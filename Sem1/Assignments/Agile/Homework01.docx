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F178" w14:textId="2E1C5F72" w:rsidR="00A9204E" w:rsidRPr="00052014" w:rsidRDefault="008C767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52014">
        <w:rPr>
          <w:rFonts w:ascii="Times New Roman" w:hAnsi="Times New Roman" w:cs="Times New Roman"/>
          <w:b/>
          <w:sz w:val="24"/>
          <w:szCs w:val="24"/>
        </w:rPr>
        <w:t xml:space="preserve">Waterfall method: </w:t>
      </w:r>
    </w:p>
    <w:p w14:paraId="74BAC83D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E34A6A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Process:</w:t>
      </w:r>
      <w:r w:rsidRPr="000520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670C2" w14:textId="5CACB13F" w:rsidR="008C767C" w:rsidRPr="00052014" w:rsidRDefault="008C767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It is the first formal process used for traditional engineering problems.</w:t>
      </w:r>
      <w:r w:rsidR="001C4813" w:rsidRPr="00052014">
        <w:rPr>
          <w:rFonts w:ascii="Times New Roman" w:hAnsi="Times New Roman" w:cs="Times New Roman"/>
          <w:sz w:val="24"/>
          <w:szCs w:val="24"/>
        </w:rPr>
        <w:t xml:space="preserve"> </w:t>
      </w:r>
      <w:r w:rsidR="00DB2363" w:rsidRPr="00052014">
        <w:rPr>
          <w:rFonts w:ascii="Times New Roman" w:hAnsi="Times New Roman" w:cs="Times New Roman"/>
          <w:sz w:val="24"/>
          <w:szCs w:val="24"/>
        </w:rPr>
        <w:t>It must be planned meticulously to get it right at the first time. It has extensive documentation and serial execution of the steps.</w:t>
      </w:r>
      <w:r w:rsidR="00DB2363" w:rsidRPr="00052014">
        <w:rPr>
          <w:rFonts w:ascii="Times New Roman" w:hAnsi="Times New Roman" w:cs="Times New Roman"/>
          <w:sz w:val="24"/>
          <w:szCs w:val="24"/>
        </w:rPr>
        <w:t xml:space="preserve"> </w:t>
      </w:r>
      <w:r w:rsidR="00DB2363" w:rsidRPr="00052014">
        <w:rPr>
          <w:rFonts w:ascii="Times New Roman" w:hAnsi="Times New Roman" w:cs="Times New Roman"/>
          <w:sz w:val="24"/>
          <w:szCs w:val="24"/>
        </w:rPr>
        <w:t xml:space="preserve">Many projects that need safety and security, embedded projects use this approach. </w:t>
      </w:r>
    </w:p>
    <w:p w14:paraId="44C5F9CF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EDCEF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E</w:t>
      </w:r>
      <w:r w:rsidR="008C767C" w:rsidRPr="00052014">
        <w:rPr>
          <w:rFonts w:ascii="Times New Roman" w:hAnsi="Times New Roman" w:cs="Times New Roman"/>
          <w:b/>
          <w:sz w:val="24"/>
          <w:szCs w:val="24"/>
        </w:rPr>
        <w:t>xample:</w:t>
      </w:r>
      <w:r w:rsidR="008C767C" w:rsidRPr="000520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3E9000" w14:textId="3325270A" w:rsidR="008C767C" w:rsidRPr="00052014" w:rsidRDefault="008C767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Building of bridges</w:t>
      </w:r>
      <w:r w:rsidR="00DB2363" w:rsidRPr="00052014">
        <w:rPr>
          <w:rFonts w:ascii="Times New Roman" w:hAnsi="Times New Roman" w:cs="Times New Roman"/>
          <w:sz w:val="24"/>
          <w:szCs w:val="24"/>
        </w:rPr>
        <w:t>, driverless cars, air craft software etc</w:t>
      </w:r>
      <w:r w:rsidR="00502398" w:rsidRPr="00052014">
        <w:rPr>
          <w:rFonts w:ascii="Times New Roman" w:hAnsi="Times New Roman" w:cs="Times New Roman"/>
          <w:sz w:val="24"/>
          <w:szCs w:val="24"/>
        </w:rPr>
        <w:t>.</w:t>
      </w:r>
    </w:p>
    <w:p w14:paraId="13083E92" w14:textId="77777777" w:rsidR="00DB2363" w:rsidRPr="00052014" w:rsidRDefault="00DB2363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B8471" w14:textId="2EEE9CF5" w:rsidR="005B1E2F" w:rsidRPr="00052014" w:rsidRDefault="005B1E2F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Steps:</w:t>
      </w:r>
    </w:p>
    <w:p w14:paraId="17506880" w14:textId="1EA0C738" w:rsidR="005B1E2F" w:rsidRPr="00052014" w:rsidRDefault="005B1E2F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Requirement </w:t>
      </w:r>
    </w:p>
    <w:p w14:paraId="179D97E2" w14:textId="5A67B494" w:rsidR="005B1E2F" w:rsidRPr="00052014" w:rsidRDefault="005B1E2F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Design</w:t>
      </w:r>
    </w:p>
    <w:p w14:paraId="57876A8E" w14:textId="19ADE7AB" w:rsidR="005B1E2F" w:rsidRPr="00052014" w:rsidRDefault="005B1E2F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Implementation</w:t>
      </w:r>
    </w:p>
    <w:p w14:paraId="3F9D4FAE" w14:textId="025A1888" w:rsidR="005B1E2F" w:rsidRPr="00052014" w:rsidRDefault="005B1E2F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Verification</w:t>
      </w:r>
    </w:p>
    <w:p w14:paraId="556BC670" w14:textId="4E543138" w:rsidR="005B1E2F" w:rsidRPr="00052014" w:rsidRDefault="005B1E2F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Maintenance</w:t>
      </w:r>
    </w:p>
    <w:p w14:paraId="0A7249C0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DC018" w14:textId="52C27E40" w:rsidR="00DB2363" w:rsidRPr="00052014" w:rsidRDefault="00DB2363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2BD3C7B6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The method that is very easy. </w:t>
      </w:r>
    </w:p>
    <w:p w14:paraId="69DEA293" w14:textId="76A14989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Phases are completed one by one. </w:t>
      </w:r>
    </w:p>
    <w:p w14:paraId="248F045B" w14:textId="7DE3DED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Thorough testing is done.</w:t>
      </w:r>
    </w:p>
    <w:p w14:paraId="3F5B7FA5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94EA8" w14:textId="77777777" w:rsidR="00DB2363" w:rsidRPr="00052014" w:rsidRDefault="00DB2363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 xml:space="preserve">Disadvantages: </w:t>
      </w:r>
    </w:p>
    <w:p w14:paraId="6349A99A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It is very difficult to go back to the previous stage. </w:t>
      </w:r>
    </w:p>
    <w:p w14:paraId="3E30EA74" w14:textId="77777777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The cost will be high when it fails. </w:t>
      </w:r>
    </w:p>
    <w:p w14:paraId="15BD6700" w14:textId="77777777" w:rsidR="00DB2363" w:rsidRPr="00052014" w:rsidRDefault="005B1E2F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This method requires more labor. </w:t>
      </w:r>
    </w:p>
    <w:p w14:paraId="1159BCA2" w14:textId="77777777" w:rsidR="00DB2363" w:rsidRPr="00052014" w:rsidRDefault="005B1E2F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The risk factors include last minute change in the requirement, test case failure etc. </w:t>
      </w:r>
    </w:p>
    <w:p w14:paraId="369D799C" w14:textId="1E25206D" w:rsidR="001C4813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It is difficult to estimate time and cost.</w:t>
      </w:r>
    </w:p>
    <w:p w14:paraId="72839556" w14:textId="15ABE525" w:rsidR="001C4813" w:rsidRPr="00052014" w:rsidRDefault="001C4813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28425" w14:textId="591D3219" w:rsidR="00081BBB" w:rsidRPr="00052014" w:rsidRDefault="00081BB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Agile Manifesto related to waterfall methodology:</w:t>
      </w:r>
    </w:p>
    <w:p w14:paraId="48F05D67" w14:textId="7CC0BA7F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Working software is the primary measure of progress.</w:t>
      </w:r>
    </w:p>
    <w:p w14:paraId="161AB9A5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B0EC8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E07AE5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A736D2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542C9F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1C3D1C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3E0EC3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DF84BC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14B3C5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E4DD59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8953DB" w14:textId="5D0BF9B1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6E21B" w14:textId="77777777" w:rsidR="00495075" w:rsidRPr="00052014" w:rsidRDefault="00495075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567767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414C79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D490F2" w14:textId="77777777" w:rsidR="00B4102B" w:rsidRPr="00052014" w:rsidRDefault="00B4102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E50511" w14:textId="1BD5F912" w:rsidR="001C4813" w:rsidRPr="00052014" w:rsidRDefault="001C4813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lastRenderedPageBreak/>
        <w:t>Rational Unified Process (RUP):</w:t>
      </w:r>
    </w:p>
    <w:p w14:paraId="7AC0EB59" w14:textId="56119DEE" w:rsidR="00700AFC" w:rsidRPr="00052014" w:rsidRDefault="00700AF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E4A32D" w14:textId="03E53721" w:rsidR="00700AFC" w:rsidRPr="00052014" w:rsidRDefault="00700AF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Process:</w:t>
      </w:r>
    </w:p>
    <w:p w14:paraId="4C0C2481" w14:textId="77777777" w:rsidR="00700AFC" w:rsidRPr="00052014" w:rsidRDefault="001C481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It is one of the Agile </w:t>
      </w:r>
      <w:r w:rsidR="0076122E" w:rsidRPr="00052014">
        <w:rPr>
          <w:rFonts w:ascii="Times New Roman" w:hAnsi="Times New Roman" w:cs="Times New Roman"/>
          <w:sz w:val="24"/>
          <w:szCs w:val="24"/>
        </w:rPr>
        <w:t xml:space="preserve">methodologies with frequent iterations and continuous delivery. It creates a rapport between customers and developers. It supports changing needs and continuous improvement on every iteration. </w:t>
      </w:r>
    </w:p>
    <w:p w14:paraId="3A1455B5" w14:textId="77777777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584BF" w14:textId="6D8DBF73" w:rsidR="001C4813" w:rsidRPr="00052014" w:rsidRDefault="00700AF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B</w:t>
      </w:r>
      <w:r w:rsidR="0076122E" w:rsidRPr="00052014">
        <w:rPr>
          <w:rFonts w:ascii="Times New Roman" w:hAnsi="Times New Roman" w:cs="Times New Roman"/>
          <w:b/>
          <w:sz w:val="24"/>
          <w:szCs w:val="24"/>
        </w:rPr>
        <w:t>est practices</w:t>
      </w:r>
      <w:r w:rsidRPr="00052014">
        <w:rPr>
          <w:rFonts w:ascii="Times New Roman" w:hAnsi="Times New Roman" w:cs="Times New Roman"/>
          <w:b/>
          <w:sz w:val="24"/>
          <w:szCs w:val="24"/>
        </w:rPr>
        <w:t>:</w:t>
      </w:r>
    </w:p>
    <w:p w14:paraId="60AEA71A" w14:textId="3F52FE39" w:rsidR="0076122E" w:rsidRPr="00052014" w:rsidRDefault="0076122E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Develop iteratively</w:t>
      </w:r>
      <w:r w:rsidR="00081BBB" w:rsidRPr="00052014">
        <w:rPr>
          <w:rFonts w:ascii="Times New Roman" w:hAnsi="Times New Roman" w:cs="Times New Roman"/>
          <w:sz w:val="24"/>
          <w:szCs w:val="24"/>
        </w:rPr>
        <w:t xml:space="preserve">, </w:t>
      </w:r>
      <w:r w:rsidR="00052014" w:rsidRPr="00052014">
        <w:rPr>
          <w:rFonts w:ascii="Times New Roman" w:hAnsi="Times New Roman" w:cs="Times New Roman"/>
          <w:sz w:val="24"/>
          <w:szCs w:val="24"/>
        </w:rPr>
        <w:t>manage</w:t>
      </w:r>
      <w:r w:rsidRPr="00052014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081BBB" w:rsidRPr="00052014">
        <w:rPr>
          <w:rFonts w:ascii="Times New Roman" w:hAnsi="Times New Roman" w:cs="Times New Roman"/>
          <w:sz w:val="24"/>
          <w:szCs w:val="24"/>
        </w:rPr>
        <w:t xml:space="preserve">, </w:t>
      </w:r>
      <w:r w:rsidR="00052014">
        <w:rPr>
          <w:rFonts w:ascii="Times New Roman" w:hAnsi="Times New Roman" w:cs="Times New Roman"/>
          <w:sz w:val="24"/>
          <w:szCs w:val="24"/>
        </w:rPr>
        <w:t>u</w:t>
      </w:r>
      <w:r w:rsidRPr="00052014">
        <w:rPr>
          <w:rFonts w:ascii="Times New Roman" w:hAnsi="Times New Roman" w:cs="Times New Roman"/>
          <w:sz w:val="24"/>
          <w:szCs w:val="24"/>
        </w:rPr>
        <w:t>se component-based structures</w:t>
      </w:r>
      <w:r w:rsidR="00081BBB" w:rsidRPr="00052014">
        <w:rPr>
          <w:rFonts w:ascii="Times New Roman" w:hAnsi="Times New Roman" w:cs="Times New Roman"/>
          <w:sz w:val="24"/>
          <w:szCs w:val="24"/>
        </w:rPr>
        <w:t xml:space="preserve">, </w:t>
      </w:r>
      <w:r w:rsidR="00052014">
        <w:rPr>
          <w:rFonts w:ascii="Times New Roman" w:hAnsi="Times New Roman" w:cs="Times New Roman"/>
          <w:sz w:val="24"/>
          <w:szCs w:val="24"/>
        </w:rPr>
        <w:t>m</w:t>
      </w:r>
      <w:r w:rsidRPr="00052014">
        <w:rPr>
          <w:rFonts w:ascii="Times New Roman" w:hAnsi="Times New Roman" w:cs="Times New Roman"/>
          <w:sz w:val="24"/>
          <w:szCs w:val="24"/>
        </w:rPr>
        <w:t xml:space="preserve">odel </w:t>
      </w:r>
      <w:r w:rsidR="00052014">
        <w:rPr>
          <w:rFonts w:ascii="Times New Roman" w:hAnsi="Times New Roman" w:cs="Times New Roman"/>
          <w:sz w:val="24"/>
          <w:szCs w:val="24"/>
        </w:rPr>
        <w:t>s</w:t>
      </w:r>
      <w:r w:rsidRPr="00052014">
        <w:rPr>
          <w:rFonts w:ascii="Times New Roman" w:hAnsi="Times New Roman" w:cs="Times New Roman"/>
          <w:sz w:val="24"/>
          <w:szCs w:val="24"/>
        </w:rPr>
        <w:t xml:space="preserve">oftware </w:t>
      </w:r>
      <w:r w:rsidR="0024021A">
        <w:rPr>
          <w:rFonts w:ascii="Times New Roman" w:hAnsi="Times New Roman" w:cs="Times New Roman"/>
          <w:sz w:val="24"/>
          <w:szCs w:val="24"/>
        </w:rPr>
        <w:t>v</w:t>
      </w:r>
      <w:r w:rsidRPr="00052014">
        <w:rPr>
          <w:rFonts w:ascii="Times New Roman" w:hAnsi="Times New Roman" w:cs="Times New Roman"/>
          <w:sz w:val="24"/>
          <w:szCs w:val="24"/>
        </w:rPr>
        <w:t>isually</w:t>
      </w:r>
      <w:r w:rsidR="00081BBB" w:rsidRPr="00052014">
        <w:rPr>
          <w:rFonts w:ascii="Times New Roman" w:hAnsi="Times New Roman" w:cs="Times New Roman"/>
          <w:sz w:val="24"/>
          <w:szCs w:val="24"/>
        </w:rPr>
        <w:t xml:space="preserve">, </w:t>
      </w:r>
      <w:r w:rsidR="0024021A">
        <w:rPr>
          <w:rFonts w:ascii="Times New Roman" w:hAnsi="Times New Roman" w:cs="Times New Roman"/>
          <w:sz w:val="24"/>
          <w:szCs w:val="24"/>
        </w:rPr>
        <w:t>v</w:t>
      </w:r>
      <w:r w:rsidRPr="00052014">
        <w:rPr>
          <w:rFonts w:ascii="Times New Roman" w:hAnsi="Times New Roman" w:cs="Times New Roman"/>
          <w:sz w:val="24"/>
          <w:szCs w:val="24"/>
        </w:rPr>
        <w:t>erify software quality continuously</w:t>
      </w:r>
      <w:r w:rsidR="00081BBB" w:rsidRPr="00052014">
        <w:rPr>
          <w:rFonts w:ascii="Times New Roman" w:hAnsi="Times New Roman" w:cs="Times New Roman"/>
          <w:sz w:val="24"/>
          <w:szCs w:val="24"/>
        </w:rPr>
        <w:t xml:space="preserve">, </w:t>
      </w:r>
      <w:r w:rsidR="0024021A">
        <w:rPr>
          <w:rFonts w:ascii="Times New Roman" w:hAnsi="Times New Roman" w:cs="Times New Roman"/>
          <w:sz w:val="24"/>
          <w:szCs w:val="24"/>
        </w:rPr>
        <w:t>c</w:t>
      </w:r>
      <w:r w:rsidRPr="00052014">
        <w:rPr>
          <w:rFonts w:ascii="Times New Roman" w:hAnsi="Times New Roman" w:cs="Times New Roman"/>
          <w:sz w:val="24"/>
          <w:szCs w:val="24"/>
        </w:rPr>
        <w:t>ontrol changes</w:t>
      </w:r>
    </w:p>
    <w:p w14:paraId="1DA2707B" w14:textId="77777777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76340" w14:textId="0707B4EE" w:rsidR="0076122E" w:rsidRPr="00052014" w:rsidRDefault="0076122E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Lifecycle phases</w:t>
      </w:r>
      <w:r w:rsidR="00700AFC" w:rsidRPr="00052014">
        <w:rPr>
          <w:rFonts w:ascii="Times New Roman" w:hAnsi="Times New Roman" w:cs="Times New Roman"/>
          <w:b/>
          <w:sz w:val="24"/>
          <w:szCs w:val="24"/>
        </w:rPr>
        <w:t>:</w:t>
      </w:r>
    </w:p>
    <w:p w14:paraId="18AEF4FB" w14:textId="2E70AC08" w:rsidR="0076122E" w:rsidRPr="00052014" w:rsidRDefault="0076122E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Inception</w:t>
      </w:r>
    </w:p>
    <w:p w14:paraId="067543EE" w14:textId="13EAF9F0" w:rsidR="0076122E" w:rsidRPr="00052014" w:rsidRDefault="0076122E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Elaboration</w:t>
      </w:r>
    </w:p>
    <w:p w14:paraId="388334F2" w14:textId="47E2A6A4" w:rsidR="0076122E" w:rsidRPr="00052014" w:rsidRDefault="0076122E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Construction</w:t>
      </w:r>
    </w:p>
    <w:p w14:paraId="5FE3BA39" w14:textId="615AFC34" w:rsidR="0076122E" w:rsidRPr="00052014" w:rsidRDefault="0076122E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Transition</w:t>
      </w:r>
    </w:p>
    <w:p w14:paraId="7A8A34EC" w14:textId="39DC71E5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A3B40" w14:textId="21AC4609" w:rsidR="00700AFC" w:rsidRPr="00052014" w:rsidRDefault="00700AF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Supporting disciplines:</w:t>
      </w:r>
    </w:p>
    <w:p w14:paraId="299AF035" w14:textId="76668270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Business modelling</w:t>
      </w:r>
    </w:p>
    <w:p w14:paraId="55A7012A" w14:textId="2574C059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Requirements</w:t>
      </w:r>
    </w:p>
    <w:p w14:paraId="0B03CD8F" w14:textId="2F623B79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Analysis and design</w:t>
      </w:r>
    </w:p>
    <w:p w14:paraId="66906AB8" w14:textId="30951585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Implement </w:t>
      </w:r>
    </w:p>
    <w:p w14:paraId="626757FF" w14:textId="4607D576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Test</w:t>
      </w:r>
    </w:p>
    <w:p w14:paraId="3594E9C8" w14:textId="77754AD3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Deployment</w:t>
      </w:r>
    </w:p>
    <w:p w14:paraId="69C480B4" w14:textId="06D6EBF5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Configuration and change management</w:t>
      </w:r>
    </w:p>
    <w:p w14:paraId="7E26C3A2" w14:textId="005E612C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Project management</w:t>
      </w:r>
    </w:p>
    <w:p w14:paraId="3FC28DC8" w14:textId="5E4BDDF6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Environment</w:t>
      </w:r>
    </w:p>
    <w:p w14:paraId="608F30F4" w14:textId="77777777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5BE20" w14:textId="4DB4BBF1" w:rsidR="00976CA4" w:rsidRPr="00052014" w:rsidRDefault="00E328AD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Advantages:</w:t>
      </w:r>
    </w:p>
    <w:p w14:paraId="232F7512" w14:textId="77777777" w:rsidR="00700AFC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Less time for development. </w:t>
      </w:r>
    </w:p>
    <w:p w14:paraId="2D4AD7AE" w14:textId="77777777" w:rsidR="00700AFC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Reuse of components. </w:t>
      </w:r>
    </w:p>
    <w:p w14:paraId="74BCDBFC" w14:textId="77777777" w:rsidR="00700AFC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Iterative solution. </w:t>
      </w:r>
    </w:p>
    <w:p w14:paraId="23F607E7" w14:textId="0C504052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Flexible development. </w:t>
      </w:r>
    </w:p>
    <w:p w14:paraId="7DC0414F" w14:textId="77777777" w:rsidR="00700AFC" w:rsidRPr="00052014" w:rsidRDefault="00700AFC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E9F74" w14:textId="78C24E0B" w:rsidR="00E328AD" w:rsidRPr="00052014" w:rsidRDefault="00E328AD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 xml:space="preserve">Disadvantages: </w:t>
      </w:r>
    </w:p>
    <w:p w14:paraId="5138F814" w14:textId="1B3067D8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Team member needs to be expert</w:t>
      </w:r>
    </w:p>
    <w:p w14:paraId="2B0C9393" w14:textId="6F4F4794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Difficult to maintain the changes for big projects</w:t>
      </w:r>
    </w:p>
    <w:p w14:paraId="4F79F585" w14:textId="14CCD9CB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8D902" w14:textId="53E13592" w:rsidR="00081BBB" w:rsidRPr="00052014" w:rsidRDefault="00081BB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 xml:space="preserve">Agile Manifesto with </w:t>
      </w:r>
      <w:r w:rsidRPr="00052014">
        <w:rPr>
          <w:rFonts w:ascii="Times New Roman" w:hAnsi="Times New Roman" w:cs="Times New Roman"/>
          <w:b/>
          <w:sz w:val="24"/>
          <w:szCs w:val="24"/>
        </w:rPr>
        <w:t>RUP</w:t>
      </w:r>
      <w:r w:rsidRPr="00052014">
        <w:rPr>
          <w:rFonts w:ascii="Times New Roman" w:hAnsi="Times New Roman" w:cs="Times New Roman"/>
          <w:b/>
          <w:sz w:val="24"/>
          <w:szCs w:val="24"/>
        </w:rPr>
        <w:t>:</w:t>
      </w:r>
    </w:p>
    <w:p w14:paraId="4379F665" w14:textId="77777777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Highest priority is to satisfy customer with early and continuous delivery.</w:t>
      </w:r>
    </w:p>
    <w:p w14:paraId="38EE6446" w14:textId="77777777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Welcome changing requirements.</w:t>
      </w:r>
    </w:p>
    <w:p w14:paraId="335A1D24" w14:textId="6075C741" w:rsidR="00700AFC" w:rsidRPr="00052014" w:rsidRDefault="00081BB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Rapport between customers and developers. </w:t>
      </w:r>
    </w:p>
    <w:p w14:paraId="2014CC3B" w14:textId="77777777" w:rsidR="00700AFC" w:rsidRPr="00052014" w:rsidRDefault="00700AF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F2545" w14:textId="7ECCE160" w:rsidR="00700AFC" w:rsidRPr="00052014" w:rsidRDefault="00700AFC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EF093A" w14:textId="3141B888" w:rsidR="00495075" w:rsidRPr="00052014" w:rsidRDefault="00495075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117AB" w14:textId="77777777" w:rsidR="00495075" w:rsidRPr="00052014" w:rsidRDefault="00495075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8C60C2" w14:textId="64FA8C3B" w:rsidR="00E328AD" w:rsidRPr="00052014" w:rsidRDefault="00E328AD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2014">
        <w:rPr>
          <w:rFonts w:ascii="Times New Roman" w:hAnsi="Times New Roman" w:cs="Times New Roman"/>
          <w:b/>
          <w:sz w:val="24"/>
          <w:szCs w:val="24"/>
        </w:rPr>
        <w:lastRenderedPageBreak/>
        <w:t>eXtreme</w:t>
      </w:r>
      <w:proofErr w:type="spellEnd"/>
      <w:r w:rsidRPr="00052014">
        <w:rPr>
          <w:rFonts w:ascii="Times New Roman" w:hAnsi="Times New Roman" w:cs="Times New Roman"/>
          <w:b/>
          <w:sz w:val="24"/>
          <w:szCs w:val="24"/>
        </w:rPr>
        <w:t xml:space="preserve"> Programming:</w:t>
      </w:r>
    </w:p>
    <w:p w14:paraId="3815DFA1" w14:textId="5566E601" w:rsidR="009C2F52" w:rsidRPr="00052014" w:rsidRDefault="005A1DC7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I</w:t>
      </w:r>
      <w:r w:rsidR="00E328AD" w:rsidRPr="00052014">
        <w:rPr>
          <w:rFonts w:ascii="Times New Roman" w:hAnsi="Times New Roman" w:cs="Times New Roman"/>
          <w:sz w:val="24"/>
          <w:szCs w:val="24"/>
        </w:rPr>
        <w:t xml:space="preserve">t is one of the well-known agile method. </w:t>
      </w:r>
      <w:r w:rsidR="009C2F52" w:rsidRPr="00052014">
        <w:rPr>
          <w:rFonts w:ascii="Times New Roman" w:hAnsi="Times New Roman" w:cs="Times New Roman"/>
          <w:sz w:val="24"/>
          <w:szCs w:val="24"/>
        </w:rPr>
        <w:t>Main goal is to provide high quality software with continuous integration and continuous delivery (CI/CD)</w:t>
      </w:r>
    </w:p>
    <w:p w14:paraId="30146E23" w14:textId="77777777" w:rsidR="009C2F52" w:rsidRPr="00052014" w:rsidRDefault="009C2F52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4E24E" w14:textId="6AF40FF1" w:rsidR="00E328AD" w:rsidRPr="00052014" w:rsidRDefault="00E328AD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12 best practices</w:t>
      </w:r>
      <w:r w:rsidR="009C2F52" w:rsidRPr="00052014">
        <w:rPr>
          <w:rFonts w:ascii="Times New Roman" w:hAnsi="Times New Roman" w:cs="Times New Roman"/>
          <w:b/>
          <w:sz w:val="24"/>
          <w:szCs w:val="24"/>
        </w:rPr>
        <w:t>:</w:t>
      </w:r>
    </w:p>
    <w:p w14:paraId="58770B0F" w14:textId="24AC03FE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Planning game</w:t>
      </w:r>
    </w:p>
    <w:p w14:paraId="7621E982" w14:textId="26C1F82D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Small releases</w:t>
      </w:r>
    </w:p>
    <w:p w14:paraId="7A5AAD30" w14:textId="26DA4305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Metaphor</w:t>
      </w:r>
    </w:p>
    <w:p w14:paraId="1E49E1BF" w14:textId="52275784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Simple design</w:t>
      </w:r>
    </w:p>
    <w:p w14:paraId="4A555033" w14:textId="7680C5BA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Testing</w:t>
      </w:r>
    </w:p>
    <w:p w14:paraId="452E6AEE" w14:textId="473D83EE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Refactoring</w:t>
      </w:r>
    </w:p>
    <w:p w14:paraId="1DFB19A7" w14:textId="32C3B61C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Pair programming</w:t>
      </w:r>
    </w:p>
    <w:p w14:paraId="192E1A0E" w14:textId="76CF82DE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Collective ownership</w:t>
      </w:r>
    </w:p>
    <w:p w14:paraId="11DC73B1" w14:textId="4044EFF3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Continuous integration</w:t>
      </w:r>
    </w:p>
    <w:p w14:paraId="2FB617B8" w14:textId="088223A7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Sustainable pace</w:t>
      </w:r>
    </w:p>
    <w:p w14:paraId="039E7D83" w14:textId="3286C54C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Whole team</w:t>
      </w:r>
    </w:p>
    <w:p w14:paraId="774BBEB6" w14:textId="3C5D253F" w:rsidR="00E328AD" w:rsidRPr="00052014" w:rsidRDefault="00E328AD" w:rsidP="0005201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Coding standards</w:t>
      </w:r>
    </w:p>
    <w:p w14:paraId="49DC4258" w14:textId="398ADC42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0A639" w14:textId="12FC3AD6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Advantages</w:t>
      </w:r>
      <w:r w:rsidRPr="0005201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69F257" w14:textId="7ED13551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Reduced cost</w:t>
      </w:r>
      <w:r w:rsidR="009C2F52" w:rsidRPr="00052014">
        <w:rPr>
          <w:rFonts w:ascii="Times New Roman" w:hAnsi="Times New Roman" w:cs="Times New Roman"/>
          <w:sz w:val="24"/>
          <w:szCs w:val="24"/>
        </w:rPr>
        <w:t>.</w:t>
      </w:r>
    </w:p>
    <w:p w14:paraId="46EF2D6B" w14:textId="6C0E61F7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Accept changing requirements</w:t>
      </w:r>
      <w:r w:rsidR="009C2F52" w:rsidRPr="00052014">
        <w:rPr>
          <w:rFonts w:ascii="Times New Roman" w:hAnsi="Times New Roman" w:cs="Times New Roman"/>
          <w:sz w:val="24"/>
          <w:szCs w:val="24"/>
        </w:rPr>
        <w:t>.</w:t>
      </w:r>
    </w:p>
    <w:p w14:paraId="49D3CB54" w14:textId="5F7379A4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Planned activities</w:t>
      </w:r>
      <w:r w:rsidR="009C2F52" w:rsidRPr="00052014">
        <w:rPr>
          <w:rFonts w:ascii="Times New Roman" w:hAnsi="Times New Roman" w:cs="Times New Roman"/>
          <w:sz w:val="24"/>
          <w:szCs w:val="24"/>
        </w:rPr>
        <w:t>.</w:t>
      </w:r>
    </w:p>
    <w:p w14:paraId="4A2EAE32" w14:textId="7BDD7E57" w:rsidR="00E328AD" w:rsidRPr="00052014" w:rsidRDefault="00E328AD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4C910" w14:textId="311F0F2B" w:rsidR="00E328AD" w:rsidRPr="00052014" w:rsidRDefault="00E328AD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>Disadvantages</w:t>
      </w:r>
      <w:r w:rsidR="00DB2363" w:rsidRPr="00052014">
        <w:rPr>
          <w:rFonts w:ascii="Times New Roman" w:hAnsi="Times New Roman" w:cs="Times New Roman"/>
          <w:b/>
          <w:sz w:val="24"/>
          <w:szCs w:val="24"/>
        </w:rPr>
        <w:t>:</w:t>
      </w:r>
    </w:p>
    <w:p w14:paraId="0F95C009" w14:textId="1E37D858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Expert team</w:t>
      </w:r>
      <w:r w:rsidR="009C2F52" w:rsidRPr="00052014">
        <w:rPr>
          <w:rFonts w:ascii="Times New Roman" w:hAnsi="Times New Roman" w:cs="Times New Roman"/>
          <w:sz w:val="24"/>
          <w:szCs w:val="24"/>
        </w:rPr>
        <w:t>.</w:t>
      </w:r>
      <w:r w:rsidRPr="000520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737F5" w14:textId="283BEE75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Complex design</w:t>
      </w:r>
      <w:r w:rsidR="009C2F52" w:rsidRPr="00052014">
        <w:rPr>
          <w:rFonts w:ascii="Times New Roman" w:hAnsi="Times New Roman" w:cs="Times New Roman"/>
          <w:sz w:val="24"/>
          <w:szCs w:val="24"/>
        </w:rPr>
        <w:t>.</w:t>
      </w:r>
    </w:p>
    <w:p w14:paraId="680A88CE" w14:textId="08BF8D88" w:rsidR="00DB2363" w:rsidRPr="00052014" w:rsidRDefault="00DB2363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Difficult to control changes</w:t>
      </w:r>
      <w:r w:rsidR="009C2F52" w:rsidRPr="00052014">
        <w:rPr>
          <w:rFonts w:ascii="Times New Roman" w:hAnsi="Times New Roman" w:cs="Times New Roman"/>
          <w:sz w:val="24"/>
          <w:szCs w:val="24"/>
        </w:rPr>
        <w:t>.</w:t>
      </w:r>
    </w:p>
    <w:p w14:paraId="37A54365" w14:textId="5A173AE1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AA4A0" w14:textId="3DF55D21" w:rsidR="00081BBB" w:rsidRPr="00052014" w:rsidRDefault="00081BBB" w:rsidP="000520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14">
        <w:rPr>
          <w:rFonts w:ascii="Times New Roman" w:hAnsi="Times New Roman" w:cs="Times New Roman"/>
          <w:b/>
          <w:sz w:val="24"/>
          <w:szCs w:val="24"/>
        </w:rPr>
        <w:t xml:space="preserve">Agile Manifesto with </w:t>
      </w:r>
      <w:proofErr w:type="spellStart"/>
      <w:r w:rsidRPr="00052014">
        <w:rPr>
          <w:rFonts w:ascii="Times New Roman" w:hAnsi="Times New Roman" w:cs="Times New Roman"/>
          <w:b/>
          <w:sz w:val="24"/>
          <w:szCs w:val="24"/>
        </w:rPr>
        <w:t>eXtreme</w:t>
      </w:r>
      <w:proofErr w:type="spellEnd"/>
      <w:r w:rsidRPr="00052014">
        <w:rPr>
          <w:rFonts w:ascii="Times New Roman" w:hAnsi="Times New Roman" w:cs="Times New Roman"/>
          <w:b/>
          <w:sz w:val="24"/>
          <w:szCs w:val="24"/>
        </w:rPr>
        <w:t xml:space="preserve"> programming:</w:t>
      </w:r>
    </w:p>
    <w:p w14:paraId="090288C4" w14:textId="55237085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Highest priority is to satisfy customer with early and continuous delivery.</w:t>
      </w:r>
    </w:p>
    <w:p w14:paraId="4C3F5030" w14:textId="3D9FE14C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Welcome changing requirements.</w:t>
      </w:r>
    </w:p>
    <w:p w14:paraId="3992F08F" w14:textId="52734771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 xml:space="preserve">Rapport between customers and developers. </w:t>
      </w:r>
    </w:p>
    <w:p w14:paraId="2B889B89" w14:textId="639472B0" w:rsidR="00081BBB" w:rsidRPr="00052014" w:rsidRDefault="00081BBB" w:rsidP="00052014">
      <w:pPr>
        <w:jc w:val="both"/>
        <w:rPr>
          <w:rFonts w:ascii="Times New Roman" w:hAnsi="Times New Roman" w:cs="Times New Roman"/>
          <w:sz w:val="24"/>
          <w:szCs w:val="24"/>
        </w:rPr>
      </w:pPr>
      <w:r w:rsidRPr="00052014">
        <w:rPr>
          <w:rFonts w:ascii="Times New Roman" w:hAnsi="Times New Roman" w:cs="Times New Roman"/>
          <w:sz w:val="24"/>
          <w:szCs w:val="24"/>
        </w:rPr>
        <w:t>Sustainable development</w:t>
      </w:r>
    </w:p>
    <w:sectPr w:rsidR="00081BBB" w:rsidRPr="0005201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FEF75" w14:textId="77777777" w:rsidR="006F58B4" w:rsidRDefault="006F58B4" w:rsidP="00C07D12">
      <w:r>
        <w:separator/>
      </w:r>
    </w:p>
  </w:endnote>
  <w:endnote w:type="continuationSeparator" w:id="0">
    <w:p w14:paraId="794DB097" w14:textId="77777777" w:rsidR="006F58B4" w:rsidRDefault="006F58B4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918D" w14:textId="77777777" w:rsidR="00C07D12" w:rsidRPr="00C07D12" w:rsidRDefault="00C07D12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C07D12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2</w:t>
    </w:r>
    <w:r w:rsidRPr="00C07D12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EDBD6" w14:textId="77777777" w:rsidR="006F58B4" w:rsidRDefault="006F58B4" w:rsidP="00C07D12">
      <w:r>
        <w:separator/>
      </w:r>
    </w:p>
  </w:footnote>
  <w:footnote w:type="continuationSeparator" w:id="0">
    <w:p w14:paraId="292A74C1" w14:textId="77777777" w:rsidR="006F58B4" w:rsidRDefault="006F58B4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2E7184FE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1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F83495"/>
    <w:multiLevelType w:val="hybridMultilevel"/>
    <w:tmpl w:val="D86A11DC"/>
    <w:lvl w:ilvl="0" w:tplc="06CC2F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1813133"/>
    <w:multiLevelType w:val="multilevel"/>
    <w:tmpl w:val="7AC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C920EC"/>
    <w:multiLevelType w:val="multilevel"/>
    <w:tmpl w:val="77988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E884177"/>
    <w:multiLevelType w:val="multilevel"/>
    <w:tmpl w:val="6D50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3"/>
  </w:num>
  <w:num w:numId="21">
    <w:abstractNumId w:val="19"/>
  </w:num>
  <w:num w:numId="22">
    <w:abstractNumId w:val="11"/>
  </w:num>
  <w:num w:numId="23">
    <w:abstractNumId w:val="26"/>
  </w:num>
  <w:num w:numId="24">
    <w:abstractNumId w:val="21"/>
  </w:num>
  <w:num w:numId="25">
    <w:abstractNumId w:val="18"/>
  </w:num>
  <w:num w:numId="26">
    <w:abstractNumId w:val="2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52014"/>
    <w:rsid w:val="00081BBB"/>
    <w:rsid w:val="0017190D"/>
    <w:rsid w:val="001C4813"/>
    <w:rsid w:val="0024021A"/>
    <w:rsid w:val="00495075"/>
    <w:rsid w:val="00502398"/>
    <w:rsid w:val="005A1DC7"/>
    <w:rsid w:val="005B1E2F"/>
    <w:rsid w:val="005E0BDA"/>
    <w:rsid w:val="00645252"/>
    <w:rsid w:val="006D3D74"/>
    <w:rsid w:val="006F58B4"/>
    <w:rsid w:val="00700AFC"/>
    <w:rsid w:val="0076122E"/>
    <w:rsid w:val="0083569A"/>
    <w:rsid w:val="008C767C"/>
    <w:rsid w:val="00976CA4"/>
    <w:rsid w:val="009C2F52"/>
    <w:rsid w:val="00A9204E"/>
    <w:rsid w:val="00B4102B"/>
    <w:rsid w:val="00C07D12"/>
    <w:rsid w:val="00C26ADD"/>
    <w:rsid w:val="00C57CBC"/>
    <w:rsid w:val="00DB2363"/>
    <w:rsid w:val="00E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C57C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5B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150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27</cp:revision>
  <dcterms:created xsi:type="dcterms:W3CDTF">2019-01-28T19:32:00Z</dcterms:created>
  <dcterms:modified xsi:type="dcterms:W3CDTF">2019-02-05T02:40:00Z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