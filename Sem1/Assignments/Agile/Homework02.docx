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1E115" w14:textId="7B4FB070" w:rsidR="00D910D2" w:rsidRPr="00C5736A" w:rsidRDefault="00D910D2" w:rsidP="00A872B5">
      <w:pPr>
        <w:numPr>
          <w:ilvl w:val="0"/>
          <w:numId w:val="24"/>
        </w:numPr>
        <w:shd w:val="clear" w:color="auto" w:fill="FFFFFF"/>
        <w:spacing w:before="100" w:beforeAutospacing="1"/>
        <w:ind w:left="375"/>
        <w:jc w:val="both"/>
        <w:rPr>
          <w:rFonts w:ascii="Times New Roman" w:eastAsia="Times New Roman" w:hAnsi="Times New Roman" w:cs="Times New Roman"/>
          <w:color w:val="000000" w:themeColor="text1"/>
          <w:sz w:val="24"/>
          <w:szCs w:val="24"/>
          <w:lang w:val="en-IN" w:eastAsia="en-IN"/>
        </w:rPr>
      </w:pPr>
      <w:bookmarkStart w:id="0" w:name="_GoBack"/>
      <w:bookmarkEnd w:id="0"/>
      <w:r w:rsidRPr="00D910D2">
        <w:rPr>
          <w:rFonts w:ascii="Times New Roman" w:eastAsia="Times New Roman" w:hAnsi="Times New Roman" w:cs="Times New Roman"/>
          <w:color w:val="000000" w:themeColor="text1"/>
          <w:sz w:val="24"/>
          <w:szCs w:val="24"/>
          <w:lang w:val="en-IN" w:eastAsia="en-IN"/>
        </w:rPr>
        <w:t>Identify three features relevant to the driver-free parking feature.</w:t>
      </w:r>
    </w:p>
    <w:p w14:paraId="3B30BB37" w14:textId="1637D3C9" w:rsidR="00D910D2" w:rsidRDefault="00F9733E" w:rsidP="00A872B5">
      <w:pPr>
        <w:shd w:val="clear" w:color="auto" w:fill="FFFFFF"/>
        <w:spacing w:before="100" w:beforeAutospacing="1"/>
        <w:ind w:left="15"/>
        <w:jc w:val="both"/>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 xml:space="preserve">Driver free parking system, </w:t>
      </w:r>
      <w:r w:rsidR="009F7C1C">
        <w:rPr>
          <w:rFonts w:ascii="Times New Roman" w:eastAsia="Times New Roman" w:hAnsi="Times New Roman" w:cs="Times New Roman"/>
          <w:color w:val="000000" w:themeColor="text1"/>
          <w:sz w:val="24"/>
          <w:szCs w:val="24"/>
          <w:lang w:val="en-IN" w:eastAsia="en-IN"/>
        </w:rPr>
        <w:t>a</w:t>
      </w:r>
      <w:r>
        <w:rPr>
          <w:rFonts w:ascii="Times New Roman" w:eastAsia="Times New Roman" w:hAnsi="Times New Roman" w:cs="Times New Roman"/>
          <w:color w:val="000000" w:themeColor="text1"/>
          <w:sz w:val="24"/>
          <w:szCs w:val="24"/>
          <w:lang w:val="en-IN" w:eastAsia="en-IN"/>
        </w:rPr>
        <w:t xml:space="preserve"> complicated system needs some important features;</w:t>
      </w:r>
    </w:p>
    <w:p w14:paraId="1311CF2C" w14:textId="52D3A4D5" w:rsidR="00F9733E" w:rsidRPr="004F29DF" w:rsidRDefault="00F9733E" w:rsidP="00A872B5">
      <w:pPr>
        <w:pStyle w:val="ListParagraph"/>
        <w:numPr>
          <w:ilvl w:val="0"/>
          <w:numId w:val="25"/>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 xml:space="preserve">A sensor to observe and scan in multiple directions for a parking spot. </w:t>
      </w:r>
    </w:p>
    <w:p w14:paraId="2FD4EAE4" w14:textId="0150506B" w:rsidR="00F9733E" w:rsidRDefault="00F9733E" w:rsidP="00A872B5">
      <w:pPr>
        <w:pStyle w:val="ListParagraph"/>
        <w:numPr>
          <w:ilvl w:val="0"/>
          <w:numId w:val="25"/>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A camera provides necessary input to navigate the car safely</w:t>
      </w:r>
      <w:r w:rsidR="000D78FD">
        <w:rPr>
          <w:rFonts w:ascii="Times New Roman" w:eastAsia="Times New Roman" w:hAnsi="Times New Roman" w:cs="Times New Roman"/>
          <w:color w:val="000000" w:themeColor="text1"/>
          <w:sz w:val="24"/>
          <w:szCs w:val="24"/>
          <w:lang w:val="en-IN" w:eastAsia="en-IN"/>
        </w:rPr>
        <w:t xml:space="preserve"> and check its surroundings</w:t>
      </w:r>
      <w:r>
        <w:rPr>
          <w:rFonts w:ascii="Times New Roman" w:eastAsia="Times New Roman" w:hAnsi="Times New Roman" w:cs="Times New Roman"/>
          <w:color w:val="000000" w:themeColor="text1"/>
          <w:sz w:val="24"/>
          <w:szCs w:val="24"/>
          <w:lang w:val="en-IN" w:eastAsia="en-IN"/>
        </w:rPr>
        <w:t>.</w:t>
      </w:r>
    </w:p>
    <w:p w14:paraId="1306FDE8" w14:textId="49169FF0" w:rsidR="004F29DF" w:rsidRDefault="00F9733E" w:rsidP="00A872B5">
      <w:pPr>
        <w:pStyle w:val="ListParagraph"/>
        <w:numPr>
          <w:ilvl w:val="0"/>
          <w:numId w:val="25"/>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A radar</w:t>
      </w:r>
      <w:r w:rsidR="000D78FD">
        <w:rPr>
          <w:rFonts w:ascii="Times New Roman" w:eastAsia="Times New Roman" w:hAnsi="Times New Roman" w:cs="Times New Roman"/>
          <w:color w:val="000000" w:themeColor="text1"/>
          <w:sz w:val="24"/>
          <w:szCs w:val="24"/>
          <w:lang w:val="en-IN" w:eastAsia="en-IN"/>
        </w:rPr>
        <w:t xml:space="preserve"> used to determine the distance of objects, facing angle and speed</w:t>
      </w:r>
      <w:r w:rsidR="004F29DF">
        <w:rPr>
          <w:rFonts w:ascii="Times New Roman" w:eastAsia="Times New Roman" w:hAnsi="Times New Roman" w:cs="Times New Roman"/>
          <w:color w:val="000000" w:themeColor="text1"/>
          <w:sz w:val="24"/>
          <w:szCs w:val="24"/>
          <w:lang w:val="en-IN" w:eastAsia="en-IN"/>
        </w:rPr>
        <w:t xml:space="preserve"> of the vehicle. </w:t>
      </w:r>
    </w:p>
    <w:p w14:paraId="5287B8EB" w14:textId="1819DFD2" w:rsidR="0002460F" w:rsidRPr="004F29DF" w:rsidRDefault="004F29DF" w:rsidP="00A872B5">
      <w:pPr>
        <w:shd w:val="clear" w:color="auto" w:fill="FFFFFF"/>
        <w:jc w:val="both"/>
        <w:rPr>
          <w:rFonts w:ascii="Times New Roman" w:eastAsia="Times New Roman" w:hAnsi="Times New Roman" w:cs="Times New Roman"/>
          <w:color w:val="000000" w:themeColor="text1"/>
          <w:sz w:val="24"/>
          <w:szCs w:val="24"/>
          <w:lang w:val="en-IN" w:eastAsia="en-IN"/>
        </w:rPr>
      </w:pPr>
      <w:r w:rsidRPr="004F29DF">
        <w:rPr>
          <w:rFonts w:ascii="Times New Roman" w:eastAsia="Times New Roman" w:hAnsi="Times New Roman" w:cs="Times New Roman"/>
          <w:color w:val="000000" w:themeColor="text1"/>
          <w:sz w:val="24"/>
          <w:szCs w:val="24"/>
          <w:lang w:val="en-IN" w:eastAsia="en-IN"/>
        </w:rPr>
        <w:t xml:space="preserve">There </w:t>
      </w:r>
      <w:r>
        <w:rPr>
          <w:rFonts w:ascii="Times New Roman" w:eastAsia="Times New Roman" w:hAnsi="Times New Roman" w:cs="Times New Roman"/>
          <w:color w:val="000000" w:themeColor="text1"/>
          <w:sz w:val="24"/>
          <w:szCs w:val="24"/>
          <w:lang w:val="en-IN" w:eastAsia="en-IN"/>
        </w:rPr>
        <w:t>may</w:t>
      </w:r>
      <w:r w:rsidRPr="004F29DF">
        <w:rPr>
          <w:rFonts w:ascii="Times New Roman" w:eastAsia="Times New Roman" w:hAnsi="Times New Roman" w:cs="Times New Roman"/>
          <w:color w:val="000000" w:themeColor="text1"/>
          <w:sz w:val="24"/>
          <w:szCs w:val="24"/>
          <w:lang w:val="en-IN" w:eastAsia="en-IN"/>
        </w:rPr>
        <w:t xml:space="preserve"> be </w:t>
      </w:r>
      <w:r>
        <w:rPr>
          <w:rFonts w:ascii="Times New Roman" w:eastAsia="Times New Roman" w:hAnsi="Times New Roman" w:cs="Times New Roman"/>
          <w:color w:val="000000" w:themeColor="text1"/>
          <w:sz w:val="24"/>
          <w:szCs w:val="24"/>
          <w:lang w:val="en-IN" w:eastAsia="en-IN"/>
        </w:rPr>
        <w:t xml:space="preserve">other sensors involved like </w:t>
      </w:r>
      <w:r w:rsidRPr="004F29DF">
        <w:rPr>
          <w:rFonts w:ascii="Times New Roman" w:eastAsia="Times New Roman" w:hAnsi="Times New Roman" w:cs="Times New Roman"/>
          <w:color w:val="000000" w:themeColor="text1"/>
          <w:sz w:val="24"/>
          <w:szCs w:val="24"/>
          <w:lang w:val="en-IN" w:eastAsia="en-IN"/>
        </w:rPr>
        <w:t>ultrasonic sensor to send sound waves and measure distance between the objects, touch sensor to give a sense of touch and gyro sensor to measure the angle.</w:t>
      </w:r>
      <w:r>
        <w:rPr>
          <w:rFonts w:ascii="Times New Roman" w:eastAsia="Times New Roman" w:hAnsi="Times New Roman" w:cs="Times New Roman"/>
          <w:color w:val="000000" w:themeColor="text1"/>
          <w:sz w:val="24"/>
          <w:szCs w:val="24"/>
          <w:lang w:val="en-IN" w:eastAsia="en-IN"/>
        </w:rPr>
        <w:t xml:space="preserve"> Radars are more appropriate to use as it uses electromagnetic waves rather than sound waves. They are less affected by </w:t>
      </w:r>
      <w:r w:rsidR="0002460F">
        <w:rPr>
          <w:rFonts w:ascii="Times New Roman" w:eastAsia="Times New Roman" w:hAnsi="Times New Roman" w:cs="Times New Roman"/>
          <w:color w:val="000000" w:themeColor="text1"/>
          <w:sz w:val="24"/>
          <w:szCs w:val="24"/>
          <w:lang w:val="en-IN" w:eastAsia="en-IN"/>
        </w:rPr>
        <w:t xml:space="preserve">environmental variables like temperature, light and more. </w:t>
      </w:r>
      <w:r w:rsidR="004916F7">
        <w:rPr>
          <w:rFonts w:ascii="Times New Roman" w:eastAsia="Times New Roman" w:hAnsi="Times New Roman" w:cs="Times New Roman"/>
          <w:color w:val="000000" w:themeColor="text1"/>
          <w:sz w:val="24"/>
          <w:szCs w:val="24"/>
          <w:lang w:val="en-IN" w:eastAsia="en-IN"/>
        </w:rPr>
        <w:t>All</w:t>
      </w:r>
      <w:r w:rsidR="0002460F">
        <w:rPr>
          <w:rFonts w:ascii="Times New Roman" w:eastAsia="Times New Roman" w:hAnsi="Times New Roman" w:cs="Times New Roman"/>
          <w:color w:val="000000" w:themeColor="text1"/>
          <w:sz w:val="24"/>
          <w:szCs w:val="24"/>
          <w:lang w:val="en-IN" w:eastAsia="en-IN"/>
        </w:rPr>
        <w:t xml:space="preserve"> the features are used for </w:t>
      </w:r>
      <w:r w:rsidR="004916F7">
        <w:rPr>
          <w:rFonts w:ascii="Times New Roman" w:eastAsia="Times New Roman" w:hAnsi="Times New Roman" w:cs="Times New Roman"/>
          <w:color w:val="000000" w:themeColor="text1"/>
          <w:sz w:val="24"/>
          <w:szCs w:val="24"/>
          <w:lang w:val="en-IN" w:eastAsia="en-IN"/>
        </w:rPr>
        <w:t xml:space="preserve">cruise control and </w:t>
      </w:r>
      <w:r w:rsidR="0002460F">
        <w:rPr>
          <w:rFonts w:ascii="Times New Roman" w:eastAsia="Times New Roman" w:hAnsi="Times New Roman" w:cs="Times New Roman"/>
          <w:color w:val="000000" w:themeColor="text1"/>
          <w:sz w:val="24"/>
          <w:szCs w:val="24"/>
          <w:lang w:val="en-IN" w:eastAsia="en-IN"/>
        </w:rPr>
        <w:t>auto-breaking</w:t>
      </w:r>
      <w:r w:rsidR="004916F7">
        <w:rPr>
          <w:rFonts w:ascii="Times New Roman" w:eastAsia="Times New Roman" w:hAnsi="Times New Roman" w:cs="Times New Roman"/>
          <w:color w:val="000000" w:themeColor="text1"/>
          <w:sz w:val="24"/>
          <w:szCs w:val="24"/>
          <w:lang w:val="en-IN" w:eastAsia="en-IN"/>
        </w:rPr>
        <w:t>. It</w:t>
      </w:r>
      <w:r w:rsidR="0002460F">
        <w:rPr>
          <w:rFonts w:ascii="Times New Roman" w:eastAsia="Times New Roman" w:hAnsi="Times New Roman" w:cs="Times New Roman"/>
          <w:color w:val="000000" w:themeColor="text1"/>
          <w:sz w:val="24"/>
          <w:szCs w:val="24"/>
          <w:lang w:val="en-IN" w:eastAsia="en-IN"/>
        </w:rPr>
        <w:t xml:space="preserve"> allow</w:t>
      </w:r>
      <w:r w:rsidR="004916F7">
        <w:rPr>
          <w:rFonts w:ascii="Times New Roman" w:eastAsia="Times New Roman" w:hAnsi="Times New Roman" w:cs="Times New Roman"/>
          <w:color w:val="000000" w:themeColor="text1"/>
          <w:sz w:val="24"/>
          <w:szCs w:val="24"/>
          <w:lang w:val="en-IN" w:eastAsia="en-IN"/>
        </w:rPr>
        <w:t>s</w:t>
      </w:r>
      <w:r w:rsidR="0002460F">
        <w:rPr>
          <w:rFonts w:ascii="Times New Roman" w:eastAsia="Times New Roman" w:hAnsi="Times New Roman" w:cs="Times New Roman"/>
          <w:color w:val="000000" w:themeColor="text1"/>
          <w:sz w:val="24"/>
          <w:szCs w:val="24"/>
          <w:lang w:val="en-IN" w:eastAsia="en-IN"/>
        </w:rPr>
        <w:t xml:space="preserve"> the vehicle to keep pace with the car it is following, slow down when it moves </w:t>
      </w:r>
      <w:r w:rsidR="004916F7">
        <w:rPr>
          <w:rFonts w:ascii="Times New Roman" w:eastAsia="Times New Roman" w:hAnsi="Times New Roman" w:cs="Times New Roman"/>
          <w:color w:val="000000" w:themeColor="text1"/>
          <w:sz w:val="24"/>
          <w:szCs w:val="24"/>
          <w:lang w:val="en-IN" w:eastAsia="en-IN"/>
        </w:rPr>
        <w:t>closer to other vehicle and accelerating back to pre-set speed.</w:t>
      </w:r>
    </w:p>
    <w:p w14:paraId="7B24CA2D" w14:textId="78CD4185" w:rsidR="00D910D2" w:rsidRDefault="00D910D2" w:rsidP="00A872B5">
      <w:pPr>
        <w:numPr>
          <w:ilvl w:val="0"/>
          <w:numId w:val="24"/>
        </w:numPr>
        <w:shd w:val="clear" w:color="auto" w:fill="FFFFFF"/>
        <w:spacing w:before="100" w:beforeAutospacing="1"/>
        <w:ind w:left="375"/>
        <w:jc w:val="both"/>
        <w:rPr>
          <w:rFonts w:ascii="Times New Roman" w:eastAsia="Times New Roman" w:hAnsi="Times New Roman" w:cs="Times New Roman"/>
          <w:color w:val="000000" w:themeColor="text1"/>
          <w:sz w:val="24"/>
          <w:szCs w:val="24"/>
          <w:lang w:val="en-IN" w:eastAsia="en-IN"/>
        </w:rPr>
      </w:pPr>
      <w:r w:rsidRPr="00D910D2">
        <w:rPr>
          <w:rFonts w:ascii="Times New Roman" w:eastAsia="Times New Roman" w:hAnsi="Times New Roman" w:cs="Times New Roman"/>
          <w:color w:val="000000" w:themeColor="text1"/>
          <w:sz w:val="24"/>
          <w:szCs w:val="24"/>
          <w:lang w:val="en-IN" w:eastAsia="en-IN"/>
        </w:rPr>
        <w:t>Describe each of the three features as a use case</w:t>
      </w:r>
    </w:p>
    <w:p w14:paraId="220F6353" w14:textId="77777777" w:rsidR="00BD685A" w:rsidRDefault="00D67E02" w:rsidP="00A872B5">
      <w:pPr>
        <w:shd w:val="clear" w:color="auto" w:fill="FFFFFF"/>
        <w:spacing w:before="100" w:beforeAutospacing="1"/>
        <w:ind w:left="15"/>
        <w:jc w:val="both"/>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The driving system parks the vehicle at a remote location after the passengers have exited. It also searches for a parking spot and re-parks the vehicle. This saves the time of searching for parking lot and the walking from and to the parking. The parking space is used efficiently when the space is not required to open the door.</w:t>
      </w:r>
    </w:p>
    <w:p w14:paraId="77F35AF5" w14:textId="77777777" w:rsidR="00BD685A" w:rsidRDefault="009F7C1C" w:rsidP="00A872B5">
      <w:pPr>
        <w:shd w:val="clear" w:color="auto" w:fill="FFFFFF"/>
        <w:ind w:left="15"/>
        <w:jc w:val="both"/>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Use case</w:t>
      </w:r>
      <w:r w:rsidR="00D67E02">
        <w:rPr>
          <w:rFonts w:ascii="Times New Roman" w:eastAsia="Times New Roman" w:hAnsi="Times New Roman" w:cs="Times New Roman"/>
          <w:color w:val="000000" w:themeColor="text1"/>
          <w:sz w:val="24"/>
          <w:szCs w:val="24"/>
          <w:lang w:val="en-IN" w:eastAsia="en-IN"/>
        </w:rPr>
        <w:t>: Driverless parking</w:t>
      </w:r>
    </w:p>
    <w:p w14:paraId="3601A715" w14:textId="6986EB07" w:rsidR="00D67E02" w:rsidRDefault="00D67E02" w:rsidP="00A872B5">
      <w:pPr>
        <w:shd w:val="clear" w:color="auto" w:fill="FFFFFF"/>
        <w:ind w:left="15"/>
        <w:jc w:val="both"/>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Actors: Sensor, Camera, Radar and Vehicle</w:t>
      </w:r>
    </w:p>
    <w:p w14:paraId="2EC53E9C" w14:textId="2CF8BAFB" w:rsidR="009F7C1C" w:rsidRDefault="00BD685A" w:rsidP="00A872B5">
      <w:pPr>
        <w:shd w:val="clear" w:color="auto" w:fill="FFFFFF"/>
        <w:spacing w:before="100" w:beforeAutospacing="1" w:after="100" w:afterAutospacing="1"/>
        <w:ind w:left="375"/>
        <w:jc w:val="both"/>
        <w:rPr>
          <w:rFonts w:ascii="Times New Roman" w:eastAsia="Times New Roman" w:hAnsi="Times New Roman" w:cs="Times New Roman"/>
          <w:color w:val="000000" w:themeColor="text1"/>
          <w:sz w:val="24"/>
          <w:szCs w:val="24"/>
          <w:lang w:val="en-IN" w:eastAsia="en-IN"/>
        </w:rPr>
      </w:pPr>
      <w:r>
        <w:rPr>
          <w:noProof/>
        </w:rPr>
        <w:drawing>
          <wp:inline distT="0" distB="0" distL="0" distR="0" wp14:anchorId="4F780185" wp14:editId="7002D12A">
            <wp:extent cx="4705985" cy="3676650"/>
            <wp:effectExtent l="19050" t="19050" r="1841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8718" t="7065" r="21154"/>
                    <a:stretch/>
                  </pic:blipFill>
                  <pic:spPr bwMode="auto">
                    <a:xfrm>
                      <a:off x="0" y="0"/>
                      <a:ext cx="4706091" cy="367673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D6D21C0" w14:textId="1237697A" w:rsidR="00D910D2" w:rsidRPr="00C5736A" w:rsidRDefault="00D910D2" w:rsidP="00A872B5">
      <w:pPr>
        <w:numPr>
          <w:ilvl w:val="0"/>
          <w:numId w:val="24"/>
        </w:numPr>
        <w:shd w:val="clear" w:color="auto" w:fill="FFFFFF"/>
        <w:spacing w:before="100" w:beforeAutospacing="1" w:after="100" w:afterAutospacing="1"/>
        <w:ind w:left="375"/>
        <w:jc w:val="both"/>
        <w:rPr>
          <w:rFonts w:ascii="Times New Roman" w:eastAsia="Times New Roman" w:hAnsi="Times New Roman" w:cs="Times New Roman"/>
          <w:color w:val="000000" w:themeColor="text1"/>
          <w:sz w:val="24"/>
          <w:szCs w:val="24"/>
          <w:lang w:val="en-IN" w:eastAsia="en-IN"/>
        </w:rPr>
      </w:pPr>
      <w:r w:rsidRPr="00D910D2">
        <w:rPr>
          <w:rFonts w:ascii="Times New Roman" w:eastAsia="Times New Roman" w:hAnsi="Times New Roman" w:cs="Times New Roman"/>
          <w:color w:val="000000" w:themeColor="text1"/>
          <w:sz w:val="24"/>
          <w:szCs w:val="24"/>
          <w:lang w:val="en-IN" w:eastAsia="en-IN"/>
        </w:rPr>
        <w:lastRenderedPageBreak/>
        <w:t>Describe each of the same features as user stories</w:t>
      </w:r>
    </w:p>
    <w:p w14:paraId="51DA58EB" w14:textId="5977E5B7" w:rsidR="00D910D2" w:rsidRPr="0021672A" w:rsidRDefault="004D3A2E" w:rsidP="0021672A">
      <w:pPr>
        <w:pStyle w:val="ListParagraph"/>
        <w:numPr>
          <w:ilvl w:val="0"/>
          <w:numId w:val="27"/>
        </w:numPr>
        <w:shd w:val="clear" w:color="auto" w:fill="FFFFFF"/>
        <w:jc w:val="both"/>
        <w:rPr>
          <w:rFonts w:ascii="Times New Roman" w:eastAsia="Times New Roman" w:hAnsi="Times New Roman" w:cs="Times New Roman"/>
          <w:b/>
          <w:color w:val="000000" w:themeColor="text1"/>
          <w:sz w:val="24"/>
          <w:szCs w:val="24"/>
          <w:lang w:val="en-IN" w:eastAsia="en-IN"/>
        </w:rPr>
      </w:pPr>
      <w:r w:rsidRPr="0021672A">
        <w:rPr>
          <w:rFonts w:ascii="Times New Roman" w:eastAsia="Times New Roman" w:hAnsi="Times New Roman" w:cs="Times New Roman"/>
          <w:b/>
          <w:color w:val="000000" w:themeColor="text1"/>
          <w:sz w:val="24"/>
          <w:szCs w:val="24"/>
          <w:lang w:val="en-IN" w:eastAsia="en-IN"/>
        </w:rPr>
        <w:t>Title: Camera to look for parking spot</w:t>
      </w:r>
    </w:p>
    <w:p w14:paraId="67B474D8" w14:textId="1327480B" w:rsidR="004D3A2E" w:rsidRDefault="004D3A2E" w:rsidP="0021672A">
      <w:pPr>
        <w:shd w:val="clear" w:color="auto" w:fill="FFFFFF"/>
        <w:jc w:val="both"/>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User story: As a car owner, I want the camera to look for the parking spot in the display so that the robot can park in the space.</w:t>
      </w:r>
    </w:p>
    <w:p w14:paraId="5C37B94E" w14:textId="714E15D8" w:rsidR="004D3A2E" w:rsidRDefault="004D3A2E" w:rsidP="0021672A">
      <w:pPr>
        <w:shd w:val="clear" w:color="auto" w:fill="FFFFFF"/>
        <w:jc w:val="both"/>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Priority:1. Story Points: 3.</w:t>
      </w:r>
    </w:p>
    <w:p w14:paraId="5BA8E4EC" w14:textId="5C5558AF" w:rsidR="004D3A2E" w:rsidRPr="004D3A2E" w:rsidRDefault="004D3A2E" w:rsidP="0021672A">
      <w:pPr>
        <w:shd w:val="clear" w:color="auto" w:fill="FFFFFF"/>
        <w:jc w:val="both"/>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 xml:space="preserve">Description: I want </w:t>
      </w:r>
      <w:r w:rsidR="00C144D2">
        <w:rPr>
          <w:rFonts w:ascii="Times New Roman" w:eastAsia="Times New Roman" w:hAnsi="Times New Roman" w:cs="Times New Roman"/>
          <w:color w:val="000000" w:themeColor="text1"/>
          <w:sz w:val="24"/>
          <w:szCs w:val="24"/>
          <w:lang w:val="en-IN" w:eastAsia="en-IN"/>
        </w:rPr>
        <w:t>the car to be parked safely in a spot.</w:t>
      </w:r>
    </w:p>
    <w:p w14:paraId="736787A5" w14:textId="1F51DCD3" w:rsidR="004D3A2E" w:rsidRPr="0021672A" w:rsidRDefault="004D3A2E" w:rsidP="0021672A">
      <w:pPr>
        <w:pStyle w:val="ListParagraph"/>
        <w:numPr>
          <w:ilvl w:val="0"/>
          <w:numId w:val="27"/>
        </w:numPr>
        <w:shd w:val="clear" w:color="auto" w:fill="FFFFFF"/>
        <w:jc w:val="both"/>
        <w:rPr>
          <w:rFonts w:ascii="Times New Roman" w:eastAsia="Times New Roman" w:hAnsi="Times New Roman" w:cs="Times New Roman"/>
          <w:b/>
          <w:color w:val="000000" w:themeColor="text1"/>
          <w:sz w:val="24"/>
          <w:szCs w:val="24"/>
          <w:lang w:val="en-IN" w:eastAsia="en-IN"/>
        </w:rPr>
      </w:pPr>
      <w:r w:rsidRPr="0021672A">
        <w:rPr>
          <w:rFonts w:ascii="Times New Roman" w:eastAsia="Times New Roman" w:hAnsi="Times New Roman" w:cs="Times New Roman"/>
          <w:b/>
          <w:color w:val="000000" w:themeColor="text1"/>
          <w:sz w:val="24"/>
          <w:szCs w:val="24"/>
          <w:lang w:val="en-IN" w:eastAsia="en-IN"/>
        </w:rPr>
        <w:t>Title: Sensor to sense the surrounding</w:t>
      </w:r>
    </w:p>
    <w:p w14:paraId="3E05903D" w14:textId="46551AD9" w:rsidR="00C144D2" w:rsidRPr="00C144D2" w:rsidRDefault="00C144D2" w:rsidP="0021672A">
      <w:pPr>
        <w:shd w:val="clear" w:color="auto" w:fill="FFFFFF"/>
        <w:jc w:val="both"/>
        <w:rPr>
          <w:rFonts w:ascii="Times New Roman" w:eastAsia="Times New Roman" w:hAnsi="Times New Roman" w:cs="Times New Roman"/>
          <w:color w:val="000000" w:themeColor="text1"/>
          <w:sz w:val="24"/>
          <w:szCs w:val="24"/>
          <w:lang w:val="en-IN" w:eastAsia="en-IN"/>
        </w:rPr>
      </w:pPr>
      <w:r w:rsidRPr="00C144D2">
        <w:rPr>
          <w:rFonts w:ascii="Times New Roman" w:eastAsia="Times New Roman" w:hAnsi="Times New Roman" w:cs="Times New Roman"/>
          <w:color w:val="000000" w:themeColor="text1"/>
          <w:sz w:val="24"/>
          <w:szCs w:val="24"/>
          <w:lang w:val="en-IN" w:eastAsia="en-IN"/>
        </w:rPr>
        <w:t xml:space="preserve">User story: As a car owner, I want the </w:t>
      </w:r>
      <w:r>
        <w:rPr>
          <w:rFonts w:ascii="Times New Roman" w:eastAsia="Times New Roman" w:hAnsi="Times New Roman" w:cs="Times New Roman"/>
          <w:color w:val="000000" w:themeColor="text1"/>
          <w:sz w:val="24"/>
          <w:szCs w:val="24"/>
          <w:lang w:val="en-IN" w:eastAsia="en-IN"/>
        </w:rPr>
        <w:t>sensor to check for parking angles and distance between other vehicles so that there will be less accidents.</w:t>
      </w:r>
    </w:p>
    <w:p w14:paraId="767B593C" w14:textId="1190DD77" w:rsidR="00C144D2" w:rsidRPr="00C144D2" w:rsidRDefault="00C144D2" w:rsidP="0021672A">
      <w:pPr>
        <w:shd w:val="clear" w:color="auto" w:fill="FFFFFF"/>
        <w:jc w:val="both"/>
        <w:rPr>
          <w:rFonts w:ascii="Times New Roman" w:eastAsia="Times New Roman" w:hAnsi="Times New Roman" w:cs="Times New Roman"/>
          <w:color w:val="000000" w:themeColor="text1"/>
          <w:sz w:val="24"/>
          <w:szCs w:val="24"/>
          <w:lang w:val="en-IN" w:eastAsia="en-IN"/>
        </w:rPr>
      </w:pPr>
      <w:r w:rsidRPr="00C144D2">
        <w:rPr>
          <w:rFonts w:ascii="Times New Roman" w:eastAsia="Times New Roman" w:hAnsi="Times New Roman" w:cs="Times New Roman"/>
          <w:color w:val="000000" w:themeColor="text1"/>
          <w:sz w:val="24"/>
          <w:szCs w:val="24"/>
          <w:lang w:val="en-IN" w:eastAsia="en-IN"/>
        </w:rPr>
        <w:t>Priority:</w:t>
      </w:r>
      <w:r>
        <w:rPr>
          <w:rFonts w:ascii="Times New Roman" w:eastAsia="Times New Roman" w:hAnsi="Times New Roman" w:cs="Times New Roman"/>
          <w:color w:val="000000" w:themeColor="text1"/>
          <w:sz w:val="24"/>
          <w:szCs w:val="24"/>
          <w:lang w:val="en-IN" w:eastAsia="en-IN"/>
        </w:rPr>
        <w:t>2</w:t>
      </w:r>
      <w:r w:rsidRPr="00C144D2">
        <w:rPr>
          <w:rFonts w:ascii="Times New Roman" w:eastAsia="Times New Roman" w:hAnsi="Times New Roman" w:cs="Times New Roman"/>
          <w:color w:val="000000" w:themeColor="text1"/>
          <w:sz w:val="24"/>
          <w:szCs w:val="24"/>
          <w:lang w:val="en-IN" w:eastAsia="en-IN"/>
        </w:rPr>
        <w:t>. Story Points: 3.</w:t>
      </w:r>
    </w:p>
    <w:p w14:paraId="751B5445" w14:textId="61070D76" w:rsidR="00C144D2" w:rsidRPr="00C144D2" w:rsidRDefault="00C144D2" w:rsidP="0021672A">
      <w:pPr>
        <w:shd w:val="clear" w:color="auto" w:fill="FFFFFF"/>
        <w:jc w:val="both"/>
        <w:rPr>
          <w:rFonts w:ascii="Times New Roman" w:eastAsia="Times New Roman" w:hAnsi="Times New Roman" w:cs="Times New Roman"/>
          <w:color w:val="000000" w:themeColor="text1"/>
          <w:sz w:val="24"/>
          <w:szCs w:val="24"/>
          <w:lang w:val="en-IN" w:eastAsia="en-IN"/>
        </w:rPr>
      </w:pPr>
      <w:r w:rsidRPr="00C144D2">
        <w:rPr>
          <w:rFonts w:ascii="Times New Roman" w:eastAsia="Times New Roman" w:hAnsi="Times New Roman" w:cs="Times New Roman"/>
          <w:color w:val="000000" w:themeColor="text1"/>
          <w:sz w:val="24"/>
          <w:szCs w:val="24"/>
          <w:lang w:val="en-IN" w:eastAsia="en-IN"/>
        </w:rPr>
        <w:t>Description: I want the car to</w:t>
      </w:r>
      <w:r>
        <w:rPr>
          <w:rFonts w:ascii="Times New Roman" w:eastAsia="Times New Roman" w:hAnsi="Times New Roman" w:cs="Times New Roman"/>
          <w:color w:val="000000" w:themeColor="text1"/>
          <w:sz w:val="24"/>
          <w:szCs w:val="24"/>
          <w:lang w:val="en-IN" w:eastAsia="en-IN"/>
        </w:rPr>
        <w:t xml:space="preserve"> check for distance between surrounding vehicles and check for angle the vehicle is parked</w:t>
      </w:r>
      <w:r w:rsidRPr="00C144D2">
        <w:rPr>
          <w:rFonts w:ascii="Times New Roman" w:eastAsia="Times New Roman" w:hAnsi="Times New Roman" w:cs="Times New Roman"/>
          <w:color w:val="000000" w:themeColor="text1"/>
          <w:sz w:val="24"/>
          <w:szCs w:val="24"/>
          <w:lang w:val="en-IN" w:eastAsia="en-IN"/>
        </w:rPr>
        <w:t>.</w:t>
      </w:r>
      <w:r w:rsidR="001479A0">
        <w:rPr>
          <w:rFonts w:ascii="Times New Roman" w:eastAsia="Times New Roman" w:hAnsi="Times New Roman" w:cs="Times New Roman"/>
          <w:color w:val="000000" w:themeColor="text1"/>
          <w:sz w:val="24"/>
          <w:szCs w:val="24"/>
          <w:lang w:val="en-IN" w:eastAsia="en-IN"/>
        </w:rPr>
        <w:t xml:space="preserve"> It can avoid accidents to and by other vehicles.</w:t>
      </w:r>
    </w:p>
    <w:p w14:paraId="783328AA" w14:textId="11A5229D" w:rsidR="004D3A2E" w:rsidRPr="0021672A" w:rsidRDefault="004D3A2E" w:rsidP="0021672A">
      <w:pPr>
        <w:pStyle w:val="ListParagraph"/>
        <w:numPr>
          <w:ilvl w:val="0"/>
          <w:numId w:val="27"/>
        </w:numPr>
        <w:shd w:val="clear" w:color="auto" w:fill="FFFFFF"/>
        <w:jc w:val="both"/>
        <w:rPr>
          <w:rFonts w:ascii="Times New Roman" w:eastAsia="Times New Roman" w:hAnsi="Times New Roman" w:cs="Times New Roman"/>
          <w:b/>
          <w:color w:val="000000" w:themeColor="text1"/>
          <w:sz w:val="24"/>
          <w:szCs w:val="24"/>
          <w:lang w:val="en-IN" w:eastAsia="en-IN"/>
        </w:rPr>
      </w:pPr>
      <w:r w:rsidRPr="0021672A">
        <w:rPr>
          <w:rFonts w:ascii="Times New Roman" w:eastAsia="Times New Roman" w:hAnsi="Times New Roman" w:cs="Times New Roman"/>
          <w:b/>
          <w:color w:val="000000" w:themeColor="text1"/>
          <w:sz w:val="24"/>
          <w:szCs w:val="24"/>
          <w:lang w:val="en-IN" w:eastAsia="en-IN"/>
        </w:rPr>
        <w:t xml:space="preserve">Title: Radar to control the speed inside the lot </w:t>
      </w:r>
    </w:p>
    <w:p w14:paraId="3632969D" w14:textId="77777777" w:rsidR="00A872B5" w:rsidRDefault="00C144D2" w:rsidP="0021672A">
      <w:pPr>
        <w:shd w:val="clear" w:color="auto" w:fill="FFFFFF"/>
        <w:jc w:val="both"/>
        <w:rPr>
          <w:rFonts w:ascii="Times New Roman" w:eastAsia="Times New Roman" w:hAnsi="Times New Roman" w:cs="Times New Roman"/>
          <w:color w:val="000000" w:themeColor="text1"/>
          <w:sz w:val="24"/>
          <w:szCs w:val="24"/>
          <w:lang w:val="en-IN" w:eastAsia="en-IN"/>
        </w:rPr>
      </w:pPr>
      <w:r w:rsidRPr="00C144D2">
        <w:rPr>
          <w:rFonts w:ascii="Times New Roman" w:eastAsia="Times New Roman" w:hAnsi="Times New Roman" w:cs="Times New Roman"/>
          <w:color w:val="000000" w:themeColor="text1"/>
          <w:sz w:val="24"/>
          <w:szCs w:val="24"/>
          <w:lang w:val="en-IN" w:eastAsia="en-IN"/>
        </w:rPr>
        <w:t xml:space="preserve">User story: As a car owner, I want the </w:t>
      </w:r>
      <w:r w:rsidR="001479A0">
        <w:rPr>
          <w:rFonts w:ascii="Times New Roman" w:eastAsia="Times New Roman" w:hAnsi="Times New Roman" w:cs="Times New Roman"/>
          <w:color w:val="000000" w:themeColor="text1"/>
          <w:sz w:val="24"/>
          <w:szCs w:val="24"/>
          <w:lang w:val="en-IN" w:eastAsia="en-IN"/>
        </w:rPr>
        <w:t>radar to control the speed inside the parking lot to minimum of 10mph.</w:t>
      </w:r>
    </w:p>
    <w:p w14:paraId="4694E230" w14:textId="40592022" w:rsidR="00C144D2" w:rsidRPr="00C144D2" w:rsidRDefault="00C144D2" w:rsidP="0021672A">
      <w:pPr>
        <w:shd w:val="clear" w:color="auto" w:fill="FFFFFF"/>
        <w:jc w:val="both"/>
        <w:rPr>
          <w:rFonts w:ascii="Times New Roman" w:eastAsia="Times New Roman" w:hAnsi="Times New Roman" w:cs="Times New Roman"/>
          <w:color w:val="000000" w:themeColor="text1"/>
          <w:sz w:val="24"/>
          <w:szCs w:val="24"/>
          <w:lang w:val="en-IN" w:eastAsia="en-IN"/>
        </w:rPr>
      </w:pPr>
      <w:r w:rsidRPr="00C144D2">
        <w:rPr>
          <w:rFonts w:ascii="Times New Roman" w:eastAsia="Times New Roman" w:hAnsi="Times New Roman" w:cs="Times New Roman"/>
          <w:color w:val="000000" w:themeColor="text1"/>
          <w:sz w:val="24"/>
          <w:szCs w:val="24"/>
          <w:lang w:val="en-IN" w:eastAsia="en-IN"/>
        </w:rPr>
        <w:t>Priority:</w:t>
      </w:r>
      <w:r w:rsidR="001479A0">
        <w:rPr>
          <w:rFonts w:ascii="Times New Roman" w:eastAsia="Times New Roman" w:hAnsi="Times New Roman" w:cs="Times New Roman"/>
          <w:color w:val="000000" w:themeColor="text1"/>
          <w:sz w:val="24"/>
          <w:szCs w:val="24"/>
          <w:lang w:val="en-IN" w:eastAsia="en-IN"/>
        </w:rPr>
        <w:t>3</w:t>
      </w:r>
      <w:r w:rsidRPr="00C144D2">
        <w:rPr>
          <w:rFonts w:ascii="Times New Roman" w:eastAsia="Times New Roman" w:hAnsi="Times New Roman" w:cs="Times New Roman"/>
          <w:color w:val="000000" w:themeColor="text1"/>
          <w:sz w:val="24"/>
          <w:szCs w:val="24"/>
          <w:lang w:val="en-IN" w:eastAsia="en-IN"/>
        </w:rPr>
        <w:t xml:space="preserve">. Story Points: </w:t>
      </w:r>
      <w:r w:rsidR="001479A0">
        <w:rPr>
          <w:rFonts w:ascii="Times New Roman" w:eastAsia="Times New Roman" w:hAnsi="Times New Roman" w:cs="Times New Roman"/>
          <w:color w:val="000000" w:themeColor="text1"/>
          <w:sz w:val="24"/>
          <w:szCs w:val="24"/>
          <w:lang w:val="en-IN" w:eastAsia="en-IN"/>
        </w:rPr>
        <w:t>2</w:t>
      </w:r>
      <w:r w:rsidRPr="00C144D2">
        <w:rPr>
          <w:rFonts w:ascii="Times New Roman" w:eastAsia="Times New Roman" w:hAnsi="Times New Roman" w:cs="Times New Roman"/>
          <w:color w:val="000000" w:themeColor="text1"/>
          <w:sz w:val="24"/>
          <w:szCs w:val="24"/>
          <w:lang w:val="en-IN" w:eastAsia="en-IN"/>
        </w:rPr>
        <w:t>.</w:t>
      </w:r>
    </w:p>
    <w:p w14:paraId="4291B644" w14:textId="77777777" w:rsidR="001479A0" w:rsidRDefault="00C144D2" w:rsidP="0021672A">
      <w:pPr>
        <w:shd w:val="clear" w:color="auto" w:fill="FFFFFF"/>
        <w:jc w:val="both"/>
        <w:rPr>
          <w:rFonts w:ascii="Times New Roman" w:eastAsia="Times New Roman" w:hAnsi="Times New Roman" w:cs="Times New Roman"/>
          <w:color w:val="000000" w:themeColor="text1"/>
          <w:sz w:val="24"/>
          <w:szCs w:val="24"/>
          <w:lang w:val="en-IN" w:eastAsia="en-IN"/>
        </w:rPr>
      </w:pPr>
      <w:r w:rsidRPr="00C144D2">
        <w:rPr>
          <w:rFonts w:ascii="Times New Roman" w:eastAsia="Times New Roman" w:hAnsi="Times New Roman" w:cs="Times New Roman"/>
          <w:color w:val="000000" w:themeColor="text1"/>
          <w:sz w:val="24"/>
          <w:szCs w:val="24"/>
          <w:lang w:val="en-IN" w:eastAsia="en-IN"/>
        </w:rPr>
        <w:t xml:space="preserve">Description: I want the car to </w:t>
      </w:r>
      <w:r w:rsidR="001479A0">
        <w:rPr>
          <w:rFonts w:ascii="Times New Roman" w:eastAsia="Times New Roman" w:hAnsi="Times New Roman" w:cs="Times New Roman"/>
          <w:color w:val="000000" w:themeColor="text1"/>
          <w:sz w:val="24"/>
          <w:szCs w:val="24"/>
          <w:lang w:val="en-IN" w:eastAsia="en-IN"/>
        </w:rPr>
        <w:t xml:space="preserve">control and maintain the same speed in the parking to avoid damages. </w:t>
      </w:r>
    </w:p>
    <w:p w14:paraId="072D9E7B" w14:textId="4751A9C6" w:rsidR="00C144D2" w:rsidRPr="00C144D2" w:rsidRDefault="001479A0" w:rsidP="0021672A">
      <w:pPr>
        <w:shd w:val="clear" w:color="auto" w:fill="FFFFFF"/>
        <w:jc w:val="both"/>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 xml:space="preserve">All these user stories can reduce the waste of time in searching for space, parking and walking to and fro from the lot. This can keep my insurance premiums low. </w:t>
      </w:r>
    </w:p>
    <w:p w14:paraId="7EF0F178" w14:textId="410D2509" w:rsidR="00A9204E" w:rsidRPr="00C5736A" w:rsidRDefault="00D910D2" w:rsidP="00A872B5">
      <w:pPr>
        <w:numPr>
          <w:ilvl w:val="0"/>
          <w:numId w:val="24"/>
        </w:numPr>
        <w:shd w:val="clear" w:color="auto" w:fill="FFFFFF"/>
        <w:spacing w:before="100" w:beforeAutospacing="1" w:after="100" w:afterAutospacing="1"/>
        <w:ind w:left="375"/>
        <w:jc w:val="both"/>
        <w:rPr>
          <w:rFonts w:ascii="Times New Roman" w:eastAsia="Times New Roman" w:hAnsi="Times New Roman" w:cs="Times New Roman"/>
          <w:color w:val="000000" w:themeColor="text1"/>
          <w:sz w:val="24"/>
          <w:szCs w:val="24"/>
          <w:lang w:val="en-IN" w:eastAsia="en-IN"/>
        </w:rPr>
      </w:pPr>
      <w:r w:rsidRPr="00D910D2">
        <w:rPr>
          <w:rFonts w:ascii="Times New Roman" w:eastAsia="Times New Roman" w:hAnsi="Times New Roman" w:cs="Times New Roman"/>
          <w:color w:val="000000" w:themeColor="text1"/>
          <w:sz w:val="24"/>
          <w:szCs w:val="24"/>
          <w:lang w:val="en-IN" w:eastAsia="en-IN"/>
        </w:rPr>
        <w:t>Describe the advantages and disadvantages of use cases and user stories for this task?</w:t>
      </w:r>
    </w:p>
    <w:p w14:paraId="30529965" w14:textId="6271CF23" w:rsidR="00D910D2" w:rsidRDefault="00212F9A" w:rsidP="00C26672">
      <w:pPr>
        <w:shd w:val="clear" w:color="auto" w:fill="FFFFFF"/>
        <w:spacing w:before="100" w:beforeAutospacing="1" w:after="240"/>
        <w:jc w:val="both"/>
        <w:rPr>
          <w:rFonts w:ascii="Times New Roman" w:eastAsia="Times New Roman" w:hAnsi="Times New Roman" w:cs="Times New Roman"/>
          <w:b/>
          <w:color w:val="000000" w:themeColor="text1"/>
          <w:sz w:val="24"/>
          <w:szCs w:val="24"/>
          <w:lang w:val="en-IN" w:eastAsia="en-IN"/>
        </w:rPr>
      </w:pPr>
      <w:r w:rsidRPr="00212F9A">
        <w:rPr>
          <w:rFonts w:ascii="Times New Roman" w:eastAsia="Times New Roman" w:hAnsi="Times New Roman" w:cs="Times New Roman"/>
          <w:b/>
          <w:color w:val="000000" w:themeColor="text1"/>
          <w:sz w:val="24"/>
          <w:szCs w:val="24"/>
          <w:lang w:val="en-IN" w:eastAsia="en-IN"/>
        </w:rPr>
        <w:t>Use Case Diagram</w:t>
      </w:r>
      <w:r>
        <w:rPr>
          <w:rFonts w:ascii="Times New Roman" w:eastAsia="Times New Roman" w:hAnsi="Times New Roman" w:cs="Times New Roman"/>
          <w:b/>
          <w:color w:val="000000" w:themeColor="text1"/>
          <w:sz w:val="24"/>
          <w:szCs w:val="24"/>
          <w:lang w:val="en-IN" w:eastAsia="en-IN"/>
        </w:rPr>
        <w:t>:</w:t>
      </w:r>
    </w:p>
    <w:p w14:paraId="43244DBA" w14:textId="46CB2F4F" w:rsidR="00212F9A" w:rsidRDefault="00212F9A" w:rsidP="00A872B5">
      <w:p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b/>
          <w:color w:val="000000" w:themeColor="text1"/>
          <w:sz w:val="24"/>
          <w:szCs w:val="24"/>
          <w:lang w:val="en-IN" w:eastAsia="en-IN"/>
        </w:rPr>
        <w:t xml:space="preserve">Pros and Cons- </w:t>
      </w:r>
      <w:r w:rsidR="00C14669" w:rsidRPr="00C14669">
        <w:rPr>
          <w:rFonts w:ascii="Times New Roman" w:eastAsia="Times New Roman" w:hAnsi="Times New Roman" w:cs="Times New Roman"/>
          <w:color w:val="000000" w:themeColor="text1"/>
          <w:sz w:val="24"/>
          <w:szCs w:val="24"/>
          <w:lang w:val="en-IN" w:eastAsia="en-IN"/>
        </w:rPr>
        <w:t>Most useful method</w:t>
      </w:r>
      <w:r w:rsidR="00C14669">
        <w:rPr>
          <w:rFonts w:ascii="Times New Roman" w:eastAsia="Times New Roman" w:hAnsi="Times New Roman" w:cs="Times New Roman"/>
          <w:color w:val="000000" w:themeColor="text1"/>
          <w:sz w:val="24"/>
          <w:szCs w:val="24"/>
          <w:lang w:val="en-IN" w:eastAsia="en-IN"/>
        </w:rPr>
        <w:t xml:space="preserve"> of visualization. It is simple to learn. It is like a prototype that can be extended with additional features. It visualizes the functional requirement of the system. It is effective for modelling.</w:t>
      </w:r>
      <w:r w:rsidR="00E73051">
        <w:rPr>
          <w:rFonts w:ascii="Times New Roman" w:eastAsia="Times New Roman" w:hAnsi="Times New Roman" w:cs="Times New Roman"/>
          <w:color w:val="000000" w:themeColor="text1"/>
          <w:sz w:val="24"/>
          <w:szCs w:val="24"/>
          <w:lang w:val="en-IN" w:eastAsia="en-IN"/>
        </w:rPr>
        <w:t xml:space="preserve"> Steps by step approach.</w:t>
      </w:r>
      <w:r w:rsidR="00C14669">
        <w:rPr>
          <w:rFonts w:ascii="Times New Roman" w:eastAsia="Times New Roman" w:hAnsi="Times New Roman" w:cs="Times New Roman"/>
          <w:color w:val="000000" w:themeColor="text1"/>
          <w:sz w:val="24"/>
          <w:szCs w:val="24"/>
          <w:lang w:val="en-IN" w:eastAsia="en-IN"/>
        </w:rPr>
        <w:t xml:space="preserve"> </w:t>
      </w:r>
      <w:r w:rsidR="00AF3B24">
        <w:rPr>
          <w:rFonts w:ascii="Times New Roman" w:eastAsia="Times New Roman" w:hAnsi="Times New Roman" w:cs="Times New Roman"/>
          <w:color w:val="000000" w:themeColor="text1"/>
          <w:sz w:val="24"/>
          <w:szCs w:val="24"/>
          <w:lang w:val="en-IN" w:eastAsia="en-IN"/>
        </w:rPr>
        <w:t>It doesn’t have object-oriented concept. There is no formal representation.</w:t>
      </w:r>
      <w:r w:rsidR="00A4032C">
        <w:rPr>
          <w:rFonts w:ascii="Times New Roman" w:eastAsia="Times New Roman" w:hAnsi="Times New Roman" w:cs="Times New Roman"/>
          <w:color w:val="000000" w:themeColor="text1"/>
          <w:sz w:val="24"/>
          <w:szCs w:val="24"/>
          <w:lang w:val="en-IN" w:eastAsia="en-IN"/>
        </w:rPr>
        <w:t xml:space="preserve"> </w:t>
      </w:r>
      <w:r w:rsidR="0021672A">
        <w:rPr>
          <w:rFonts w:ascii="Times New Roman" w:eastAsia="Times New Roman" w:hAnsi="Times New Roman" w:cs="Times New Roman"/>
          <w:color w:val="000000" w:themeColor="text1"/>
          <w:sz w:val="24"/>
          <w:szCs w:val="24"/>
          <w:lang w:val="en-IN" w:eastAsia="en-IN"/>
        </w:rPr>
        <w:t>Missing the non-functional requirements.</w:t>
      </w:r>
    </w:p>
    <w:p w14:paraId="6180AC75" w14:textId="2C042660" w:rsidR="00E73051" w:rsidRDefault="00E73051" w:rsidP="0021672A">
      <w:pPr>
        <w:shd w:val="clear" w:color="auto" w:fill="FFFFFF"/>
        <w:spacing w:before="100" w:beforeAutospacing="1"/>
        <w:jc w:val="both"/>
        <w:rPr>
          <w:rFonts w:ascii="Times New Roman" w:eastAsia="Times New Roman" w:hAnsi="Times New Roman" w:cs="Times New Roman"/>
          <w:b/>
          <w:color w:val="000000" w:themeColor="text1"/>
          <w:sz w:val="24"/>
          <w:szCs w:val="24"/>
          <w:lang w:val="en-IN" w:eastAsia="en-IN"/>
        </w:rPr>
      </w:pPr>
      <w:r w:rsidRPr="00E73051">
        <w:rPr>
          <w:rFonts w:ascii="Times New Roman" w:eastAsia="Times New Roman" w:hAnsi="Times New Roman" w:cs="Times New Roman"/>
          <w:b/>
          <w:color w:val="000000" w:themeColor="text1"/>
          <w:sz w:val="24"/>
          <w:szCs w:val="24"/>
          <w:lang w:val="en-IN" w:eastAsia="en-IN"/>
        </w:rPr>
        <w:t>User stories:</w:t>
      </w:r>
    </w:p>
    <w:p w14:paraId="36410D0A" w14:textId="1C68C82E" w:rsidR="00E73051" w:rsidRPr="00E73051" w:rsidRDefault="00E73051" w:rsidP="00A872B5">
      <w:p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b/>
          <w:color w:val="000000" w:themeColor="text1"/>
          <w:sz w:val="24"/>
          <w:szCs w:val="24"/>
          <w:lang w:val="en-IN" w:eastAsia="en-IN"/>
        </w:rPr>
        <w:t>Advantages and disadvantages-</w:t>
      </w:r>
      <w:r>
        <w:rPr>
          <w:rFonts w:ascii="Times New Roman" w:eastAsia="Times New Roman" w:hAnsi="Times New Roman" w:cs="Times New Roman"/>
          <w:color w:val="000000" w:themeColor="text1"/>
          <w:sz w:val="24"/>
          <w:szCs w:val="24"/>
          <w:lang w:val="en-IN" w:eastAsia="en-IN"/>
        </w:rPr>
        <w:t xml:space="preserve"> Simple communication language between the client and developer. Facilitating time estimations and priorities. </w:t>
      </w:r>
      <w:r w:rsidR="0021672A">
        <w:rPr>
          <w:rFonts w:ascii="Times New Roman" w:eastAsia="Times New Roman" w:hAnsi="Times New Roman" w:cs="Times New Roman"/>
          <w:color w:val="000000" w:themeColor="text1"/>
          <w:sz w:val="24"/>
          <w:szCs w:val="24"/>
          <w:lang w:val="en-IN" w:eastAsia="en-IN"/>
        </w:rPr>
        <w:t xml:space="preserve">Improve reusability. </w:t>
      </w:r>
      <w:r>
        <w:rPr>
          <w:rFonts w:ascii="Times New Roman" w:eastAsia="Times New Roman" w:hAnsi="Times New Roman" w:cs="Times New Roman"/>
          <w:color w:val="000000" w:themeColor="text1"/>
          <w:sz w:val="24"/>
          <w:szCs w:val="24"/>
          <w:lang w:val="en-IN" w:eastAsia="en-IN"/>
        </w:rPr>
        <w:t xml:space="preserve">Lack of step by step approach. No visualization of thoughts. Lack of information regarding the method of development. </w:t>
      </w:r>
      <w:r w:rsidR="0021672A">
        <w:rPr>
          <w:rFonts w:ascii="Times New Roman" w:eastAsia="Times New Roman" w:hAnsi="Times New Roman" w:cs="Times New Roman"/>
          <w:color w:val="000000" w:themeColor="text1"/>
          <w:sz w:val="24"/>
          <w:szCs w:val="24"/>
          <w:lang w:val="en-IN" w:eastAsia="en-IN"/>
        </w:rPr>
        <w:t xml:space="preserve">Missing the non-functional requirements. </w:t>
      </w:r>
    </w:p>
    <w:sectPr w:rsidR="00E73051" w:rsidRPr="00E7305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4E77D6" w14:textId="77777777" w:rsidR="00A66906" w:rsidRDefault="00A66906" w:rsidP="00C07D12">
      <w:r>
        <w:separator/>
      </w:r>
    </w:p>
  </w:endnote>
  <w:endnote w:type="continuationSeparator" w:id="0">
    <w:p w14:paraId="31563FA1" w14:textId="77777777" w:rsidR="00A66906" w:rsidRDefault="00A66906" w:rsidP="00C07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D918D" w14:textId="77777777" w:rsidR="00930868" w:rsidRPr="00C07D12" w:rsidRDefault="00930868">
    <w:pPr>
      <w:pStyle w:val="Footer"/>
      <w:jc w:val="center"/>
      <w:rPr>
        <w:rFonts w:ascii="Times New Roman" w:hAnsi="Times New Roman" w:cs="Times New Roman"/>
        <w:caps/>
        <w:noProof/>
        <w:color w:val="5B9BD5" w:themeColor="accent1"/>
        <w:sz w:val="24"/>
        <w:szCs w:val="24"/>
      </w:rPr>
    </w:pPr>
    <w:r w:rsidRPr="00C07D12">
      <w:rPr>
        <w:rFonts w:ascii="Times New Roman" w:hAnsi="Times New Roman" w:cs="Times New Roman"/>
        <w:caps/>
        <w:color w:val="5B9BD5" w:themeColor="accent1"/>
        <w:sz w:val="24"/>
        <w:szCs w:val="24"/>
      </w:rPr>
      <w:fldChar w:fldCharType="begin"/>
    </w:r>
    <w:r w:rsidRPr="00C07D12">
      <w:rPr>
        <w:rFonts w:ascii="Times New Roman" w:hAnsi="Times New Roman" w:cs="Times New Roman"/>
        <w:caps/>
        <w:color w:val="5B9BD5" w:themeColor="accent1"/>
        <w:sz w:val="24"/>
        <w:szCs w:val="24"/>
      </w:rPr>
      <w:instrText xml:space="preserve"> PAGE   \* MERGEFORMAT </w:instrText>
    </w:r>
    <w:r w:rsidRPr="00C07D12">
      <w:rPr>
        <w:rFonts w:ascii="Times New Roman" w:hAnsi="Times New Roman" w:cs="Times New Roman"/>
        <w:caps/>
        <w:color w:val="5B9BD5" w:themeColor="accent1"/>
        <w:sz w:val="24"/>
        <w:szCs w:val="24"/>
      </w:rPr>
      <w:fldChar w:fldCharType="separate"/>
    </w:r>
    <w:r w:rsidRPr="00C07D12">
      <w:rPr>
        <w:rFonts w:ascii="Times New Roman" w:hAnsi="Times New Roman" w:cs="Times New Roman"/>
        <w:caps/>
        <w:noProof/>
        <w:color w:val="5B9BD5" w:themeColor="accent1"/>
        <w:sz w:val="24"/>
        <w:szCs w:val="24"/>
      </w:rPr>
      <w:t>2</w:t>
    </w:r>
    <w:r w:rsidRPr="00C07D12">
      <w:rPr>
        <w:rFonts w:ascii="Times New Roman" w:hAnsi="Times New Roman" w:cs="Times New Roman"/>
        <w:caps/>
        <w:noProof/>
        <w:color w:val="5B9BD5" w:themeColor="accent1"/>
        <w:sz w:val="24"/>
        <w:szCs w:val="24"/>
      </w:rPr>
      <w:fldChar w:fldCharType="end"/>
    </w:r>
  </w:p>
  <w:p w14:paraId="15285B45" w14:textId="77777777" w:rsidR="00930868" w:rsidRDefault="009308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31255C" w14:textId="77777777" w:rsidR="00A66906" w:rsidRDefault="00A66906" w:rsidP="00C07D12">
      <w:r>
        <w:separator/>
      </w:r>
    </w:p>
  </w:footnote>
  <w:footnote w:type="continuationSeparator" w:id="0">
    <w:p w14:paraId="42D1A087" w14:textId="77777777" w:rsidR="00A66906" w:rsidRDefault="00A66906" w:rsidP="00C07D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7445F" w14:textId="076B5973" w:rsidR="00930868" w:rsidRPr="00C07D12" w:rsidRDefault="00930868">
    <w:pPr>
      <w:pStyle w:val="Header"/>
      <w:rPr>
        <w:rFonts w:ascii="Times New Roman" w:hAnsi="Times New Roman" w:cs="Times New Roman"/>
        <w:b/>
        <w:sz w:val="24"/>
        <w:szCs w:val="24"/>
      </w:rPr>
    </w:pPr>
    <w:r>
      <w:rPr>
        <w:rFonts w:ascii="Times New Roman" w:hAnsi="Times New Roman" w:cs="Times New Roman"/>
        <w:b/>
        <w:sz w:val="24"/>
        <w:szCs w:val="24"/>
      </w:rPr>
      <w:t>SSW 555</w:t>
    </w:r>
    <w:r w:rsidRPr="00C07D12">
      <w:rPr>
        <w:rFonts w:ascii="Times New Roman" w:hAnsi="Times New Roman" w:cs="Times New Roman"/>
        <w:b/>
        <w:sz w:val="24"/>
        <w:szCs w:val="24"/>
      </w:rPr>
      <w:ptab w:relativeTo="margin" w:alignment="center" w:leader="none"/>
    </w:r>
    <w:r>
      <w:rPr>
        <w:rFonts w:ascii="Times New Roman" w:hAnsi="Times New Roman" w:cs="Times New Roman"/>
        <w:b/>
        <w:sz w:val="24"/>
        <w:szCs w:val="24"/>
      </w:rPr>
      <w:t>Homework</w:t>
    </w:r>
    <w:r w:rsidRPr="00C07D12">
      <w:rPr>
        <w:rFonts w:ascii="Times New Roman" w:hAnsi="Times New Roman" w:cs="Times New Roman"/>
        <w:b/>
        <w:sz w:val="24"/>
        <w:szCs w:val="24"/>
      </w:rPr>
      <w:t xml:space="preserve"> </w:t>
    </w:r>
    <w:r>
      <w:rPr>
        <w:rFonts w:ascii="Times New Roman" w:hAnsi="Times New Roman" w:cs="Times New Roman"/>
        <w:b/>
        <w:sz w:val="24"/>
        <w:szCs w:val="24"/>
      </w:rPr>
      <w:t>2</w:t>
    </w:r>
    <w:r w:rsidRPr="00C07D12">
      <w:rPr>
        <w:rFonts w:ascii="Times New Roman" w:hAnsi="Times New Roman" w:cs="Times New Roman"/>
        <w:b/>
        <w:sz w:val="24"/>
        <w:szCs w:val="24"/>
      </w:rPr>
      <w:ptab w:relativeTo="margin" w:alignment="right" w:leader="none"/>
    </w:r>
    <w:r w:rsidRPr="00C07D12">
      <w:rPr>
        <w:rFonts w:ascii="Times New Roman" w:hAnsi="Times New Roman" w:cs="Times New Roman"/>
        <w:b/>
        <w:sz w:val="24"/>
        <w:szCs w:val="24"/>
      </w:rPr>
      <w:t>Vaishnavi Gopalakrishnan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7323AC7"/>
    <w:multiLevelType w:val="hybridMultilevel"/>
    <w:tmpl w:val="B61273DA"/>
    <w:lvl w:ilvl="0" w:tplc="DDDE4A66">
      <w:start w:val="1"/>
      <w:numFmt w:val="lowerLetter"/>
      <w:lvlText w:val="%1)"/>
      <w:lvlJc w:val="left"/>
      <w:pPr>
        <w:ind w:left="375" w:hanging="360"/>
      </w:pPr>
      <w:rPr>
        <w:rFonts w:hint="default"/>
      </w:rPr>
    </w:lvl>
    <w:lvl w:ilvl="1" w:tplc="40090019" w:tentative="1">
      <w:start w:val="1"/>
      <w:numFmt w:val="lowerLetter"/>
      <w:lvlText w:val="%2."/>
      <w:lvlJc w:val="left"/>
      <w:pPr>
        <w:ind w:left="1095" w:hanging="360"/>
      </w:pPr>
    </w:lvl>
    <w:lvl w:ilvl="2" w:tplc="4009001B" w:tentative="1">
      <w:start w:val="1"/>
      <w:numFmt w:val="lowerRoman"/>
      <w:lvlText w:val="%3."/>
      <w:lvlJc w:val="right"/>
      <w:pPr>
        <w:ind w:left="1815" w:hanging="180"/>
      </w:pPr>
    </w:lvl>
    <w:lvl w:ilvl="3" w:tplc="4009000F" w:tentative="1">
      <w:start w:val="1"/>
      <w:numFmt w:val="decimal"/>
      <w:lvlText w:val="%4."/>
      <w:lvlJc w:val="left"/>
      <w:pPr>
        <w:ind w:left="2535" w:hanging="360"/>
      </w:pPr>
    </w:lvl>
    <w:lvl w:ilvl="4" w:tplc="40090019" w:tentative="1">
      <w:start w:val="1"/>
      <w:numFmt w:val="lowerLetter"/>
      <w:lvlText w:val="%5."/>
      <w:lvlJc w:val="left"/>
      <w:pPr>
        <w:ind w:left="3255" w:hanging="360"/>
      </w:pPr>
    </w:lvl>
    <w:lvl w:ilvl="5" w:tplc="4009001B" w:tentative="1">
      <w:start w:val="1"/>
      <w:numFmt w:val="lowerRoman"/>
      <w:lvlText w:val="%6."/>
      <w:lvlJc w:val="right"/>
      <w:pPr>
        <w:ind w:left="3975" w:hanging="180"/>
      </w:pPr>
    </w:lvl>
    <w:lvl w:ilvl="6" w:tplc="4009000F" w:tentative="1">
      <w:start w:val="1"/>
      <w:numFmt w:val="decimal"/>
      <w:lvlText w:val="%7."/>
      <w:lvlJc w:val="left"/>
      <w:pPr>
        <w:ind w:left="4695" w:hanging="360"/>
      </w:pPr>
    </w:lvl>
    <w:lvl w:ilvl="7" w:tplc="40090019" w:tentative="1">
      <w:start w:val="1"/>
      <w:numFmt w:val="lowerLetter"/>
      <w:lvlText w:val="%8."/>
      <w:lvlJc w:val="left"/>
      <w:pPr>
        <w:ind w:left="5415" w:hanging="360"/>
      </w:pPr>
    </w:lvl>
    <w:lvl w:ilvl="8" w:tplc="4009001B" w:tentative="1">
      <w:start w:val="1"/>
      <w:numFmt w:val="lowerRoman"/>
      <w:lvlText w:val="%9."/>
      <w:lvlJc w:val="right"/>
      <w:pPr>
        <w:ind w:left="6135" w:hanging="18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924401B"/>
    <w:multiLevelType w:val="multilevel"/>
    <w:tmpl w:val="06AEA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722CBF"/>
    <w:multiLevelType w:val="multilevel"/>
    <w:tmpl w:val="BF884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40928B5"/>
    <w:multiLevelType w:val="hybridMultilevel"/>
    <w:tmpl w:val="C8B8E2E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3"/>
  </w:num>
  <w:num w:numId="2">
    <w:abstractNumId w:val="13"/>
  </w:num>
  <w:num w:numId="3">
    <w:abstractNumId w:val="10"/>
  </w:num>
  <w:num w:numId="4">
    <w:abstractNumId w:val="25"/>
  </w:num>
  <w:num w:numId="5">
    <w:abstractNumId w:val="14"/>
  </w:num>
  <w:num w:numId="6">
    <w:abstractNumId w:val="20"/>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9"/>
  </w:num>
  <w:num w:numId="20">
    <w:abstractNumId w:val="24"/>
  </w:num>
  <w:num w:numId="21">
    <w:abstractNumId w:val="21"/>
  </w:num>
  <w:num w:numId="22">
    <w:abstractNumId w:val="12"/>
  </w:num>
  <w:num w:numId="23">
    <w:abstractNumId w:val="26"/>
  </w:num>
  <w:num w:numId="24">
    <w:abstractNumId w:val="15"/>
  </w:num>
  <w:num w:numId="25">
    <w:abstractNumId w:val="11"/>
  </w:num>
  <w:num w:numId="26">
    <w:abstractNumId w:val="16"/>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D12"/>
    <w:rsid w:val="0002460F"/>
    <w:rsid w:val="000D78FD"/>
    <w:rsid w:val="001479A0"/>
    <w:rsid w:val="0017190D"/>
    <w:rsid w:val="00212F9A"/>
    <w:rsid w:val="0021672A"/>
    <w:rsid w:val="004916F7"/>
    <w:rsid w:val="004D3A2E"/>
    <w:rsid w:val="004F29DF"/>
    <w:rsid w:val="005809A2"/>
    <w:rsid w:val="00582428"/>
    <w:rsid w:val="005E0BDA"/>
    <w:rsid w:val="00645252"/>
    <w:rsid w:val="006D3D74"/>
    <w:rsid w:val="0083569A"/>
    <w:rsid w:val="00930868"/>
    <w:rsid w:val="009936BA"/>
    <w:rsid w:val="009B162B"/>
    <w:rsid w:val="009F7C1C"/>
    <w:rsid w:val="00A4032C"/>
    <w:rsid w:val="00A66906"/>
    <w:rsid w:val="00A872B5"/>
    <w:rsid w:val="00A9204E"/>
    <w:rsid w:val="00AC7EA0"/>
    <w:rsid w:val="00AF3B24"/>
    <w:rsid w:val="00BB0A5E"/>
    <w:rsid w:val="00BD685A"/>
    <w:rsid w:val="00C07D12"/>
    <w:rsid w:val="00C144D2"/>
    <w:rsid w:val="00C14669"/>
    <w:rsid w:val="00C26672"/>
    <w:rsid w:val="00C26ADD"/>
    <w:rsid w:val="00C5736A"/>
    <w:rsid w:val="00D67E02"/>
    <w:rsid w:val="00D910D2"/>
    <w:rsid w:val="00E73051"/>
    <w:rsid w:val="00E7538A"/>
    <w:rsid w:val="00EC5249"/>
    <w:rsid w:val="00F97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87095"/>
  <w15:chartTrackingRefBased/>
  <w15:docId w15:val="{F121D0CB-6A05-446C-86AC-54D62EBCC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D910D2"/>
    <w:pPr>
      <w:ind w:left="720"/>
      <w:contextualSpacing/>
    </w:pPr>
  </w:style>
  <w:style w:type="paragraph" w:styleId="NormalWeb">
    <w:name w:val="Normal (Web)"/>
    <w:basedOn w:val="Normal"/>
    <w:uiPriority w:val="99"/>
    <w:semiHidden/>
    <w:unhideWhenUsed/>
    <w:rsid w:val="00582428"/>
    <w:pPr>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8281556">
      <w:bodyDiv w:val="1"/>
      <w:marLeft w:val="0"/>
      <w:marRight w:val="0"/>
      <w:marTop w:val="0"/>
      <w:marBottom w:val="0"/>
      <w:divBdr>
        <w:top w:val="none" w:sz="0" w:space="0" w:color="auto"/>
        <w:left w:val="none" w:sz="0" w:space="0" w:color="auto"/>
        <w:bottom w:val="none" w:sz="0" w:space="0" w:color="auto"/>
        <w:right w:val="none" w:sz="0" w:space="0" w:color="auto"/>
      </w:divBdr>
    </w:div>
    <w:div w:id="196577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harathi\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1183</TotalTime>
  <Pages>2</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Vaishnavi Gopalakrishnan</cp:lastModifiedBy>
  <cp:revision>23</cp:revision>
  <dcterms:created xsi:type="dcterms:W3CDTF">2019-01-28T19:32:00Z</dcterms:created>
  <dcterms:modified xsi:type="dcterms:W3CDTF">2019-02-13T19:23:00Z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