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F178" w14:textId="66A9A48A" w:rsidR="00A9204E" w:rsidRPr="00FE7DE4" w:rsidRDefault="00966684" w:rsidP="0096668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bookmarkStart w:id="0" w:name="_GoBack"/>
      <w:bookmarkEnd w:id="0"/>
      <w:r w:rsidRPr="00FE7DE4">
        <w:rPr>
          <w:rFonts w:ascii="Times New Roman" w:hAnsi="Times New Roman" w:cs="Times New Roman"/>
          <w:b/>
          <w:sz w:val="24"/>
          <w:szCs w:val="24"/>
          <w:lang w:val="en-IN"/>
        </w:rPr>
        <w:t>The test code</w:t>
      </w:r>
      <w:r w:rsidR="00752324" w:rsidRPr="00FE7DE4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5C53CD8B" w14:textId="3D8F0217" w:rsidR="00752324" w:rsidRPr="00FE7DE4" w:rsidRDefault="00752324" w:rsidP="00752324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0CE09308" w14:textId="32096EE2" w:rsidR="007D7611" w:rsidRPr="00FE7DE4" w:rsidRDefault="007D7611" w:rsidP="00752324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E7DE4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5F5028" w:rsidRPr="00FE7DE4">
        <w:rPr>
          <w:rFonts w:ascii="Times New Roman" w:hAnsi="Times New Roman" w:cs="Times New Roman"/>
          <w:sz w:val="24"/>
          <w:szCs w:val="24"/>
          <w:lang w:val="en-IN"/>
        </w:rPr>
        <w:t>file contains the sample family data to check if the user stories are validated and produces appropriate output.</w:t>
      </w:r>
    </w:p>
    <w:p w14:paraId="33FF88C7" w14:textId="2CEB8045" w:rsidR="00966684" w:rsidRPr="00FE7DE4" w:rsidRDefault="007D7611" w:rsidP="00966684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E7DE4">
        <w:rPr>
          <w:rFonts w:ascii="Times New Roman" w:hAnsi="Times New Roman" w:cs="Times New Roman"/>
          <w:sz w:val="24"/>
          <w:szCs w:val="24"/>
          <w:lang w:val="en-IN"/>
        </w:rPr>
        <w:object w:dxaOrig="1520" w:dyaOrig="985" w14:anchorId="1A72D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5pt;height:49pt" o:ole="">
            <v:imagedata r:id="rId10" o:title=""/>
          </v:shape>
          <o:OLEObject Type="Embed" ProgID="Package" ShapeID="_x0000_i1030" DrawAspect="Icon" ObjectID="_1613394193" r:id="rId11"/>
        </w:object>
      </w:r>
    </w:p>
    <w:p w14:paraId="0D56B30F" w14:textId="17E66934" w:rsidR="00966684" w:rsidRPr="00FE7DE4" w:rsidRDefault="00966684" w:rsidP="0096668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E7DE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</w:t>
      </w:r>
      <w:r w:rsidRPr="00FE7DE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he code for the user story</w:t>
      </w:r>
      <w:r w:rsidR="00752324" w:rsidRPr="00FE7DE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14:paraId="7D5EAF6D" w14:textId="05510CAA" w:rsidR="00752324" w:rsidRPr="00FE7DE4" w:rsidRDefault="00752324" w:rsidP="00752324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4715186C" w14:textId="47F43E82" w:rsidR="00752324" w:rsidRPr="00FE7DE4" w:rsidRDefault="00F65DFD" w:rsidP="004D750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E7DE4">
        <w:rPr>
          <w:rFonts w:ascii="Times New Roman" w:hAnsi="Times New Roman" w:cs="Times New Roman"/>
          <w:sz w:val="24"/>
          <w:szCs w:val="24"/>
          <w:lang w:val="en-IN"/>
        </w:rPr>
        <w:t xml:space="preserve">The user story for Sprint 1 </w:t>
      </w:r>
      <w:r w:rsidR="007D7611" w:rsidRPr="00FE7DE4">
        <w:rPr>
          <w:rFonts w:ascii="Times New Roman" w:hAnsi="Times New Roman" w:cs="Times New Roman"/>
          <w:sz w:val="24"/>
          <w:szCs w:val="24"/>
          <w:lang w:val="en-IN"/>
        </w:rPr>
        <w:t>is to check the GEDCOM file that a child must be born only after the marriage of parents, not later than 9 months after their divorce and not after the death of parents.</w:t>
      </w:r>
    </w:p>
    <w:p w14:paraId="3283199E" w14:textId="000EE2F0" w:rsidR="00752324" w:rsidRPr="00FE7DE4" w:rsidRDefault="00752324" w:rsidP="004D750B">
      <w:pPr>
        <w:ind w:firstLine="360"/>
        <w:rPr>
          <w:rFonts w:ascii="Times New Roman" w:hAnsi="Times New Roman" w:cs="Times New Roman"/>
          <w:sz w:val="24"/>
          <w:szCs w:val="24"/>
          <w:lang w:val="en-IN"/>
        </w:rPr>
      </w:pPr>
      <w:r w:rsidRPr="00FE7DE4">
        <w:rPr>
          <w:rFonts w:ascii="Times New Roman" w:hAnsi="Times New Roman" w:cs="Times New Roman"/>
          <w:sz w:val="24"/>
          <w:szCs w:val="24"/>
          <w:lang w:val="en-IN"/>
        </w:rPr>
        <w:object w:dxaOrig="1520" w:dyaOrig="985" w14:anchorId="3710BB18">
          <v:shape id="_x0000_i1026" type="#_x0000_t75" style="width:76.25pt;height:49pt" o:ole="">
            <v:imagedata r:id="rId12" o:title=""/>
          </v:shape>
          <o:OLEObject Type="Embed" ProgID="Package" ShapeID="_x0000_i1026" DrawAspect="Icon" ObjectID="_1613394194" r:id="rId13"/>
        </w:object>
      </w:r>
    </w:p>
    <w:p w14:paraId="54B55EAE" w14:textId="73E07E06" w:rsidR="00966684" w:rsidRPr="00FE7DE4" w:rsidRDefault="00966684" w:rsidP="0096668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E7DE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</w:t>
      </w:r>
      <w:r w:rsidRPr="00FE7DE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he picture of the screen dump with the test results</w:t>
      </w:r>
      <w:r w:rsidR="00752324" w:rsidRPr="00FE7DE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14:paraId="064FB41A" w14:textId="462CCBFC" w:rsidR="00143434" w:rsidRPr="00FE7DE4" w:rsidRDefault="00143434" w:rsidP="00143434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3F9A5F15" w14:textId="15E97CD5" w:rsidR="00143434" w:rsidRPr="00FE7DE4" w:rsidRDefault="006B20F6" w:rsidP="00143434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E7DE4">
        <w:rPr>
          <w:rFonts w:ascii="Times New Roman" w:hAnsi="Times New Roman" w:cs="Times New Roman"/>
          <w:sz w:val="24"/>
          <w:szCs w:val="24"/>
          <w:lang w:val="en-IN"/>
        </w:rPr>
        <w:t>4</w:t>
      </w:r>
      <w:r w:rsidR="00143434" w:rsidRPr="00FE7DE4">
        <w:rPr>
          <w:rFonts w:ascii="Times New Roman" w:hAnsi="Times New Roman" w:cs="Times New Roman"/>
          <w:sz w:val="24"/>
          <w:szCs w:val="24"/>
          <w:lang w:val="en-IN"/>
        </w:rPr>
        <w:t xml:space="preserve"> tests are </w:t>
      </w:r>
      <w:r w:rsidRPr="00FE7DE4">
        <w:rPr>
          <w:rFonts w:ascii="Times New Roman" w:hAnsi="Times New Roman" w:cs="Times New Roman"/>
          <w:sz w:val="24"/>
          <w:szCs w:val="24"/>
          <w:lang w:val="en-IN"/>
        </w:rPr>
        <w:t>created for the user story of sprint 1.</w:t>
      </w:r>
      <w:r w:rsidR="007D7611" w:rsidRPr="00FE7DE4">
        <w:rPr>
          <w:rFonts w:ascii="Times New Roman" w:hAnsi="Times New Roman" w:cs="Times New Roman"/>
          <w:sz w:val="24"/>
          <w:szCs w:val="24"/>
          <w:lang w:val="en-IN"/>
        </w:rPr>
        <w:t xml:space="preserve"> All the tests ran successfully. Test_us09_birth_before_marriage_death is the test file. </w:t>
      </w:r>
    </w:p>
    <w:p w14:paraId="14A3ACCB" w14:textId="37FBB8C9" w:rsidR="00752324" w:rsidRPr="00FE7DE4" w:rsidRDefault="004D750B" w:rsidP="00752324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E7DE4">
        <w:rPr>
          <w:noProof/>
        </w:rPr>
        <w:drawing>
          <wp:inline distT="0" distB="0" distL="0" distR="0" wp14:anchorId="4EECC193" wp14:editId="0BB55E6D">
            <wp:extent cx="5943600" cy="74739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A6C7A6" w14:textId="381A3DE0" w:rsidR="00143434" w:rsidRPr="00FE7DE4" w:rsidRDefault="00752324" w:rsidP="00752324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E7DE4">
        <w:rPr>
          <w:rFonts w:ascii="Times New Roman" w:hAnsi="Times New Roman" w:cs="Times New Roman"/>
          <w:noProof/>
        </w:rPr>
        <w:drawing>
          <wp:inline distT="0" distB="0" distL="0" distR="0" wp14:anchorId="16CD4244" wp14:editId="0B04CD2D">
            <wp:extent cx="5943294" cy="3830651"/>
            <wp:effectExtent l="19050" t="19050" r="1968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7749" cy="3839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3434" w:rsidRPr="00FE7DE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994F3" w14:textId="77777777" w:rsidR="005E6586" w:rsidRDefault="005E6586" w:rsidP="00C07D12">
      <w:r>
        <w:separator/>
      </w:r>
    </w:p>
  </w:endnote>
  <w:endnote w:type="continuationSeparator" w:id="0">
    <w:p w14:paraId="557B6F76" w14:textId="77777777" w:rsidR="005E6586" w:rsidRDefault="005E6586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007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CA7AB0" w14:textId="3CCD6C53" w:rsidR="00966684" w:rsidRDefault="009666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0BF85" w14:textId="77777777" w:rsidR="005E6586" w:rsidRDefault="005E6586" w:rsidP="00C07D12">
      <w:r>
        <w:separator/>
      </w:r>
    </w:p>
  </w:footnote>
  <w:footnote w:type="continuationSeparator" w:id="0">
    <w:p w14:paraId="08822CD3" w14:textId="77777777" w:rsidR="005E6586" w:rsidRDefault="005E6586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71179268" w:rsidR="00C07D12" w:rsidRPr="00C07D12" w:rsidRDefault="00C26ADD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SSW 555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>Homework</w:t>
    </w:r>
    <w:r w:rsidR="00C07D12" w:rsidRPr="00C07D12">
      <w:rPr>
        <w:rFonts w:ascii="Times New Roman" w:hAnsi="Times New Roman" w:cs="Times New Roman"/>
        <w:b/>
        <w:sz w:val="24"/>
        <w:szCs w:val="24"/>
      </w:rPr>
      <w:t xml:space="preserve"> </w:t>
    </w:r>
    <w:r w:rsidR="00966684">
      <w:rPr>
        <w:rFonts w:ascii="Times New Roman" w:hAnsi="Times New Roman" w:cs="Times New Roman"/>
        <w:b/>
        <w:sz w:val="24"/>
        <w:szCs w:val="24"/>
      </w:rPr>
      <w:t>4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C07D12"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D37427"/>
    <w:multiLevelType w:val="hybridMultilevel"/>
    <w:tmpl w:val="D2AA45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143434"/>
    <w:rsid w:val="0017190D"/>
    <w:rsid w:val="004D750B"/>
    <w:rsid w:val="005E0BDA"/>
    <w:rsid w:val="005E6586"/>
    <w:rsid w:val="005F5028"/>
    <w:rsid w:val="00645252"/>
    <w:rsid w:val="006B20F6"/>
    <w:rsid w:val="006D3D74"/>
    <w:rsid w:val="00752324"/>
    <w:rsid w:val="007D7611"/>
    <w:rsid w:val="0083569A"/>
    <w:rsid w:val="00966684"/>
    <w:rsid w:val="00A9204E"/>
    <w:rsid w:val="00C07D12"/>
    <w:rsid w:val="00C26ADD"/>
    <w:rsid w:val="00E50363"/>
    <w:rsid w:val="00F65DFD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6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17</cp:revision>
  <dcterms:created xsi:type="dcterms:W3CDTF">2019-01-28T19:32:00Z</dcterms:created>
  <dcterms:modified xsi:type="dcterms:W3CDTF">2019-03-06T21:17:00Z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