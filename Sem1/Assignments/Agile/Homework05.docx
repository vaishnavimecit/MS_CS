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8710" w14:textId="7F9E57C5" w:rsidR="00C55710" w:rsidRPr="00410AC8" w:rsidRDefault="00C55710" w:rsidP="009B4E26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bookmarkStart w:id="0" w:name="_GoBack"/>
      <w:bookmarkEnd w:id="0"/>
      <w:r w:rsidRPr="00C5571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Identify your pair programming partner</w:t>
      </w:r>
      <w:r w:rsidR="003008F3" w:rsidRPr="00410A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.</w:t>
      </w:r>
    </w:p>
    <w:p w14:paraId="789A1C45" w14:textId="75A676E9" w:rsidR="003008F3" w:rsidRPr="00C55710" w:rsidRDefault="003008F3" w:rsidP="009B4E26">
      <w:p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Trevor Miranda</w:t>
      </w:r>
      <w:r w:rsidR="002F4D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="002F4D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tmiranda</w:t>
      </w:r>
      <w:proofErr w:type="spellEnd"/>
      <w:r w:rsidR="002F4D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my programming partner who </w:t>
      </w:r>
      <w:r w:rsidR="00410AC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drove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 in my code </w:t>
      </w:r>
      <w:r w:rsidR="00410AC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for user stories 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 test</w:t>
      </w:r>
      <w:r w:rsidR="00410AC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ing the same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2DD22F3B" w14:textId="53EC199A" w:rsidR="00C55710" w:rsidRPr="00410AC8" w:rsidRDefault="00C55710" w:rsidP="009B4E26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5571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Identify the user story you implemented alone</w:t>
      </w:r>
      <w:r w:rsidR="003008F3" w:rsidRPr="00410A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.</w:t>
      </w:r>
    </w:p>
    <w:p w14:paraId="0B3B9252" w14:textId="58F57346" w:rsidR="001829E9" w:rsidRPr="009B4E26" w:rsidRDefault="003008F3" w:rsidP="009B4E26">
      <w:p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 implemented two user stories in Sprint 1. </w:t>
      </w:r>
      <w:r w:rsidR="004F2B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expected time to complete the user story was </w:t>
      </w:r>
      <w:r w:rsidR="009B1E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very long. I thought it would take 2 weeks for a sprint. But it took 4 weeks for me to complete it after learning the programming language. I expect to finish the next sprint within the specified story points. </w:t>
      </w:r>
    </w:p>
    <w:p w14:paraId="018D1BD0" w14:textId="284CD454" w:rsidR="00E8616C" w:rsidRPr="009B4E26" w:rsidRDefault="001829E9" w:rsidP="009B4E2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US09-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Birth before marriage of parents</w:t>
      </w:r>
      <w:r w:rsidR="00E8616C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="00E8616C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Child should be born after marriage of parents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E8616C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not 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later</w:t>
      </w:r>
      <w:r w:rsidR="00E8616C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than 9 months after their divorce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BA6FEB7" w14:textId="25FDA930" w:rsidR="001829E9" w:rsidRPr="009B4E26" w:rsidRDefault="001829E9" w:rsidP="009B4E26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US10- 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Birth before death of parents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Child should be born before death of mother and before 9 months after death of father</w:t>
      </w:r>
    </w:p>
    <w:p w14:paraId="736AA9AC" w14:textId="4175A840" w:rsidR="00C55710" w:rsidRPr="00410AC8" w:rsidRDefault="00C55710" w:rsidP="009B4E26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5571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Describe your experience working alone on the user story:  how long did it take to implement and test the story</w:t>
      </w:r>
      <w:r w:rsidR="001829E9" w:rsidRPr="00410A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.</w:t>
      </w:r>
    </w:p>
    <w:p w14:paraId="59C47471" w14:textId="6808B24D" w:rsidR="001829E9" w:rsidRPr="00C55710" w:rsidRDefault="005F1947" w:rsidP="009B4E26">
      <w:p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User story is a </w:t>
      </w:r>
      <w:r w:rsidR="00871576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high-level</w:t>
      </w:r>
      <w:r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definition of a requirement containing basic information with which developers produce an estimate of effort to implement it. </w:t>
      </w:r>
      <w:r w:rsidR="0040223A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="00871576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above-mentioned</w:t>
      </w:r>
      <w:r w:rsidR="0040223A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user stories</w:t>
      </w:r>
      <w:r w:rsidR="00871576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912E71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look</w:t>
      </w:r>
      <w:r w:rsidR="00871576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easy for </w:t>
      </w:r>
      <w:r w:rsidR="00912E71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implementation,</w:t>
      </w:r>
      <w:r w:rsidR="00871576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but I found it difficult for the first time when I implemented. </w:t>
      </w:r>
      <w:r w:rsidR="00912E71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took me more than 2 weeks to learn the language and understand the coding part. </w:t>
      </w:r>
      <w:r w:rsidR="00F1258F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 tried writing the test cases</w:t>
      </w:r>
      <w:r w:rsidR="00F1258F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first for the user stories. The tests failed at the </w:t>
      </w:r>
      <w:r w:rsidR="009B1E64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beginning</w:t>
      </w:r>
      <w:r w:rsidR="00F1258F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="00912E71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 implemented the user stories one by one. </w:t>
      </w:r>
      <w:r w:rsidR="00257107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 was able to finish it by 4</w:t>
      </w:r>
      <w:r w:rsidR="00257107" w:rsidRPr="009B4E26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th</w:t>
      </w:r>
      <w:r w:rsidR="00257107" w:rsidRPr="009B4E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week only. My code was reviewed by Trevor and he helped me correct it. He made some tweaks here and there. </w:t>
      </w:r>
    </w:p>
    <w:p w14:paraId="60602061" w14:textId="77777777" w:rsidR="00326495" w:rsidRPr="00410AC8" w:rsidRDefault="00C55710" w:rsidP="009B4E26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5571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Describe your experience working with a pair programming partner on the user story:  how long did it take to implement and test the story</w:t>
      </w:r>
      <w:r w:rsidR="00326495" w:rsidRPr="00410AC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. </w:t>
      </w:r>
    </w:p>
    <w:p w14:paraId="5DFC1F66" w14:textId="6EF0B198" w:rsidR="00C55710" w:rsidRPr="00C55710" w:rsidRDefault="00326495" w:rsidP="00326495">
      <w:p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After I started working with my programming partner on the user stories, it took 4 days to implement the code and 2 days to test the implemented code.</w:t>
      </w:r>
    </w:p>
    <w:p w14:paraId="2C4D65E5" w14:textId="3BBC572A" w:rsidR="00C55710" w:rsidRPr="00410AC8" w:rsidRDefault="00C55710" w:rsidP="009B4E26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5571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Describe the advantages and disadvantages for you and your teammate while pair programming.  What worked well and what didn't work well?</w:t>
      </w:r>
    </w:p>
    <w:p w14:paraId="4368BCF3" w14:textId="1757F06A" w:rsidR="007F0A10" w:rsidRPr="00C55710" w:rsidRDefault="002503B8" w:rsidP="007F0A10">
      <w:p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Trevor knows the language and the agile concept very well. Pair programming with him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Atom helped me know more about the concepts. We just had only one day to meet in-person. If we have one more day, it would be </w:t>
      </w:r>
      <w:r w:rsidR="009B1FB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easier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coordinate</w:t>
      </w:r>
      <w:r w:rsidR="004D6B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communicate.</w:t>
      </w:r>
    </w:p>
    <w:p w14:paraId="304AD3DD" w14:textId="23AED007" w:rsidR="00C55710" w:rsidRPr="00410AC8" w:rsidRDefault="00C55710" w:rsidP="009B4E26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5571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Would you recommend pair programming? Why or why not?</w:t>
      </w:r>
    </w:p>
    <w:p w14:paraId="046F54E5" w14:textId="5213ED5F" w:rsidR="004D6B6D" w:rsidRPr="00C55710" w:rsidRDefault="004D6B6D" w:rsidP="004D6B6D">
      <w:p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 would recommend pair programming because my experience was good doing it. It helped me a lot in gaining knowledge about the project and process. It is a significant process to develop applications and spend more time in coding rather than in debugging. </w:t>
      </w:r>
    </w:p>
    <w:p w14:paraId="77543904" w14:textId="1ED3E1D0" w:rsidR="004D6B6D" w:rsidRPr="00410AC8" w:rsidRDefault="00C55710" w:rsidP="004D6B6D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5571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lastRenderedPageBreak/>
        <w:t>Will you use pair programming on future GEDCOM user stories? Why or why not?</w:t>
      </w:r>
    </w:p>
    <w:p w14:paraId="418A9B70" w14:textId="039072DD" w:rsidR="004D6B6D" w:rsidRPr="004D6B6D" w:rsidRDefault="004D6B6D" w:rsidP="004D6B6D">
      <w:pPr>
        <w:shd w:val="clear" w:color="auto" w:fill="FFFFFF"/>
        <w:spacing w:before="100" w:beforeAutospacing="1" w:after="100" w:afterAutospacing="1"/>
        <w:ind w:left="1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Yes, I will use pair programming in future which will be more advantageous for our project to collaborate and complete it within the specified time. There will be an active engagement</w:t>
      </w:r>
      <w:r w:rsidR="00410AC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both the developers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the task throughout the </w:t>
      </w:r>
      <w:r w:rsidR="00410AC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programming session.</w:t>
      </w:r>
    </w:p>
    <w:sectPr w:rsidR="004D6B6D" w:rsidRPr="004D6B6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1C173" w14:textId="77777777" w:rsidR="009F0A00" w:rsidRDefault="009F0A00" w:rsidP="00C07D12">
      <w:r>
        <w:separator/>
      </w:r>
    </w:p>
  </w:endnote>
  <w:endnote w:type="continuationSeparator" w:id="0">
    <w:p w14:paraId="38C6F092" w14:textId="77777777" w:rsidR="009F0A00" w:rsidRDefault="009F0A00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6671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49F3B" w14:textId="35EE34CD" w:rsidR="000A2EB9" w:rsidRDefault="000A2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20963" w14:textId="77777777" w:rsidR="009F0A00" w:rsidRDefault="009F0A00" w:rsidP="00C07D12">
      <w:r>
        <w:separator/>
      </w:r>
    </w:p>
  </w:footnote>
  <w:footnote w:type="continuationSeparator" w:id="0">
    <w:p w14:paraId="18DBF748" w14:textId="77777777" w:rsidR="009F0A00" w:rsidRDefault="009F0A00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24AA3039" w:rsidR="00C07D12" w:rsidRPr="00C07D12" w:rsidRDefault="00C26ADD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SSW 555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>Homework</w:t>
    </w:r>
    <w:r w:rsidR="00C07D12" w:rsidRPr="00C07D12">
      <w:rPr>
        <w:rFonts w:ascii="Times New Roman" w:hAnsi="Times New Roman" w:cs="Times New Roman"/>
        <w:b/>
        <w:sz w:val="24"/>
        <w:szCs w:val="24"/>
      </w:rPr>
      <w:t xml:space="preserve"> </w:t>
    </w:r>
    <w:r w:rsidR="00C55710">
      <w:rPr>
        <w:rFonts w:ascii="Times New Roman" w:hAnsi="Times New Roman" w:cs="Times New Roman"/>
        <w:b/>
        <w:sz w:val="24"/>
        <w:szCs w:val="24"/>
      </w:rPr>
      <w:t>5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C07D12"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767622F"/>
    <w:multiLevelType w:val="multilevel"/>
    <w:tmpl w:val="5B92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0448CF"/>
    <w:multiLevelType w:val="multilevel"/>
    <w:tmpl w:val="BF1E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A2EB9"/>
    <w:rsid w:val="0017190D"/>
    <w:rsid w:val="001829E9"/>
    <w:rsid w:val="002503B8"/>
    <w:rsid w:val="00257107"/>
    <w:rsid w:val="002F4D60"/>
    <w:rsid w:val="003008F3"/>
    <w:rsid w:val="00326495"/>
    <w:rsid w:val="0040223A"/>
    <w:rsid w:val="00410AC8"/>
    <w:rsid w:val="004D6B6D"/>
    <w:rsid w:val="004F2B92"/>
    <w:rsid w:val="005040AA"/>
    <w:rsid w:val="005E0BDA"/>
    <w:rsid w:val="005F1947"/>
    <w:rsid w:val="00645252"/>
    <w:rsid w:val="006D3D74"/>
    <w:rsid w:val="007F0A10"/>
    <w:rsid w:val="0083569A"/>
    <w:rsid w:val="00871576"/>
    <w:rsid w:val="008A2BDE"/>
    <w:rsid w:val="00912E71"/>
    <w:rsid w:val="009B1E64"/>
    <w:rsid w:val="009B1FB5"/>
    <w:rsid w:val="009B4E26"/>
    <w:rsid w:val="009F0A00"/>
    <w:rsid w:val="00A9204E"/>
    <w:rsid w:val="00C07D12"/>
    <w:rsid w:val="00C26ADD"/>
    <w:rsid w:val="00C55710"/>
    <w:rsid w:val="00E8616C"/>
    <w:rsid w:val="00F1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C5571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E8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33</cp:revision>
  <dcterms:created xsi:type="dcterms:W3CDTF">2019-01-28T19:32:00Z</dcterms:created>
  <dcterms:modified xsi:type="dcterms:W3CDTF">2019-03-07T01:41:00Z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