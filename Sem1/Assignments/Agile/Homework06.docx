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605EA" w14:textId="10503328" w:rsidR="009A41B6" w:rsidRPr="00A71BB0" w:rsidRDefault="009A41B6" w:rsidP="009A41B6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bookmarkStart w:id="0" w:name="_GoBack"/>
      <w:bookmarkEnd w:id="0"/>
      <w:r w:rsidRPr="009A41B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 </w:t>
      </w:r>
      <w:r w:rsidRPr="009A41B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The original code and automated test cases for the "smelly" code including </w:t>
      </w:r>
      <w:r w:rsidRPr="009A41B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two separate examples</w:t>
      </w:r>
      <w:r w:rsidRPr="009A41B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 of bad smells along with a screen dump showing that the automated tests pass with the smelly code</w:t>
      </w:r>
    </w:p>
    <w:p w14:paraId="491C0233" w14:textId="77777777" w:rsidR="005C683C" w:rsidRPr="00A71BB0" w:rsidRDefault="005C683C" w:rsidP="005C683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The code for the user story:</w:t>
      </w:r>
    </w:p>
    <w:p w14:paraId="5CADA2D9" w14:textId="4840E103" w:rsidR="009A41B6" w:rsidRPr="00A71BB0" w:rsidRDefault="005C683C" w:rsidP="009A41B6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>The user story for Sprint 1 is to check the GEDCOM file that a child must be born only after the marriage of parents, not later than 9 months after their divorce and not after the death of parents.</w:t>
      </w:r>
    </w:p>
    <w:p w14:paraId="3D58198C" w14:textId="77D8DC35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355615A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># Vaishnavi Gopalakrishnan</w:t>
      </w:r>
    </w:p>
    <w:p w14:paraId="3D84927C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gedcom.validate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import validator</w:t>
      </w:r>
    </w:p>
    <w:p w14:paraId="21F48241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C35BDF9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4C5C26F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>@validator</w:t>
      </w:r>
    </w:p>
    <w:p w14:paraId="61C11961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validate_birth_before_marriage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(individuals, families):</w:t>
      </w:r>
    </w:p>
    <w:p w14:paraId="47F77E39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""" US09 - Birth should occur after the marriage of parents """</w:t>
      </w:r>
    </w:p>
    <w:p w14:paraId="7CB21E54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return_flag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True</w:t>
      </w:r>
    </w:p>
    <w:p w14:paraId="5842839C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ABFE4B2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# Loop through individuals to compare their birth date</w:t>
      </w:r>
    </w:p>
    <w:p w14:paraId="7EB53F27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# with the marriage/divorce dates of their parents</w:t>
      </w:r>
    </w:p>
    <w:p w14:paraId="0A44A7BE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for individual in individuals:</w:t>
      </w:r>
    </w:p>
    <w:p w14:paraId="06E3DF25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# Some individuals do not have parents defined</w:t>
      </w:r>
    </w:p>
    <w:p w14:paraId="6EF44DFA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# if they are the oldest generation in the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gedcom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file,</w:t>
      </w:r>
    </w:p>
    <w:p w14:paraId="2D607139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if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individual.child_to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) &gt; 0:</w:t>
      </w:r>
    </w:p>
    <w:p w14:paraId="67E465DB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# locate family of individual</w:t>
      </w:r>
    </w:p>
    <w:p w14:paraId="40246DB5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for family in families:</w:t>
      </w:r>
    </w:p>
    <w:p w14:paraId="509188DA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if family.id ==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individual.child_to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[0]:</w:t>
      </w:r>
    </w:p>
    <w:p w14:paraId="7A3BF3B3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# Checks for a child born before marriage</w:t>
      </w:r>
    </w:p>
    <w:p w14:paraId="6901186E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if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family.marriage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6A131E48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if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family.marriage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&gt;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individual.birthdate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7A7DA6B1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print("Child is born before marriage")</w:t>
      </w:r>
    </w:p>
    <w:p w14:paraId="4170BBC7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return_flag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False</w:t>
      </w:r>
    </w:p>
    <w:p w14:paraId="1CE0954A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ECC031C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return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return_flag</w:t>
      </w:r>
      <w:proofErr w:type="spellEnd"/>
    </w:p>
    <w:p w14:paraId="23A03119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86386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># Vaishnavi Gopalakrishnan</w:t>
      </w:r>
    </w:p>
    <w:p w14:paraId="325EE48C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gedcom.validate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import validator</w:t>
      </w:r>
    </w:p>
    <w:p w14:paraId="7D7292AB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F7192B9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3168C90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>@validator</w:t>
      </w:r>
    </w:p>
    <w:p w14:paraId="031B437D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validate_birth_after_divorce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(individuals, families):</w:t>
      </w:r>
    </w:p>
    <w:p w14:paraId="47F8B75A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""" US09 - Birth should occur after the marriage of parents """</w:t>
      </w:r>
    </w:p>
    <w:p w14:paraId="2B9EC03B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return_flag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True</w:t>
      </w:r>
    </w:p>
    <w:p w14:paraId="04415B53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A5921FE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# Loop through individuals to compare their birth date</w:t>
      </w:r>
    </w:p>
    <w:p w14:paraId="2879F8DF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# with the marriage/divorce dates of their parents</w:t>
      </w:r>
    </w:p>
    <w:p w14:paraId="6A4D568E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for individual in individuals:</w:t>
      </w:r>
    </w:p>
    <w:p w14:paraId="33FE73BB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# Some individuals do not have parents defined</w:t>
      </w:r>
    </w:p>
    <w:p w14:paraId="43AAA739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# if they are the oldest generation in the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gedcom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file,</w:t>
      </w:r>
    </w:p>
    <w:p w14:paraId="04DE0AD4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if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individual.child_to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) &gt; 0:</w:t>
      </w:r>
    </w:p>
    <w:p w14:paraId="555227AE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# locate family of individual</w:t>
      </w:r>
    </w:p>
    <w:p w14:paraId="4BC90EAF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for family in families:</w:t>
      </w:r>
    </w:p>
    <w:p w14:paraId="7B452C8F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if family.id ==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individual.child_to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[0]:</w:t>
      </w:r>
    </w:p>
    <w:p w14:paraId="27CB53C0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# checks for child born after divorce</w:t>
      </w:r>
    </w:p>
    <w:p w14:paraId="3E58B282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if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family.marriage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family.divorce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6BC5032F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if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family.divorce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individual.birthdate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01819BD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print("Child is born after divorce")</w:t>
      </w:r>
    </w:p>
    <w:p w14:paraId="37A01E49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return_flag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False</w:t>
      </w:r>
    </w:p>
    <w:p w14:paraId="14B699F6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C3D1F66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return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return_flag</w:t>
      </w:r>
      <w:proofErr w:type="spellEnd"/>
    </w:p>
    <w:p w14:paraId="0FEA6C44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F4828DF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># Vaishnavi Gopalakrishnan</w:t>
      </w:r>
    </w:p>
    <w:p w14:paraId="7E54C761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gedcom.validate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import validator</w:t>
      </w:r>
    </w:p>
    <w:p w14:paraId="48382418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CCD8CEE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>@validator</w:t>
      </w:r>
    </w:p>
    <w:p w14:paraId="64A442A0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validate_birth_after_parent_dead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(individuals, families):</w:t>
      </w:r>
    </w:p>
    <w:p w14:paraId="0C9CEEDC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""" US10 - Birth should occur before the death of parents """</w:t>
      </w:r>
    </w:p>
    <w:p w14:paraId="7B8435A0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return_flag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True</w:t>
      </w:r>
    </w:p>
    <w:p w14:paraId="1A0A34D0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498C271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# Loop through individuals to compare their birth date</w:t>
      </w:r>
    </w:p>
    <w:p w14:paraId="43682957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# with the death date of their parents</w:t>
      </w:r>
    </w:p>
    <w:p w14:paraId="0E06C29A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for individual in individuals:</w:t>
      </w:r>
    </w:p>
    <w:p w14:paraId="3464592D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8BDD4EA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if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individual.child_to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) &gt; 0:</w:t>
      </w:r>
    </w:p>
    <w:p w14:paraId="759DC602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father = None</w:t>
      </w:r>
    </w:p>
    <w:p w14:paraId="40C232FD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father_id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None</w:t>
      </w:r>
    </w:p>
    <w:p w14:paraId="752ADBEA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mother = None</w:t>
      </w:r>
    </w:p>
    <w:p w14:paraId="08438F35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mother_id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None</w:t>
      </w:r>
    </w:p>
    <w:p w14:paraId="22D986A6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fam = None</w:t>
      </w:r>
    </w:p>
    <w:p w14:paraId="0E0F5018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C806EA0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for family in families:</w:t>
      </w:r>
    </w:p>
    <w:p w14:paraId="6620DC05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if family.id ==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individual.child_to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[0]:</w:t>
      </w:r>
    </w:p>
    <w:p w14:paraId="15A59B3D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father_id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family.husband</w:t>
      </w:r>
      <w:proofErr w:type="spellEnd"/>
    </w:p>
    <w:p w14:paraId="0D412A76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mother_id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family.wife</w:t>
      </w:r>
      <w:proofErr w:type="spellEnd"/>
    </w:p>
    <w:p w14:paraId="1806A64B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fam = family</w:t>
      </w:r>
    </w:p>
    <w:p w14:paraId="52265247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break</w:t>
      </w:r>
    </w:p>
    <w:p w14:paraId="232F4F20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8FB5697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for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ind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in individuals:</w:t>
      </w:r>
    </w:p>
    <w:p w14:paraId="0D35C224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if ind.id ==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father_id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6265860A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father =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ind</w:t>
      </w:r>
      <w:proofErr w:type="spellEnd"/>
    </w:p>
    <w:p w14:paraId="6BD418DA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if ind.id ==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mother_id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42CA60A0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mother =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ind</w:t>
      </w:r>
      <w:proofErr w:type="spellEnd"/>
    </w:p>
    <w:p w14:paraId="68E9B6A9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91157BF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# Case when father dies more than 9 months before</w:t>
      </w:r>
    </w:p>
    <w:p w14:paraId="596018DF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from datetime import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timedelta</w:t>
      </w:r>
      <w:proofErr w:type="spellEnd"/>
    </w:p>
    <w:p w14:paraId="56A6FEB9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if father and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father.death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is not None and \</w:t>
      </w:r>
    </w:p>
    <w:p w14:paraId="5F86E5A2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father.death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individual.birthdate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-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timedelta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(days=266):</w:t>
      </w:r>
    </w:p>
    <w:p w14:paraId="55245D4E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print("Child is born in more than 9 months after death of father")</w:t>
      </w:r>
    </w:p>
    <w:p w14:paraId="6F1C50ED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return_flag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False</w:t>
      </w:r>
    </w:p>
    <w:p w14:paraId="2C597AE7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FCCAB7B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# Case when mother dies before birth of child.</w:t>
      </w:r>
    </w:p>
    <w:p w14:paraId="69DB9D65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if mother and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mother.death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is not None and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mother.death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individual.birthdate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29321485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print("Child is born after death of mother")</w:t>
      </w:r>
    </w:p>
    <w:p w14:paraId="0149EA38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return_flag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False</w:t>
      </w:r>
    </w:p>
    <w:p w14:paraId="5584E0FA" w14:textId="0BAB06CB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return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return_flag</w:t>
      </w:r>
      <w:proofErr w:type="spellEnd"/>
    </w:p>
    <w:p w14:paraId="20909CC0" w14:textId="77777777" w:rsidR="009A41B6" w:rsidRPr="00A71BB0" w:rsidRDefault="009A41B6" w:rsidP="009A41B6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C051BD5" w14:textId="77777777" w:rsidR="005C683C" w:rsidRPr="00A71BB0" w:rsidRDefault="005C683C" w:rsidP="005C683C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b/>
          <w:sz w:val="24"/>
          <w:szCs w:val="24"/>
          <w:lang w:val="en-IN"/>
        </w:rPr>
        <w:t>The test code:</w:t>
      </w:r>
    </w:p>
    <w:p w14:paraId="6FC72CDE" w14:textId="6B09C239" w:rsidR="009A41B6" w:rsidRPr="00A71BB0" w:rsidRDefault="005C683C" w:rsidP="005C683C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>The file contains the sample family data to check if the user stories are validated and produces appropriate output. The code is not refactored and contains spaces, comments and definitions.</w:t>
      </w:r>
    </w:p>
    <w:p w14:paraId="7F649551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># Vaishnavi Gopalakrishnan</w:t>
      </w:r>
    </w:p>
    <w:p w14:paraId="50C14B12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nose.tools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import *</w:t>
      </w:r>
    </w:p>
    <w:p w14:paraId="2269DB1D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</w:p>
    <w:p w14:paraId="5207BEC0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gedcom.models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import *</w:t>
      </w:r>
    </w:p>
    <w:p w14:paraId="0E2DB614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gedcom.validate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import validators</w:t>
      </w:r>
    </w:p>
    <w:p w14:paraId="6E180B60" w14:textId="00F73CEA" w:rsidR="009A41B6" w:rsidRPr="00A71BB0" w:rsidRDefault="009A41B6" w:rsidP="009A41B6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en-IN"/>
        </w:rPr>
      </w:pPr>
    </w:p>
    <w:p w14:paraId="27E8865F" w14:textId="77777777" w:rsidR="009A41B6" w:rsidRPr="00A71BB0" w:rsidRDefault="009A41B6" w:rsidP="009A41B6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en-IN"/>
        </w:rPr>
      </w:pPr>
    </w:p>
    <w:p w14:paraId="2B795C29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test_birth_before_marriage_false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():</w:t>
      </w:r>
    </w:p>
    <w:p w14:paraId="69D15527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# Test with birth that happens after marriage</w:t>
      </w:r>
    </w:p>
    <w:p w14:paraId="1EBCA538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 = Individual('11')</w:t>
      </w:r>
    </w:p>
    <w:p w14:paraId="461B05F9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individual1.birth = Birth(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datetime.date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(1945, 4, 23))</w:t>
      </w:r>
    </w:p>
    <w:p w14:paraId="15C0F6E1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individual1.death = Death(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datetime.date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(1995, 3, 26))</w:t>
      </w:r>
    </w:p>
    <w:p w14:paraId="26CBCBEA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individual1.name = Name('Leandro', 'Ritter')</w:t>
      </w:r>
    </w:p>
    <w:p w14:paraId="735A8FFE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individual1.sex = Sex('M')</w:t>
      </w:r>
    </w:p>
    <w:p w14:paraId="7453081E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individual1.spouse_to = [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FamilySpouse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('11'), ]</w:t>
      </w:r>
    </w:p>
    <w:p w14:paraId="306B690D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</w:p>
    <w:p w14:paraId="23A9DED5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individual2 = Individual('12')</w:t>
      </w:r>
    </w:p>
    <w:p w14:paraId="46D65351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individual2.birth = Birth(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datetime.date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(1950, 12, 24))</w:t>
      </w:r>
    </w:p>
    <w:p w14:paraId="27471E46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individual2.name = Name('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Alyssia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', 'Holcomb')</w:t>
      </w:r>
    </w:p>
    <w:p w14:paraId="6E6120B8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individual2.sex = Sex('F')</w:t>
      </w:r>
    </w:p>
    <w:p w14:paraId="1F312304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individual2.spouse_to = [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FamilySpouse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('11'), ]</w:t>
      </w:r>
    </w:p>
    <w:p w14:paraId="3B1900C8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</w:p>
    <w:p w14:paraId="493FD890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individual3 = Individual('21')</w:t>
      </w:r>
    </w:p>
    <w:p w14:paraId="3163F956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individual3.birth = Birth(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datetime.date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(1969, 5, 13))</w:t>
      </w:r>
    </w:p>
    <w:p w14:paraId="636116BB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individual3.name = Name('Anita', 'Ritter')</w:t>
      </w:r>
    </w:p>
    <w:p w14:paraId="1EB1F082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individual3.sex = Sex('F')</w:t>
      </w:r>
    </w:p>
    <w:p w14:paraId="2B646646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individual3.child_to = [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FamilyChild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('11'), ]</w:t>
      </w:r>
    </w:p>
    <w:p w14:paraId="45B44400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</w:p>
    <w:p w14:paraId="2FA19329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family = Family('11')</w:t>
      </w:r>
    </w:p>
    <w:p w14:paraId="64975998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family.marriages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[Marriage(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datetime.date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(1968, 9, 1)), ]</w:t>
      </w:r>
    </w:p>
    <w:p w14:paraId="1D5503EC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family.husbands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[Husband('11'), ]</w:t>
      </w:r>
    </w:p>
    <w:p w14:paraId="61843732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family.wives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[Wife('12'), ]</w:t>
      </w:r>
    </w:p>
    <w:p w14:paraId="2D94B768" w14:textId="255E8D7E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family.children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[Child('21'), ]</w:t>
      </w:r>
    </w:p>
    <w:p w14:paraId="3D4CDD35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individuals = [individual1, individual2, individual3]</w:t>
      </w:r>
    </w:p>
    <w:p w14:paraId="4CD51C49" w14:textId="3766E1F5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families = [family, ]</w:t>
      </w:r>
    </w:p>
    <w:p w14:paraId="26AAF46A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result = validators['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validate_birth_before_marriage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'](individuals, families)</w:t>
      </w:r>
    </w:p>
    <w:p w14:paraId="076F3C76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assert_equal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(True, result)</w:t>
      </w:r>
    </w:p>
    <w:p w14:paraId="516F25F3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</w:p>
    <w:p w14:paraId="300FC620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</w:p>
    <w:p w14:paraId="68309436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test_birth_before_marriage_true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():</w:t>
      </w:r>
    </w:p>
    <w:p w14:paraId="2AB2CC9C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# Test with birth that happens before marriage</w:t>
      </w:r>
    </w:p>
    <w:p w14:paraId="28605337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 = Individual('11')</w:t>
      </w:r>
    </w:p>
    <w:p w14:paraId="126536F5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individual1.birth = Birth(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datetime.date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(1945, 4, 23))</w:t>
      </w:r>
    </w:p>
    <w:p w14:paraId="4FF9FD8A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individual1.death = Death(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datetime.date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(1995, 3, 26))</w:t>
      </w:r>
    </w:p>
    <w:p w14:paraId="44807B3D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individual1.name = Name('Leandro', 'Ritter')</w:t>
      </w:r>
    </w:p>
    <w:p w14:paraId="1004A06A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individual1.sex = Sex('M')</w:t>
      </w:r>
    </w:p>
    <w:p w14:paraId="1C8AC067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individual1.spouse_to = [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FamilySpouse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('11'), ]</w:t>
      </w:r>
    </w:p>
    <w:p w14:paraId="1203E43F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</w:p>
    <w:p w14:paraId="3A57FA89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individual2 = Individual('12')</w:t>
      </w:r>
    </w:p>
    <w:p w14:paraId="5C3335B5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individual2.birth = Birth(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datetime.date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(1950, 12, 24))</w:t>
      </w:r>
    </w:p>
    <w:p w14:paraId="33A035B9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individual2.name = Name('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Alyssia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', 'Holcomb')</w:t>
      </w:r>
    </w:p>
    <w:p w14:paraId="2439D34C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individual2.sex = Sex('F')</w:t>
      </w:r>
    </w:p>
    <w:p w14:paraId="596BE353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individual2.spouse_to = [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FamilySpouse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('11'), ]</w:t>
      </w:r>
    </w:p>
    <w:p w14:paraId="1AFCC364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</w:p>
    <w:p w14:paraId="6DE09DCE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individual3 = Individual('21')</w:t>
      </w:r>
    </w:p>
    <w:p w14:paraId="5D12D6CE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individual3.birth = Birth(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datetime.date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(1960, 5, 13))</w:t>
      </w:r>
    </w:p>
    <w:p w14:paraId="36C77720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individual3.name = Name('Anita', 'Ritter')</w:t>
      </w:r>
    </w:p>
    <w:p w14:paraId="1D31DBBF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individual3.sex = Sex('F')</w:t>
      </w:r>
    </w:p>
    <w:p w14:paraId="1CC7EF0D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individual3.child_to = [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FamilyChild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('11'), ]</w:t>
      </w:r>
    </w:p>
    <w:p w14:paraId="3D2A9632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</w:p>
    <w:p w14:paraId="25D0D927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family = Family('11')</w:t>
      </w:r>
    </w:p>
    <w:p w14:paraId="5827709A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family.marriages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[Marriage(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datetime.date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(1968, 9, 1)), ]</w:t>
      </w:r>
    </w:p>
    <w:p w14:paraId="7C17B010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family.husbands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[Husband('11'), ]</w:t>
      </w:r>
    </w:p>
    <w:p w14:paraId="33CA5A23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family.wives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[Wife('12'), ]</w:t>
      </w:r>
    </w:p>
    <w:p w14:paraId="535589BE" w14:textId="381F5722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family.children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[Child('21'), ]</w:t>
      </w:r>
    </w:p>
    <w:p w14:paraId="139218C4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individuals = [individual1, individual2, individual3]</w:t>
      </w:r>
    </w:p>
    <w:p w14:paraId="59576915" w14:textId="3E4A0144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families = [family, ]</w:t>
      </w:r>
    </w:p>
    <w:p w14:paraId="09671D5A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result = validators['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validate_birth_before_marriage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'](individuals, families)</w:t>
      </w:r>
    </w:p>
    <w:p w14:paraId="53DDCD8D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assert_equal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(True, result)</w:t>
      </w:r>
    </w:p>
    <w:p w14:paraId="7F237B7A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</w:p>
    <w:p w14:paraId="0F44EEAF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</w:p>
    <w:p w14:paraId="628570AF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test_birth_before_parent_death_false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():</w:t>
      </w:r>
    </w:p>
    <w:p w14:paraId="3440E3DC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# Test with birth that happens before parent death</w:t>
      </w:r>
    </w:p>
    <w:p w14:paraId="3872332F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 = Individual('11')</w:t>
      </w:r>
    </w:p>
    <w:p w14:paraId="102257C3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individual1.birth = Birth(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datetime.date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(1945, 4, 23))</w:t>
      </w:r>
    </w:p>
    <w:p w14:paraId="108D8479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individual1.death = Death(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datetime.date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(1995, 3, 26))</w:t>
      </w:r>
    </w:p>
    <w:p w14:paraId="201FC504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individual1.name = Name('Leandro', 'Ritter')</w:t>
      </w:r>
    </w:p>
    <w:p w14:paraId="7DD5E09F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individual1.sex = Sex('M')</w:t>
      </w:r>
    </w:p>
    <w:p w14:paraId="1117407B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individual1.spouse_to = [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FamilySpouse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('11'), ]</w:t>
      </w:r>
    </w:p>
    <w:p w14:paraId="441166F4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</w:p>
    <w:p w14:paraId="6AA7884A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individual2 = Individual('12')</w:t>
      </w:r>
    </w:p>
    <w:p w14:paraId="38245D12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individual2.birth = Birth(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datetime.date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(1950, 12, 24))</w:t>
      </w:r>
    </w:p>
    <w:p w14:paraId="66133B60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individual2.name = Name('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Alyssia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', 'Holcomb')</w:t>
      </w:r>
    </w:p>
    <w:p w14:paraId="0AD9C8CA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individual2.sex = Sex('F')</w:t>
      </w:r>
    </w:p>
    <w:p w14:paraId="5FF8AAF9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individual2.spouse_to = [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FamilySpouse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('11'), ]</w:t>
      </w:r>
    </w:p>
    <w:p w14:paraId="61C3F822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</w:p>
    <w:p w14:paraId="36131CD9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individual3 = Individual('21')</w:t>
      </w:r>
    </w:p>
    <w:p w14:paraId="16468B46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individual3.birth = Birth(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datetime.date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(1969, 5, 13))</w:t>
      </w:r>
    </w:p>
    <w:p w14:paraId="2B59B920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individual3.name = Name('Anita', 'Ritter')</w:t>
      </w:r>
    </w:p>
    <w:p w14:paraId="2C1FB90C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individual3.sex = Sex('F')</w:t>
      </w:r>
    </w:p>
    <w:p w14:paraId="580AD295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individual3.child_to = [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FamilyChild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('11'), ]</w:t>
      </w:r>
    </w:p>
    <w:p w14:paraId="323D7413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</w:p>
    <w:p w14:paraId="7A9ABD7D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family = Family('11')</w:t>
      </w:r>
    </w:p>
    <w:p w14:paraId="1D645448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family.marriages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[Marriage(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datetime.date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(1968, 9, 1)), ]</w:t>
      </w:r>
    </w:p>
    <w:p w14:paraId="2D0208FA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family.husbands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[Husband('11'), ]</w:t>
      </w:r>
    </w:p>
    <w:p w14:paraId="421F28DA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family.wives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[Wife('12'), ]</w:t>
      </w:r>
    </w:p>
    <w:p w14:paraId="7C3A87A2" w14:textId="66574DA1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family.children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[Child('21'), ]</w:t>
      </w:r>
    </w:p>
    <w:p w14:paraId="6C72441D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individuals = [individual1, individual2, individual3]</w:t>
      </w:r>
    </w:p>
    <w:p w14:paraId="41774026" w14:textId="78EAE4C5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families = [family, ]</w:t>
      </w:r>
    </w:p>
    <w:p w14:paraId="16E4CA00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result = validators['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validate_birth_after_parent_dead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'](individuals, families)</w:t>
      </w:r>
    </w:p>
    <w:p w14:paraId="62260D75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assert_equal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(True, result)</w:t>
      </w:r>
    </w:p>
    <w:p w14:paraId="68DF28D4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</w:p>
    <w:p w14:paraId="542E395C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</w:p>
    <w:p w14:paraId="0C5B714A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test_birth_before_parent_death_true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():</w:t>
      </w:r>
    </w:p>
    <w:p w14:paraId="2B15E8D2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# Test with birth that happens after parent death</w:t>
      </w:r>
    </w:p>
    <w:p w14:paraId="029177F7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 = Individual('11')</w:t>
      </w:r>
    </w:p>
    <w:p w14:paraId="21B3F0A3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individual1.birth = Birth(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datetime.date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(1945, 4, 23))</w:t>
      </w:r>
    </w:p>
    <w:p w14:paraId="0F234FA6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individual1.death = Death(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datetime.date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(1960, 3, 26))</w:t>
      </w:r>
    </w:p>
    <w:p w14:paraId="58B340C9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individual1.name = Name('Leandro', 'Ritter')</w:t>
      </w:r>
    </w:p>
    <w:p w14:paraId="6FC942AC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individual1.sex = Sex('M')</w:t>
      </w:r>
    </w:p>
    <w:p w14:paraId="170FB0A8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individual1.spouse_to = [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FamilySpouse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('11'), ]</w:t>
      </w:r>
    </w:p>
    <w:p w14:paraId="4FF8CD5C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</w:p>
    <w:p w14:paraId="16EB2255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individual2 = Individual('12')</w:t>
      </w:r>
    </w:p>
    <w:p w14:paraId="5590DD89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individual2.birth = Birth(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datetime.date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(1930, 12, 24))</w:t>
      </w:r>
    </w:p>
    <w:p w14:paraId="318FB5A0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individual2.name = Name('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Alyssia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', 'Holcomb')</w:t>
      </w:r>
    </w:p>
    <w:p w14:paraId="71378155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individual2.sex = Sex('F')</w:t>
      </w:r>
    </w:p>
    <w:p w14:paraId="79697B48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individual2.spouse_to = [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FamilySpouse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('11'), ]</w:t>
      </w:r>
    </w:p>
    <w:p w14:paraId="5EAB7E74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</w:p>
    <w:p w14:paraId="741F075F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individual3 = Individual('21')</w:t>
      </w:r>
    </w:p>
    <w:p w14:paraId="656AC28B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individual3.birth = Birth(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datetime.date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(1969, 5, 13))</w:t>
      </w:r>
    </w:p>
    <w:p w14:paraId="4BB6323A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individual3.name = Name('Anita', 'Ritter')</w:t>
      </w:r>
    </w:p>
    <w:p w14:paraId="27B1ABD8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individual3.sex = Sex('F')</w:t>
      </w:r>
    </w:p>
    <w:p w14:paraId="661A4FF6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individual3.child_to = [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FamilyChild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('11'), ]</w:t>
      </w:r>
    </w:p>
    <w:p w14:paraId="1A7A900C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</w:p>
    <w:p w14:paraId="6AF4E39D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family = Family('11')</w:t>
      </w:r>
    </w:p>
    <w:p w14:paraId="4FCCF445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family.marriages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[Marriage(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datetime.date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(1968, 9, 1)), ]</w:t>
      </w:r>
    </w:p>
    <w:p w14:paraId="04C3ED30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family.husbands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[Husband('11'), ]</w:t>
      </w:r>
    </w:p>
    <w:p w14:paraId="6B6EF00D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family.wives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[Wife('12'), ]</w:t>
      </w:r>
    </w:p>
    <w:p w14:paraId="742325E6" w14:textId="5650E841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family.children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= [Child('21'), ]</w:t>
      </w:r>
    </w:p>
    <w:p w14:paraId="0371EB89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individuals = [individual1, individual2, individual3]</w:t>
      </w:r>
    </w:p>
    <w:p w14:paraId="0606D527" w14:textId="3B3AB57A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families = [family, ]</w:t>
      </w:r>
    </w:p>
    <w:p w14:paraId="4F2BEEE4" w14:textId="77777777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result = validators['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validate_birth_after_parent_dead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'](individuals, families)</w:t>
      </w:r>
    </w:p>
    <w:p w14:paraId="6A4AD07A" w14:textId="637883BB" w:rsidR="009A41B6" w:rsidRPr="00A71BB0" w:rsidRDefault="009A41B6" w:rsidP="009A41B6">
      <w:pPr>
        <w:shd w:val="clear" w:color="auto" w:fill="FFFFFF"/>
        <w:spacing w:after="100" w:afterAutospacing="1"/>
        <w:ind w:left="15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1BB0">
        <w:rPr>
          <w:rFonts w:ascii="Times New Roman" w:hAnsi="Times New Roman" w:cs="Times New Roman"/>
          <w:sz w:val="24"/>
          <w:szCs w:val="24"/>
          <w:lang w:val="en-IN"/>
        </w:rPr>
        <w:t>assert_equal</w:t>
      </w:r>
      <w:proofErr w:type="spellEnd"/>
      <w:r w:rsidRPr="00A71BB0">
        <w:rPr>
          <w:rFonts w:ascii="Times New Roman" w:hAnsi="Times New Roman" w:cs="Times New Roman"/>
          <w:sz w:val="24"/>
          <w:szCs w:val="24"/>
          <w:lang w:val="en-IN"/>
        </w:rPr>
        <w:t>(True, result)</w:t>
      </w:r>
    </w:p>
    <w:p w14:paraId="67849066" w14:textId="11F7747F" w:rsidR="009A41B6" w:rsidRPr="00A71BB0" w:rsidRDefault="009A41B6" w:rsidP="009A41B6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The picture of the screen dump with the test results:</w:t>
      </w:r>
    </w:p>
    <w:p w14:paraId="63A4974F" w14:textId="78FE0DD6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4 tests are created for the user story of sprint 1. All the tests ran successfully. Test_us09_birth_before_marriage_death is the test file. </w:t>
      </w:r>
    </w:p>
    <w:p w14:paraId="4565BCA2" w14:textId="77777777" w:rsidR="009A41B6" w:rsidRPr="00A71BB0" w:rsidRDefault="009A41B6" w:rsidP="009A41B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C4D8E03" w14:textId="77777777" w:rsidR="009A41B6" w:rsidRPr="00A71BB0" w:rsidRDefault="009A41B6" w:rsidP="009A41B6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C5A49D" wp14:editId="72978E4B">
            <wp:extent cx="5943600" cy="6667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F5AAC" w14:textId="66F9B301" w:rsidR="009A41B6" w:rsidRPr="00A71BB0" w:rsidRDefault="009A41B6" w:rsidP="009A41B6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C3839E" wp14:editId="07C5869F">
            <wp:extent cx="5942330" cy="3806190"/>
            <wp:effectExtent l="19050" t="19050" r="2032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5915" cy="38212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5522DB" w14:textId="77777777" w:rsidR="009A41B6" w:rsidRPr="009A41B6" w:rsidRDefault="009A41B6" w:rsidP="009A41B6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7EF0F178" w14:textId="0DF1AFD1" w:rsidR="00A9204E" w:rsidRPr="00A71BB0" w:rsidRDefault="009A41B6" w:rsidP="009A41B6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9A41B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The refactored code and automated test cases along with a screen dump showing that the automated tests pass with the refactored code</w:t>
      </w:r>
      <w:r w:rsidR="00A71BB0" w:rsidRPr="00A71BB0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.</w:t>
      </w:r>
    </w:p>
    <w:p w14:paraId="7947DECB" w14:textId="666DDFCF" w:rsidR="009A41B6" w:rsidRPr="00A71BB0" w:rsidRDefault="009A41B6" w:rsidP="00A71BB0">
      <w:pPr>
        <w:shd w:val="clear" w:color="auto" w:fill="FFFFFF"/>
        <w:spacing w:before="100" w:beforeAutospacing="1"/>
        <w:ind w:left="15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A71BB0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The test code:</w:t>
      </w:r>
    </w:p>
    <w:p w14:paraId="202FF9A5" w14:textId="3045041F" w:rsidR="009A41B6" w:rsidRPr="00A71BB0" w:rsidRDefault="009A41B6" w:rsidP="009A41B6">
      <w:pPr>
        <w:shd w:val="clear" w:color="auto" w:fill="FFFFFF"/>
        <w:spacing w:before="100" w:beforeAutospacing="1" w:after="100" w:afterAutospacing="1"/>
        <w:ind w:left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71B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user stories are separated into 3 python files. Removed extra spaces, comments and definitions. It is kept inside a new folder “Validate”.</w:t>
      </w:r>
    </w:p>
    <w:p w14:paraId="495A42AF" w14:textId="77777777" w:rsidR="009A41B6" w:rsidRPr="009A41B6" w:rsidRDefault="009A41B6" w:rsidP="009A41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# Vaishnavi Gopalakrishnan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from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gedcom.validate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import validator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@validator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def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validate_birth_before_marriage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(individuals, families):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r w:rsidRPr="009A41B6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""" US09 - Birth should occur after the marriage of parents """</w:t>
      </w:r>
      <w:r w:rsidRPr="009A41B6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 individual in individuals: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if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individual.child_to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for family in families: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if family.id in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individual.child_to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if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family.marriage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family.marriage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individual.birthdate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    print('Individual {} born before marriage in family {}'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          .format(individual.id, family.id))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    return False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return True</w:t>
      </w:r>
    </w:p>
    <w:p w14:paraId="7C700336" w14:textId="703827A0" w:rsidR="009A41B6" w:rsidRPr="00A71BB0" w:rsidRDefault="009A41B6" w:rsidP="009A41B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D98FD14" w14:textId="77777777" w:rsidR="009A41B6" w:rsidRPr="009A41B6" w:rsidRDefault="009A41B6" w:rsidP="009A41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Vaishnavi Gopalakrishnan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from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gedcom.validate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import validator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@validator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def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validate_birth_after_divorce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(individuals, families):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r w:rsidRPr="009A41B6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 xml:space="preserve">""" US09 - Birth should occur before the </w:t>
      </w:r>
      <w:proofErr w:type="spellStart"/>
      <w:r w:rsidRPr="009A41B6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parents</w:t>
      </w:r>
      <w:proofErr w:type="spellEnd"/>
      <w:r w:rsidRPr="009A41B6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 xml:space="preserve"> divorce """</w:t>
      </w:r>
      <w:r w:rsidRPr="009A41B6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 individual in individuals: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if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individual.child_to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for family in families: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if family.id in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individual.child_to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if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family.divorce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family.divorce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individual.birthdate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    print('Individual {} born after divorce in family {}.'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          .format(individual.id, family.id))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    return False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return True</w:t>
      </w:r>
    </w:p>
    <w:p w14:paraId="35550C74" w14:textId="3FCA38C2" w:rsidR="009A41B6" w:rsidRPr="00A71BB0" w:rsidRDefault="009A41B6" w:rsidP="009A41B6">
      <w:pPr>
        <w:shd w:val="clear" w:color="auto" w:fill="FFFFFF"/>
        <w:spacing w:before="100" w:beforeAutospacing="1" w:after="100" w:afterAutospacing="1"/>
        <w:ind w:left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7551DCC" w14:textId="77777777" w:rsidR="009A41B6" w:rsidRPr="009A41B6" w:rsidRDefault="009A41B6" w:rsidP="009A41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Vaishnavi Gopalakrishnan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from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gedcom.validate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import validator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@validator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def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validate_birth_after_parent_dead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(individuals, families):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r w:rsidRPr="009A41B6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""" US10 - Birth should occur before the death of parents """</w:t>
      </w:r>
      <w:r w:rsidRPr="009A41B6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br/>
        <w:t xml:space="preserve">    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 individual in individuals: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      if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individual.child_to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for family in families: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if family.id in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individual.child_to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mothers =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family.wives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fathers =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family.husbands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for mother, father in zip(mothers, fathers):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    if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individual.birthdate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mother.death.date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        print(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            'Individual {} born after death of mother in family {}.' .format(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                individual.id, family.id))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        return False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    if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individual.birthdate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 </w:t>
      </w:r>
      <w:proofErr w:type="spellStart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father.death.date</w:t>
      </w:r>
      <w:proofErr w:type="spellEnd"/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        print(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            'Individual {} born after death of father in family {}.' .format(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                individual.id, family.id))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                    return False</w:t>
      </w:r>
      <w:r w:rsidRPr="009A41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return True</w:t>
      </w:r>
    </w:p>
    <w:p w14:paraId="4BF050C1" w14:textId="60C15F25" w:rsidR="009A41B6" w:rsidRPr="00A71BB0" w:rsidRDefault="009A41B6" w:rsidP="00A71BB0">
      <w:pPr>
        <w:shd w:val="clear" w:color="auto" w:fill="FFFFFF"/>
        <w:ind w:left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77EE774" w14:textId="77777777" w:rsidR="00A71BB0" w:rsidRDefault="009A41B6" w:rsidP="00A71BB0">
      <w:pPr>
        <w:shd w:val="clear" w:color="auto" w:fill="FFFFFF"/>
        <w:spacing w:before="100" w:beforeAutospacing="1"/>
        <w:ind w:left="15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A71BB0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The test case: </w:t>
      </w:r>
    </w:p>
    <w:p w14:paraId="56A9DD5D" w14:textId="61F53854" w:rsidR="005C683C" w:rsidRPr="00A71BB0" w:rsidRDefault="005C683C" w:rsidP="00A71BB0">
      <w:pPr>
        <w:shd w:val="clear" w:color="auto" w:fill="FFFFFF"/>
        <w:spacing w:after="100" w:afterAutospacing="1"/>
        <w:ind w:left="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71B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test cases are also refactored to remove the extra spaces.</w:t>
      </w:r>
    </w:p>
    <w:p w14:paraId="797767E6" w14:textId="77777777" w:rsidR="005C683C" w:rsidRPr="005C683C" w:rsidRDefault="005C683C" w:rsidP="005C68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from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nose.tools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import *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from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gedcom.models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import *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from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gedcom.validate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import validators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def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test_birth_before_marriage_false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():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# Test with birth that happens after marriage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 = Individual('11')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individual1.birth = Birth(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datetime.date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(1945, 4, 23))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individual1.death = Death(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datetime.date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(1995, 3, 26))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individual1.name = Name('Leandro', 'Ritter')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individual1.sex = Sex('M')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individual1.spouse_to = [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FamilySpouse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('11'),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individual2 = Individual('12')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individual2.birth = Birth(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datetime.date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(1950, 12, 24))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individual2.name = Name('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Alyssia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', 'Holcomb')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individual2.sex = Sex('F')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individual2.spouse_to = [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FamilySpouse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('11'),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individual3 = Individual('21')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individual3.birth = Birth(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datetime.date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(1969, 5, 13))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individual3.name = Name('Anita', 'Ritter')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individual3.sex = Sex('F')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  individual3.child_to = [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FamilyChild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('11'),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family = Family('11')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family.marriages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[Marriage(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datetime.date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(1968, 9, 1)),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family.husbands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[Husband('11'),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family.wives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[Wife('12'),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family.children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[Child('21'),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individuals = [individual1, individual2, individual3]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families = [family,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result = validators['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validate_birth_before_marriage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'](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individuals, families)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assert_equal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(True, result)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def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test_birth_before_marriage_true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():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# Test with birth that happens before marriage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 = Individual('11')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individual1.birth = Birth(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datetime.date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(1945, 4, 23))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individual1.death = Death(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datetime.date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(1995, 3, 26))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individual1.name = Name('Leandro', 'Ritter')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individual1.sex = Sex('M')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individual1.spouse_to = [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FamilySpouse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('11'),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individual2 = Individual('12')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individual2.birth = Birth(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datetime.date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(1950, 12, 24))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individual2.name = Name('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Alyssia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', 'Holcomb')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individual2.sex = Sex('F')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individual2.spouse_to = [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FamilySpouse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('11'),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individual3 = Individual('21')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individual3.birth = Birth(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datetime.date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(1960, 5, 13))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individual3.name = Name('Anita', 'Ritter')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individual3.sex = Sex('F')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individual3.child_to = [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FamilyChild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('11'),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family = Family('11')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family.marriages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[Marriage(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datetime.date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(1968, 9, 1)),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family.husbands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[Husband('11'),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family.wives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[Wife('12'),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family.children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[Child('21'),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individuals = [individual1, individual2, individual3]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families = [family,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  result = validators['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validate_birth_before_marriage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'](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individuals, families)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assert_equal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(True, result)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def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test_birth_before_parent_death_false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():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# Test with birth that happens before parent death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 = Individual('11')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individual1.birth = Birth(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datetime.date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(1945, 4, 23))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individual1.death = Death(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datetime.date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(1995, 3, 26))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individual1.name = Name('Leandro', 'Ritter')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individual1.sex = Sex('M')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individual1.spouse_to = [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FamilySpouse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('11'),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individual2 = Individual('12')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individual2.birth = Birth(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datetime.date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(1950, 12, 24))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individual2.name = Name('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Alyssia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', 'Holcomb')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individual2.sex = Sex('F')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individual2.spouse_to = [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FamilySpouse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('11'),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individual3 = Individual('21')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individual3.birth = Birth(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datetime.date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(1969, 5, 13))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individual3.name = Name('Anita', 'Ritter')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individual3.sex = Sex('F')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individual3.child_to = [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FamilyChild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('11'),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family = Family('11')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family.marriages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[Marriage(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datetime.date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(1968, 9, 1)),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family.husbands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[Husband('11'),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family.wives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[Wife('12'),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family.children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[Child('21'),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individuals = [individual1, individual2, individual3]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families = [family,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result = validators['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validate_birth_after_parent_dead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'](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individuals, families)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assert_equal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(True, result)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def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test_birth_before_parent_death_true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():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# Test with birth that happens after parent death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 = Individual('11')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individual1.birth = Birth(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datetime.date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(1945, 4, 23))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individual1.death = Death(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datetime.date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(1960, 3, 26))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individual1.name = Name('Leandro', 'Ritter')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  individual1.sex = Sex('M')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individual1.spouse_to = [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FamilySpouse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('11'),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individual2 = Individual('12')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individual2.birth = Birth(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datetime.date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(1930, 12, 24))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individual2.name = Name('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Alyssia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', 'Holcomb')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individual2.sex = Sex('F')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individual2.spouse_to = [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FamilySpouse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('11'),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individual3 = Individual('21')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individual3.birth = Birth(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datetime.date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(1969, 5, 13))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individual3.name = Name('Anita', 'Ritter')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individual3.sex = Sex('F')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individual3.child_to = [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FamilyChild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('11'),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family = Family('11')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family.marriages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[Marriage(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datetime.date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(1968, 9, 1)),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family.husbands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[Husband('11'),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family.wives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[Wife('12'),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family.children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[Child('21'),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individuals = [individual1, individual2, individual3]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families = [family, ]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result = validators['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validate_birth_after_parent_dead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'](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    individuals, families)</w:t>
      </w:r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    </w:t>
      </w:r>
      <w:proofErr w:type="spellStart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assert_equal</w:t>
      </w:r>
      <w:proofErr w:type="spellEnd"/>
      <w:r w:rsidRPr="005C68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(True, result)</w:t>
      </w:r>
    </w:p>
    <w:p w14:paraId="0437960B" w14:textId="77777777" w:rsidR="005C683C" w:rsidRPr="00A71BB0" w:rsidRDefault="005C683C" w:rsidP="005C683C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119B56DE" w14:textId="51CB6D94" w:rsidR="005C683C" w:rsidRPr="00A71BB0" w:rsidRDefault="005C683C" w:rsidP="005C683C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The picture of the screen dump with the test results:</w:t>
      </w:r>
    </w:p>
    <w:p w14:paraId="01E2B2CD" w14:textId="77777777" w:rsidR="005C683C" w:rsidRPr="00A71BB0" w:rsidRDefault="005C683C" w:rsidP="005C683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4 tests are created for the user story of sprint 1. All the tests ran successfully. </w:t>
      </w:r>
    </w:p>
    <w:p w14:paraId="4334E1B2" w14:textId="4F106BDF" w:rsidR="005C683C" w:rsidRPr="00A71BB0" w:rsidRDefault="005C683C" w:rsidP="005C683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sz w:val="24"/>
          <w:szCs w:val="24"/>
          <w:lang w:val="en-IN"/>
        </w:rPr>
        <w:t xml:space="preserve">Test_us09 is the test file. </w:t>
      </w:r>
    </w:p>
    <w:p w14:paraId="44073C94" w14:textId="64ABC930" w:rsidR="005C683C" w:rsidRPr="00A71BB0" w:rsidRDefault="005C683C" w:rsidP="005C683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D5224F5" w14:textId="25EDF0F7" w:rsidR="005C683C" w:rsidRPr="00A71BB0" w:rsidRDefault="005C683C" w:rsidP="005C683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1B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41FC7D" wp14:editId="22071E3F">
            <wp:extent cx="5943600" cy="2526030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C683C" w:rsidRPr="00A71BB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E7441" w14:textId="77777777" w:rsidR="0068013E" w:rsidRDefault="0068013E" w:rsidP="00C07D12">
      <w:r>
        <w:separator/>
      </w:r>
    </w:p>
  </w:endnote>
  <w:endnote w:type="continuationSeparator" w:id="0">
    <w:p w14:paraId="0648F265" w14:textId="77777777" w:rsidR="0068013E" w:rsidRDefault="0068013E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6671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49F3B" w14:textId="35EE34CD" w:rsidR="000A2EB9" w:rsidRDefault="000A2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55B7B" w14:textId="77777777" w:rsidR="0068013E" w:rsidRDefault="0068013E" w:rsidP="00C07D12">
      <w:r>
        <w:separator/>
      </w:r>
    </w:p>
  </w:footnote>
  <w:footnote w:type="continuationSeparator" w:id="0">
    <w:p w14:paraId="46A1B22D" w14:textId="77777777" w:rsidR="0068013E" w:rsidRDefault="0068013E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2140AF92" w:rsidR="00C07D12" w:rsidRPr="00C07D12" w:rsidRDefault="00C26ADD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SSW 555</w:t>
    </w:r>
    <w:r w:rsidR="00C07D12"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b/>
        <w:sz w:val="24"/>
        <w:szCs w:val="24"/>
      </w:rPr>
      <w:t>Homework</w:t>
    </w:r>
    <w:r w:rsidR="00C07D12" w:rsidRPr="00C07D12">
      <w:rPr>
        <w:rFonts w:ascii="Times New Roman" w:hAnsi="Times New Roman" w:cs="Times New Roman"/>
        <w:b/>
        <w:sz w:val="24"/>
        <w:szCs w:val="24"/>
      </w:rPr>
      <w:t xml:space="preserve"> </w:t>
    </w:r>
    <w:r w:rsidR="009A41B6">
      <w:rPr>
        <w:rFonts w:ascii="Times New Roman" w:hAnsi="Times New Roman" w:cs="Times New Roman"/>
        <w:b/>
        <w:sz w:val="24"/>
        <w:szCs w:val="24"/>
      </w:rPr>
      <w:t>6</w:t>
    </w:r>
    <w:r w:rsidR="00C07D12"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="00C07D12"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20C1BB8"/>
    <w:multiLevelType w:val="multilevel"/>
    <w:tmpl w:val="3C6C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CD37427"/>
    <w:multiLevelType w:val="hybridMultilevel"/>
    <w:tmpl w:val="D2AA45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0A2EB9"/>
    <w:rsid w:val="0017190D"/>
    <w:rsid w:val="005C683C"/>
    <w:rsid w:val="005E0BDA"/>
    <w:rsid w:val="00645252"/>
    <w:rsid w:val="0068013E"/>
    <w:rsid w:val="006D3D74"/>
    <w:rsid w:val="0083569A"/>
    <w:rsid w:val="008A2BDE"/>
    <w:rsid w:val="009A41B6"/>
    <w:rsid w:val="00A71BB0"/>
    <w:rsid w:val="00A9204E"/>
    <w:rsid w:val="00C07D12"/>
    <w:rsid w:val="00C2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A4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F117C6B-C098-4E29-911E-0EBEE323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24</TotalTime>
  <Pages>14</Pages>
  <Words>2600</Words>
  <Characters>14825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10</cp:revision>
  <dcterms:created xsi:type="dcterms:W3CDTF">2019-01-28T19:32:00Z</dcterms:created>
  <dcterms:modified xsi:type="dcterms:W3CDTF">2019-03-09T22:04:00Z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