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C6E63" w14:textId="60761A02" w:rsidR="00195F0C" w:rsidRDefault="00195F0C" w:rsidP="00E642B6">
      <w:pPr>
        <w:numPr>
          <w:ilvl w:val="0"/>
          <w:numId w:val="24"/>
        </w:numPr>
        <w:shd w:val="clear" w:color="auto" w:fill="FFFFFF"/>
        <w:spacing w:before="100" w:beforeAutospacing="1"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bookmarkStart w:id="0" w:name="_GoBack"/>
      <w:bookmarkEnd w:id="0"/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Describe at least two advantages of using prototypes rather than documents for the 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self-parking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car software we discussed in earlier assignments.</w:t>
      </w:r>
    </w:p>
    <w:p w14:paraId="2DD097E5" w14:textId="42CEAB0F" w:rsidR="00B15D4B" w:rsidRDefault="00B15D4B" w:rsidP="00E642B6">
      <w:pPr>
        <w:shd w:val="clear" w:color="auto" w:fill="FFFFFF"/>
        <w:spacing w:line="276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The advantages of having a prototype for the above requirements are;</w:t>
      </w:r>
    </w:p>
    <w:p w14:paraId="0D853106" w14:textId="46B80C73" w:rsidR="00B15D4B" w:rsidRDefault="00B15D4B" w:rsidP="00E642B6">
      <w:pPr>
        <w:pStyle w:val="ListParagraph"/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The user will be more satisfied as they experience watching the car parking itself.</w:t>
      </w:r>
      <w:r w:rsidR="005907C4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It becomes a visual treat to the user. </w:t>
      </w:r>
      <w:r w:rsidR="00D30BBF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We will get a quicker feedback from user.</w:t>
      </w:r>
    </w:p>
    <w:p w14:paraId="2C15983F" w14:textId="0A669AC3" w:rsidR="00BA4365" w:rsidRPr="00BA4365" w:rsidRDefault="006A2879" w:rsidP="00E642B6">
      <w:pPr>
        <w:pStyle w:val="ListParagraph"/>
        <w:numPr>
          <w:ilvl w:val="1"/>
          <w:numId w:val="2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The prototype can be used as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a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evolutionary prototype which in turn can be modified as per the feedback given by the user. This reduces the </w:t>
      </w:r>
      <w:r w:rsidR="005907C4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time to create a new model entirely. </w:t>
      </w:r>
    </w:p>
    <w:p w14:paraId="4713B371" w14:textId="5DB9788A" w:rsidR="00195F0C" w:rsidRDefault="00195F0C" w:rsidP="00E642B6">
      <w:pPr>
        <w:numPr>
          <w:ilvl w:val="0"/>
          <w:numId w:val="24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Describe at least two risks of using prototypes rather than documents for the 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self-parking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car software we discussed in earlier assignments.  What could possibly go wrong?  </w:t>
      </w:r>
    </w:p>
    <w:p w14:paraId="2F52358D" w14:textId="6AE896DF" w:rsidR="00FD6091" w:rsidRDefault="00FD6091" w:rsidP="00FD6091">
      <w:p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The disadvantages of having a prototype are ;</w:t>
      </w:r>
    </w:p>
    <w:p w14:paraId="77F0EB16" w14:textId="198CC301" w:rsidR="00FD6091" w:rsidRDefault="00FD6091" w:rsidP="00FD6091">
      <w:pPr>
        <w:pStyle w:val="ListParagraph"/>
        <w:numPr>
          <w:ilvl w:val="1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The complexity of the system will be increased as the prototype may expand beyond the original requirements.</w:t>
      </w:r>
    </w:p>
    <w:p w14:paraId="4821C140" w14:textId="31470CC6" w:rsidR="00FD6091" w:rsidRPr="00FD6091" w:rsidRDefault="00FD6091" w:rsidP="00FD6091">
      <w:pPr>
        <w:pStyle w:val="ListParagraph"/>
        <w:numPr>
          <w:ilvl w:val="1"/>
          <w:numId w:val="24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If there is a defect, we </w:t>
      </w:r>
      <w:r w:rsidR="00A44C30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must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build the prototype again. </w:t>
      </w:r>
    </w:p>
    <w:p w14:paraId="7EF0F178" w14:textId="730119FB" w:rsidR="00A9204E" w:rsidRDefault="00195F0C" w:rsidP="00CD6148">
      <w:pPr>
        <w:numPr>
          <w:ilvl w:val="0"/>
          <w:numId w:val="24"/>
        </w:num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Your consulting customers at 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Driverless Cars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have asked you to build a prototype of a software module that would allow cars to change lanes at highway speeds simply by turning on the turn signal.   Will you deliver a 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prototype,</w:t>
      </w:r>
      <w:r w:rsidRPr="00195F0C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 or will you convince the customers that extensive documentation along with the prototype is a better plan?   Justify your decision by describing the advantages, disadvantages, and  costs of delivering just a prototype versus a prototype plus extensive analysis and documentation.</w:t>
      </w:r>
    </w:p>
    <w:p w14:paraId="03931354" w14:textId="77777777" w:rsidR="00A44C30" w:rsidRDefault="00A44C30" w:rsidP="00CD6148">
      <w:p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I would prefer to deliver prototype and document. </w:t>
      </w:r>
    </w:p>
    <w:p w14:paraId="0C4EB1DD" w14:textId="33B7937F" w:rsidR="008A6A5B" w:rsidRDefault="00A44C30" w:rsidP="00CD6148">
      <w:p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 w:rsidRPr="00F6583B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IN" w:eastAsia="en-IN"/>
        </w:rPr>
        <w:t>Advantages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: Even though documentation takes time, it would contain all the information that are abstracted in the prototype. The protype provides are visual satisfaction to the customers. </w:t>
      </w:r>
      <w:r w:rsidR="00D30BBF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Errors can be detected earlier. Missing functionality can be identified easily. </w:t>
      </w:r>
    </w:p>
    <w:p w14:paraId="78D0501A" w14:textId="764114C9" w:rsidR="00A44C30" w:rsidRDefault="00A44C30" w:rsidP="00CD6148">
      <w:p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 w:rsidRPr="00F6583B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IN" w:eastAsia="en-IN"/>
        </w:rPr>
        <w:t>Disadvantages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: It will take time to make the extensive documentation. </w:t>
      </w:r>
      <w:r w:rsidR="00055372"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>If the prototype fails, we must build a new protype and change the document accordingly. This will increase the complexity of the system.</w:t>
      </w:r>
    </w:p>
    <w:p w14:paraId="39C75B35" w14:textId="31F03776" w:rsidR="00055372" w:rsidRPr="00195F0C" w:rsidRDefault="00055372" w:rsidP="00CD6148">
      <w:pPr>
        <w:shd w:val="clear" w:color="auto" w:fill="FFFFFF"/>
        <w:spacing w:line="36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</w:pPr>
      <w:r w:rsidRPr="00F6583B">
        <w:rPr>
          <w:rFonts w:ascii="Times New Roman" w:eastAsia="Times New Roman" w:hAnsi="Times New Roman" w:cs="Times New Roman"/>
          <w:b/>
          <w:color w:val="2D3B45"/>
          <w:sz w:val="24"/>
          <w:szCs w:val="24"/>
          <w:lang w:val="en-IN" w:eastAsia="en-IN"/>
        </w:rPr>
        <w:t>Cost</w:t>
      </w:r>
      <w:r>
        <w:rPr>
          <w:rFonts w:ascii="Times New Roman" w:eastAsia="Times New Roman" w:hAnsi="Times New Roman" w:cs="Times New Roman"/>
          <w:color w:val="2D3B45"/>
          <w:sz w:val="24"/>
          <w:szCs w:val="24"/>
          <w:lang w:val="en-IN" w:eastAsia="en-IN"/>
        </w:rPr>
        <w:t xml:space="preserve">: Even though the cost is more for prototype and extensive documentation, it clearly states all the details meticulously. It provides other members in the team with good knowledge. </w:t>
      </w:r>
    </w:p>
    <w:sectPr w:rsidR="00055372" w:rsidRPr="00195F0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DCF2F" w14:textId="77777777" w:rsidR="0051211A" w:rsidRDefault="0051211A" w:rsidP="00C07D12">
      <w:r>
        <w:separator/>
      </w:r>
    </w:p>
  </w:endnote>
  <w:endnote w:type="continuationSeparator" w:id="0">
    <w:p w14:paraId="195F1327" w14:textId="77777777" w:rsidR="0051211A" w:rsidRDefault="0051211A" w:rsidP="00C07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667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49F3B" w14:textId="35EE34CD" w:rsidR="000A2EB9" w:rsidRDefault="000A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85B45" w14:textId="77777777" w:rsidR="00C07D12" w:rsidRDefault="00C07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67340" w14:textId="77777777" w:rsidR="0051211A" w:rsidRDefault="0051211A" w:rsidP="00C07D12">
      <w:r>
        <w:separator/>
      </w:r>
    </w:p>
  </w:footnote>
  <w:footnote w:type="continuationSeparator" w:id="0">
    <w:p w14:paraId="3E401742" w14:textId="77777777" w:rsidR="0051211A" w:rsidRDefault="0051211A" w:rsidP="00C07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7445F" w14:textId="39B6301B" w:rsidR="00C07D12" w:rsidRPr="00C07D12" w:rsidRDefault="00C26ADD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SSW 555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>Homework</w:t>
    </w:r>
    <w:r w:rsidR="00C07D12" w:rsidRPr="00C07D12">
      <w:rPr>
        <w:rFonts w:ascii="Times New Roman" w:hAnsi="Times New Roman" w:cs="Times New Roman"/>
        <w:b/>
        <w:sz w:val="24"/>
        <w:szCs w:val="24"/>
      </w:rPr>
      <w:t xml:space="preserve"> </w:t>
    </w:r>
    <w:r w:rsidR="00195F0C">
      <w:rPr>
        <w:rFonts w:ascii="Times New Roman" w:hAnsi="Times New Roman" w:cs="Times New Roman"/>
        <w:b/>
        <w:sz w:val="24"/>
        <w:szCs w:val="24"/>
      </w:rPr>
      <w:t>8</w:t>
    </w:r>
    <w:r w:rsidR="00C07D12" w:rsidRPr="00C07D12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="00C07D12" w:rsidRPr="00C07D12">
      <w:rPr>
        <w:rFonts w:ascii="Times New Roman" w:hAnsi="Times New Roman" w:cs="Times New Roman"/>
        <w:b/>
        <w:sz w:val="24"/>
        <w:szCs w:val="24"/>
      </w:rPr>
      <w:t>Vaishnavi Gopalakrishnan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FE1B00"/>
    <w:multiLevelType w:val="multilevel"/>
    <w:tmpl w:val="A92C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12"/>
    <w:rsid w:val="00055372"/>
    <w:rsid w:val="000A2EB9"/>
    <w:rsid w:val="0017190D"/>
    <w:rsid w:val="00195F0C"/>
    <w:rsid w:val="0051211A"/>
    <w:rsid w:val="005907C4"/>
    <w:rsid w:val="005E0BDA"/>
    <w:rsid w:val="00645252"/>
    <w:rsid w:val="006A2879"/>
    <w:rsid w:val="006D3D74"/>
    <w:rsid w:val="0083569A"/>
    <w:rsid w:val="008A2BDE"/>
    <w:rsid w:val="008A6A5B"/>
    <w:rsid w:val="00A44C30"/>
    <w:rsid w:val="00A9204E"/>
    <w:rsid w:val="00B15D4B"/>
    <w:rsid w:val="00BA4365"/>
    <w:rsid w:val="00C07D12"/>
    <w:rsid w:val="00C26ADD"/>
    <w:rsid w:val="00CD6148"/>
    <w:rsid w:val="00D30BBF"/>
    <w:rsid w:val="00E642B6"/>
    <w:rsid w:val="00F6583B"/>
    <w:rsid w:val="00FD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87095"/>
  <w15:chartTrackingRefBased/>
  <w15:docId w15:val="{F121D0CB-6A05-446C-86AC-54D62EB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1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rat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Gopalakrishnan</cp:lastModifiedBy>
  <cp:revision>27</cp:revision>
  <dcterms:created xsi:type="dcterms:W3CDTF">2019-01-28T19:32:00Z</dcterms:created>
  <dcterms:modified xsi:type="dcterms:W3CDTF">2019-04-04T01:19:00Z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