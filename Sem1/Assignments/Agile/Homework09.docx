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0F178" w14:textId="789DAB44" w:rsidR="00A9204E" w:rsidRDefault="00E30F57" w:rsidP="00DF2624">
      <w:pPr>
        <w:jc w:val="both"/>
        <w:rPr>
          <w:rFonts w:ascii="Times New Roman" w:hAnsi="Times New Roman" w:cs="Times New Roman"/>
          <w:sz w:val="24"/>
          <w:szCs w:val="24"/>
          <w:lang w:val="en-IN"/>
        </w:rPr>
      </w:pPr>
      <w:bookmarkStart w:id="0" w:name="_GoBack"/>
      <w:bookmarkEnd w:id="0"/>
      <w:r>
        <w:rPr>
          <w:rFonts w:ascii="Times New Roman" w:hAnsi="Times New Roman" w:cs="Times New Roman"/>
          <w:sz w:val="24"/>
          <w:szCs w:val="24"/>
          <w:lang w:val="en-IN"/>
        </w:rPr>
        <w:t xml:space="preserve">The projects consist of people who are the most important aspect. The process is defined by people and the technology is used by people. </w:t>
      </w:r>
      <w:r w:rsidR="000D65A7">
        <w:rPr>
          <w:rFonts w:ascii="Times New Roman" w:hAnsi="Times New Roman" w:cs="Times New Roman"/>
          <w:sz w:val="24"/>
          <w:szCs w:val="24"/>
          <w:lang w:val="en-IN"/>
        </w:rPr>
        <w:t xml:space="preserve">The Feature Driven Development(FDD) defines six key roles and implies some additional roles. </w:t>
      </w:r>
    </w:p>
    <w:p w14:paraId="53C0366E" w14:textId="0FF4F501" w:rsidR="00016E0F" w:rsidRDefault="00016E0F" w:rsidP="00DF2624">
      <w:pPr>
        <w:jc w:val="both"/>
        <w:rPr>
          <w:rFonts w:ascii="Times New Roman" w:hAnsi="Times New Roman" w:cs="Times New Roman"/>
          <w:sz w:val="24"/>
          <w:szCs w:val="24"/>
          <w:lang w:val="en-IN"/>
        </w:rPr>
      </w:pPr>
    </w:p>
    <w:p w14:paraId="4367CF13" w14:textId="2BA2263E" w:rsidR="00016E0F" w:rsidRPr="00C03F96" w:rsidRDefault="00016E0F" w:rsidP="00DF2624">
      <w:pPr>
        <w:jc w:val="both"/>
        <w:rPr>
          <w:rFonts w:ascii="Times New Roman" w:hAnsi="Times New Roman" w:cs="Times New Roman"/>
          <w:b/>
          <w:sz w:val="24"/>
          <w:szCs w:val="24"/>
          <w:lang w:val="en-IN"/>
        </w:rPr>
      </w:pPr>
      <w:r w:rsidRPr="00C03F96">
        <w:rPr>
          <w:rFonts w:ascii="Times New Roman" w:hAnsi="Times New Roman" w:cs="Times New Roman"/>
          <w:b/>
          <w:sz w:val="24"/>
          <w:szCs w:val="24"/>
          <w:lang w:val="en-IN"/>
        </w:rPr>
        <w:t>Key Roles of FDD:</w:t>
      </w:r>
    </w:p>
    <w:p w14:paraId="06A1E99A" w14:textId="0C8B5A97" w:rsidR="00E2340E" w:rsidRDefault="00E2340E" w:rsidP="00DF2624">
      <w:pPr>
        <w:jc w:val="both"/>
        <w:rPr>
          <w:rFonts w:ascii="Times New Roman" w:hAnsi="Times New Roman" w:cs="Times New Roman"/>
          <w:sz w:val="24"/>
          <w:szCs w:val="24"/>
          <w:lang w:val="en-IN"/>
        </w:rPr>
      </w:pPr>
    </w:p>
    <w:p w14:paraId="591F1BAF" w14:textId="7624298B" w:rsidR="00E2340E" w:rsidRDefault="00E2340E" w:rsidP="00DF2624">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Project Manager (PM) is the administrative head of the project. PM is the sole responsible for reporting </w:t>
      </w:r>
      <w:r w:rsidR="007C78D2">
        <w:rPr>
          <w:rFonts w:ascii="Times New Roman" w:hAnsi="Times New Roman" w:cs="Times New Roman"/>
          <w:sz w:val="24"/>
          <w:szCs w:val="24"/>
          <w:lang w:val="en-IN"/>
        </w:rPr>
        <w:t xml:space="preserve">progress in the project, manages equipment, space and resources, manage budget and more. </w:t>
      </w:r>
    </w:p>
    <w:p w14:paraId="645AB401" w14:textId="06B8639B" w:rsidR="007C78D2" w:rsidRDefault="007C78D2" w:rsidP="00DF2624">
      <w:pPr>
        <w:jc w:val="both"/>
        <w:rPr>
          <w:rFonts w:ascii="Times New Roman" w:hAnsi="Times New Roman" w:cs="Times New Roman"/>
          <w:sz w:val="24"/>
          <w:szCs w:val="24"/>
          <w:lang w:val="en-IN"/>
        </w:rPr>
      </w:pPr>
    </w:p>
    <w:p w14:paraId="6AD1F198" w14:textId="47C73E4B" w:rsidR="007C78D2" w:rsidRDefault="007C78D2" w:rsidP="00DF2624">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Chief Architect (CA) is the designer of the overall system. He runs the design session or workshop where the team collaborates in the design of the system. </w:t>
      </w:r>
      <w:r w:rsidR="0059192F">
        <w:rPr>
          <w:rFonts w:ascii="Times New Roman" w:hAnsi="Times New Roman" w:cs="Times New Roman"/>
          <w:sz w:val="24"/>
          <w:szCs w:val="24"/>
          <w:lang w:val="en-IN"/>
        </w:rPr>
        <w:t xml:space="preserve">The CA requires technical, modelling and facilitation skills. They also steer the project through the technical obstacles. </w:t>
      </w:r>
    </w:p>
    <w:p w14:paraId="67EAAEDB" w14:textId="31430464" w:rsidR="003A4217" w:rsidRDefault="003A4217" w:rsidP="00DF2624">
      <w:pPr>
        <w:jc w:val="both"/>
        <w:rPr>
          <w:rFonts w:ascii="Times New Roman" w:hAnsi="Times New Roman" w:cs="Times New Roman"/>
          <w:sz w:val="24"/>
          <w:szCs w:val="24"/>
          <w:lang w:val="en-IN"/>
        </w:rPr>
      </w:pPr>
    </w:p>
    <w:p w14:paraId="730C3B54" w14:textId="247B41A8" w:rsidR="003A4217" w:rsidRDefault="003A4217" w:rsidP="00DF2624">
      <w:pPr>
        <w:jc w:val="both"/>
        <w:rPr>
          <w:rFonts w:ascii="Times New Roman" w:hAnsi="Times New Roman" w:cs="Times New Roman"/>
          <w:sz w:val="24"/>
          <w:szCs w:val="24"/>
          <w:lang w:val="en-IN"/>
        </w:rPr>
      </w:pPr>
      <w:r>
        <w:rPr>
          <w:rFonts w:ascii="Times New Roman" w:hAnsi="Times New Roman" w:cs="Times New Roman"/>
          <w:sz w:val="24"/>
          <w:szCs w:val="24"/>
          <w:lang w:val="en-IN"/>
        </w:rPr>
        <w:t>The Development Manager (DM)</w:t>
      </w:r>
      <w:r w:rsidR="00EB7B23">
        <w:rPr>
          <w:rFonts w:ascii="Times New Roman" w:hAnsi="Times New Roman" w:cs="Times New Roman"/>
          <w:sz w:val="24"/>
          <w:szCs w:val="24"/>
          <w:lang w:val="en-IN"/>
        </w:rPr>
        <w:t xml:space="preserve"> is responsible for leading the development activities day-to-day. </w:t>
      </w:r>
      <w:r w:rsidR="00E712FC">
        <w:rPr>
          <w:rFonts w:ascii="Times New Roman" w:hAnsi="Times New Roman" w:cs="Times New Roman"/>
          <w:sz w:val="24"/>
          <w:szCs w:val="24"/>
          <w:lang w:val="en-IN"/>
        </w:rPr>
        <w:t xml:space="preserve">They require facilitation and good technical skills. </w:t>
      </w:r>
      <w:r w:rsidR="00EB7B23">
        <w:rPr>
          <w:rFonts w:ascii="Times New Roman" w:hAnsi="Times New Roman" w:cs="Times New Roman"/>
          <w:sz w:val="24"/>
          <w:szCs w:val="24"/>
          <w:lang w:val="en-IN"/>
        </w:rPr>
        <w:t xml:space="preserve">He/she resolves the technical conflicts. </w:t>
      </w:r>
    </w:p>
    <w:p w14:paraId="27929736" w14:textId="3DBFA98A" w:rsidR="00E712FC" w:rsidRDefault="00E712FC" w:rsidP="00DF2624">
      <w:pPr>
        <w:jc w:val="both"/>
        <w:rPr>
          <w:rFonts w:ascii="Times New Roman" w:hAnsi="Times New Roman" w:cs="Times New Roman"/>
          <w:sz w:val="24"/>
          <w:szCs w:val="24"/>
          <w:lang w:val="en-IN"/>
        </w:rPr>
      </w:pPr>
    </w:p>
    <w:p w14:paraId="7CD7F270" w14:textId="41749D30" w:rsidR="00E712FC" w:rsidRDefault="00E712FC" w:rsidP="00DF2624">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Chief Programmers are experienced developers. They are included in </w:t>
      </w:r>
      <w:r w:rsidR="0083393C">
        <w:rPr>
          <w:rFonts w:ascii="Times New Roman" w:hAnsi="Times New Roman" w:cs="Times New Roman"/>
          <w:sz w:val="24"/>
          <w:szCs w:val="24"/>
          <w:lang w:val="en-IN"/>
        </w:rPr>
        <w:t xml:space="preserve">high level </w:t>
      </w:r>
      <w:r>
        <w:rPr>
          <w:rFonts w:ascii="Times New Roman" w:hAnsi="Times New Roman" w:cs="Times New Roman"/>
          <w:sz w:val="24"/>
          <w:szCs w:val="24"/>
          <w:lang w:val="en-IN"/>
        </w:rPr>
        <w:t xml:space="preserve">requirement analysis and design activities of the project. They lead small </w:t>
      </w:r>
      <w:r w:rsidR="0083393C">
        <w:rPr>
          <w:rFonts w:ascii="Times New Roman" w:hAnsi="Times New Roman" w:cs="Times New Roman"/>
          <w:sz w:val="24"/>
          <w:szCs w:val="24"/>
          <w:lang w:val="en-IN"/>
        </w:rPr>
        <w:t xml:space="preserve">teams of 3 to 6 developers. </w:t>
      </w:r>
    </w:p>
    <w:p w14:paraId="31BF0BE3" w14:textId="0937C7F4" w:rsidR="0083393C" w:rsidRDefault="0083393C" w:rsidP="00DF2624">
      <w:pPr>
        <w:jc w:val="both"/>
        <w:rPr>
          <w:rFonts w:ascii="Times New Roman" w:hAnsi="Times New Roman" w:cs="Times New Roman"/>
          <w:sz w:val="24"/>
          <w:szCs w:val="24"/>
          <w:lang w:val="en-IN"/>
        </w:rPr>
      </w:pPr>
    </w:p>
    <w:p w14:paraId="3BFE8FDE" w14:textId="4DDAA5BB" w:rsidR="0083393C" w:rsidRDefault="0083393C" w:rsidP="00DF2624">
      <w:pPr>
        <w:jc w:val="both"/>
        <w:rPr>
          <w:rFonts w:ascii="Times New Roman" w:hAnsi="Times New Roman" w:cs="Times New Roman"/>
          <w:sz w:val="24"/>
          <w:szCs w:val="24"/>
          <w:lang w:val="en-IN"/>
        </w:rPr>
      </w:pPr>
      <w:r>
        <w:rPr>
          <w:rFonts w:ascii="Times New Roman" w:hAnsi="Times New Roman" w:cs="Times New Roman"/>
          <w:sz w:val="24"/>
          <w:szCs w:val="24"/>
          <w:lang w:val="en-IN"/>
        </w:rPr>
        <w:t>The Class Owners are developers who are sole responsible for a class. They design, code, test and document the features they create and maintain</w:t>
      </w:r>
      <w:r w:rsidR="009C048E">
        <w:rPr>
          <w:rFonts w:ascii="Times New Roman" w:hAnsi="Times New Roman" w:cs="Times New Roman"/>
          <w:sz w:val="24"/>
          <w:szCs w:val="24"/>
          <w:lang w:val="en-IN"/>
        </w:rPr>
        <w:t xml:space="preserve"> for the new software.</w:t>
      </w:r>
    </w:p>
    <w:p w14:paraId="5814E4A1" w14:textId="3493CB55" w:rsidR="009C048E" w:rsidRDefault="009C048E" w:rsidP="00DF2624">
      <w:pPr>
        <w:jc w:val="both"/>
        <w:rPr>
          <w:rFonts w:ascii="Times New Roman" w:hAnsi="Times New Roman" w:cs="Times New Roman"/>
          <w:sz w:val="24"/>
          <w:szCs w:val="24"/>
          <w:lang w:val="en-IN"/>
        </w:rPr>
      </w:pPr>
    </w:p>
    <w:p w14:paraId="13E156FD" w14:textId="77777777" w:rsidR="005E0198" w:rsidRDefault="009C048E" w:rsidP="00DF2624">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Domain Experts are users, business analysts, stake holders or mix of these. The developers rely on them  for the detailed requirements. They need good verbal written and presentation skills. They are very critical to the success of the system. </w:t>
      </w:r>
    </w:p>
    <w:p w14:paraId="223456C5" w14:textId="77777777" w:rsidR="005E0198" w:rsidRDefault="005E0198" w:rsidP="00DF2624">
      <w:pPr>
        <w:jc w:val="both"/>
        <w:rPr>
          <w:rFonts w:ascii="Times New Roman" w:hAnsi="Times New Roman" w:cs="Times New Roman"/>
          <w:sz w:val="24"/>
          <w:szCs w:val="24"/>
          <w:lang w:val="en-IN"/>
        </w:rPr>
      </w:pPr>
    </w:p>
    <w:p w14:paraId="279AD3BC" w14:textId="6177A20C" w:rsidR="00696D62" w:rsidRDefault="005E0198" w:rsidP="005E0198">
      <w:pPr>
        <w:tabs>
          <w:tab w:val="left" w:pos="2856"/>
        </w:tabs>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As per the FDD, </w:t>
      </w:r>
      <w:r w:rsidRPr="00D51491">
        <w:rPr>
          <w:rFonts w:ascii="Times New Roman" w:hAnsi="Times New Roman" w:cs="Times New Roman"/>
          <w:b/>
          <w:sz w:val="24"/>
          <w:szCs w:val="24"/>
          <w:lang w:val="en-IN"/>
        </w:rPr>
        <w:t>process 1, first the overall model is developed</w:t>
      </w:r>
      <w:r>
        <w:rPr>
          <w:rFonts w:ascii="Times New Roman" w:hAnsi="Times New Roman" w:cs="Times New Roman"/>
          <w:sz w:val="24"/>
          <w:szCs w:val="24"/>
          <w:lang w:val="en-IN"/>
        </w:rPr>
        <w:t>. In this, the domain experts and chief programmers are formed into a modelling team. The team is led by Chief Architect. They perform domain walk-through by</w:t>
      </w:r>
      <w:r w:rsidR="00E92FBD">
        <w:rPr>
          <w:rFonts w:ascii="Times New Roman" w:hAnsi="Times New Roman" w:cs="Times New Roman"/>
          <w:sz w:val="24"/>
          <w:szCs w:val="24"/>
          <w:lang w:val="en-IN"/>
        </w:rPr>
        <w:t xml:space="preserve"> discuss</w:t>
      </w:r>
      <w:r>
        <w:rPr>
          <w:rFonts w:ascii="Times New Roman" w:hAnsi="Times New Roman" w:cs="Times New Roman"/>
          <w:sz w:val="24"/>
          <w:szCs w:val="24"/>
          <w:lang w:val="en-IN"/>
        </w:rPr>
        <w:t>ing</w:t>
      </w:r>
      <w:r w:rsidR="00E92FBD">
        <w:rPr>
          <w:rFonts w:ascii="Times New Roman" w:hAnsi="Times New Roman" w:cs="Times New Roman"/>
          <w:sz w:val="24"/>
          <w:szCs w:val="24"/>
          <w:lang w:val="en-IN"/>
        </w:rPr>
        <w:t xml:space="preserve"> about the requirements. The basic requirement will be the horn honking during certain situations like </w:t>
      </w:r>
      <w:r w:rsidR="00E92FBD" w:rsidRPr="00D51491">
        <w:rPr>
          <w:rFonts w:ascii="Times New Roman" w:hAnsi="Times New Roman" w:cs="Times New Roman"/>
          <w:b/>
          <w:sz w:val="24"/>
          <w:szCs w:val="24"/>
          <w:lang w:val="en-IN"/>
        </w:rPr>
        <w:t xml:space="preserve">when the sensor senses a vehicle or pedestrians within a specific distance that is very close, it must honk once or twice but not continuously. </w:t>
      </w:r>
      <w:r w:rsidR="00F61F75" w:rsidRPr="00D51491">
        <w:rPr>
          <w:rFonts w:ascii="Times New Roman" w:hAnsi="Times New Roman" w:cs="Times New Roman"/>
          <w:b/>
          <w:sz w:val="24"/>
          <w:szCs w:val="24"/>
          <w:lang w:val="en-IN"/>
        </w:rPr>
        <w:t>Another requirement would be to honk in sharp turns where it cannot see at least 200 feet</w:t>
      </w:r>
      <w:r w:rsidR="00E92FBD" w:rsidRPr="00D51491">
        <w:rPr>
          <w:rFonts w:ascii="Times New Roman" w:hAnsi="Times New Roman" w:cs="Times New Roman"/>
          <w:b/>
          <w:sz w:val="24"/>
          <w:szCs w:val="24"/>
          <w:lang w:val="en-IN"/>
        </w:rPr>
        <w:t xml:space="preserve"> </w:t>
      </w:r>
      <w:r w:rsidR="00F61F75" w:rsidRPr="00D51491">
        <w:rPr>
          <w:rFonts w:ascii="Times New Roman" w:hAnsi="Times New Roman" w:cs="Times New Roman"/>
          <w:b/>
          <w:sz w:val="24"/>
          <w:szCs w:val="24"/>
          <w:lang w:val="en-IN"/>
        </w:rPr>
        <w:t>ahead.</w:t>
      </w:r>
      <w:r w:rsidR="00F61F75">
        <w:rPr>
          <w:rFonts w:ascii="Times New Roman" w:hAnsi="Times New Roman" w:cs="Times New Roman"/>
          <w:sz w:val="24"/>
          <w:szCs w:val="24"/>
          <w:lang w:val="en-IN"/>
        </w:rPr>
        <w:t xml:space="preserve"> These requirements are provided in high level by the users and it is further analysed by the business analyst for feasibility. </w:t>
      </w:r>
      <w:r>
        <w:rPr>
          <w:rFonts w:ascii="Times New Roman" w:hAnsi="Times New Roman" w:cs="Times New Roman"/>
          <w:sz w:val="24"/>
          <w:szCs w:val="24"/>
          <w:lang w:val="en-IN"/>
        </w:rPr>
        <w:t xml:space="preserve">They study relevant documents to understand completely. A model is developed and refined. The notes are written about the model and assessed by internal and external assessment team. </w:t>
      </w:r>
    </w:p>
    <w:p w14:paraId="459091A8" w14:textId="5630B811" w:rsidR="00D51491" w:rsidRDefault="00D51491" w:rsidP="005E0198">
      <w:pPr>
        <w:tabs>
          <w:tab w:val="left" w:pos="2856"/>
        </w:tabs>
        <w:jc w:val="both"/>
        <w:rPr>
          <w:rFonts w:ascii="Times New Roman" w:hAnsi="Times New Roman" w:cs="Times New Roman"/>
          <w:sz w:val="24"/>
          <w:szCs w:val="24"/>
          <w:lang w:val="en-IN"/>
        </w:rPr>
      </w:pPr>
    </w:p>
    <w:p w14:paraId="26123C71" w14:textId="5F6F9779" w:rsidR="00D51491" w:rsidRPr="00D51491" w:rsidRDefault="00D51491" w:rsidP="005E0198">
      <w:pPr>
        <w:tabs>
          <w:tab w:val="left" w:pos="2856"/>
        </w:tabs>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In </w:t>
      </w:r>
      <w:r w:rsidRPr="00D51491">
        <w:rPr>
          <w:rFonts w:ascii="Times New Roman" w:hAnsi="Times New Roman" w:cs="Times New Roman"/>
          <w:b/>
          <w:sz w:val="24"/>
          <w:szCs w:val="24"/>
          <w:lang w:val="en-IN"/>
        </w:rPr>
        <w:t>process 2</w:t>
      </w:r>
      <w:r>
        <w:rPr>
          <w:rFonts w:ascii="Times New Roman" w:hAnsi="Times New Roman" w:cs="Times New Roman"/>
          <w:sz w:val="24"/>
          <w:szCs w:val="24"/>
          <w:lang w:val="en-IN"/>
        </w:rPr>
        <w:t xml:space="preserve">, </w:t>
      </w:r>
      <w:r>
        <w:rPr>
          <w:rFonts w:ascii="Times New Roman" w:hAnsi="Times New Roman" w:cs="Times New Roman"/>
          <w:b/>
          <w:sz w:val="24"/>
          <w:szCs w:val="24"/>
          <w:lang w:val="en-IN"/>
        </w:rPr>
        <w:t xml:space="preserve">features list is built. </w:t>
      </w:r>
      <w:r>
        <w:rPr>
          <w:rFonts w:ascii="Times New Roman" w:hAnsi="Times New Roman" w:cs="Times New Roman"/>
          <w:sz w:val="24"/>
          <w:szCs w:val="24"/>
          <w:lang w:val="en-IN"/>
        </w:rPr>
        <w:t xml:space="preserve">The chief programmers form together to define the overall features. They are called features list team. The list is hierarchical and small enough to implement in 10 days. A template is used to describe each feature. </w:t>
      </w:r>
      <w:r>
        <w:rPr>
          <w:rFonts w:ascii="Times New Roman" w:hAnsi="Times New Roman" w:cs="Times New Roman"/>
          <w:b/>
          <w:sz w:val="24"/>
          <w:szCs w:val="24"/>
          <w:lang w:val="en-IN"/>
        </w:rPr>
        <w:t xml:space="preserve">&lt;Action&gt;&lt;Result&gt;&lt;Object&gt;. </w:t>
      </w:r>
      <w:r w:rsidRPr="00D51491">
        <w:rPr>
          <w:rFonts w:ascii="Times New Roman" w:hAnsi="Times New Roman" w:cs="Times New Roman"/>
          <w:b/>
          <w:sz w:val="24"/>
          <w:szCs w:val="24"/>
          <w:lang w:val="en-IN"/>
        </w:rPr>
        <w:t>E</w:t>
      </w:r>
      <w:r>
        <w:rPr>
          <w:rFonts w:ascii="Times New Roman" w:hAnsi="Times New Roman" w:cs="Times New Roman"/>
          <w:b/>
          <w:sz w:val="24"/>
          <w:szCs w:val="24"/>
          <w:lang w:val="en-IN"/>
        </w:rPr>
        <w:t>xample</w:t>
      </w:r>
      <w:r w:rsidRPr="00D51491">
        <w:rPr>
          <w:rFonts w:ascii="Times New Roman" w:hAnsi="Times New Roman" w:cs="Times New Roman"/>
          <w:b/>
          <w:sz w:val="24"/>
          <w:szCs w:val="24"/>
          <w:lang w:val="en-IN"/>
        </w:rPr>
        <w:t>, Honk the Horn during Sharp turns.</w:t>
      </w:r>
    </w:p>
    <w:p w14:paraId="5E6E4059" w14:textId="28F3F900" w:rsidR="00696D62" w:rsidRDefault="00696D62" w:rsidP="00DF2624">
      <w:pPr>
        <w:jc w:val="both"/>
        <w:rPr>
          <w:rFonts w:ascii="Times New Roman" w:hAnsi="Times New Roman" w:cs="Times New Roman"/>
          <w:sz w:val="24"/>
          <w:szCs w:val="24"/>
          <w:lang w:val="en-IN"/>
        </w:rPr>
      </w:pPr>
    </w:p>
    <w:p w14:paraId="56188389" w14:textId="58C8B40B" w:rsidR="009C72FE" w:rsidRDefault="00326ABB" w:rsidP="00DF2624">
      <w:pPr>
        <w:jc w:val="both"/>
        <w:rPr>
          <w:rFonts w:ascii="Times New Roman" w:hAnsi="Times New Roman" w:cs="Times New Roman"/>
          <w:sz w:val="24"/>
          <w:szCs w:val="24"/>
          <w:lang w:val="en-IN"/>
        </w:rPr>
      </w:pPr>
      <w:r>
        <w:rPr>
          <w:rFonts w:ascii="Times New Roman" w:hAnsi="Times New Roman" w:cs="Times New Roman"/>
          <w:sz w:val="24"/>
          <w:szCs w:val="24"/>
          <w:lang w:val="en-IN"/>
        </w:rPr>
        <w:t>In</w:t>
      </w:r>
      <w:r w:rsidRPr="009872C9">
        <w:rPr>
          <w:rFonts w:ascii="Times New Roman" w:hAnsi="Times New Roman" w:cs="Times New Roman"/>
          <w:b/>
          <w:sz w:val="24"/>
          <w:szCs w:val="24"/>
          <w:lang w:val="en-IN"/>
        </w:rPr>
        <w:t xml:space="preserve"> process 3, </w:t>
      </w:r>
      <w:r w:rsidR="009872C9" w:rsidRPr="00DD3C53">
        <w:rPr>
          <w:rFonts w:ascii="Times New Roman" w:hAnsi="Times New Roman" w:cs="Times New Roman"/>
          <w:b/>
          <w:sz w:val="24"/>
          <w:szCs w:val="24"/>
          <w:lang w:val="en-IN"/>
        </w:rPr>
        <w:t>planning by feature</w:t>
      </w:r>
      <w:r w:rsidR="009872C9">
        <w:rPr>
          <w:rFonts w:ascii="Times New Roman" w:hAnsi="Times New Roman" w:cs="Times New Roman"/>
          <w:sz w:val="24"/>
          <w:szCs w:val="24"/>
          <w:lang w:val="en-IN"/>
        </w:rPr>
        <w:t xml:space="preserve">. </w:t>
      </w:r>
      <w:r w:rsidR="00DD3C53">
        <w:rPr>
          <w:rFonts w:ascii="Times New Roman" w:hAnsi="Times New Roman" w:cs="Times New Roman"/>
          <w:sz w:val="24"/>
          <w:szCs w:val="24"/>
          <w:lang w:val="en-IN"/>
        </w:rPr>
        <w:t>The planning team is formed by the development manager and chief programmers.</w:t>
      </w:r>
      <w:r w:rsidR="00326A32">
        <w:rPr>
          <w:rFonts w:ascii="Times New Roman" w:hAnsi="Times New Roman" w:cs="Times New Roman"/>
          <w:sz w:val="24"/>
          <w:szCs w:val="24"/>
          <w:lang w:val="en-IN"/>
        </w:rPr>
        <w:t xml:space="preserve"> They determine the sequence of development and assign </w:t>
      </w:r>
      <w:r w:rsidR="00326A32" w:rsidRPr="009C72FE">
        <w:rPr>
          <w:rFonts w:ascii="Times New Roman" w:hAnsi="Times New Roman" w:cs="Times New Roman"/>
          <w:b/>
          <w:sz w:val="24"/>
          <w:szCs w:val="24"/>
          <w:lang w:val="en-IN"/>
        </w:rPr>
        <w:t>business activities to Chief programmers and classes to developers</w:t>
      </w:r>
      <w:r w:rsidR="00326A32">
        <w:rPr>
          <w:rFonts w:ascii="Times New Roman" w:hAnsi="Times New Roman" w:cs="Times New Roman"/>
          <w:sz w:val="24"/>
          <w:szCs w:val="24"/>
          <w:lang w:val="en-IN"/>
        </w:rPr>
        <w:t xml:space="preserve">. </w:t>
      </w:r>
    </w:p>
    <w:p w14:paraId="26AFE58F" w14:textId="17BD4271" w:rsidR="009C72FE" w:rsidRDefault="009C72FE" w:rsidP="00DF2624">
      <w:pPr>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In </w:t>
      </w:r>
      <w:r>
        <w:rPr>
          <w:rFonts w:ascii="Times New Roman" w:hAnsi="Times New Roman" w:cs="Times New Roman"/>
          <w:b/>
          <w:sz w:val="24"/>
          <w:szCs w:val="24"/>
          <w:lang w:val="en-IN"/>
        </w:rPr>
        <w:t xml:space="preserve">process 4, design by feature, </w:t>
      </w:r>
      <w:r>
        <w:rPr>
          <w:rFonts w:ascii="Times New Roman" w:hAnsi="Times New Roman" w:cs="Times New Roman"/>
          <w:sz w:val="24"/>
          <w:szCs w:val="24"/>
          <w:lang w:val="en-IN"/>
        </w:rPr>
        <w:t xml:space="preserve">the chief programmers and developers form a dynamic team for each feature. They are known as Feature team. </w:t>
      </w:r>
      <w:r w:rsidR="00A27F82">
        <w:rPr>
          <w:rFonts w:ascii="Times New Roman" w:hAnsi="Times New Roman" w:cs="Times New Roman"/>
          <w:sz w:val="24"/>
          <w:szCs w:val="24"/>
          <w:lang w:val="en-IN"/>
        </w:rPr>
        <w:t xml:space="preserve">In this phase, all the people in the team have roles and responsibilities. </w:t>
      </w:r>
      <w:r w:rsidR="00A27F82" w:rsidRPr="00B17B65">
        <w:rPr>
          <w:rFonts w:ascii="Times New Roman" w:hAnsi="Times New Roman" w:cs="Times New Roman"/>
          <w:b/>
          <w:sz w:val="24"/>
          <w:szCs w:val="24"/>
          <w:lang w:val="en-IN"/>
        </w:rPr>
        <w:t xml:space="preserve">Domain walk through by domain expert, Study documents by team, Develop UML diagrams by the team, Refine the object model by chief programmer, </w:t>
      </w:r>
      <w:r w:rsidR="00AB1D6F" w:rsidRPr="00B17B65">
        <w:rPr>
          <w:rFonts w:ascii="Times New Roman" w:hAnsi="Times New Roman" w:cs="Times New Roman"/>
          <w:b/>
          <w:sz w:val="24"/>
          <w:szCs w:val="24"/>
          <w:lang w:val="en-IN"/>
        </w:rPr>
        <w:t>Classes and methods design by developers and the design inspection by the team.</w:t>
      </w:r>
      <w:r w:rsidR="00AB1D6F">
        <w:rPr>
          <w:rFonts w:ascii="Times New Roman" w:hAnsi="Times New Roman" w:cs="Times New Roman"/>
          <w:sz w:val="24"/>
          <w:szCs w:val="24"/>
          <w:lang w:val="en-IN"/>
        </w:rPr>
        <w:t xml:space="preserve"> </w:t>
      </w:r>
    </w:p>
    <w:p w14:paraId="52AAA285" w14:textId="7729AE5E" w:rsidR="00B17B65" w:rsidRDefault="00B17B65" w:rsidP="00DF2624">
      <w:pPr>
        <w:jc w:val="both"/>
        <w:rPr>
          <w:rFonts w:ascii="Times New Roman" w:hAnsi="Times New Roman" w:cs="Times New Roman"/>
          <w:sz w:val="24"/>
          <w:szCs w:val="24"/>
          <w:lang w:val="en-IN"/>
        </w:rPr>
      </w:pPr>
    </w:p>
    <w:p w14:paraId="15133520" w14:textId="5E55B4D3" w:rsidR="00B17B65" w:rsidRDefault="00B17B65" w:rsidP="00DF2624">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In </w:t>
      </w:r>
      <w:r>
        <w:rPr>
          <w:rFonts w:ascii="Times New Roman" w:hAnsi="Times New Roman" w:cs="Times New Roman"/>
          <w:b/>
          <w:sz w:val="24"/>
          <w:szCs w:val="24"/>
          <w:lang w:val="en-IN"/>
        </w:rPr>
        <w:t xml:space="preserve">process 5, build by feature, </w:t>
      </w:r>
      <w:r w:rsidR="00BA44F4">
        <w:rPr>
          <w:rFonts w:ascii="Times New Roman" w:hAnsi="Times New Roman" w:cs="Times New Roman"/>
          <w:sz w:val="24"/>
          <w:szCs w:val="24"/>
          <w:lang w:val="en-IN"/>
        </w:rPr>
        <w:t xml:space="preserve">the class owner implements the classes and methods. The peer review or code inspection is done by the feature team. Unit testing is done by the class owner. Once the tests are successful, the class owner with chief programmer promote to the build. Finally, they disband the teams. </w:t>
      </w:r>
    </w:p>
    <w:p w14:paraId="1906F7FE" w14:textId="3B648FFC" w:rsidR="008B573C" w:rsidRDefault="008B573C" w:rsidP="00DF2624">
      <w:pPr>
        <w:jc w:val="both"/>
        <w:rPr>
          <w:rFonts w:ascii="Times New Roman" w:hAnsi="Times New Roman" w:cs="Times New Roman"/>
          <w:sz w:val="24"/>
          <w:szCs w:val="24"/>
          <w:lang w:val="en-IN"/>
        </w:rPr>
      </w:pPr>
    </w:p>
    <w:p w14:paraId="1BF47FAE" w14:textId="2B89778E" w:rsidR="008B573C" w:rsidRDefault="008B573C" w:rsidP="00DF2624">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When the process is compared to XP, XP will have more details while FDD will have an overall prototype. FDD build features in </w:t>
      </w:r>
      <w:r w:rsidR="00DE54D1">
        <w:rPr>
          <w:rFonts w:ascii="Times New Roman" w:hAnsi="Times New Roman" w:cs="Times New Roman"/>
          <w:sz w:val="24"/>
          <w:szCs w:val="24"/>
          <w:lang w:val="en-IN"/>
        </w:rPr>
        <w:t>hierarchical steps</w:t>
      </w:r>
      <w:r>
        <w:rPr>
          <w:rFonts w:ascii="Times New Roman" w:hAnsi="Times New Roman" w:cs="Times New Roman"/>
          <w:sz w:val="24"/>
          <w:szCs w:val="24"/>
          <w:lang w:val="en-IN"/>
        </w:rPr>
        <w:t xml:space="preserve"> whereas XP will have a flat structure.</w:t>
      </w:r>
      <w:r w:rsidR="00034236">
        <w:rPr>
          <w:rFonts w:ascii="Times New Roman" w:hAnsi="Times New Roman" w:cs="Times New Roman"/>
          <w:sz w:val="24"/>
          <w:szCs w:val="24"/>
          <w:lang w:val="en-IN"/>
        </w:rPr>
        <w:t xml:space="preserve"> </w:t>
      </w:r>
      <w:r w:rsidR="00DE54D1">
        <w:rPr>
          <w:rFonts w:ascii="Times New Roman" w:hAnsi="Times New Roman" w:cs="Times New Roman"/>
          <w:sz w:val="24"/>
          <w:szCs w:val="24"/>
          <w:lang w:val="en-IN"/>
        </w:rPr>
        <w:t xml:space="preserve">FDD planning team build by feature and XP build by sprints. Unlike XP’s collective ownership, classes are owned by individual developers. A dynamic team is formed to build feature in FDD. In contrast, XP has a team formed already at the beginning. </w:t>
      </w:r>
      <w:r w:rsidR="00A014B2">
        <w:rPr>
          <w:rFonts w:ascii="Times New Roman" w:hAnsi="Times New Roman" w:cs="Times New Roman"/>
          <w:sz w:val="24"/>
          <w:szCs w:val="24"/>
          <w:lang w:val="en-IN"/>
        </w:rPr>
        <w:t>FDD uses peer reviews and code inspection over</w:t>
      </w:r>
      <w:r w:rsidR="00CC4771">
        <w:rPr>
          <w:rFonts w:ascii="Times New Roman" w:hAnsi="Times New Roman" w:cs="Times New Roman"/>
          <w:sz w:val="24"/>
          <w:szCs w:val="24"/>
          <w:lang w:val="en-IN"/>
        </w:rPr>
        <w:t xml:space="preserve"> Pair programming. </w:t>
      </w:r>
      <w:r w:rsidR="007F1C3C">
        <w:rPr>
          <w:rFonts w:ascii="Times New Roman" w:hAnsi="Times New Roman" w:cs="Times New Roman"/>
          <w:sz w:val="24"/>
          <w:szCs w:val="24"/>
          <w:lang w:val="en-IN"/>
        </w:rPr>
        <w:t xml:space="preserve">FDD’s main aim is Up-front modelling – “JEDI(Just Enough Design Initially)”. It avoids refactoring. </w:t>
      </w:r>
      <w:r w:rsidR="00B24E20">
        <w:rPr>
          <w:rFonts w:ascii="Times New Roman" w:hAnsi="Times New Roman" w:cs="Times New Roman"/>
          <w:sz w:val="24"/>
          <w:szCs w:val="24"/>
          <w:lang w:val="en-IN"/>
        </w:rPr>
        <w:t>In contrast, the plan driven approaches have BDUF(Big Design Up Front).</w:t>
      </w:r>
    </w:p>
    <w:p w14:paraId="53BC4AAB" w14:textId="798951EB" w:rsidR="00793948" w:rsidRDefault="00793948" w:rsidP="00DF2624">
      <w:pPr>
        <w:jc w:val="both"/>
        <w:rPr>
          <w:rFonts w:ascii="Times New Roman" w:hAnsi="Times New Roman" w:cs="Times New Roman"/>
          <w:sz w:val="24"/>
          <w:szCs w:val="24"/>
          <w:lang w:val="en-IN"/>
        </w:rPr>
      </w:pPr>
    </w:p>
    <w:p w14:paraId="24188F5F" w14:textId="073CD1B9" w:rsidR="00793948" w:rsidRPr="00B17B65" w:rsidRDefault="00793948" w:rsidP="00DF2624">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 would recommend Feature Driven Development rather than XP. In my point of view, the product development project must use FDD and service implementation can use XP approach. FDD provides a visual experience of product to the users through which they will be almost satisfied. They can decide right away. </w:t>
      </w:r>
      <w:r w:rsidR="00582968">
        <w:rPr>
          <w:rFonts w:ascii="Times New Roman" w:hAnsi="Times New Roman" w:cs="Times New Roman"/>
          <w:sz w:val="24"/>
          <w:szCs w:val="24"/>
          <w:lang w:val="en-IN"/>
        </w:rPr>
        <w:t xml:space="preserve">The feedbacks are received immediately. </w:t>
      </w:r>
      <w:r w:rsidR="00CF2CDA">
        <w:rPr>
          <w:rFonts w:ascii="Times New Roman" w:hAnsi="Times New Roman" w:cs="Times New Roman"/>
          <w:sz w:val="24"/>
          <w:szCs w:val="24"/>
          <w:lang w:val="en-IN"/>
        </w:rPr>
        <w:t xml:space="preserve">Since, the XP approach have more of documentation and no prototype, it is suitable only for services. </w:t>
      </w:r>
    </w:p>
    <w:sectPr w:rsidR="00793948" w:rsidRPr="00B17B6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64B1A" w14:textId="77777777" w:rsidR="00426183" w:rsidRDefault="00426183" w:rsidP="00C07D12">
      <w:r>
        <w:separator/>
      </w:r>
    </w:p>
  </w:endnote>
  <w:endnote w:type="continuationSeparator" w:id="0">
    <w:p w14:paraId="00CE38D2" w14:textId="77777777" w:rsidR="00426183" w:rsidRDefault="00426183" w:rsidP="00C07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6671372"/>
      <w:docPartObj>
        <w:docPartGallery w:val="Page Numbers (Bottom of Page)"/>
        <w:docPartUnique/>
      </w:docPartObj>
    </w:sdtPr>
    <w:sdtEndPr>
      <w:rPr>
        <w:noProof/>
      </w:rPr>
    </w:sdtEndPr>
    <w:sdtContent>
      <w:p w14:paraId="18649F3B" w14:textId="35EE34CD" w:rsidR="000A2EB9" w:rsidRDefault="000A2E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285B45" w14:textId="77777777" w:rsidR="00C07D12" w:rsidRDefault="00C07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E9C77" w14:textId="77777777" w:rsidR="00426183" w:rsidRDefault="00426183" w:rsidP="00C07D12">
      <w:r>
        <w:separator/>
      </w:r>
    </w:p>
  </w:footnote>
  <w:footnote w:type="continuationSeparator" w:id="0">
    <w:p w14:paraId="09034259" w14:textId="77777777" w:rsidR="00426183" w:rsidRDefault="00426183" w:rsidP="00C07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7445F" w14:textId="57C26367" w:rsidR="00C07D12" w:rsidRPr="00C07D12" w:rsidRDefault="00C26ADD">
    <w:pPr>
      <w:pStyle w:val="Header"/>
      <w:rPr>
        <w:rFonts w:ascii="Times New Roman" w:hAnsi="Times New Roman" w:cs="Times New Roman"/>
        <w:b/>
        <w:sz w:val="24"/>
        <w:szCs w:val="24"/>
      </w:rPr>
    </w:pPr>
    <w:r>
      <w:rPr>
        <w:rFonts w:ascii="Times New Roman" w:hAnsi="Times New Roman" w:cs="Times New Roman"/>
        <w:b/>
        <w:sz w:val="24"/>
        <w:szCs w:val="24"/>
      </w:rPr>
      <w:t>SSW 555</w:t>
    </w:r>
    <w:r w:rsidR="00C07D12" w:rsidRPr="00C07D12">
      <w:rPr>
        <w:rFonts w:ascii="Times New Roman" w:hAnsi="Times New Roman" w:cs="Times New Roman"/>
        <w:b/>
        <w:sz w:val="24"/>
        <w:szCs w:val="24"/>
      </w:rPr>
      <w:ptab w:relativeTo="margin" w:alignment="center" w:leader="none"/>
    </w:r>
    <w:r>
      <w:rPr>
        <w:rFonts w:ascii="Times New Roman" w:hAnsi="Times New Roman" w:cs="Times New Roman"/>
        <w:b/>
        <w:sz w:val="24"/>
        <w:szCs w:val="24"/>
      </w:rPr>
      <w:t>Homework</w:t>
    </w:r>
    <w:r w:rsidR="00C07D12" w:rsidRPr="00C07D12">
      <w:rPr>
        <w:rFonts w:ascii="Times New Roman" w:hAnsi="Times New Roman" w:cs="Times New Roman"/>
        <w:b/>
        <w:sz w:val="24"/>
        <w:szCs w:val="24"/>
      </w:rPr>
      <w:t xml:space="preserve"> </w:t>
    </w:r>
    <w:r w:rsidR="009E2A5D">
      <w:rPr>
        <w:rFonts w:ascii="Times New Roman" w:hAnsi="Times New Roman" w:cs="Times New Roman"/>
        <w:b/>
        <w:sz w:val="24"/>
        <w:szCs w:val="24"/>
      </w:rPr>
      <w:t>9</w:t>
    </w:r>
    <w:r w:rsidR="00C07D12" w:rsidRPr="00C07D12">
      <w:rPr>
        <w:rFonts w:ascii="Times New Roman" w:hAnsi="Times New Roman" w:cs="Times New Roman"/>
        <w:b/>
        <w:sz w:val="24"/>
        <w:szCs w:val="24"/>
      </w:rPr>
      <w:ptab w:relativeTo="margin" w:alignment="right" w:leader="none"/>
    </w:r>
    <w:r w:rsidR="00C07D12" w:rsidRPr="00C07D12">
      <w:rPr>
        <w:rFonts w:ascii="Times New Roman" w:hAnsi="Times New Roman" w:cs="Times New Roman"/>
        <w:b/>
        <w:sz w:val="24"/>
        <w:szCs w:val="24"/>
      </w:rPr>
      <w:t>Vaishnavi Gopalakrishnan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D12"/>
    <w:rsid w:val="00016E0F"/>
    <w:rsid w:val="00034236"/>
    <w:rsid w:val="000A2EB9"/>
    <w:rsid w:val="000D65A7"/>
    <w:rsid w:val="0017190D"/>
    <w:rsid w:val="0029537C"/>
    <w:rsid w:val="00326A32"/>
    <w:rsid w:val="00326ABB"/>
    <w:rsid w:val="003A4217"/>
    <w:rsid w:val="00426183"/>
    <w:rsid w:val="00582968"/>
    <w:rsid w:val="0059192F"/>
    <w:rsid w:val="005E0198"/>
    <w:rsid w:val="005E0BDA"/>
    <w:rsid w:val="0060691D"/>
    <w:rsid w:val="00645252"/>
    <w:rsid w:val="00694CC7"/>
    <w:rsid w:val="00696D62"/>
    <w:rsid w:val="006D3D74"/>
    <w:rsid w:val="00793948"/>
    <w:rsid w:val="007C78D2"/>
    <w:rsid w:val="007F1C3C"/>
    <w:rsid w:val="0083393C"/>
    <w:rsid w:val="0083569A"/>
    <w:rsid w:val="008A2BDE"/>
    <w:rsid w:val="008B573C"/>
    <w:rsid w:val="0091654E"/>
    <w:rsid w:val="009872C9"/>
    <w:rsid w:val="009C048E"/>
    <w:rsid w:val="009C72FE"/>
    <w:rsid w:val="009E2A5D"/>
    <w:rsid w:val="00A014B2"/>
    <w:rsid w:val="00A27F82"/>
    <w:rsid w:val="00A9204E"/>
    <w:rsid w:val="00AB1D6F"/>
    <w:rsid w:val="00B17B65"/>
    <w:rsid w:val="00B22AF5"/>
    <w:rsid w:val="00B24E20"/>
    <w:rsid w:val="00BA44F4"/>
    <w:rsid w:val="00C03F96"/>
    <w:rsid w:val="00C07D12"/>
    <w:rsid w:val="00C26ADD"/>
    <w:rsid w:val="00C71C62"/>
    <w:rsid w:val="00CC4771"/>
    <w:rsid w:val="00CF2CDA"/>
    <w:rsid w:val="00D51491"/>
    <w:rsid w:val="00DD3C53"/>
    <w:rsid w:val="00DE54D1"/>
    <w:rsid w:val="00DF2624"/>
    <w:rsid w:val="00E2340E"/>
    <w:rsid w:val="00E30F57"/>
    <w:rsid w:val="00E712FC"/>
    <w:rsid w:val="00E92FBD"/>
    <w:rsid w:val="00EB7B23"/>
    <w:rsid w:val="00EF5ACB"/>
    <w:rsid w:val="00F61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87095"/>
  <w15:chartTrackingRefBased/>
  <w15:docId w15:val="{F121D0CB-6A05-446C-86AC-54D62EBC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rath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452</TotalTime>
  <Pages>2</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Vaishnavi Gopalakrishnan</cp:lastModifiedBy>
  <cp:revision>75</cp:revision>
  <dcterms:created xsi:type="dcterms:W3CDTF">2019-01-28T19:32:00Z</dcterms:created>
  <dcterms:modified xsi:type="dcterms:W3CDTF">2019-04-11T00:02:00Z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