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CA0A1" w14:textId="77777777" w:rsidR="00874F07" w:rsidRPr="00C211C9" w:rsidRDefault="00874F07" w:rsidP="005C429A">
      <w:pPr>
        <w:shd w:val="clear" w:color="auto" w:fill="FFFFFF"/>
        <w:spacing w:before="180" w:after="1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0" w:name="_GoBack"/>
      <w:bookmarkEnd w:id="0"/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Scaled Agile Framework (SAFe) describes goals and plans at several levels of abstraction:</w:t>
      </w:r>
    </w:p>
    <w:p w14:paraId="1ADAED73" w14:textId="77777777" w:rsidR="00874F07" w:rsidRPr="00C211C9" w:rsidRDefault="00874F07" w:rsidP="005C429A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Investment Themes</w:t>
      </w:r>
    </w:p>
    <w:p w14:paraId="5BD407A7" w14:textId="77777777" w:rsidR="00874F07" w:rsidRPr="00C211C9" w:rsidRDefault="00874F07" w:rsidP="005C429A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Epics</w:t>
      </w:r>
    </w:p>
    <w:p w14:paraId="70367851" w14:textId="77777777" w:rsidR="00874F07" w:rsidRPr="00C211C9" w:rsidRDefault="00874F07" w:rsidP="00D421D2">
      <w:pPr>
        <w:numPr>
          <w:ilvl w:val="0"/>
          <w:numId w:val="24"/>
        </w:numPr>
        <w:shd w:val="clear" w:color="auto" w:fill="FFFFFF"/>
        <w:spacing w:before="100" w:before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Features</w:t>
      </w:r>
    </w:p>
    <w:p w14:paraId="74B2B5C8" w14:textId="77777777" w:rsidR="00874F07" w:rsidRPr="00C211C9" w:rsidRDefault="00874F07" w:rsidP="005C429A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Stories</w:t>
      </w:r>
    </w:p>
    <w:p w14:paraId="7EF0F178" w14:textId="7F30D844" w:rsidR="00A9204E" w:rsidRPr="00C211C9" w:rsidRDefault="00874F07" w:rsidP="005C429A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Tasks</w:t>
      </w:r>
    </w:p>
    <w:p w14:paraId="0FE5A636" w14:textId="2769C50F" w:rsidR="00A938BA" w:rsidRPr="00C211C9" w:rsidRDefault="00A938BA" w:rsidP="005C429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Strategic direction: </w:t>
      </w:r>
      <w:r w:rsidR="00AC727D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</w:t>
      </w:r>
      <w:r w:rsidR="005C429A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must</w:t>
      </w:r>
      <w:r w:rsidR="00AC727D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form a team with portfolio manager, product managers, release management team and agile team. </w:t>
      </w:r>
      <w:r w:rsidR="005C429A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Agile team will have agile master and product owner. </w:t>
      </w:r>
      <w:r w:rsidR="00520F53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project’s strategic direction is to begin with cars that self-drive and park. </w:t>
      </w:r>
      <w:r w:rsidR="00361200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should be able to change lanes automatically. It should honk the horn whenever appropriate. </w:t>
      </w:r>
    </w:p>
    <w:p w14:paraId="263A4483" w14:textId="43F0BCED" w:rsidR="002A6EB9" w:rsidRPr="00C211C9" w:rsidRDefault="00AF2034" w:rsidP="005C429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Portfolio level: </w:t>
      </w:r>
      <w:r w:rsidR="00526C8B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Portfolio vision and architectural runway. </w:t>
      </w:r>
      <w:r w:rsidR="007035CE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</w:t>
      </w: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ortfolio</w:t>
      </w:r>
      <w:r w:rsidR="007035CE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managers are responsible.</w:t>
      </w:r>
      <w:r w:rsidR="009C1AE7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level is for long term panning.</w:t>
      </w:r>
      <w:r w:rsidR="007035CE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Manage enterprise investments and resources.</w:t>
      </w:r>
      <w:r w:rsidR="000324FE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Investment themes are the one in which the enterprise allocate financial and other resources.</w:t>
      </w:r>
      <w:r w:rsidR="00A107FD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decisions are made once or twice a year by large organisations. Themes are used to identify key value pairs, provide competitive advantage. </w:t>
      </w:r>
      <w:r w:rsidR="002A6EB9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Themes are defined as epics in the portfolio backlogs. Epics describe strategic intent. </w:t>
      </w:r>
      <w:r w:rsidR="00E236CB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Themes may span multiple years. </w:t>
      </w:r>
    </w:p>
    <w:p w14:paraId="0A8383B6" w14:textId="3F739554" w:rsidR="00547651" w:rsidRPr="00C211C9" w:rsidRDefault="00547651" w:rsidP="005C429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Releases: </w:t>
      </w:r>
      <w:r w:rsidR="00DE6811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features are divided into two releases. Each feature can be implemented in </w:t>
      </w:r>
      <w:r w:rsidR="00156B55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 to </w:t>
      </w:r>
      <w:r w:rsidR="00213AC3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4-month</w:t>
      </w:r>
      <w:r w:rsidR="00156B55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interval</w:t>
      </w:r>
      <w:r w:rsidR="00DE6811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="009200F7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Each feature can be implemented little by little. </w:t>
      </w:r>
      <w:r w:rsidR="00BD0C84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There will be continuous iterations. </w:t>
      </w:r>
      <w:r w:rsidR="00CE34E1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One of the iteration</w:t>
      </w:r>
      <w:r w:rsidR="003E718A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="00CE34E1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hardened iteration which fixes the integration problem and stabilizes the process. </w:t>
      </w:r>
    </w:p>
    <w:p w14:paraId="2436EDCB" w14:textId="7E7DFB25" w:rsidR="002A6EB9" w:rsidRPr="00C211C9" w:rsidRDefault="00F22F0F" w:rsidP="005C429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Program level: </w:t>
      </w:r>
      <w:r w:rsidR="006C5EC9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Release team and objectives. </w:t>
      </w: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Product managers are responsible. This level is for large system management. </w:t>
      </w:r>
      <w:r w:rsidR="002A6EB9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Epics are further refined into Features.</w:t>
      </w:r>
    </w:p>
    <w:p w14:paraId="09F62B26" w14:textId="42EC60E5" w:rsidR="0055334C" w:rsidRPr="00C211C9" w:rsidRDefault="0055334C" w:rsidP="005C429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Features are to find parking, park vehicle, look sides, change lane, honk horn.</w:t>
      </w:r>
    </w:p>
    <w:p w14:paraId="5D6209EC" w14:textId="711D9E4A" w:rsidR="003E718A" w:rsidRPr="00C211C9" w:rsidRDefault="00D05F9C" w:rsidP="005C429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stories and tasks: </w:t>
      </w:r>
      <w:r w:rsidR="00A436A8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features are divided and provided to 5 to 9 people in the team. It consists of product owner, scrum/agile master and developers/testers. They define, build and test the user stories. They have iterations(sprints) with standard timed box intervals.</w:t>
      </w:r>
      <w:r w:rsidR="00BB09A1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They typically take 2 to 4 weeks. Each release consists of 4 to 5 sprints or user stories. Iterations are made every 90 days. </w:t>
      </w:r>
      <w:r w:rsidR="00D421D2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They will have their own iteration backlog. All the iterations are sent through agile release train.</w:t>
      </w:r>
    </w:p>
    <w:p w14:paraId="3B2BFFA7" w14:textId="28BDDFE9" w:rsidR="002A6EB9" w:rsidRPr="00C211C9" w:rsidRDefault="00F22F0F" w:rsidP="005C429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Project level: </w:t>
      </w:r>
      <w:r w:rsidR="00D37BE2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Components and features. </w:t>
      </w: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product owner is responsible. They are traditional scrum teams. </w:t>
      </w:r>
      <w:r w:rsidR="002A6EB9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Features are broken into stories.</w:t>
      </w:r>
      <w:r w:rsidR="004C12C5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2A6EB9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Stories are broken into tasks</w:t>
      </w:r>
      <w:r w:rsidR="00D421D2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estimation and tracking</w:t>
      </w:r>
      <w:r w:rsidR="002A6EB9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="0055334C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 parking and park vehicle features are decomposed into;</w:t>
      </w:r>
    </w:p>
    <w:p w14:paraId="43AAE56B" w14:textId="77777777" w:rsidR="00D421D2" w:rsidRPr="00C211C9" w:rsidRDefault="00D421D2" w:rsidP="00D421D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robot must check the display. </w:t>
      </w:r>
    </w:p>
    <w:p w14:paraId="28A028A7" w14:textId="5A7661D1" w:rsidR="00D421D2" w:rsidRPr="00C211C9" w:rsidRDefault="00D421D2" w:rsidP="00D421D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the appropriate parking spot</w:t>
      </w:r>
    </w:p>
    <w:p w14:paraId="0A936C24" w14:textId="4BC990BD" w:rsidR="00D421D2" w:rsidRPr="00C211C9" w:rsidRDefault="00D421D2" w:rsidP="00D421D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Drive through the parking lot</w:t>
      </w:r>
    </w:p>
    <w:p w14:paraId="0EC281E6" w14:textId="77E27866" w:rsidR="00D421D2" w:rsidRPr="00C211C9" w:rsidRDefault="00D421D2" w:rsidP="00D421D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 the vehicle accordingly</w:t>
      </w:r>
    </w:p>
    <w:p w14:paraId="4631D006" w14:textId="474334E0" w:rsidR="00D421D2" w:rsidRPr="00C211C9" w:rsidRDefault="00D421D2" w:rsidP="00D421D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Park the vehicle</w:t>
      </w:r>
    </w:p>
    <w:p w14:paraId="78506251" w14:textId="524AB43B" w:rsidR="00F33F4A" w:rsidRPr="00C211C9" w:rsidRDefault="00F33F4A" w:rsidP="00F33F4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>Strategy:</w:t>
      </w:r>
    </w:p>
    <w:p w14:paraId="16F1144D" w14:textId="345BE3DC" w:rsidR="00F33F4A" w:rsidRPr="00C211C9" w:rsidRDefault="002B104B" w:rsidP="00F33F4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When the car has some problem, there must be some driver to operate the car manually. </w:t>
      </w:r>
      <w:r w:rsidR="008C14AB"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remote assistant may provide a solution</w:t>
      </w:r>
    </w:p>
    <w:p w14:paraId="4F17BF75" w14:textId="3CE9414C" w:rsidR="003506D5" w:rsidRPr="00C211C9" w:rsidRDefault="003506D5" w:rsidP="00F33F4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Release 1:</w:t>
      </w:r>
    </w:p>
    <w:p w14:paraId="5B7ACA1D" w14:textId="6E7D400E" w:rsidR="003506D5" w:rsidRPr="00C211C9" w:rsidRDefault="00C211C9" w:rsidP="00F33F4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 interface must be created for the remote assistant. </w:t>
      </w:r>
    </w:p>
    <w:p w14:paraId="560F4488" w14:textId="20E734D0" w:rsidR="00C211C9" w:rsidRPr="00C211C9" w:rsidRDefault="00C211C9" w:rsidP="00C211C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User story 1</w:t>
      </w: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As a remote assistant, I want a simulator to operate the car, so that I can control it remotely. </w:t>
      </w:r>
    </w:p>
    <w:p w14:paraId="60E1C296" w14:textId="1DD09B41" w:rsidR="00C211C9" w:rsidRPr="00C211C9" w:rsidRDefault="00C211C9" w:rsidP="00C211C9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Task</w:t>
      </w: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Write a program to create a simulation program.</w:t>
      </w:r>
    </w:p>
    <w:p w14:paraId="66E0BBBE" w14:textId="4B8372C8" w:rsidR="00C211C9" w:rsidRPr="00C211C9" w:rsidRDefault="00C211C9" w:rsidP="00C211C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211C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story 2: </w:t>
      </w: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 a remote assistant, I need a physical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interface with remote controls to control the car. </w:t>
      </w:r>
    </w:p>
    <w:p w14:paraId="6E09C36C" w14:textId="5B440A28" w:rsidR="00C211C9" w:rsidRPr="00C211C9" w:rsidRDefault="00C211C9" w:rsidP="00C211C9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Task: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steering wheel, gears, break and accelerator to operate the car.</w:t>
      </w:r>
    </w:p>
    <w:p w14:paraId="0BBF78A1" w14:textId="0BBA8CB7" w:rsidR="00C211C9" w:rsidRPr="00C211C9" w:rsidRDefault="00C211C9" w:rsidP="00C211C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Story 3: </w:t>
      </w: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Pr="00C211C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remote assis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tant, I need a VoIP to contact the robot.</w:t>
      </w:r>
    </w:p>
    <w:p w14:paraId="6D0C7083" w14:textId="031E6009" w:rsidR="00C211C9" w:rsidRPr="00C211C9" w:rsidRDefault="00C211C9" w:rsidP="00C211C9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Task: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Test voice recognition</w:t>
      </w:r>
    </w:p>
    <w:p w14:paraId="3F56F3B7" w14:textId="7243E5EA" w:rsidR="00C211C9" w:rsidRPr="002E4E0F" w:rsidRDefault="00C211C9" w:rsidP="00C211C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User story 4: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a remote assistant, I need a network so that I can </w:t>
      </w:r>
      <w:r w:rsidR="002E4E0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communicate with the robot seamlessly.</w:t>
      </w:r>
    </w:p>
    <w:p w14:paraId="31D82EA8" w14:textId="1F7AC3DC" w:rsidR="002E4E0F" w:rsidRPr="002E4E0F" w:rsidRDefault="002E4E0F" w:rsidP="002E4E0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Task: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Test the network signals</w:t>
      </w:r>
    </w:p>
    <w:p w14:paraId="43B89CD9" w14:textId="32C09715" w:rsidR="002E4E0F" w:rsidRDefault="002E4E0F" w:rsidP="002E4E0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Release 2:</w:t>
      </w:r>
    </w:p>
    <w:p w14:paraId="2170D85F" w14:textId="3332BECE" w:rsidR="002E4E0F" w:rsidRDefault="002E4E0F" w:rsidP="002E4E0F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 interface must be created in the car to allow remote access.</w:t>
      </w:r>
    </w:p>
    <w:p w14:paraId="3CCEB3E3" w14:textId="30034632" w:rsidR="002E4E0F" w:rsidRPr="002E4E0F" w:rsidRDefault="002E4E0F" w:rsidP="002E4E0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story 1: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 a remote assistant, I need an interface in the car to allow remote access.</w:t>
      </w:r>
    </w:p>
    <w:p w14:paraId="08A8C28F" w14:textId="7670B687" w:rsidR="002E4E0F" w:rsidRPr="002E4E0F" w:rsidRDefault="002E4E0F" w:rsidP="002E4E0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Task: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Program to allow remote connections</w:t>
      </w:r>
    </w:p>
    <w:p w14:paraId="5D17434A" w14:textId="2F195DD0" w:rsidR="002E4E0F" w:rsidRPr="002E4E0F" w:rsidRDefault="002E4E0F" w:rsidP="002E4E0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User story 2: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a remote assistant, I need access to the cameras to check the car’s surroundings.</w:t>
      </w:r>
    </w:p>
    <w:p w14:paraId="7B30B659" w14:textId="44923CF1" w:rsidR="002E4E0F" w:rsidRPr="002E4E0F" w:rsidRDefault="002E4E0F" w:rsidP="002E4E0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Task: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 cameras in the side and back. </w:t>
      </w:r>
    </w:p>
    <w:p w14:paraId="3938B767" w14:textId="67942FC6" w:rsidR="002E4E0F" w:rsidRPr="002E4E0F" w:rsidRDefault="002E4E0F" w:rsidP="002E4E0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User story 3: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a remote assistant, I need GPS in the car to track it.</w:t>
      </w:r>
    </w:p>
    <w:p w14:paraId="4C1F0AA7" w14:textId="77777777" w:rsidR="002E4E0F" w:rsidRPr="002E4E0F" w:rsidRDefault="002E4E0F" w:rsidP="002E4E0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Task: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GPS in the car</w:t>
      </w:r>
    </w:p>
    <w:p w14:paraId="201E5B41" w14:textId="2DF08B76" w:rsidR="002E4E0F" w:rsidRDefault="002E4E0F" w:rsidP="002E4E0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story 4: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 a remote assistant, I need internet connectivity in the car to check the routes.</w:t>
      </w:r>
      <w:r w:rsidRPr="002E4E0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</w:p>
    <w:p w14:paraId="0023010B" w14:textId="44CAED43" w:rsidR="002E4E0F" w:rsidRPr="002E4E0F" w:rsidRDefault="002E4E0F" w:rsidP="002E4E0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Task: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 network facility in the car</w:t>
      </w:r>
    </w:p>
    <w:p w14:paraId="37FD0712" w14:textId="3C9FA0B8" w:rsidR="002E4E0F" w:rsidRPr="002E4E0F" w:rsidRDefault="002E4E0F" w:rsidP="002E4E0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User story 5: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a remote assistant, I need security walls to deny third party connections to the car.</w:t>
      </w:r>
    </w:p>
    <w:p w14:paraId="52E585CA" w14:textId="087BF028" w:rsidR="002E4E0F" w:rsidRPr="002E4E0F" w:rsidRDefault="002E4E0F" w:rsidP="002E4E0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Task: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990E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 for firewalls and cyber attack by third party for safety reasons.</w:t>
      </w:r>
    </w:p>
    <w:sectPr w:rsidR="002E4E0F" w:rsidRPr="002E4E0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D6B4E" w14:textId="77777777" w:rsidR="00813DCB" w:rsidRDefault="00813DCB" w:rsidP="00C07D12">
      <w:r>
        <w:separator/>
      </w:r>
    </w:p>
  </w:endnote>
  <w:endnote w:type="continuationSeparator" w:id="0">
    <w:p w14:paraId="2727E096" w14:textId="77777777" w:rsidR="00813DCB" w:rsidRDefault="00813DCB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6671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49F3B" w14:textId="35EE34CD" w:rsidR="000A2EB9" w:rsidRDefault="000A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6B018" w14:textId="77777777" w:rsidR="00813DCB" w:rsidRDefault="00813DCB" w:rsidP="00C07D12">
      <w:r>
        <w:separator/>
      </w:r>
    </w:p>
  </w:footnote>
  <w:footnote w:type="continuationSeparator" w:id="0">
    <w:p w14:paraId="25327F8E" w14:textId="77777777" w:rsidR="00813DCB" w:rsidRDefault="00813DCB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1920FA1F" w:rsidR="00C07D12" w:rsidRPr="00C07D12" w:rsidRDefault="00C26AD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SSW 555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Homework</w:t>
    </w:r>
    <w:r w:rsidR="00C07D12" w:rsidRPr="00C07D12">
      <w:rPr>
        <w:rFonts w:ascii="Times New Roman" w:hAnsi="Times New Roman" w:cs="Times New Roman"/>
        <w:b/>
        <w:sz w:val="24"/>
        <w:szCs w:val="24"/>
      </w:rPr>
      <w:t xml:space="preserve"> 1</w:t>
    </w:r>
    <w:r w:rsidR="00126CA7">
      <w:rPr>
        <w:rFonts w:ascii="Times New Roman" w:hAnsi="Times New Roman" w:cs="Times New Roman"/>
        <w:b/>
        <w:sz w:val="24"/>
        <w:szCs w:val="24"/>
      </w:rPr>
      <w:t>1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C07D12"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E38EF"/>
    <w:multiLevelType w:val="hybridMultilevel"/>
    <w:tmpl w:val="C1AEA6C8"/>
    <w:lvl w:ilvl="0" w:tplc="E9AE3A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113263"/>
    <w:multiLevelType w:val="hybridMultilevel"/>
    <w:tmpl w:val="9DC62704"/>
    <w:lvl w:ilvl="0" w:tplc="E202FB7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1FE7A0B"/>
    <w:multiLevelType w:val="hybridMultilevel"/>
    <w:tmpl w:val="2F8092A8"/>
    <w:lvl w:ilvl="0" w:tplc="27EA954C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FEE1160"/>
    <w:multiLevelType w:val="hybridMultilevel"/>
    <w:tmpl w:val="2FA4F0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90D89"/>
    <w:multiLevelType w:val="hybridMultilevel"/>
    <w:tmpl w:val="A2F05570"/>
    <w:lvl w:ilvl="0" w:tplc="A1E41C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380790"/>
    <w:multiLevelType w:val="multilevel"/>
    <w:tmpl w:val="B798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1"/>
  </w:num>
  <w:num w:numId="4">
    <w:abstractNumId w:val="26"/>
  </w:num>
  <w:num w:numId="5">
    <w:abstractNumId w:val="14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0"/>
  </w:num>
  <w:num w:numId="22">
    <w:abstractNumId w:val="12"/>
  </w:num>
  <w:num w:numId="23">
    <w:abstractNumId w:val="28"/>
  </w:num>
  <w:num w:numId="24">
    <w:abstractNumId w:val="27"/>
  </w:num>
  <w:num w:numId="25">
    <w:abstractNumId w:val="15"/>
  </w:num>
  <w:num w:numId="26">
    <w:abstractNumId w:val="23"/>
  </w:num>
  <w:num w:numId="27">
    <w:abstractNumId w:val="10"/>
  </w:num>
  <w:num w:numId="28">
    <w:abstractNumId w:val="19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005FA"/>
    <w:rsid w:val="000324FE"/>
    <w:rsid w:val="000A2EB9"/>
    <w:rsid w:val="00126CA7"/>
    <w:rsid w:val="00156B55"/>
    <w:rsid w:val="0017190D"/>
    <w:rsid w:val="00213AC3"/>
    <w:rsid w:val="002A6EB9"/>
    <w:rsid w:val="002B104B"/>
    <w:rsid w:val="002E4E0F"/>
    <w:rsid w:val="003506D5"/>
    <w:rsid w:val="00361200"/>
    <w:rsid w:val="003D7013"/>
    <w:rsid w:val="003E1CA5"/>
    <w:rsid w:val="003E718A"/>
    <w:rsid w:val="004C12C5"/>
    <w:rsid w:val="00520F53"/>
    <w:rsid w:val="00526C8B"/>
    <w:rsid w:val="00547651"/>
    <w:rsid w:val="0055334C"/>
    <w:rsid w:val="005C429A"/>
    <w:rsid w:val="005E0BDA"/>
    <w:rsid w:val="00645252"/>
    <w:rsid w:val="006C5EC9"/>
    <w:rsid w:val="006D3D74"/>
    <w:rsid w:val="007035CE"/>
    <w:rsid w:val="00813DCB"/>
    <w:rsid w:val="0083569A"/>
    <w:rsid w:val="00874F07"/>
    <w:rsid w:val="008A2BDE"/>
    <w:rsid w:val="008C14AB"/>
    <w:rsid w:val="009200F7"/>
    <w:rsid w:val="00990EDF"/>
    <w:rsid w:val="009B5021"/>
    <w:rsid w:val="009C1AE7"/>
    <w:rsid w:val="00A107FD"/>
    <w:rsid w:val="00A436A8"/>
    <w:rsid w:val="00A9204E"/>
    <w:rsid w:val="00A938BA"/>
    <w:rsid w:val="00AC727D"/>
    <w:rsid w:val="00AF2034"/>
    <w:rsid w:val="00BB09A1"/>
    <w:rsid w:val="00BD0C84"/>
    <w:rsid w:val="00C07D12"/>
    <w:rsid w:val="00C211C9"/>
    <w:rsid w:val="00C26ADD"/>
    <w:rsid w:val="00C80679"/>
    <w:rsid w:val="00CE34E1"/>
    <w:rsid w:val="00D05F9C"/>
    <w:rsid w:val="00D37BE2"/>
    <w:rsid w:val="00D421D2"/>
    <w:rsid w:val="00D647E1"/>
    <w:rsid w:val="00DE6811"/>
    <w:rsid w:val="00E236CB"/>
    <w:rsid w:val="00F22F0F"/>
    <w:rsid w:val="00F3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874F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D4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443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110</cp:revision>
  <dcterms:created xsi:type="dcterms:W3CDTF">2019-01-28T19:32:00Z</dcterms:created>
  <dcterms:modified xsi:type="dcterms:W3CDTF">2019-05-01T15:02:00Z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