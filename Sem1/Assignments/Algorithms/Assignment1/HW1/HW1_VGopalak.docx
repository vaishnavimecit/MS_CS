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0F178" w14:textId="4A741F4B" w:rsidR="00A9204E" w:rsidRPr="009B00FE" w:rsidRDefault="009C5A41" w:rsidP="00B61724">
      <w:pPr>
        <w:autoSpaceDE w:val="0"/>
        <w:autoSpaceDN w:val="0"/>
        <w:adjustRightInd w:val="0"/>
        <w:jc w:val="both"/>
        <w:rPr>
          <w:rFonts w:ascii="Times New Roman" w:hAnsi="Times New Roman" w:cs="Times New Roman"/>
          <w:b/>
          <w:sz w:val="24"/>
          <w:szCs w:val="24"/>
          <w:lang w:val="en-IN"/>
        </w:rPr>
      </w:pPr>
      <w:bookmarkStart w:id="0" w:name="_GoBack"/>
      <w:bookmarkEnd w:id="0"/>
      <w:r w:rsidRPr="009B00FE">
        <w:rPr>
          <w:rFonts w:ascii="Times New Roman" w:hAnsi="Times New Roman" w:cs="Times New Roman"/>
          <w:b/>
          <w:sz w:val="24"/>
          <w:szCs w:val="24"/>
          <w:lang w:val="en-IN"/>
        </w:rPr>
        <w:t>1. Develop an improved implementation of insertion sort for integer vector (</w:t>
      </w:r>
      <w:proofErr w:type="spellStart"/>
      <w:r w:rsidRPr="009B00FE">
        <w:rPr>
          <w:rFonts w:ascii="Times New Roman" w:hAnsi="Times New Roman" w:cs="Times New Roman"/>
          <w:b/>
          <w:iCs/>
          <w:sz w:val="24"/>
          <w:szCs w:val="24"/>
          <w:lang w:val="en-IN"/>
        </w:rPr>
        <w:t>insertion_sort_im</w:t>
      </w:r>
      <w:proofErr w:type="spellEnd"/>
      <w:r w:rsidRPr="009B00FE">
        <w:rPr>
          <w:rFonts w:ascii="Times New Roman" w:hAnsi="Times New Roman" w:cs="Times New Roman"/>
          <w:b/>
          <w:sz w:val="24"/>
          <w:szCs w:val="24"/>
          <w:lang w:val="en-IN"/>
        </w:rPr>
        <w:t>) that</w:t>
      </w:r>
      <w:r w:rsidR="007A1C97" w:rsidRPr="009B00FE">
        <w:rPr>
          <w:rFonts w:ascii="Times New Roman" w:hAnsi="Times New Roman" w:cs="Times New Roman"/>
          <w:b/>
          <w:sz w:val="24"/>
          <w:szCs w:val="24"/>
          <w:lang w:val="en-IN"/>
        </w:rPr>
        <w:t xml:space="preserve"> </w:t>
      </w:r>
      <w:r w:rsidRPr="009B00FE">
        <w:rPr>
          <w:rFonts w:ascii="Times New Roman" w:hAnsi="Times New Roman" w:cs="Times New Roman"/>
          <w:b/>
          <w:sz w:val="24"/>
          <w:szCs w:val="24"/>
          <w:lang w:val="en-IN"/>
        </w:rPr>
        <w:t>precomputes the length of each vector before the sorting. Keep in mind that the vectors are sorted</w:t>
      </w:r>
      <w:r w:rsidR="007A1C97" w:rsidRPr="009B00FE">
        <w:rPr>
          <w:rFonts w:ascii="Times New Roman" w:hAnsi="Times New Roman" w:cs="Times New Roman"/>
          <w:b/>
          <w:sz w:val="24"/>
          <w:szCs w:val="24"/>
          <w:lang w:val="en-IN"/>
        </w:rPr>
        <w:t xml:space="preserve"> </w:t>
      </w:r>
      <w:r w:rsidRPr="009B00FE">
        <w:rPr>
          <w:rFonts w:ascii="Times New Roman" w:hAnsi="Times New Roman" w:cs="Times New Roman"/>
          <w:b/>
          <w:sz w:val="24"/>
          <w:szCs w:val="24"/>
          <w:lang w:val="en-IN"/>
        </w:rPr>
        <w:t xml:space="preserve">according to their length (see </w:t>
      </w:r>
      <w:proofErr w:type="spellStart"/>
      <w:r w:rsidRPr="009B00FE">
        <w:rPr>
          <w:rFonts w:ascii="Times New Roman" w:hAnsi="Times New Roman" w:cs="Times New Roman"/>
          <w:b/>
          <w:iCs/>
          <w:sz w:val="24"/>
          <w:szCs w:val="24"/>
          <w:lang w:val="en-IN"/>
        </w:rPr>
        <w:t>ivector_length</w:t>
      </w:r>
      <w:proofErr w:type="spellEnd"/>
      <w:r w:rsidRPr="009B00FE">
        <w:rPr>
          <w:rFonts w:ascii="Times New Roman" w:hAnsi="Times New Roman" w:cs="Times New Roman"/>
          <w:b/>
          <w:iCs/>
          <w:sz w:val="24"/>
          <w:szCs w:val="24"/>
          <w:lang w:val="en-IN"/>
        </w:rPr>
        <w:t xml:space="preserve"> </w:t>
      </w:r>
      <w:r w:rsidRPr="009B00FE">
        <w:rPr>
          <w:rFonts w:ascii="Times New Roman" w:hAnsi="Times New Roman" w:cs="Times New Roman"/>
          <w:b/>
          <w:sz w:val="24"/>
          <w:szCs w:val="24"/>
          <w:lang w:val="en-IN"/>
        </w:rPr>
        <w:t>function). You can test the correctness of your sorting</w:t>
      </w:r>
      <w:r w:rsidR="007A1C97" w:rsidRPr="009B00FE">
        <w:rPr>
          <w:rFonts w:ascii="Times New Roman" w:hAnsi="Times New Roman" w:cs="Times New Roman"/>
          <w:b/>
          <w:sz w:val="24"/>
          <w:szCs w:val="24"/>
          <w:lang w:val="en-IN"/>
        </w:rPr>
        <w:t xml:space="preserve"> </w:t>
      </w:r>
      <w:r w:rsidRPr="009B00FE">
        <w:rPr>
          <w:rFonts w:ascii="Times New Roman" w:hAnsi="Times New Roman" w:cs="Times New Roman"/>
          <w:b/>
          <w:sz w:val="24"/>
          <w:szCs w:val="24"/>
          <w:lang w:val="en-IN"/>
        </w:rPr>
        <w:t xml:space="preserve">algorithm using the provided </w:t>
      </w:r>
      <w:proofErr w:type="spellStart"/>
      <w:r w:rsidRPr="009B00FE">
        <w:rPr>
          <w:rFonts w:ascii="Times New Roman" w:hAnsi="Times New Roman" w:cs="Times New Roman"/>
          <w:b/>
          <w:iCs/>
          <w:sz w:val="24"/>
          <w:szCs w:val="24"/>
          <w:lang w:val="en-IN"/>
        </w:rPr>
        <w:t>check_sorted</w:t>
      </w:r>
      <w:proofErr w:type="spellEnd"/>
      <w:r w:rsidRPr="009B00FE">
        <w:rPr>
          <w:rFonts w:ascii="Times New Roman" w:hAnsi="Times New Roman" w:cs="Times New Roman"/>
          <w:b/>
          <w:iCs/>
          <w:sz w:val="24"/>
          <w:szCs w:val="24"/>
          <w:lang w:val="en-IN"/>
        </w:rPr>
        <w:t xml:space="preserve"> </w:t>
      </w:r>
      <w:r w:rsidRPr="009B00FE">
        <w:rPr>
          <w:rFonts w:ascii="Times New Roman" w:hAnsi="Times New Roman" w:cs="Times New Roman"/>
          <w:b/>
          <w:sz w:val="24"/>
          <w:szCs w:val="24"/>
          <w:lang w:val="en-IN"/>
        </w:rPr>
        <w:t>function.</w:t>
      </w:r>
    </w:p>
    <w:p w14:paraId="0B9833F4" w14:textId="7A654EEC" w:rsidR="009C5A41" w:rsidRPr="009B00FE" w:rsidRDefault="009C5A41" w:rsidP="00B61724">
      <w:pPr>
        <w:jc w:val="both"/>
        <w:rPr>
          <w:rFonts w:ascii="Times New Roman" w:hAnsi="Times New Roman" w:cs="Times New Roman"/>
          <w:sz w:val="24"/>
          <w:szCs w:val="24"/>
          <w:lang w:val="en-IN"/>
        </w:rPr>
      </w:pPr>
    </w:p>
    <w:p w14:paraId="1B919C43" w14:textId="28603B2B" w:rsidR="009C5A41" w:rsidRDefault="007A1C97" w:rsidP="00B61724">
      <w:pPr>
        <w:jc w:val="both"/>
        <w:rPr>
          <w:rFonts w:ascii="Times New Roman" w:hAnsi="Times New Roman" w:cs="Times New Roman"/>
          <w:sz w:val="24"/>
          <w:szCs w:val="24"/>
          <w:lang w:val="en-IN"/>
        </w:rPr>
      </w:pPr>
      <w:r w:rsidRPr="009B00FE">
        <w:rPr>
          <w:rFonts w:ascii="Times New Roman" w:hAnsi="Times New Roman" w:cs="Times New Roman"/>
          <w:sz w:val="24"/>
          <w:szCs w:val="24"/>
        </w:rPr>
        <w:t>I have replaced the naive function as “</w:t>
      </w:r>
      <w:proofErr w:type="spellStart"/>
      <w:r w:rsidRPr="009B00FE">
        <w:rPr>
          <w:rFonts w:ascii="Times New Roman" w:hAnsi="Times New Roman" w:cs="Times New Roman"/>
          <w:sz w:val="24"/>
          <w:szCs w:val="24"/>
        </w:rPr>
        <w:t>insertion_sort_original</w:t>
      </w:r>
      <w:proofErr w:type="spellEnd"/>
      <w:r w:rsidRPr="009B00FE">
        <w:rPr>
          <w:rFonts w:ascii="Times New Roman" w:hAnsi="Times New Roman" w:cs="Times New Roman"/>
          <w:sz w:val="24"/>
          <w:szCs w:val="24"/>
        </w:rPr>
        <w:t xml:space="preserve">”. </w:t>
      </w:r>
      <w:r w:rsidR="009C5A41" w:rsidRPr="009B00FE">
        <w:rPr>
          <w:rFonts w:ascii="Times New Roman" w:hAnsi="Times New Roman" w:cs="Times New Roman"/>
          <w:sz w:val="24"/>
          <w:szCs w:val="24"/>
          <w:lang w:val="en-IN"/>
        </w:rPr>
        <w:t>The below function is the improvised version of insertion sort;</w:t>
      </w:r>
      <w:r w:rsidR="009B00FE">
        <w:rPr>
          <w:rFonts w:ascii="Times New Roman" w:hAnsi="Times New Roman" w:cs="Times New Roman"/>
          <w:sz w:val="24"/>
          <w:szCs w:val="24"/>
          <w:lang w:val="en-IN"/>
        </w:rPr>
        <w:t xml:space="preserve"> As per my tests, the improvised version takes very less time than the naïve algorithm.</w:t>
      </w:r>
    </w:p>
    <w:p w14:paraId="0ECAB239" w14:textId="77777777" w:rsidR="009B00FE" w:rsidRPr="009B00FE" w:rsidRDefault="009B00FE" w:rsidP="00B61724">
      <w:pPr>
        <w:jc w:val="both"/>
        <w:rPr>
          <w:rFonts w:ascii="Times New Roman" w:hAnsi="Times New Roman" w:cs="Times New Roman"/>
          <w:sz w:val="24"/>
          <w:szCs w:val="24"/>
        </w:rPr>
      </w:pPr>
    </w:p>
    <w:p w14:paraId="2AD67A14" w14:textId="77777777" w:rsidR="009C5A41" w:rsidRPr="009B00FE" w:rsidRDefault="009C5A41"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void </w:t>
      </w:r>
      <w:proofErr w:type="spellStart"/>
      <w:r w:rsidRPr="009B00FE">
        <w:rPr>
          <w:rFonts w:ascii="Times New Roman" w:hAnsi="Times New Roman" w:cs="Times New Roman"/>
          <w:sz w:val="24"/>
          <w:szCs w:val="24"/>
        </w:rPr>
        <w:t>insertion_</w:t>
      </w:r>
      <w:proofErr w:type="gramStart"/>
      <w:r w:rsidRPr="009B00FE">
        <w:rPr>
          <w:rFonts w:ascii="Times New Roman" w:hAnsi="Times New Roman" w:cs="Times New Roman"/>
          <w:sz w:val="24"/>
          <w:szCs w:val="24"/>
        </w:rPr>
        <w:t>sort</w:t>
      </w:r>
      <w:proofErr w:type="spellEnd"/>
      <w:r w:rsidRPr="009B00FE">
        <w:rPr>
          <w:rFonts w:ascii="Times New Roman" w:hAnsi="Times New Roman" w:cs="Times New Roman"/>
          <w:sz w:val="24"/>
          <w:szCs w:val="24"/>
        </w:rPr>
        <w:t>(</w:t>
      </w:r>
      <w:proofErr w:type="gramEnd"/>
      <w:r w:rsidRPr="009B00FE">
        <w:rPr>
          <w:rFonts w:ascii="Times New Roman" w:hAnsi="Times New Roman" w:cs="Times New Roman"/>
          <w:sz w:val="24"/>
          <w:szCs w:val="24"/>
        </w:rPr>
        <w:t>int** A, int n, int l, int r)</w:t>
      </w:r>
    </w:p>
    <w:p w14:paraId="011628DC" w14:textId="77777777" w:rsidR="009C5A41" w:rsidRPr="009B00FE" w:rsidRDefault="009C5A41"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w:t>
      </w:r>
    </w:p>
    <w:p w14:paraId="4A2A405C" w14:textId="77777777" w:rsidR="009C5A41" w:rsidRPr="009B00FE" w:rsidRDefault="009C5A41"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int </w:t>
      </w:r>
      <w:proofErr w:type="spellStart"/>
      <w:r w:rsidRPr="009B00FE">
        <w:rPr>
          <w:rFonts w:ascii="Times New Roman" w:hAnsi="Times New Roman" w:cs="Times New Roman"/>
          <w:sz w:val="24"/>
          <w:szCs w:val="24"/>
        </w:rPr>
        <w:t>i</w:t>
      </w:r>
      <w:proofErr w:type="spellEnd"/>
      <w:r w:rsidRPr="009B00FE">
        <w:rPr>
          <w:rFonts w:ascii="Times New Roman" w:hAnsi="Times New Roman" w:cs="Times New Roman"/>
          <w:sz w:val="24"/>
          <w:szCs w:val="24"/>
        </w:rPr>
        <w:t>;</w:t>
      </w:r>
    </w:p>
    <w:p w14:paraId="51F3EB5B" w14:textId="77777777" w:rsidR="009C5A41" w:rsidRPr="009B00FE" w:rsidRDefault="009C5A41"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int key;</w:t>
      </w:r>
    </w:p>
    <w:p w14:paraId="1598D083" w14:textId="77777777" w:rsidR="009C5A41" w:rsidRPr="009B00FE" w:rsidRDefault="009C5A41"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int* </w:t>
      </w:r>
      <w:proofErr w:type="spellStart"/>
      <w:r w:rsidRPr="009B00FE">
        <w:rPr>
          <w:rFonts w:ascii="Times New Roman" w:hAnsi="Times New Roman" w:cs="Times New Roman"/>
          <w:sz w:val="24"/>
          <w:szCs w:val="24"/>
        </w:rPr>
        <w:t>vect_len</w:t>
      </w:r>
      <w:proofErr w:type="spellEnd"/>
      <w:r w:rsidRPr="009B00FE">
        <w:rPr>
          <w:rFonts w:ascii="Times New Roman" w:hAnsi="Times New Roman" w:cs="Times New Roman"/>
          <w:sz w:val="24"/>
          <w:szCs w:val="24"/>
        </w:rPr>
        <w:t>;</w:t>
      </w:r>
    </w:p>
    <w:p w14:paraId="2283EBE3" w14:textId="77777777" w:rsidR="009C5A41" w:rsidRPr="009B00FE" w:rsidRDefault="009C5A41"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int </w:t>
      </w:r>
      <w:proofErr w:type="spellStart"/>
      <w:r w:rsidRPr="009B00FE">
        <w:rPr>
          <w:rFonts w:ascii="Times New Roman" w:hAnsi="Times New Roman" w:cs="Times New Roman"/>
          <w:sz w:val="24"/>
          <w:szCs w:val="24"/>
        </w:rPr>
        <w:t>arr</w:t>
      </w:r>
      <w:proofErr w:type="spellEnd"/>
      <w:r w:rsidRPr="009B00FE">
        <w:rPr>
          <w:rFonts w:ascii="Times New Roman" w:hAnsi="Times New Roman" w:cs="Times New Roman"/>
          <w:sz w:val="24"/>
          <w:szCs w:val="24"/>
        </w:rPr>
        <w:t>[r];</w:t>
      </w:r>
    </w:p>
    <w:p w14:paraId="39FD2314" w14:textId="77777777" w:rsidR="009C5A41" w:rsidRPr="009B00FE" w:rsidRDefault="009C5A41"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for (int k = 0; k &lt;= r; k++)</w:t>
      </w:r>
    </w:p>
    <w:p w14:paraId="3F379846" w14:textId="77777777" w:rsidR="009C5A41" w:rsidRPr="009B00FE" w:rsidRDefault="009C5A41" w:rsidP="00B61724">
      <w:pPr>
        <w:jc w:val="both"/>
        <w:rPr>
          <w:rFonts w:ascii="Times New Roman" w:hAnsi="Times New Roman" w:cs="Times New Roman"/>
          <w:sz w:val="24"/>
          <w:szCs w:val="24"/>
        </w:rPr>
      </w:pPr>
      <w:r w:rsidRPr="009B00FE">
        <w:rPr>
          <w:rFonts w:ascii="Times New Roman" w:hAnsi="Times New Roman" w:cs="Times New Roman"/>
          <w:sz w:val="24"/>
          <w:szCs w:val="24"/>
        </w:rPr>
        <w:tab/>
        <w:t>{</w:t>
      </w:r>
    </w:p>
    <w:p w14:paraId="52D97F62" w14:textId="77777777" w:rsidR="009C5A41" w:rsidRPr="009B00FE" w:rsidRDefault="009C5A41" w:rsidP="00B61724">
      <w:pPr>
        <w:jc w:val="both"/>
        <w:rPr>
          <w:rFonts w:ascii="Times New Roman" w:hAnsi="Times New Roman" w:cs="Times New Roman"/>
          <w:sz w:val="24"/>
          <w:szCs w:val="24"/>
        </w:rPr>
      </w:pPr>
      <w:r w:rsidRPr="009B00FE">
        <w:rPr>
          <w:rFonts w:ascii="Times New Roman" w:hAnsi="Times New Roman" w:cs="Times New Roman"/>
          <w:sz w:val="24"/>
          <w:szCs w:val="24"/>
        </w:rPr>
        <w:tab/>
      </w:r>
      <w:proofErr w:type="spellStart"/>
      <w:r w:rsidRPr="009B00FE">
        <w:rPr>
          <w:rFonts w:ascii="Times New Roman" w:hAnsi="Times New Roman" w:cs="Times New Roman"/>
          <w:sz w:val="24"/>
          <w:szCs w:val="24"/>
        </w:rPr>
        <w:t>arr</w:t>
      </w:r>
      <w:proofErr w:type="spellEnd"/>
      <w:r w:rsidRPr="009B00FE">
        <w:rPr>
          <w:rFonts w:ascii="Times New Roman" w:hAnsi="Times New Roman" w:cs="Times New Roman"/>
          <w:sz w:val="24"/>
          <w:szCs w:val="24"/>
        </w:rPr>
        <w:t xml:space="preserve">[k] = </w:t>
      </w:r>
      <w:proofErr w:type="spellStart"/>
      <w:r w:rsidRPr="009B00FE">
        <w:rPr>
          <w:rFonts w:ascii="Times New Roman" w:hAnsi="Times New Roman" w:cs="Times New Roman"/>
          <w:sz w:val="24"/>
          <w:szCs w:val="24"/>
        </w:rPr>
        <w:t>ivector_length</w:t>
      </w:r>
      <w:proofErr w:type="spellEnd"/>
      <w:r w:rsidRPr="009B00FE">
        <w:rPr>
          <w:rFonts w:ascii="Times New Roman" w:hAnsi="Times New Roman" w:cs="Times New Roman"/>
          <w:sz w:val="24"/>
          <w:szCs w:val="24"/>
        </w:rPr>
        <w:t>(A[k], n);</w:t>
      </w:r>
    </w:p>
    <w:p w14:paraId="7CF8B727" w14:textId="77777777" w:rsidR="009C5A41" w:rsidRPr="009B00FE" w:rsidRDefault="009C5A41" w:rsidP="00B61724">
      <w:pPr>
        <w:jc w:val="both"/>
        <w:rPr>
          <w:rFonts w:ascii="Times New Roman" w:hAnsi="Times New Roman" w:cs="Times New Roman"/>
          <w:sz w:val="24"/>
          <w:szCs w:val="24"/>
        </w:rPr>
      </w:pPr>
      <w:r w:rsidRPr="009B00FE">
        <w:rPr>
          <w:rFonts w:ascii="Times New Roman" w:hAnsi="Times New Roman" w:cs="Times New Roman"/>
          <w:sz w:val="24"/>
          <w:szCs w:val="24"/>
        </w:rPr>
        <w:tab/>
        <w:t>}</w:t>
      </w:r>
    </w:p>
    <w:p w14:paraId="6C974A3A" w14:textId="77777777" w:rsidR="009C5A41" w:rsidRPr="009B00FE" w:rsidRDefault="009C5A41" w:rsidP="00B61724">
      <w:pPr>
        <w:jc w:val="both"/>
        <w:rPr>
          <w:rFonts w:ascii="Times New Roman" w:hAnsi="Times New Roman" w:cs="Times New Roman"/>
          <w:sz w:val="24"/>
          <w:szCs w:val="24"/>
        </w:rPr>
      </w:pPr>
    </w:p>
    <w:p w14:paraId="0307850A" w14:textId="77777777" w:rsidR="009C5A41" w:rsidRPr="009B00FE" w:rsidRDefault="009C5A41"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for (int j = l+1; j &lt;= r; </w:t>
      </w:r>
      <w:proofErr w:type="spellStart"/>
      <w:r w:rsidRPr="009B00FE">
        <w:rPr>
          <w:rFonts w:ascii="Times New Roman" w:hAnsi="Times New Roman" w:cs="Times New Roman"/>
          <w:sz w:val="24"/>
          <w:szCs w:val="24"/>
        </w:rPr>
        <w:t>j++</w:t>
      </w:r>
      <w:proofErr w:type="spellEnd"/>
      <w:r w:rsidRPr="009B00FE">
        <w:rPr>
          <w:rFonts w:ascii="Times New Roman" w:hAnsi="Times New Roman" w:cs="Times New Roman"/>
          <w:sz w:val="24"/>
          <w:szCs w:val="24"/>
        </w:rPr>
        <w:t>)</w:t>
      </w:r>
    </w:p>
    <w:p w14:paraId="52878EBF" w14:textId="77777777" w:rsidR="009C5A41" w:rsidRPr="009B00FE" w:rsidRDefault="009C5A41"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w:t>
      </w:r>
    </w:p>
    <w:p w14:paraId="357C257C" w14:textId="77777777" w:rsidR="009C5A41" w:rsidRPr="009B00FE" w:rsidRDefault="009C5A41"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key = </w:t>
      </w:r>
      <w:proofErr w:type="spellStart"/>
      <w:r w:rsidRPr="009B00FE">
        <w:rPr>
          <w:rFonts w:ascii="Times New Roman" w:hAnsi="Times New Roman" w:cs="Times New Roman"/>
          <w:sz w:val="24"/>
          <w:szCs w:val="24"/>
        </w:rPr>
        <w:t>arr</w:t>
      </w:r>
      <w:proofErr w:type="spellEnd"/>
      <w:r w:rsidRPr="009B00FE">
        <w:rPr>
          <w:rFonts w:ascii="Times New Roman" w:hAnsi="Times New Roman" w:cs="Times New Roman"/>
          <w:sz w:val="24"/>
          <w:szCs w:val="24"/>
        </w:rPr>
        <w:t>[j];</w:t>
      </w:r>
    </w:p>
    <w:p w14:paraId="76B6C655" w14:textId="77777777" w:rsidR="009C5A41" w:rsidRPr="009B00FE" w:rsidRDefault="009C5A41"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w:t>
      </w:r>
      <w:proofErr w:type="spellStart"/>
      <w:r w:rsidRPr="009B00FE">
        <w:rPr>
          <w:rFonts w:ascii="Times New Roman" w:hAnsi="Times New Roman" w:cs="Times New Roman"/>
          <w:sz w:val="24"/>
          <w:szCs w:val="24"/>
        </w:rPr>
        <w:t>vect_len</w:t>
      </w:r>
      <w:proofErr w:type="spellEnd"/>
      <w:r w:rsidRPr="009B00FE">
        <w:rPr>
          <w:rFonts w:ascii="Times New Roman" w:hAnsi="Times New Roman" w:cs="Times New Roman"/>
          <w:sz w:val="24"/>
          <w:szCs w:val="24"/>
        </w:rPr>
        <w:t xml:space="preserve"> = A[j];</w:t>
      </w:r>
    </w:p>
    <w:p w14:paraId="5CE3A53C" w14:textId="77777777" w:rsidR="009C5A41" w:rsidRPr="009B00FE" w:rsidRDefault="009C5A41"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w:t>
      </w:r>
      <w:proofErr w:type="spellStart"/>
      <w:r w:rsidRPr="009B00FE">
        <w:rPr>
          <w:rFonts w:ascii="Times New Roman" w:hAnsi="Times New Roman" w:cs="Times New Roman"/>
          <w:sz w:val="24"/>
          <w:szCs w:val="24"/>
        </w:rPr>
        <w:t>i</w:t>
      </w:r>
      <w:proofErr w:type="spellEnd"/>
      <w:r w:rsidRPr="009B00FE">
        <w:rPr>
          <w:rFonts w:ascii="Times New Roman" w:hAnsi="Times New Roman" w:cs="Times New Roman"/>
          <w:sz w:val="24"/>
          <w:szCs w:val="24"/>
        </w:rPr>
        <w:t xml:space="preserve"> = j - 1;</w:t>
      </w:r>
    </w:p>
    <w:p w14:paraId="2446E077" w14:textId="77777777" w:rsidR="009C5A41" w:rsidRPr="009B00FE" w:rsidRDefault="009C5A41" w:rsidP="00B61724">
      <w:pPr>
        <w:jc w:val="both"/>
        <w:rPr>
          <w:rFonts w:ascii="Times New Roman" w:hAnsi="Times New Roman" w:cs="Times New Roman"/>
          <w:sz w:val="24"/>
          <w:szCs w:val="24"/>
        </w:rPr>
      </w:pPr>
    </w:p>
    <w:p w14:paraId="4E1DFDC3" w14:textId="77777777" w:rsidR="009C5A41" w:rsidRPr="009B00FE" w:rsidRDefault="009C5A41"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while ((</w:t>
      </w:r>
      <w:proofErr w:type="spellStart"/>
      <w:r w:rsidRPr="009B00FE">
        <w:rPr>
          <w:rFonts w:ascii="Times New Roman" w:hAnsi="Times New Roman" w:cs="Times New Roman"/>
          <w:sz w:val="24"/>
          <w:szCs w:val="24"/>
        </w:rPr>
        <w:t>i</w:t>
      </w:r>
      <w:proofErr w:type="spellEnd"/>
      <w:r w:rsidRPr="009B00FE">
        <w:rPr>
          <w:rFonts w:ascii="Times New Roman" w:hAnsi="Times New Roman" w:cs="Times New Roman"/>
          <w:sz w:val="24"/>
          <w:szCs w:val="24"/>
        </w:rPr>
        <w:t xml:space="preserve"> &gt;= l) &amp;&amp; </w:t>
      </w:r>
      <w:proofErr w:type="spellStart"/>
      <w:r w:rsidRPr="009B00FE">
        <w:rPr>
          <w:rFonts w:ascii="Times New Roman" w:hAnsi="Times New Roman" w:cs="Times New Roman"/>
          <w:sz w:val="24"/>
          <w:szCs w:val="24"/>
        </w:rPr>
        <w:t>arr</w:t>
      </w:r>
      <w:proofErr w:type="spellEnd"/>
      <w:r w:rsidRPr="009B00FE">
        <w:rPr>
          <w:rFonts w:ascii="Times New Roman" w:hAnsi="Times New Roman" w:cs="Times New Roman"/>
          <w:sz w:val="24"/>
          <w:szCs w:val="24"/>
        </w:rPr>
        <w:t>[</w:t>
      </w:r>
      <w:proofErr w:type="spellStart"/>
      <w:r w:rsidRPr="009B00FE">
        <w:rPr>
          <w:rFonts w:ascii="Times New Roman" w:hAnsi="Times New Roman" w:cs="Times New Roman"/>
          <w:sz w:val="24"/>
          <w:szCs w:val="24"/>
        </w:rPr>
        <w:t>i</w:t>
      </w:r>
      <w:proofErr w:type="spellEnd"/>
      <w:r w:rsidRPr="009B00FE">
        <w:rPr>
          <w:rFonts w:ascii="Times New Roman" w:hAnsi="Times New Roman" w:cs="Times New Roman"/>
          <w:sz w:val="24"/>
          <w:szCs w:val="24"/>
        </w:rPr>
        <w:t>] &gt; key)</w:t>
      </w:r>
    </w:p>
    <w:p w14:paraId="6F9CF515" w14:textId="77777777" w:rsidR="009C5A41" w:rsidRPr="009B00FE" w:rsidRDefault="009C5A41"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w:t>
      </w:r>
    </w:p>
    <w:p w14:paraId="73731F43" w14:textId="77777777" w:rsidR="009C5A41" w:rsidRPr="009B00FE" w:rsidRDefault="009C5A41" w:rsidP="00B61724">
      <w:pPr>
        <w:jc w:val="both"/>
        <w:rPr>
          <w:rFonts w:ascii="Times New Roman" w:hAnsi="Times New Roman" w:cs="Times New Roman"/>
          <w:sz w:val="24"/>
          <w:szCs w:val="24"/>
        </w:rPr>
      </w:pPr>
      <w:r w:rsidRPr="009B00FE">
        <w:rPr>
          <w:rFonts w:ascii="Times New Roman" w:hAnsi="Times New Roman" w:cs="Times New Roman"/>
          <w:sz w:val="24"/>
          <w:szCs w:val="24"/>
        </w:rPr>
        <w:tab/>
        <w:t xml:space="preserve">  </w:t>
      </w:r>
      <w:proofErr w:type="spellStart"/>
      <w:r w:rsidRPr="009B00FE">
        <w:rPr>
          <w:rFonts w:ascii="Times New Roman" w:hAnsi="Times New Roman" w:cs="Times New Roman"/>
          <w:sz w:val="24"/>
          <w:szCs w:val="24"/>
        </w:rPr>
        <w:t>arr</w:t>
      </w:r>
      <w:proofErr w:type="spellEnd"/>
      <w:r w:rsidRPr="009B00FE">
        <w:rPr>
          <w:rFonts w:ascii="Times New Roman" w:hAnsi="Times New Roman" w:cs="Times New Roman"/>
          <w:sz w:val="24"/>
          <w:szCs w:val="24"/>
        </w:rPr>
        <w:t xml:space="preserve">[i+1] = </w:t>
      </w:r>
      <w:proofErr w:type="spellStart"/>
      <w:r w:rsidRPr="009B00FE">
        <w:rPr>
          <w:rFonts w:ascii="Times New Roman" w:hAnsi="Times New Roman" w:cs="Times New Roman"/>
          <w:sz w:val="24"/>
          <w:szCs w:val="24"/>
        </w:rPr>
        <w:t>arr</w:t>
      </w:r>
      <w:proofErr w:type="spellEnd"/>
      <w:r w:rsidRPr="009B00FE">
        <w:rPr>
          <w:rFonts w:ascii="Times New Roman" w:hAnsi="Times New Roman" w:cs="Times New Roman"/>
          <w:sz w:val="24"/>
          <w:szCs w:val="24"/>
        </w:rPr>
        <w:t>[</w:t>
      </w:r>
      <w:proofErr w:type="spellStart"/>
      <w:r w:rsidRPr="009B00FE">
        <w:rPr>
          <w:rFonts w:ascii="Times New Roman" w:hAnsi="Times New Roman" w:cs="Times New Roman"/>
          <w:sz w:val="24"/>
          <w:szCs w:val="24"/>
        </w:rPr>
        <w:t>i</w:t>
      </w:r>
      <w:proofErr w:type="spellEnd"/>
      <w:r w:rsidRPr="009B00FE">
        <w:rPr>
          <w:rFonts w:ascii="Times New Roman" w:hAnsi="Times New Roman" w:cs="Times New Roman"/>
          <w:sz w:val="24"/>
          <w:szCs w:val="24"/>
        </w:rPr>
        <w:t>];</w:t>
      </w:r>
    </w:p>
    <w:p w14:paraId="22833844" w14:textId="77777777" w:rsidR="009C5A41" w:rsidRPr="009B00FE" w:rsidRDefault="009C5A41" w:rsidP="00B61724">
      <w:pPr>
        <w:jc w:val="both"/>
        <w:rPr>
          <w:rFonts w:ascii="Times New Roman" w:hAnsi="Times New Roman" w:cs="Times New Roman"/>
          <w:sz w:val="24"/>
          <w:szCs w:val="24"/>
        </w:rPr>
      </w:pPr>
      <w:r w:rsidRPr="009B00FE">
        <w:rPr>
          <w:rFonts w:ascii="Times New Roman" w:hAnsi="Times New Roman" w:cs="Times New Roman"/>
          <w:sz w:val="24"/>
          <w:szCs w:val="24"/>
        </w:rPr>
        <w:tab/>
        <w:t xml:space="preserve">  A[i+1] = A[</w:t>
      </w:r>
      <w:proofErr w:type="spellStart"/>
      <w:r w:rsidRPr="009B00FE">
        <w:rPr>
          <w:rFonts w:ascii="Times New Roman" w:hAnsi="Times New Roman" w:cs="Times New Roman"/>
          <w:sz w:val="24"/>
          <w:szCs w:val="24"/>
        </w:rPr>
        <w:t>i</w:t>
      </w:r>
      <w:proofErr w:type="spellEnd"/>
      <w:r w:rsidRPr="009B00FE">
        <w:rPr>
          <w:rFonts w:ascii="Times New Roman" w:hAnsi="Times New Roman" w:cs="Times New Roman"/>
          <w:sz w:val="24"/>
          <w:szCs w:val="24"/>
        </w:rPr>
        <w:t>];</w:t>
      </w:r>
    </w:p>
    <w:p w14:paraId="1F1243F9" w14:textId="77777777" w:rsidR="009C5A41" w:rsidRPr="009B00FE" w:rsidRDefault="009C5A41" w:rsidP="00B61724">
      <w:pPr>
        <w:jc w:val="both"/>
        <w:rPr>
          <w:rFonts w:ascii="Times New Roman" w:hAnsi="Times New Roman" w:cs="Times New Roman"/>
          <w:sz w:val="24"/>
          <w:szCs w:val="24"/>
        </w:rPr>
      </w:pPr>
      <w:r w:rsidRPr="009B00FE">
        <w:rPr>
          <w:rFonts w:ascii="Times New Roman" w:hAnsi="Times New Roman" w:cs="Times New Roman"/>
          <w:sz w:val="24"/>
          <w:szCs w:val="24"/>
        </w:rPr>
        <w:tab/>
        <w:t xml:space="preserve">  </w:t>
      </w:r>
      <w:proofErr w:type="spellStart"/>
      <w:r w:rsidRPr="009B00FE">
        <w:rPr>
          <w:rFonts w:ascii="Times New Roman" w:hAnsi="Times New Roman" w:cs="Times New Roman"/>
          <w:sz w:val="24"/>
          <w:szCs w:val="24"/>
        </w:rPr>
        <w:t>i</w:t>
      </w:r>
      <w:proofErr w:type="spellEnd"/>
      <w:r w:rsidRPr="009B00FE">
        <w:rPr>
          <w:rFonts w:ascii="Times New Roman" w:hAnsi="Times New Roman" w:cs="Times New Roman"/>
          <w:sz w:val="24"/>
          <w:szCs w:val="24"/>
        </w:rPr>
        <w:t xml:space="preserve"> = </w:t>
      </w:r>
      <w:proofErr w:type="spellStart"/>
      <w:r w:rsidRPr="009B00FE">
        <w:rPr>
          <w:rFonts w:ascii="Times New Roman" w:hAnsi="Times New Roman" w:cs="Times New Roman"/>
          <w:sz w:val="24"/>
          <w:szCs w:val="24"/>
        </w:rPr>
        <w:t>i</w:t>
      </w:r>
      <w:proofErr w:type="spellEnd"/>
      <w:r w:rsidRPr="009B00FE">
        <w:rPr>
          <w:rFonts w:ascii="Times New Roman" w:hAnsi="Times New Roman" w:cs="Times New Roman"/>
          <w:sz w:val="24"/>
          <w:szCs w:val="24"/>
        </w:rPr>
        <w:t xml:space="preserve"> - 1;</w:t>
      </w:r>
    </w:p>
    <w:p w14:paraId="1AC674EF" w14:textId="77777777" w:rsidR="009C5A41" w:rsidRPr="009B00FE" w:rsidRDefault="009C5A41" w:rsidP="00B61724">
      <w:pPr>
        <w:jc w:val="both"/>
        <w:rPr>
          <w:rFonts w:ascii="Times New Roman" w:hAnsi="Times New Roman" w:cs="Times New Roman"/>
          <w:sz w:val="24"/>
          <w:szCs w:val="24"/>
        </w:rPr>
      </w:pPr>
      <w:r w:rsidRPr="009B00FE">
        <w:rPr>
          <w:rFonts w:ascii="Times New Roman" w:hAnsi="Times New Roman" w:cs="Times New Roman"/>
          <w:sz w:val="24"/>
          <w:szCs w:val="24"/>
        </w:rPr>
        <w:tab/>
        <w:t>}</w:t>
      </w:r>
    </w:p>
    <w:p w14:paraId="4A80C79F" w14:textId="77777777" w:rsidR="009C5A41" w:rsidRPr="009B00FE" w:rsidRDefault="009C5A41" w:rsidP="00B61724">
      <w:pPr>
        <w:jc w:val="both"/>
        <w:rPr>
          <w:rFonts w:ascii="Times New Roman" w:hAnsi="Times New Roman" w:cs="Times New Roman"/>
          <w:sz w:val="24"/>
          <w:szCs w:val="24"/>
        </w:rPr>
      </w:pPr>
    </w:p>
    <w:p w14:paraId="4976ED96" w14:textId="77777777" w:rsidR="009C5A41" w:rsidRPr="009B00FE" w:rsidRDefault="009C5A41"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w:t>
      </w:r>
      <w:proofErr w:type="spellStart"/>
      <w:r w:rsidRPr="009B00FE">
        <w:rPr>
          <w:rFonts w:ascii="Times New Roman" w:hAnsi="Times New Roman" w:cs="Times New Roman"/>
          <w:sz w:val="24"/>
          <w:szCs w:val="24"/>
        </w:rPr>
        <w:t>arr</w:t>
      </w:r>
      <w:proofErr w:type="spellEnd"/>
      <w:r w:rsidRPr="009B00FE">
        <w:rPr>
          <w:rFonts w:ascii="Times New Roman" w:hAnsi="Times New Roman" w:cs="Times New Roman"/>
          <w:sz w:val="24"/>
          <w:szCs w:val="24"/>
        </w:rPr>
        <w:t>[i+1] = key;</w:t>
      </w:r>
    </w:p>
    <w:p w14:paraId="728570A0" w14:textId="77777777" w:rsidR="009C5A41" w:rsidRPr="009B00FE" w:rsidRDefault="009C5A41"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A[i+1] = </w:t>
      </w:r>
      <w:proofErr w:type="spellStart"/>
      <w:r w:rsidRPr="009B00FE">
        <w:rPr>
          <w:rFonts w:ascii="Times New Roman" w:hAnsi="Times New Roman" w:cs="Times New Roman"/>
          <w:sz w:val="24"/>
          <w:szCs w:val="24"/>
        </w:rPr>
        <w:t>vect_len</w:t>
      </w:r>
      <w:proofErr w:type="spellEnd"/>
      <w:r w:rsidRPr="009B00FE">
        <w:rPr>
          <w:rFonts w:ascii="Times New Roman" w:hAnsi="Times New Roman" w:cs="Times New Roman"/>
          <w:sz w:val="24"/>
          <w:szCs w:val="24"/>
        </w:rPr>
        <w:t>;</w:t>
      </w:r>
    </w:p>
    <w:p w14:paraId="043EA1DD" w14:textId="77777777" w:rsidR="009C5A41" w:rsidRPr="009B00FE" w:rsidRDefault="009C5A41"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w:t>
      </w:r>
    </w:p>
    <w:p w14:paraId="4F6184A6" w14:textId="5131F7B2" w:rsidR="009C5A41" w:rsidRPr="009B00FE" w:rsidRDefault="009C5A41" w:rsidP="00B61724">
      <w:pPr>
        <w:jc w:val="both"/>
        <w:rPr>
          <w:rFonts w:ascii="Times New Roman" w:hAnsi="Times New Roman" w:cs="Times New Roman"/>
          <w:sz w:val="24"/>
          <w:szCs w:val="24"/>
        </w:rPr>
      </w:pPr>
      <w:r w:rsidRPr="009B00FE">
        <w:rPr>
          <w:rFonts w:ascii="Times New Roman" w:hAnsi="Times New Roman" w:cs="Times New Roman"/>
          <w:sz w:val="24"/>
          <w:szCs w:val="24"/>
        </w:rPr>
        <w:t>}</w:t>
      </w:r>
    </w:p>
    <w:p w14:paraId="04F85690" w14:textId="461D7F32" w:rsidR="00B61724" w:rsidRPr="009B00FE" w:rsidRDefault="00B61724" w:rsidP="00B61724">
      <w:pPr>
        <w:jc w:val="both"/>
        <w:rPr>
          <w:rFonts w:ascii="Times New Roman" w:hAnsi="Times New Roman" w:cs="Times New Roman"/>
          <w:sz w:val="24"/>
          <w:szCs w:val="24"/>
        </w:rPr>
      </w:pPr>
    </w:p>
    <w:p w14:paraId="7B23C510" w14:textId="77777777" w:rsidR="009B00FE" w:rsidRPr="009B00FE" w:rsidRDefault="009B00FE" w:rsidP="00B61724">
      <w:pPr>
        <w:autoSpaceDE w:val="0"/>
        <w:autoSpaceDN w:val="0"/>
        <w:adjustRightInd w:val="0"/>
        <w:jc w:val="both"/>
        <w:rPr>
          <w:rFonts w:ascii="Times New Roman" w:hAnsi="Times New Roman" w:cs="Times New Roman"/>
          <w:b/>
          <w:sz w:val="24"/>
          <w:szCs w:val="24"/>
          <w:lang w:val="en-IN"/>
        </w:rPr>
      </w:pPr>
    </w:p>
    <w:p w14:paraId="4870474F" w14:textId="77777777" w:rsidR="009B00FE" w:rsidRPr="009B00FE" w:rsidRDefault="009B00FE" w:rsidP="00B61724">
      <w:pPr>
        <w:autoSpaceDE w:val="0"/>
        <w:autoSpaceDN w:val="0"/>
        <w:adjustRightInd w:val="0"/>
        <w:jc w:val="both"/>
        <w:rPr>
          <w:rFonts w:ascii="Times New Roman" w:hAnsi="Times New Roman" w:cs="Times New Roman"/>
          <w:b/>
          <w:sz w:val="24"/>
          <w:szCs w:val="24"/>
          <w:lang w:val="en-IN"/>
        </w:rPr>
      </w:pPr>
    </w:p>
    <w:p w14:paraId="58E664A9" w14:textId="77777777" w:rsidR="009B00FE" w:rsidRPr="009B00FE" w:rsidRDefault="009B00FE" w:rsidP="00B61724">
      <w:pPr>
        <w:autoSpaceDE w:val="0"/>
        <w:autoSpaceDN w:val="0"/>
        <w:adjustRightInd w:val="0"/>
        <w:jc w:val="both"/>
        <w:rPr>
          <w:rFonts w:ascii="Times New Roman" w:hAnsi="Times New Roman" w:cs="Times New Roman"/>
          <w:b/>
          <w:sz w:val="24"/>
          <w:szCs w:val="24"/>
          <w:lang w:val="en-IN"/>
        </w:rPr>
      </w:pPr>
    </w:p>
    <w:p w14:paraId="242C8308" w14:textId="77777777" w:rsidR="009B00FE" w:rsidRPr="009B00FE" w:rsidRDefault="009B00FE" w:rsidP="00B61724">
      <w:pPr>
        <w:autoSpaceDE w:val="0"/>
        <w:autoSpaceDN w:val="0"/>
        <w:adjustRightInd w:val="0"/>
        <w:jc w:val="both"/>
        <w:rPr>
          <w:rFonts w:ascii="Times New Roman" w:hAnsi="Times New Roman" w:cs="Times New Roman"/>
          <w:b/>
          <w:sz w:val="24"/>
          <w:szCs w:val="24"/>
          <w:lang w:val="en-IN"/>
        </w:rPr>
      </w:pPr>
    </w:p>
    <w:p w14:paraId="00CD8094" w14:textId="77777777" w:rsidR="009B00FE" w:rsidRPr="009B00FE" w:rsidRDefault="009B00FE" w:rsidP="00B61724">
      <w:pPr>
        <w:autoSpaceDE w:val="0"/>
        <w:autoSpaceDN w:val="0"/>
        <w:adjustRightInd w:val="0"/>
        <w:jc w:val="both"/>
        <w:rPr>
          <w:rFonts w:ascii="Times New Roman" w:hAnsi="Times New Roman" w:cs="Times New Roman"/>
          <w:b/>
          <w:sz w:val="24"/>
          <w:szCs w:val="24"/>
          <w:lang w:val="en-IN"/>
        </w:rPr>
      </w:pPr>
    </w:p>
    <w:p w14:paraId="7C9CBDB8" w14:textId="77777777" w:rsidR="009B00FE" w:rsidRPr="009B00FE" w:rsidRDefault="009B00FE" w:rsidP="00B61724">
      <w:pPr>
        <w:autoSpaceDE w:val="0"/>
        <w:autoSpaceDN w:val="0"/>
        <w:adjustRightInd w:val="0"/>
        <w:jc w:val="both"/>
        <w:rPr>
          <w:rFonts w:ascii="Times New Roman" w:hAnsi="Times New Roman" w:cs="Times New Roman"/>
          <w:b/>
          <w:sz w:val="24"/>
          <w:szCs w:val="24"/>
          <w:lang w:val="en-IN"/>
        </w:rPr>
      </w:pPr>
    </w:p>
    <w:p w14:paraId="107C6701" w14:textId="77777777" w:rsidR="009B00FE" w:rsidRPr="009B00FE" w:rsidRDefault="009B00FE" w:rsidP="00B61724">
      <w:pPr>
        <w:autoSpaceDE w:val="0"/>
        <w:autoSpaceDN w:val="0"/>
        <w:adjustRightInd w:val="0"/>
        <w:jc w:val="both"/>
        <w:rPr>
          <w:rFonts w:ascii="Times New Roman" w:hAnsi="Times New Roman" w:cs="Times New Roman"/>
          <w:b/>
          <w:sz w:val="24"/>
          <w:szCs w:val="24"/>
          <w:lang w:val="en-IN"/>
        </w:rPr>
      </w:pPr>
    </w:p>
    <w:p w14:paraId="38E56508" w14:textId="2905EC08" w:rsidR="00B61724" w:rsidRPr="009B00FE" w:rsidRDefault="00B61724" w:rsidP="00B61724">
      <w:pPr>
        <w:autoSpaceDE w:val="0"/>
        <w:autoSpaceDN w:val="0"/>
        <w:adjustRightInd w:val="0"/>
        <w:jc w:val="both"/>
        <w:rPr>
          <w:rFonts w:ascii="Times New Roman" w:hAnsi="Times New Roman" w:cs="Times New Roman"/>
          <w:b/>
          <w:sz w:val="24"/>
          <w:szCs w:val="24"/>
          <w:lang w:val="en-IN"/>
        </w:rPr>
      </w:pPr>
      <w:r w:rsidRPr="009B00FE">
        <w:rPr>
          <w:rFonts w:ascii="Times New Roman" w:hAnsi="Times New Roman" w:cs="Times New Roman"/>
          <w:b/>
          <w:sz w:val="24"/>
          <w:szCs w:val="24"/>
          <w:lang w:val="en-IN"/>
        </w:rPr>
        <w:lastRenderedPageBreak/>
        <w:t xml:space="preserve">2. Implement a merge sort for an array of integer vectors. As for the improved insertion sort algorithm, you should precompute the length of the vectors before the sorting and the sorting is done according to the vector length. Test the correctness of your merge sort implementation using the provided </w:t>
      </w:r>
      <w:proofErr w:type="spellStart"/>
      <w:r w:rsidRPr="009B00FE">
        <w:rPr>
          <w:rFonts w:ascii="Times New Roman" w:hAnsi="Times New Roman" w:cs="Times New Roman"/>
          <w:b/>
          <w:iCs/>
          <w:sz w:val="24"/>
          <w:szCs w:val="24"/>
          <w:lang w:val="en-IN"/>
        </w:rPr>
        <w:t>check_sorted</w:t>
      </w:r>
      <w:proofErr w:type="spellEnd"/>
      <w:r w:rsidRPr="009B00FE">
        <w:rPr>
          <w:rFonts w:ascii="Times New Roman" w:hAnsi="Times New Roman" w:cs="Times New Roman"/>
          <w:b/>
          <w:iCs/>
          <w:sz w:val="24"/>
          <w:szCs w:val="24"/>
          <w:lang w:val="en-IN"/>
        </w:rPr>
        <w:t xml:space="preserve"> </w:t>
      </w:r>
      <w:r w:rsidRPr="009B00FE">
        <w:rPr>
          <w:rFonts w:ascii="Times New Roman" w:hAnsi="Times New Roman" w:cs="Times New Roman"/>
          <w:b/>
          <w:sz w:val="24"/>
          <w:szCs w:val="24"/>
          <w:lang w:val="en-IN"/>
        </w:rPr>
        <w:t>function.</w:t>
      </w:r>
    </w:p>
    <w:p w14:paraId="5361BD4B" w14:textId="129EDA4F" w:rsidR="00B61724" w:rsidRDefault="00B61724" w:rsidP="00B61724">
      <w:pPr>
        <w:jc w:val="both"/>
        <w:rPr>
          <w:rFonts w:ascii="Times New Roman" w:hAnsi="Times New Roman" w:cs="Times New Roman"/>
          <w:sz w:val="24"/>
          <w:szCs w:val="24"/>
          <w:lang w:val="en-IN"/>
        </w:rPr>
      </w:pPr>
    </w:p>
    <w:p w14:paraId="7329CAA2" w14:textId="6E03382D" w:rsidR="009B00FE" w:rsidRDefault="009B00FE" w:rsidP="00B61724">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below algorithm is for sorting vector elements using merge sort. The merge sort is very fast compared to insertion sort. </w:t>
      </w:r>
    </w:p>
    <w:p w14:paraId="0C8EFB21" w14:textId="77777777" w:rsidR="009B00FE" w:rsidRPr="009B00FE" w:rsidRDefault="009B00FE" w:rsidP="00B61724">
      <w:pPr>
        <w:jc w:val="both"/>
        <w:rPr>
          <w:rFonts w:ascii="Times New Roman" w:hAnsi="Times New Roman" w:cs="Times New Roman"/>
          <w:sz w:val="24"/>
          <w:szCs w:val="24"/>
          <w:lang w:val="en-IN"/>
        </w:rPr>
      </w:pPr>
    </w:p>
    <w:p w14:paraId="67A7DAD5"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void </w:t>
      </w:r>
      <w:proofErr w:type="gramStart"/>
      <w:r w:rsidRPr="009B00FE">
        <w:rPr>
          <w:rFonts w:ascii="Times New Roman" w:hAnsi="Times New Roman" w:cs="Times New Roman"/>
          <w:sz w:val="24"/>
          <w:szCs w:val="24"/>
        </w:rPr>
        <w:t>merge(</w:t>
      </w:r>
      <w:proofErr w:type="gramEnd"/>
      <w:r w:rsidRPr="009B00FE">
        <w:rPr>
          <w:rFonts w:ascii="Times New Roman" w:hAnsi="Times New Roman" w:cs="Times New Roman"/>
          <w:sz w:val="24"/>
          <w:szCs w:val="24"/>
        </w:rPr>
        <w:t xml:space="preserve">int** A, int p, int q, int r) </w:t>
      </w:r>
    </w:p>
    <w:p w14:paraId="2D830F7F"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w:t>
      </w:r>
    </w:p>
    <w:p w14:paraId="17F6471E"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int </w:t>
      </w:r>
      <w:proofErr w:type="spellStart"/>
      <w:r w:rsidRPr="009B00FE">
        <w:rPr>
          <w:rFonts w:ascii="Times New Roman" w:hAnsi="Times New Roman" w:cs="Times New Roman"/>
          <w:sz w:val="24"/>
          <w:szCs w:val="24"/>
        </w:rPr>
        <w:t>i</w:t>
      </w:r>
      <w:proofErr w:type="spellEnd"/>
      <w:r w:rsidRPr="009B00FE">
        <w:rPr>
          <w:rFonts w:ascii="Times New Roman" w:hAnsi="Times New Roman" w:cs="Times New Roman"/>
          <w:sz w:val="24"/>
          <w:szCs w:val="24"/>
        </w:rPr>
        <w:t xml:space="preserve">, j, k; </w:t>
      </w:r>
    </w:p>
    <w:p w14:paraId="5E13046A"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int l, n;    </w:t>
      </w:r>
    </w:p>
    <w:p w14:paraId="1A9D5165"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int* </w:t>
      </w:r>
      <w:proofErr w:type="spellStart"/>
      <w:r w:rsidRPr="009B00FE">
        <w:rPr>
          <w:rFonts w:ascii="Times New Roman" w:hAnsi="Times New Roman" w:cs="Times New Roman"/>
          <w:sz w:val="24"/>
          <w:szCs w:val="24"/>
        </w:rPr>
        <w:t>vector_len</w:t>
      </w:r>
      <w:proofErr w:type="spellEnd"/>
      <w:r w:rsidRPr="009B00FE">
        <w:rPr>
          <w:rFonts w:ascii="Times New Roman" w:hAnsi="Times New Roman" w:cs="Times New Roman"/>
          <w:sz w:val="24"/>
          <w:szCs w:val="24"/>
        </w:rPr>
        <w:t>;</w:t>
      </w:r>
    </w:p>
    <w:p w14:paraId="20483EF9"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int array[r];</w:t>
      </w:r>
    </w:p>
    <w:p w14:paraId="0EA4A18A"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for (int l = p; l &lt;= r; l++)</w:t>
      </w:r>
    </w:p>
    <w:p w14:paraId="5CD5DEC2"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ab/>
        <w:t>{</w:t>
      </w:r>
    </w:p>
    <w:p w14:paraId="13CF9817"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ab/>
        <w:t xml:space="preserve">array[l] = </w:t>
      </w:r>
      <w:proofErr w:type="spellStart"/>
      <w:r w:rsidRPr="009B00FE">
        <w:rPr>
          <w:rFonts w:ascii="Times New Roman" w:hAnsi="Times New Roman" w:cs="Times New Roman"/>
          <w:sz w:val="24"/>
          <w:szCs w:val="24"/>
        </w:rPr>
        <w:t>ivector_length</w:t>
      </w:r>
      <w:proofErr w:type="spellEnd"/>
      <w:r w:rsidRPr="009B00FE">
        <w:rPr>
          <w:rFonts w:ascii="Times New Roman" w:hAnsi="Times New Roman" w:cs="Times New Roman"/>
          <w:sz w:val="24"/>
          <w:szCs w:val="24"/>
        </w:rPr>
        <w:t>(A[l], n);</w:t>
      </w:r>
    </w:p>
    <w:p w14:paraId="1E0A5524"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ab/>
        <w:t>}</w:t>
      </w:r>
    </w:p>
    <w:p w14:paraId="0D71150E"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w:t>
      </w:r>
      <w:proofErr w:type="spellStart"/>
      <w:r w:rsidRPr="009B00FE">
        <w:rPr>
          <w:rFonts w:ascii="Times New Roman" w:hAnsi="Times New Roman" w:cs="Times New Roman"/>
          <w:sz w:val="24"/>
          <w:szCs w:val="24"/>
        </w:rPr>
        <w:t>i</w:t>
      </w:r>
      <w:proofErr w:type="spellEnd"/>
      <w:r w:rsidRPr="009B00FE">
        <w:rPr>
          <w:rFonts w:ascii="Times New Roman" w:hAnsi="Times New Roman" w:cs="Times New Roman"/>
          <w:sz w:val="24"/>
          <w:szCs w:val="24"/>
        </w:rPr>
        <w:t>=p;</w:t>
      </w:r>
    </w:p>
    <w:p w14:paraId="46417ECC"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j=q+1;</w:t>
      </w:r>
    </w:p>
    <w:p w14:paraId="59AA213D"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k=p;</w:t>
      </w:r>
    </w:p>
    <w:p w14:paraId="6ECA05C9" w14:textId="77777777" w:rsidR="00B61724" w:rsidRPr="009B00FE" w:rsidRDefault="00B61724" w:rsidP="00B61724">
      <w:pPr>
        <w:jc w:val="both"/>
        <w:rPr>
          <w:rFonts w:ascii="Times New Roman" w:hAnsi="Times New Roman" w:cs="Times New Roman"/>
          <w:sz w:val="24"/>
          <w:szCs w:val="24"/>
        </w:rPr>
      </w:pPr>
    </w:p>
    <w:p w14:paraId="574CEE0C"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int n1 = q - p + 1; </w:t>
      </w:r>
    </w:p>
    <w:p w14:paraId="3D553048"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int n2 </w:t>
      </w:r>
      <w:proofErr w:type="gramStart"/>
      <w:r w:rsidRPr="009B00FE">
        <w:rPr>
          <w:rFonts w:ascii="Times New Roman" w:hAnsi="Times New Roman" w:cs="Times New Roman"/>
          <w:sz w:val="24"/>
          <w:szCs w:val="24"/>
        </w:rPr>
        <w:t>=  r</w:t>
      </w:r>
      <w:proofErr w:type="gramEnd"/>
      <w:r w:rsidRPr="009B00FE">
        <w:rPr>
          <w:rFonts w:ascii="Times New Roman" w:hAnsi="Times New Roman" w:cs="Times New Roman"/>
          <w:sz w:val="24"/>
          <w:szCs w:val="24"/>
        </w:rPr>
        <w:t xml:space="preserve"> - q; </w:t>
      </w:r>
    </w:p>
    <w:p w14:paraId="0829FF8B"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w:t>
      </w:r>
    </w:p>
    <w:p w14:paraId="4E3D329D"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int L[n1];</w:t>
      </w:r>
    </w:p>
    <w:p w14:paraId="1CCB96F1"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int R[n2]; </w:t>
      </w:r>
    </w:p>
    <w:p w14:paraId="496A503A"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w:t>
      </w:r>
    </w:p>
    <w:p w14:paraId="0E948F26"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for (</w:t>
      </w:r>
      <w:proofErr w:type="spellStart"/>
      <w:r w:rsidRPr="009B00FE">
        <w:rPr>
          <w:rFonts w:ascii="Times New Roman" w:hAnsi="Times New Roman" w:cs="Times New Roman"/>
          <w:sz w:val="24"/>
          <w:szCs w:val="24"/>
        </w:rPr>
        <w:t>i</w:t>
      </w:r>
      <w:proofErr w:type="spellEnd"/>
      <w:r w:rsidRPr="009B00FE">
        <w:rPr>
          <w:rFonts w:ascii="Times New Roman" w:hAnsi="Times New Roman" w:cs="Times New Roman"/>
          <w:sz w:val="24"/>
          <w:szCs w:val="24"/>
        </w:rPr>
        <w:t xml:space="preserve"> = 1; </w:t>
      </w:r>
      <w:proofErr w:type="spellStart"/>
      <w:r w:rsidRPr="009B00FE">
        <w:rPr>
          <w:rFonts w:ascii="Times New Roman" w:hAnsi="Times New Roman" w:cs="Times New Roman"/>
          <w:sz w:val="24"/>
          <w:szCs w:val="24"/>
        </w:rPr>
        <w:t>i</w:t>
      </w:r>
      <w:proofErr w:type="spellEnd"/>
      <w:r w:rsidRPr="009B00FE">
        <w:rPr>
          <w:rFonts w:ascii="Times New Roman" w:hAnsi="Times New Roman" w:cs="Times New Roman"/>
          <w:sz w:val="24"/>
          <w:szCs w:val="24"/>
        </w:rPr>
        <w:t xml:space="preserve"> &lt;= n1; </w:t>
      </w:r>
      <w:proofErr w:type="spellStart"/>
      <w:r w:rsidRPr="009B00FE">
        <w:rPr>
          <w:rFonts w:ascii="Times New Roman" w:hAnsi="Times New Roman" w:cs="Times New Roman"/>
          <w:sz w:val="24"/>
          <w:szCs w:val="24"/>
        </w:rPr>
        <w:t>i</w:t>
      </w:r>
      <w:proofErr w:type="spellEnd"/>
      <w:r w:rsidRPr="009B00FE">
        <w:rPr>
          <w:rFonts w:ascii="Times New Roman" w:hAnsi="Times New Roman" w:cs="Times New Roman"/>
          <w:sz w:val="24"/>
          <w:szCs w:val="24"/>
        </w:rPr>
        <w:t xml:space="preserve">++) </w:t>
      </w:r>
    </w:p>
    <w:p w14:paraId="7444629E"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L[</w:t>
      </w:r>
      <w:proofErr w:type="spellStart"/>
      <w:r w:rsidRPr="009B00FE">
        <w:rPr>
          <w:rFonts w:ascii="Times New Roman" w:hAnsi="Times New Roman" w:cs="Times New Roman"/>
          <w:sz w:val="24"/>
          <w:szCs w:val="24"/>
        </w:rPr>
        <w:t>i</w:t>
      </w:r>
      <w:proofErr w:type="spellEnd"/>
      <w:r w:rsidRPr="009B00FE">
        <w:rPr>
          <w:rFonts w:ascii="Times New Roman" w:hAnsi="Times New Roman" w:cs="Times New Roman"/>
          <w:sz w:val="24"/>
          <w:szCs w:val="24"/>
        </w:rPr>
        <w:t>] = array[</w:t>
      </w:r>
      <w:proofErr w:type="spellStart"/>
      <w:r w:rsidRPr="009B00FE">
        <w:rPr>
          <w:rFonts w:ascii="Times New Roman" w:hAnsi="Times New Roman" w:cs="Times New Roman"/>
          <w:sz w:val="24"/>
          <w:szCs w:val="24"/>
        </w:rPr>
        <w:t>p+i</w:t>
      </w:r>
      <w:proofErr w:type="spellEnd"/>
      <w:r w:rsidRPr="009B00FE">
        <w:rPr>
          <w:rFonts w:ascii="Times New Roman" w:hAnsi="Times New Roman" w:cs="Times New Roman"/>
          <w:sz w:val="24"/>
          <w:szCs w:val="24"/>
        </w:rPr>
        <w:t xml:space="preserve">]; </w:t>
      </w:r>
    </w:p>
    <w:p w14:paraId="7E8841FA"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for (j = 1; j &lt;= n2; </w:t>
      </w:r>
      <w:proofErr w:type="spellStart"/>
      <w:r w:rsidRPr="009B00FE">
        <w:rPr>
          <w:rFonts w:ascii="Times New Roman" w:hAnsi="Times New Roman" w:cs="Times New Roman"/>
          <w:sz w:val="24"/>
          <w:szCs w:val="24"/>
        </w:rPr>
        <w:t>j++</w:t>
      </w:r>
      <w:proofErr w:type="spellEnd"/>
      <w:r w:rsidRPr="009B00FE">
        <w:rPr>
          <w:rFonts w:ascii="Times New Roman" w:hAnsi="Times New Roman" w:cs="Times New Roman"/>
          <w:sz w:val="24"/>
          <w:szCs w:val="24"/>
        </w:rPr>
        <w:t xml:space="preserve">) </w:t>
      </w:r>
    </w:p>
    <w:p w14:paraId="4C581A51"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R[j] = </w:t>
      </w:r>
      <w:proofErr w:type="gramStart"/>
      <w:r w:rsidRPr="009B00FE">
        <w:rPr>
          <w:rFonts w:ascii="Times New Roman" w:hAnsi="Times New Roman" w:cs="Times New Roman"/>
          <w:sz w:val="24"/>
          <w:szCs w:val="24"/>
        </w:rPr>
        <w:t>array[</w:t>
      </w:r>
      <w:proofErr w:type="gramEnd"/>
      <w:r w:rsidRPr="009B00FE">
        <w:rPr>
          <w:rFonts w:ascii="Times New Roman" w:hAnsi="Times New Roman" w:cs="Times New Roman"/>
          <w:sz w:val="24"/>
          <w:szCs w:val="24"/>
        </w:rPr>
        <w:t>q + 1 + j];</w:t>
      </w:r>
    </w:p>
    <w:p w14:paraId="6AF67110"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w:t>
      </w:r>
      <w:proofErr w:type="spellStart"/>
      <w:r w:rsidRPr="009B00FE">
        <w:rPr>
          <w:rFonts w:ascii="Times New Roman" w:hAnsi="Times New Roman" w:cs="Times New Roman"/>
          <w:sz w:val="24"/>
          <w:szCs w:val="24"/>
        </w:rPr>
        <w:t>i</w:t>
      </w:r>
      <w:proofErr w:type="spellEnd"/>
      <w:r w:rsidRPr="009B00FE">
        <w:rPr>
          <w:rFonts w:ascii="Times New Roman" w:hAnsi="Times New Roman" w:cs="Times New Roman"/>
          <w:sz w:val="24"/>
          <w:szCs w:val="24"/>
        </w:rPr>
        <w:t xml:space="preserve"> = 1; </w:t>
      </w:r>
    </w:p>
    <w:p w14:paraId="0B5C5246"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j = 1; </w:t>
      </w:r>
    </w:p>
    <w:p w14:paraId="6FCD0ACA"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w:t>
      </w:r>
      <w:proofErr w:type="gramStart"/>
      <w:r w:rsidRPr="009B00FE">
        <w:rPr>
          <w:rFonts w:ascii="Times New Roman" w:hAnsi="Times New Roman" w:cs="Times New Roman"/>
          <w:sz w:val="24"/>
          <w:szCs w:val="24"/>
        </w:rPr>
        <w:t>while(</w:t>
      </w:r>
      <w:proofErr w:type="spellStart"/>
      <w:proofErr w:type="gramEnd"/>
      <w:r w:rsidRPr="009B00FE">
        <w:rPr>
          <w:rFonts w:ascii="Times New Roman" w:hAnsi="Times New Roman" w:cs="Times New Roman"/>
          <w:sz w:val="24"/>
          <w:szCs w:val="24"/>
        </w:rPr>
        <w:t>i</w:t>
      </w:r>
      <w:proofErr w:type="spellEnd"/>
      <w:r w:rsidRPr="009B00FE">
        <w:rPr>
          <w:rFonts w:ascii="Times New Roman" w:hAnsi="Times New Roman" w:cs="Times New Roman"/>
          <w:sz w:val="24"/>
          <w:szCs w:val="24"/>
        </w:rPr>
        <w:t>&lt;=q &amp;&amp;j&lt;=r)</w:t>
      </w:r>
    </w:p>
    <w:p w14:paraId="2823CC8A"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ab/>
        <w:t>{</w:t>
      </w:r>
    </w:p>
    <w:p w14:paraId="006A8601"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w:t>
      </w:r>
      <w:r w:rsidRPr="009B00FE">
        <w:rPr>
          <w:rFonts w:ascii="Times New Roman" w:hAnsi="Times New Roman" w:cs="Times New Roman"/>
          <w:sz w:val="24"/>
          <w:szCs w:val="24"/>
        </w:rPr>
        <w:tab/>
        <w:t>if (L[</w:t>
      </w:r>
      <w:proofErr w:type="spellStart"/>
      <w:r w:rsidRPr="009B00FE">
        <w:rPr>
          <w:rFonts w:ascii="Times New Roman" w:hAnsi="Times New Roman" w:cs="Times New Roman"/>
          <w:sz w:val="24"/>
          <w:szCs w:val="24"/>
        </w:rPr>
        <w:t>i</w:t>
      </w:r>
      <w:proofErr w:type="spellEnd"/>
      <w:r w:rsidRPr="009B00FE">
        <w:rPr>
          <w:rFonts w:ascii="Times New Roman" w:hAnsi="Times New Roman" w:cs="Times New Roman"/>
          <w:sz w:val="24"/>
          <w:szCs w:val="24"/>
        </w:rPr>
        <w:t xml:space="preserve">] &lt;= R[j]) </w:t>
      </w:r>
    </w:p>
    <w:p w14:paraId="11A38CDD"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w:t>
      </w:r>
      <w:r w:rsidRPr="009B00FE">
        <w:rPr>
          <w:rFonts w:ascii="Times New Roman" w:hAnsi="Times New Roman" w:cs="Times New Roman"/>
          <w:sz w:val="24"/>
          <w:szCs w:val="24"/>
        </w:rPr>
        <w:tab/>
        <w:t xml:space="preserve">{ </w:t>
      </w:r>
    </w:p>
    <w:p w14:paraId="4A5FAC1D"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w:t>
      </w:r>
      <w:r w:rsidRPr="009B00FE">
        <w:rPr>
          <w:rFonts w:ascii="Times New Roman" w:hAnsi="Times New Roman" w:cs="Times New Roman"/>
          <w:sz w:val="24"/>
          <w:szCs w:val="24"/>
        </w:rPr>
        <w:tab/>
        <w:t>array[k] = L[</w:t>
      </w:r>
      <w:proofErr w:type="spellStart"/>
      <w:r w:rsidRPr="009B00FE">
        <w:rPr>
          <w:rFonts w:ascii="Times New Roman" w:hAnsi="Times New Roman" w:cs="Times New Roman"/>
          <w:sz w:val="24"/>
          <w:szCs w:val="24"/>
        </w:rPr>
        <w:t>i</w:t>
      </w:r>
      <w:proofErr w:type="spellEnd"/>
      <w:r w:rsidRPr="009B00FE">
        <w:rPr>
          <w:rFonts w:ascii="Times New Roman" w:hAnsi="Times New Roman" w:cs="Times New Roman"/>
          <w:sz w:val="24"/>
          <w:szCs w:val="24"/>
        </w:rPr>
        <w:t xml:space="preserve">]; </w:t>
      </w:r>
    </w:p>
    <w:p w14:paraId="535AB1DC"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w:t>
      </w:r>
      <w:r w:rsidRPr="009B00FE">
        <w:rPr>
          <w:rFonts w:ascii="Times New Roman" w:hAnsi="Times New Roman" w:cs="Times New Roman"/>
          <w:sz w:val="24"/>
          <w:szCs w:val="24"/>
        </w:rPr>
        <w:tab/>
      </w:r>
      <w:proofErr w:type="spellStart"/>
      <w:r w:rsidRPr="009B00FE">
        <w:rPr>
          <w:rFonts w:ascii="Times New Roman" w:hAnsi="Times New Roman" w:cs="Times New Roman"/>
          <w:sz w:val="24"/>
          <w:szCs w:val="24"/>
        </w:rPr>
        <w:t>i</w:t>
      </w:r>
      <w:proofErr w:type="spellEnd"/>
      <w:r w:rsidRPr="009B00FE">
        <w:rPr>
          <w:rFonts w:ascii="Times New Roman" w:hAnsi="Times New Roman" w:cs="Times New Roman"/>
          <w:sz w:val="24"/>
          <w:szCs w:val="24"/>
        </w:rPr>
        <w:t xml:space="preserve">++; </w:t>
      </w:r>
    </w:p>
    <w:p w14:paraId="5966147F"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w:t>
      </w:r>
      <w:r w:rsidRPr="009B00FE">
        <w:rPr>
          <w:rFonts w:ascii="Times New Roman" w:hAnsi="Times New Roman" w:cs="Times New Roman"/>
          <w:sz w:val="24"/>
          <w:szCs w:val="24"/>
        </w:rPr>
        <w:tab/>
        <w:t xml:space="preserve">} </w:t>
      </w:r>
    </w:p>
    <w:p w14:paraId="3C2D223B"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w:t>
      </w:r>
      <w:r w:rsidRPr="009B00FE">
        <w:rPr>
          <w:rFonts w:ascii="Times New Roman" w:hAnsi="Times New Roman" w:cs="Times New Roman"/>
          <w:sz w:val="24"/>
          <w:szCs w:val="24"/>
        </w:rPr>
        <w:tab/>
        <w:t>else</w:t>
      </w:r>
    </w:p>
    <w:p w14:paraId="2A86FFF6"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w:t>
      </w:r>
      <w:r w:rsidRPr="009B00FE">
        <w:rPr>
          <w:rFonts w:ascii="Times New Roman" w:hAnsi="Times New Roman" w:cs="Times New Roman"/>
          <w:sz w:val="24"/>
          <w:szCs w:val="24"/>
        </w:rPr>
        <w:tab/>
        <w:t xml:space="preserve">{ </w:t>
      </w:r>
    </w:p>
    <w:p w14:paraId="181641A2"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w:t>
      </w:r>
      <w:r w:rsidRPr="009B00FE">
        <w:rPr>
          <w:rFonts w:ascii="Times New Roman" w:hAnsi="Times New Roman" w:cs="Times New Roman"/>
          <w:sz w:val="24"/>
          <w:szCs w:val="24"/>
        </w:rPr>
        <w:tab/>
        <w:t xml:space="preserve">array[k] = R[j]; </w:t>
      </w:r>
    </w:p>
    <w:p w14:paraId="28E09F59"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w:t>
      </w:r>
      <w:r w:rsidRPr="009B00FE">
        <w:rPr>
          <w:rFonts w:ascii="Times New Roman" w:hAnsi="Times New Roman" w:cs="Times New Roman"/>
          <w:sz w:val="24"/>
          <w:szCs w:val="24"/>
        </w:rPr>
        <w:tab/>
      </w:r>
      <w:proofErr w:type="spellStart"/>
      <w:r w:rsidRPr="009B00FE">
        <w:rPr>
          <w:rFonts w:ascii="Times New Roman" w:hAnsi="Times New Roman" w:cs="Times New Roman"/>
          <w:sz w:val="24"/>
          <w:szCs w:val="24"/>
        </w:rPr>
        <w:t>j++</w:t>
      </w:r>
      <w:proofErr w:type="spellEnd"/>
      <w:r w:rsidRPr="009B00FE">
        <w:rPr>
          <w:rFonts w:ascii="Times New Roman" w:hAnsi="Times New Roman" w:cs="Times New Roman"/>
          <w:sz w:val="24"/>
          <w:szCs w:val="24"/>
        </w:rPr>
        <w:t xml:space="preserve">; </w:t>
      </w:r>
    </w:p>
    <w:p w14:paraId="4C4DD559"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w:t>
      </w:r>
      <w:r w:rsidRPr="009B00FE">
        <w:rPr>
          <w:rFonts w:ascii="Times New Roman" w:hAnsi="Times New Roman" w:cs="Times New Roman"/>
          <w:sz w:val="24"/>
          <w:szCs w:val="24"/>
        </w:rPr>
        <w:tab/>
        <w:t>}</w:t>
      </w:r>
    </w:p>
    <w:p w14:paraId="60FEA420"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lastRenderedPageBreak/>
        <w:tab/>
        <w:t>k++;</w:t>
      </w:r>
    </w:p>
    <w:p w14:paraId="23EB55F0"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ab/>
        <w:t>}</w:t>
      </w:r>
    </w:p>
    <w:p w14:paraId="164CAAC3"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ab/>
        <w:t>while(</w:t>
      </w:r>
      <w:proofErr w:type="spellStart"/>
      <w:r w:rsidRPr="009B00FE">
        <w:rPr>
          <w:rFonts w:ascii="Times New Roman" w:hAnsi="Times New Roman" w:cs="Times New Roman"/>
          <w:sz w:val="24"/>
          <w:szCs w:val="24"/>
        </w:rPr>
        <w:t>i</w:t>
      </w:r>
      <w:proofErr w:type="spellEnd"/>
      <w:r w:rsidRPr="009B00FE">
        <w:rPr>
          <w:rFonts w:ascii="Times New Roman" w:hAnsi="Times New Roman" w:cs="Times New Roman"/>
          <w:sz w:val="24"/>
          <w:szCs w:val="24"/>
        </w:rPr>
        <w:t>&lt;=q)</w:t>
      </w:r>
    </w:p>
    <w:p w14:paraId="163FB4C3"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ab/>
        <w:t>{</w:t>
      </w:r>
    </w:p>
    <w:p w14:paraId="25065FFA"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ab/>
        <w:t>array[k] = L[</w:t>
      </w:r>
      <w:proofErr w:type="spellStart"/>
      <w:r w:rsidRPr="009B00FE">
        <w:rPr>
          <w:rFonts w:ascii="Times New Roman" w:hAnsi="Times New Roman" w:cs="Times New Roman"/>
          <w:sz w:val="24"/>
          <w:szCs w:val="24"/>
        </w:rPr>
        <w:t>i</w:t>
      </w:r>
      <w:proofErr w:type="spellEnd"/>
      <w:r w:rsidRPr="009B00FE">
        <w:rPr>
          <w:rFonts w:ascii="Times New Roman" w:hAnsi="Times New Roman" w:cs="Times New Roman"/>
          <w:sz w:val="24"/>
          <w:szCs w:val="24"/>
        </w:rPr>
        <w:t>];</w:t>
      </w:r>
    </w:p>
    <w:p w14:paraId="009CCA13"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ab/>
        <w:t>k++;</w:t>
      </w:r>
    </w:p>
    <w:p w14:paraId="1A00DC9F"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ab/>
      </w:r>
      <w:proofErr w:type="spellStart"/>
      <w:r w:rsidRPr="009B00FE">
        <w:rPr>
          <w:rFonts w:ascii="Times New Roman" w:hAnsi="Times New Roman" w:cs="Times New Roman"/>
          <w:sz w:val="24"/>
          <w:szCs w:val="24"/>
        </w:rPr>
        <w:t>i</w:t>
      </w:r>
      <w:proofErr w:type="spellEnd"/>
      <w:r w:rsidRPr="009B00FE">
        <w:rPr>
          <w:rFonts w:ascii="Times New Roman" w:hAnsi="Times New Roman" w:cs="Times New Roman"/>
          <w:sz w:val="24"/>
          <w:szCs w:val="24"/>
        </w:rPr>
        <w:t>++;</w:t>
      </w:r>
    </w:p>
    <w:p w14:paraId="2E1C8F90"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ab/>
        <w:t>}</w:t>
      </w:r>
    </w:p>
    <w:p w14:paraId="18BC5773"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w:t>
      </w:r>
    </w:p>
    <w:p w14:paraId="0C73A797" w14:textId="77777777" w:rsidR="00B61724" w:rsidRPr="009B00FE" w:rsidRDefault="00B61724" w:rsidP="00B61724">
      <w:pPr>
        <w:jc w:val="both"/>
        <w:rPr>
          <w:rFonts w:ascii="Times New Roman" w:hAnsi="Times New Roman" w:cs="Times New Roman"/>
          <w:sz w:val="24"/>
          <w:szCs w:val="24"/>
        </w:rPr>
      </w:pPr>
    </w:p>
    <w:p w14:paraId="4BF10EA7"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void </w:t>
      </w:r>
      <w:proofErr w:type="spellStart"/>
      <w:proofErr w:type="gramStart"/>
      <w:r w:rsidRPr="009B00FE">
        <w:rPr>
          <w:rFonts w:ascii="Times New Roman" w:hAnsi="Times New Roman" w:cs="Times New Roman"/>
          <w:sz w:val="24"/>
          <w:szCs w:val="24"/>
        </w:rPr>
        <w:t>mergeSort</w:t>
      </w:r>
      <w:proofErr w:type="spellEnd"/>
      <w:r w:rsidRPr="009B00FE">
        <w:rPr>
          <w:rFonts w:ascii="Times New Roman" w:hAnsi="Times New Roman" w:cs="Times New Roman"/>
          <w:sz w:val="24"/>
          <w:szCs w:val="24"/>
        </w:rPr>
        <w:t>(</w:t>
      </w:r>
      <w:proofErr w:type="gramEnd"/>
      <w:r w:rsidRPr="009B00FE">
        <w:rPr>
          <w:rFonts w:ascii="Times New Roman" w:hAnsi="Times New Roman" w:cs="Times New Roman"/>
          <w:sz w:val="24"/>
          <w:szCs w:val="24"/>
        </w:rPr>
        <w:t>int** A, int p, int r)</w:t>
      </w:r>
    </w:p>
    <w:p w14:paraId="79CC071A"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w:t>
      </w:r>
    </w:p>
    <w:p w14:paraId="23395E4B"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if (p &lt; r) </w:t>
      </w:r>
    </w:p>
    <w:p w14:paraId="6AE321CF"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 </w:t>
      </w:r>
    </w:p>
    <w:p w14:paraId="2694F5BE"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int q = </w:t>
      </w:r>
      <w:proofErr w:type="spellStart"/>
      <w:r w:rsidRPr="009B00FE">
        <w:rPr>
          <w:rFonts w:ascii="Times New Roman" w:hAnsi="Times New Roman" w:cs="Times New Roman"/>
          <w:sz w:val="24"/>
          <w:szCs w:val="24"/>
        </w:rPr>
        <w:t>p+r</w:t>
      </w:r>
      <w:proofErr w:type="spellEnd"/>
      <w:r w:rsidRPr="009B00FE">
        <w:rPr>
          <w:rFonts w:ascii="Times New Roman" w:hAnsi="Times New Roman" w:cs="Times New Roman"/>
          <w:sz w:val="24"/>
          <w:szCs w:val="24"/>
        </w:rPr>
        <w:t xml:space="preserve">/2; </w:t>
      </w:r>
    </w:p>
    <w:p w14:paraId="3BA43119"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w:t>
      </w:r>
      <w:proofErr w:type="spellStart"/>
      <w:proofErr w:type="gramStart"/>
      <w:r w:rsidRPr="009B00FE">
        <w:rPr>
          <w:rFonts w:ascii="Times New Roman" w:hAnsi="Times New Roman" w:cs="Times New Roman"/>
          <w:sz w:val="24"/>
          <w:szCs w:val="24"/>
        </w:rPr>
        <w:t>mergeSort</w:t>
      </w:r>
      <w:proofErr w:type="spellEnd"/>
      <w:r w:rsidRPr="009B00FE">
        <w:rPr>
          <w:rFonts w:ascii="Times New Roman" w:hAnsi="Times New Roman" w:cs="Times New Roman"/>
          <w:sz w:val="24"/>
          <w:szCs w:val="24"/>
        </w:rPr>
        <w:t>(</w:t>
      </w:r>
      <w:proofErr w:type="gramEnd"/>
      <w:r w:rsidRPr="009B00FE">
        <w:rPr>
          <w:rFonts w:ascii="Times New Roman" w:hAnsi="Times New Roman" w:cs="Times New Roman"/>
          <w:sz w:val="24"/>
          <w:szCs w:val="24"/>
        </w:rPr>
        <w:t xml:space="preserve">A, p, q); </w:t>
      </w:r>
    </w:p>
    <w:p w14:paraId="24FC52F7"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w:t>
      </w:r>
      <w:proofErr w:type="spellStart"/>
      <w:proofErr w:type="gramStart"/>
      <w:r w:rsidRPr="009B00FE">
        <w:rPr>
          <w:rFonts w:ascii="Times New Roman" w:hAnsi="Times New Roman" w:cs="Times New Roman"/>
          <w:sz w:val="24"/>
          <w:szCs w:val="24"/>
        </w:rPr>
        <w:t>mergeSort</w:t>
      </w:r>
      <w:proofErr w:type="spellEnd"/>
      <w:r w:rsidRPr="009B00FE">
        <w:rPr>
          <w:rFonts w:ascii="Times New Roman" w:hAnsi="Times New Roman" w:cs="Times New Roman"/>
          <w:sz w:val="24"/>
          <w:szCs w:val="24"/>
        </w:rPr>
        <w:t>(</w:t>
      </w:r>
      <w:proofErr w:type="gramEnd"/>
      <w:r w:rsidRPr="009B00FE">
        <w:rPr>
          <w:rFonts w:ascii="Times New Roman" w:hAnsi="Times New Roman" w:cs="Times New Roman"/>
          <w:sz w:val="24"/>
          <w:szCs w:val="24"/>
        </w:rPr>
        <w:t xml:space="preserve">A, q+1, r); </w:t>
      </w:r>
    </w:p>
    <w:p w14:paraId="7F07A11F"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w:t>
      </w:r>
      <w:proofErr w:type="gramStart"/>
      <w:r w:rsidRPr="009B00FE">
        <w:rPr>
          <w:rFonts w:ascii="Times New Roman" w:hAnsi="Times New Roman" w:cs="Times New Roman"/>
          <w:sz w:val="24"/>
          <w:szCs w:val="24"/>
        </w:rPr>
        <w:t>merge(</w:t>
      </w:r>
      <w:proofErr w:type="gramEnd"/>
      <w:r w:rsidRPr="009B00FE">
        <w:rPr>
          <w:rFonts w:ascii="Times New Roman" w:hAnsi="Times New Roman" w:cs="Times New Roman"/>
          <w:sz w:val="24"/>
          <w:szCs w:val="24"/>
        </w:rPr>
        <w:t xml:space="preserve">A, p, q, r); </w:t>
      </w:r>
    </w:p>
    <w:p w14:paraId="62BD28D5"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 xml:space="preserve">    } </w:t>
      </w:r>
    </w:p>
    <w:p w14:paraId="0DD455EA" w14:textId="77777777" w:rsidR="00B61724" w:rsidRPr="009B00FE" w:rsidRDefault="00B61724" w:rsidP="00B61724">
      <w:pPr>
        <w:jc w:val="both"/>
        <w:rPr>
          <w:rFonts w:ascii="Times New Roman" w:hAnsi="Times New Roman" w:cs="Times New Roman"/>
          <w:sz w:val="24"/>
          <w:szCs w:val="24"/>
        </w:rPr>
      </w:pPr>
      <w:r w:rsidRPr="009B00FE">
        <w:rPr>
          <w:rFonts w:ascii="Times New Roman" w:hAnsi="Times New Roman" w:cs="Times New Roman"/>
          <w:sz w:val="24"/>
          <w:szCs w:val="24"/>
        </w:rPr>
        <w:t>}</w:t>
      </w:r>
    </w:p>
    <w:p w14:paraId="74A5736F" w14:textId="116D3D11" w:rsidR="00B61724" w:rsidRPr="009B00FE" w:rsidRDefault="00B61724" w:rsidP="00B61724">
      <w:pPr>
        <w:jc w:val="both"/>
        <w:rPr>
          <w:rFonts w:ascii="Times New Roman" w:hAnsi="Times New Roman" w:cs="Times New Roman"/>
          <w:sz w:val="24"/>
          <w:szCs w:val="24"/>
        </w:rPr>
      </w:pPr>
    </w:p>
    <w:p w14:paraId="6A0A4B95" w14:textId="77777777" w:rsidR="009B00FE" w:rsidRPr="009B00FE" w:rsidRDefault="009B00FE" w:rsidP="00B61724">
      <w:pPr>
        <w:autoSpaceDE w:val="0"/>
        <w:autoSpaceDN w:val="0"/>
        <w:adjustRightInd w:val="0"/>
        <w:jc w:val="both"/>
        <w:rPr>
          <w:rFonts w:ascii="Times New Roman" w:hAnsi="Times New Roman" w:cs="Times New Roman"/>
          <w:b/>
          <w:sz w:val="24"/>
          <w:szCs w:val="24"/>
        </w:rPr>
      </w:pPr>
    </w:p>
    <w:p w14:paraId="0442C7EB" w14:textId="77777777" w:rsidR="009B00FE" w:rsidRPr="009B00FE" w:rsidRDefault="009B00FE" w:rsidP="00B61724">
      <w:pPr>
        <w:autoSpaceDE w:val="0"/>
        <w:autoSpaceDN w:val="0"/>
        <w:adjustRightInd w:val="0"/>
        <w:jc w:val="both"/>
        <w:rPr>
          <w:rFonts w:ascii="Times New Roman" w:hAnsi="Times New Roman" w:cs="Times New Roman"/>
          <w:b/>
          <w:sz w:val="24"/>
          <w:szCs w:val="24"/>
        </w:rPr>
      </w:pPr>
    </w:p>
    <w:p w14:paraId="380F0778" w14:textId="77777777" w:rsidR="009B00FE" w:rsidRPr="009B00FE" w:rsidRDefault="009B00FE" w:rsidP="00B61724">
      <w:pPr>
        <w:autoSpaceDE w:val="0"/>
        <w:autoSpaceDN w:val="0"/>
        <w:adjustRightInd w:val="0"/>
        <w:jc w:val="both"/>
        <w:rPr>
          <w:rFonts w:ascii="Times New Roman" w:hAnsi="Times New Roman" w:cs="Times New Roman"/>
          <w:b/>
          <w:sz w:val="24"/>
          <w:szCs w:val="24"/>
        </w:rPr>
      </w:pPr>
    </w:p>
    <w:p w14:paraId="5BFDA9FB" w14:textId="77777777" w:rsidR="009B00FE" w:rsidRPr="009B00FE" w:rsidRDefault="009B00FE" w:rsidP="00B61724">
      <w:pPr>
        <w:autoSpaceDE w:val="0"/>
        <w:autoSpaceDN w:val="0"/>
        <w:adjustRightInd w:val="0"/>
        <w:jc w:val="both"/>
        <w:rPr>
          <w:rFonts w:ascii="Times New Roman" w:hAnsi="Times New Roman" w:cs="Times New Roman"/>
          <w:b/>
          <w:sz w:val="24"/>
          <w:szCs w:val="24"/>
        </w:rPr>
      </w:pPr>
    </w:p>
    <w:p w14:paraId="126B934D" w14:textId="77777777" w:rsidR="009B00FE" w:rsidRPr="009B00FE" w:rsidRDefault="009B00FE" w:rsidP="00B61724">
      <w:pPr>
        <w:autoSpaceDE w:val="0"/>
        <w:autoSpaceDN w:val="0"/>
        <w:adjustRightInd w:val="0"/>
        <w:jc w:val="both"/>
        <w:rPr>
          <w:rFonts w:ascii="Times New Roman" w:hAnsi="Times New Roman" w:cs="Times New Roman"/>
          <w:b/>
          <w:sz w:val="24"/>
          <w:szCs w:val="24"/>
        </w:rPr>
      </w:pPr>
    </w:p>
    <w:p w14:paraId="1C5651AD" w14:textId="77777777" w:rsidR="009B00FE" w:rsidRPr="009B00FE" w:rsidRDefault="009B00FE" w:rsidP="00B61724">
      <w:pPr>
        <w:autoSpaceDE w:val="0"/>
        <w:autoSpaceDN w:val="0"/>
        <w:adjustRightInd w:val="0"/>
        <w:jc w:val="both"/>
        <w:rPr>
          <w:rFonts w:ascii="Times New Roman" w:hAnsi="Times New Roman" w:cs="Times New Roman"/>
          <w:b/>
          <w:sz w:val="24"/>
          <w:szCs w:val="24"/>
        </w:rPr>
      </w:pPr>
    </w:p>
    <w:p w14:paraId="1BC78296" w14:textId="77777777" w:rsidR="009B00FE" w:rsidRPr="009B00FE" w:rsidRDefault="009B00FE" w:rsidP="00B61724">
      <w:pPr>
        <w:autoSpaceDE w:val="0"/>
        <w:autoSpaceDN w:val="0"/>
        <w:adjustRightInd w:val="0"/>
        <w:jc w:val="both"/>
        <w:rPr>
          <w:rFonts w:ascii="Times New Roman" w:hAnsi="Times New Roman" w:cs="Times New Roman"/>
          <w:b/>
          <w:sz w:val="24"/>
          <w:szCs w:val="24"/>
        </w:rPr>
      </w:pPr>
    </w:p>
    <w:p w14:paraId="4AC48A0E" w14:textId="77777777" w:rsidR="009B00FE" w:rsidRPr="009B00FE" w:rsidRDefault="009B00FE" w:rsidP="00B61724">
      <w:pPr>
        <w:autoSpaceDE w:val="0"/>
        <w:autoSpaceDN w:val="0"/>
        <w:adjustRightInd w:val="0"/>
        <w:jc w:val="both"/>
        <w:rPr>
          <w:rFonts w:ascii="Times New Roman" w:hAnsi="Times New Roman" w:cs="Times New Roman"/>
          <w:b/>
          <w:sz w:val="24"/>
          <w:szCs w:val="24"/>
        </w:rPr>
      </w:pPr>
    </w:p>
    <w:p w14:paraId="2282077F" w14:textId="77777777" w:rsidR="009B00FE" w:rsidRPr="009B00FE" w:rsidRDefault="009B00FE" w:rsidP="00B61724">
      <w:pPr>
        <w:autoSpaceDE w:val="0"/>
        <w:autoSpaceDN w:val="0"/>
        <w:adjustRightInd w:val="0"/>
        <w:jc w:val="both"/>
        <w:rPr>
          <w:rFonts w:ascii="Times New Roman" w:hAnsi="Times New Roman" w:cs="Times New Roman"/>
          <w:b/>
          <w:sz w:val="24"/>
          <w:szCs w:val="24"/>
        </w:rPr>
      </w:pPr>
    </w:p>
    <w:p w14:paraId="7C39C07F" w14:textId="77777777" w:rsidR="009B00FE" w:rsidRPr="009B00FE" w:rsidRDefault="009B00FE" w:rsidP="00B61724">
      <w:pPr>
        <w:autoSpaceDE w:val="0"/>
        <w:autoSpaceDN w:val="0"/>
        <w:adjustRightInd w:val="0"/>
        <w:jc w:val="both"/>
        <w:rPr>
          <w:rFonts w:ascii="Times New Roman" w:hAnsi="Times New Roman" w:cs="Times New Roman"/>
          <w:b/>
          <w:sz w:val="24"/>
          <w:szCs w:val="24"/>
        </w:rPr>
      </w:pPr>
    </w:p>
    <w:p w14:paraId="22130E38" w14:textId="77777777" w:rsidR="009B00FE" w:rsidRPr="009B00FE" w:rsidRDefault="009B00FE" w:rsidP="00B61724">
      <w:pPr>
        <w:autoSpaceDE w:val="0"/>
        <w:autoSpaceDN w:val="0"/>
        <w:adjustRightInd w:val="0"/>
        <w:jc w:val="both"/>
        <w:rPr>
          <w:rFonts w:ascii="Times New Roman" w:hAnsi="Times New Roman" w:cs="Times New Roman"/>
          <w:b/>
          <w:sz w:val="24"/>
          <w:szCs w:val="24"/>
        </w:rPr>
      </w:pPr>
    </w:p>
    <w:p w14:paraId="58A83628" w14:textId="77777777" w:rsidR="009B00FE" w:rsidRPr="009B00FE" w:rsidRDefault="009B00FE" w:rsidP="00B61724">
      <w:pPr>
        <w:autoSpaceDE w:val="0"/>
        <w:autoSpaceDN w:val="0"/>
        <w:adjustRightInd w:val="0"/>
        <w:jc w:val="both"/>
        <w:rPr>
          <w:rFonts w:ascii="Times New Roman" w:hAnsi="Times New Roman" w:cs="Times New Roman"/>
          <w:b/>
          <w:sz w:val="24"/>
          <w:szCs w:val="24"/>
        </w:rPr>
      </w:pPr>
    </w:p>
    <w:p w14:paraId="54FC34C6" w14:textId="77777777" w:rsidR="009B00FE" w:rsidRPr="009B00FE" w:rsidRDefault="009B00FE" w:rsidP="00B61724">
      <w:pPr>
        <w:autoSpaceDE w:val="0"/>
        <w:autoSpaceDN w:val="0"/>
        <w:adjustRightInd w:val="0"/>
        <w:jc w:val="both"/>
        <w:rPr>
          <w:rFonts w:ascii="Times New Roman" w:hAnsi="Times New Roman" w:cs="Times New Roman"/>
          <w:b/>
          <w:sz w:val="24"/>
          <w:szCs w:val="24"/>
        </w:rPr>
      </w:pPr>
    </w:p>
    <w:p w14:paraId="04E57829" w14:textId="77777777" w:rsidR="009B00FE" w:rsidRPr="009B00FE" w:rsidRDefault="009B00FE" w:rsidP="00B61724">
      <w:pPr>
        <w:autoSpaceDE w:val="0"/>
        <w:autoSpaceDN w:val="0"/>
        <w:adjustRightInd w:val="0"/>
        <w:jc w:val="both"/>
        <w:rPr>
          <w:rFonts w:ascii="Times New Roman" w:hAnsi="Times New Roman" w:cs="Times New Roman"/>
          <w:b/>
          <w:sz w:val="24"/>
          <w:szCs w:val="24"/>
        </w:rPr>
      </w:pPr>
    </w:p>
    <w:p w14:paraId="06E09D06" w14:textId="77777777" w:rsidR="009B00FE" w:rsidRPr="009B00FE" w:rsidRDefault="009B00FE" w:rsidP="00B61724">
      <w:pPr>
        <w:autoSpaceDE w:val="0"/>
        <w:autoSpaceDN w:val="0"/>
        <w:adjustRightInd w:val="0"/>
        <w:jc w:val="both"/>
        <w:rPr>
          <w:rFonts w:ascii="Times New Roman" w:hAnsi="Times New Roman" w:cs="Times New Roman"/>
          <w:b/>
          <w:sz w:val="24"/>
          <w:szCs w:val="24"/>
        </w:rPr>
      </w:pPr>
    </w:p>
    <w:p w14:paraId="51335727" w14:textId="77777777" w:rsidR="009B00FE" w:rsidRPr="009B00FE" w:rsidRDefault="009B00FE" w:rsidP="00B61724">
      <w:pPr>
        <w:autoSpaceDE w:val="0"/>
        <w:autoSpaceDN w:val="0"/>
        <w:adjustRightInd w:val="0"/>
        <w:jc w:val="both"/>
        <w:rPr>
          <w:rFonts w:ascii="Times New Roman" w:hAnsi="Times New Roman" w:cs="Times New Roman"/>
          <w:b/>
          <w:sz w:val="24"/>
          <w:szCs w:val="24"/>
        </w:rPr>
      </w:pPr>
    </w:p>
    <w:p w14:paraId="47192B0E" w14:textId="77777777" w:rsidR="009B00FE" w:rsidRPr="009B00FE" w:rsidRDefault="009B00FE" w:rsidP="00B61724">
      <w:pPr>
        <w:autoSpaceDE w:val="0"/>
        <w:autoSpaceDN w:val="0"/>
        <w:adjustRightInd w:val="0"/>
        <w:jc w:val="both"/>
        <w:rPr>
          <w:rFonts w:ascii="Times New Roman" w:hAnsi="Times New Roman" w:cs="Times New Roman"/>
          <w:b/>
          <w:sz w:val="24"/>
          <w:szCs w:val="24"/>
        </w:rPr>
      </w:pPr>
    </w:p>
    <w:p w14:paraId="25DDADD2" w14:textId="77777777" w:rsidR="009B00FE" w:rsidRPr="009B00FE" w:rsidRDefault="009B00FE" w:rsidP="00B61724">
      <w:pPr>
        <w:autoSpaceDE w:val="0"/>
        <w:autoSpaceDN w:val="0"/>
        <w:adjustRightInd w:val="0"/>
        <w:jc w:val="both"/>
        <w:rPr>
          <w:rFonts w:ascii="Times New Roman" w:hAnsi="Times New Roman" w:cs="Times New Roman"/>
          <w:b/>
          <w:sz w:val="24"/>
          <w:szCs w:val="24"/>
        </w:rPr>
      </w:pPr>
    </w:p>
    <w:p w14:paraId="02BBFE15" w14:textId="77777777" w:rsidR="009B00FE" w:rsidRPr="009B00FE" w:rsidRDefault="009B00FE" w:rsidP="00B61724">
      <w:pPr>
        <w:autoSpaceDE w:val="0"/>
        <w:autoSpaceDN w:val="0"/>
        <w:adjustRightInd w:val="0"/>
        <w:jc w:val="both"/>
        <w:rPr>
          <w:rFonts w:ascii="Times New Roman" w:hAnsi="Times New Roman" w:cs="Times New Roman"/>
          <w:b/>
          <w:sz w:val="24"/>
          <w:szCs w:val="24"/>
        </w:rPr>
      </w:pPr>
    </w:p>
    <w:p w14:paraId="3ACA7043" w14:textId="77777777" w:rsidR="009B00FE" w:rsidRPr="009B00FE" w:rsidRDefault="009B00FE" w:rsidP="00B61724">
      <w:pPr>
        <w:autoSpaceDE w:val="0"/>
        <w:autoSpaceDN w:val="0"/>
        <w:adjustRightInd w:val="0"/>
        <w:jc w:val="both"/>
        <w:rPr>
          <w:rFonts w:ascii="Times New Roman" w:hAnsi="Times New Roman" w:cs="Times New Roman"/>
          <w:b/>
          <w:sz w:val="24"/>
          <w:szCs w:val="24"/>
        </w:rPr>
      </w:pPr>
    </w:p>
    <w:p w14:paraId="041AF539" w14:textId="77777777" w:rsidR="009B00FE" w:rsidRPr="009B00FE" w:rsidRDefault="009B00FE" w:rsidP="00B61724">
      <w:pPr>
        <w:autoSpaceDE w:val="0"/>
        <w:autoSpaceDN w:val="0"/>
        <w:adjustRightInd w:val="0"/>
        <w:jc w:val="both"/>
        <w:rPr>
          <w:rFonts w:ascii="Times New Roman" w:hAnsi="Times New Roman" w:cs="Times New Roman"/>
          <w:b/>
          <w:sz w:val="24"/>
          <w:szCs w:val="24"/>
        </w:rPr>
      </w:pPr>
    </w:p>
    <w:p w14:paraId="015EB586" w14:textId="77777777" w:rsidR="009B00FE" w:rsidRPr="009B00FE" w:rsidRDefault="009B00FE" w:rsidP="00B61724">
      <w:pPr>
        <w:autoSpaceDE w:val="0"/>
        <w:autoSpaceDN w:val="0"/>
        <w:adjustRightInd w:val="0"/>
        <w:jc w:val="both"/>
        <w:rPr>
          <w:rFonts w:ascii="Times New Roman" w:hAnsi="Times New Roman" w:cs="Times New Roman"/>
          <w:b/>
          <w:sz w:val="24"/>
          <w:szCs w:val="24"/>
        </w:rPr>
      </w:pPr>
    </w:p>
    <w:p w14:paraId="5D342A71" w14:textId="77777777" w:rsidR="009B00FE" w:rsidRPr="009B00FE" w:rsidRDefault="009B00FE" w:rsidP="00B61724">
      <w:pPr>
        <w:autoSpaceDE w:val="0"/>
        <w:autoSpaceDN w:val="0"/>
        <w:adjustRightInd w:val="0"/>
        <w:jc w:val="both"/>
        <w:rPr>
          <w:rFonts w:ascii="Times New Roman" w:hAnsi="Times New Roman" w:cs="Times New Roman"/>
          <w:b/>
          <w:sz w:val="24"/>
          <w:szCs w:val="24"/>
        </w:rPr>
      </w:pPr>
    </w:p>
    <w:p w14:paraId="6873B551" w14:textId="77777777" w:rsidR="009B00FE" w:rsidRPr="009B00FE" w:rsidRDefault="009B00FE" w:rsidP="00B61724">
      <w:pPr>
        <w:autoSpaceDE w:val="0"/>
        <w:autoSpaceDN w:val="0"/>
        <w:adjustRightInd w:val="0"/>
        <w:jc w:val="both"/>
        <w:rPr>
          <w:rFonts w:ascii="Times New Roman" w:hAnsi="Times New Roman" w:cs="Times New Roman"/>
          <w:b/>
          <w:sz w:val="24"/>
          <w:szCs w:val="24"/>
        </w:rPr>
      </w:pPr>
    </w:p>
    <w:p w14:paraId="2546D074" w14:textId="77777777" w:rsidR="009B00FE" w:rsidRPr="009B00FE" w:rsidRDefault="009B00FE" w:rsidP="00B61724">
      <w:pPr>
        <w:autoSpaceDE w:val="0"/>
        <w:autoSpaceDN w:val="0"/>
        <w:adjustRightInd w:val="0"/>
        <w:jc w:val="both"/>
        <w:rPr>
          <w:rFonts w:ascii="Times New Roman" w:hAnsi="Times New Roman" w:cs="Times New Roman"/>
          <w:b/>
          <w:sz w:val="24"/>
          <w:szCs w:val="24"/>
        </w:rPr>
      </w:pPr>
    </w:p>
    <w:p w14:paraId="2A13FFFD" w14:textId="12A17428" w:rsidR="00B61724" w:rsidRPr="009B00FE" w:rsidRDefault="00B61724" w:rsidP="00B61724">
      <w:pPr>
        <w:autoSpaceDE w:val="0"/>
        <w:autoSpaceDN w:val="0"/>
        <w:adjustRightInd w:val="0"/>
        <w:jc w:val="both"/>
        <w:rPr>
          <w:rFonts w:ascii="Times New Roman" w:hAnsi="Times New Roman" w:cs="Times New Roman"/>
          <w:b/>
          <w:sz w:val="24"/>
          <w:szCs w:val="24"/>
          <w:lang w:val="en-IN"/>
        </w:rPr>
      </w:pPr>
      <w:r w:rsidRPr="009B00FE">
        <w:rPr>
          <w:rFonts w:ascii="Times New Roman" w:hAnsi="Times New Roman" w:cs="Times New Roman"/>
          <w:b/>
          <w:sz w:val="24"/>
          <w:szCs w:val="24"/>
        </w:rPr>
        <w:lastRenderedPageBreak/>
        <w:t xml:space="preserve">3. </w:t>
      </w:r>
      <w:r w:rsidRPr="009B00FE">
        <w:rPr>
          <w:rFonts w:ascii="Times New Roman" w:hAnsi="Times New Roman" w:cs="Times New Roman"/>
          <w:b/>
          <w:sz w:val="24"/>
          <w:szCs w:val="24"/>
          <w:lang w:val="en-IN"/>
        </w:rPr>
        <w:t xml:space="preserve">Measure the runtime performance of insertion sort (naive and improved) and merge sort for random, sorted, and inverse sorted inputs of size m = 10000; 25000; 50000; 100000; 250000; 500000; 1000000; 2500000 and vector dimension n = 10; 25; 50. You can use the provided functions </w:t>
      </w:r>
      <w:proofErr w:type="spellStart"/>
      <w:r w:rsidRPr="009B00FE">
        <w:rPr>
          <w:rFonts w:ascii="Times New Roman" w:hAnsi="Times New Roman" w:cs="Times New Roman"/>
          <w:b/>
          <w:iCs/>
          <w:sz w:val="24"/>
          <w:szCs w:val="24"/>
          <w:lang w:val="en-IN"/>
        </w:rPr>
        <w:t>create_random_ivector</w:t>
      </w:r>
      <w:proofErr w:type="spellEnd"/>
      <w:r w:rsidRPr="009B00FE">
        <w:rPr>
          <w:rFonts w:ascii="Times New Roman" w:hAnsi="Times New Roman" w:cs="Times New Roman"/>
          <w:b/>
          <w:sz w:val="24"/>
          <w:szCs w:val="24"/>
          <w:lang w:val="en-IN"/>
        </w:rPr>
        <w:t xml:space="preserve">, </w:t>
      </w:r>
      <w:proofErr w:type="spellStart"/>
      <w:r w:rsidRPr="009B00FE">
        <w:rPr>
          <w:rFonts w:ascii="Times New Roman" w:hAnsi="Times New Roman" w:cs="Times New Roman"/>
          <w:b/>
          <w:iCs/>
          <w:sz w:val="24"/>
          <w:szCs w:val="24"/>
          <w:lang w:val="en-IN"/>
        </w:rPr>
        <w:t>create_sorted_ivector</w:t>
      </w:r>
      <w:proofErr w:type="spellEnd"/>
      <w:r w:rsidRPr="009B00FE">
        <w:rPr>
          <w:rFonts w:ascii="Times New Roman" w:hAnsi="Times New Roman" w:cs="Times New Roman"/>
          <w:b/>
          <w:iCs/>
          <w:sz w:val="24"/>
          <w:szCs w:val="24"/>
          <w:lang w:val="en-IN"/>
        </w:rPr>
        <w:t xml:space="preserve">, create </w:t>
      </w:r>
      <w:proofErr w:type="spellStart"/>
      <w:r w:rsidRPr="009B00FE">
        <w:rPr>
          <w:rFonts w:ascii="Times New Roman" w:hAnsi="Times New Roman" w:cs="Times New Roman"/>
          <w:b/>
          <w:iCs/>
          <w:sz w:val="24"/>
          <w:szCs w:val="24"/>
          <w:lang w:val="en-IN"/>
        </w:rPr>
        <w:t>reverse_sorted_ivector</w:t>
      </w:r>
      <w:proofErr w:type="spellEnd"/>
      <w:r w:rsidRPr="009B00FE">
        <w:rPr>
          <w:rFonts w:ascii="Times New Roman" w:hAnsi="Times New Roman" w:cs="Times New Roman"/>
          <w:b/>
          <w:iCs/>
          <w:sz w:val="24"/>
          <w:szCs w:val="24"/>
          <w:lang w:val="en-IN"/>
        </w:rPr>
        <w:t xml:space="preserve">. </w:t>
      </w:r>
      <w:r w:rsidRPr="009B00FE">
        <w:rPr>
          <w:rFonts w:ascii="Times New Roman" w:hAnsi="Times New Roman" w:cs="Times New Roman"/>
          <w:b/>
          <w:sz w:val="24"/>
          <w:szCs w:val="24"/>
          <w:lang w:val="en-IN"/>
        </w:rPr>
        <w:t xml:space="preserve">Repeat each test </w:t>
      </w:r>
      <w:proofErr w:type="gramStart"/>
      <w:r w:rsidRPr="009B00FE">
        <w:rPr>
          <w:rFonts w:ascii="Times New Roman" w:hAnsi="Times New Roman" w:cs="Times New Roman"/>
          <w:b/>
          <w:sz w:val="24"/>
          <w:szCs w:val="24"/>
          <w:lang w:val="en-IN"/>
        </w:rPr>
        <w:t>a number of</w:t>
      </w:r>
      <w:proofErr w:type="gramEnd"/>
      <w:r w:rsidRPr="009B00FE">
        <w:rPr>
          <w:rFonts w:ascii="Times New Roman" w:hAnsi="Times New Roman" w:cs="Times New Roman"/>
          <w:b/>
          <w:sz w:val="24"/>
          <w:szCs w:val="24"/>
          <w:lang w:val="en-IN"/>
        </w:rPr>
        <w:t xml:space="preserve"> times (usually at least 10 times) and compute the average running time for each combination of algorithm, input, size m, and vector dimension n. Report and comment on your</w:t>
      </w:r>
    </w:p>
    <w:p w14:paraId="26CC75C4" w14:textId="489DB76E" w:rsidR="00B61724" w:rsidRPr="009B00FE" w:rsidRDefault="00B61724" w:rsidP="00B61724">
      <w:pPr>
        <w:jc w:val="both"/>
        <w:rPr>
          <w:rFonts w:ascii="Times New Roman" w:hAnsi="Times New Roman" w:cs="Times New Roman"/>
          <w:b/>
          <w:sz w:val="24"/>
          <w:szCs w:val="24"/>
          <w:lang w:val="en-IN"/>
        </w:rPr>
      </w:pPr>
      <w:r w:rsidRPr="009B00FE">
        <w:rPr>
          <w:rFonts w:ascii="Times New Roman" w:hAnsi="Times New Roman" w:cs="Times New Roman"/>
          <w:b/>
          <w:sz w:val="24"/>
          <w:szCs w:val="24"/>
          <w:lang w:val="en-IN"/>
        </w:rPr>
        <w:t>results.</w:t>
      </w:r>
    </w:p>
    <w:p w14:paraId="31BFBF6C" w14:textId="77777777" w:rsidR="009B00FE" w:rsidRPr="009B00FE" w:rsidRDefault="009B00FE" w:rsidP="00B61724">
      <w:pPr>
        <w:jc w:val="both"/>
        <w:rPr>
          <w:rFonts w:ascii="Times New Roman" w:hAnsi="Times New Roman" w:cs="Times New Roman"/>
          <w:sz w:val="24"/>
          <w:szCs w:val="24"/>
          <w:lang w:val="en-IN"/>
        </w:rPr>
      </w:pPr>
    </w:p>
    <w:p w14:paraId="526F7E06" w14:textId="75CC3874" w:rsidR="009B00FE" w:rsidRPr="009B00FE" w:rsidRDefault="003A4528" w:rsidP="00B61724">
      <w:pPr>
        <w:jc w:val="both"/>
        <w:rPr>
          <w:rFonts w:ascii="Times New Roman" w:hAnsi="Times New Roman" w:cs="Times New Roman"/>
          <w:sz w:val="24"/>
          <w:szCs w:val="24"/>
        </w:rPr>
      </w:pPr>
      <w:r w:rsidRPr="009B00FE">
        <w:rPr>
          <w:rFonts w:ascii="Times New Roman" w:hAnsi="Times New Roman" w:cs="Times New Roman"/>
          <w:sz w:val="24"/>
          <w:szCs w:val="24"/>
        </w:rPr>
        <w:t>It was taking a long time for input sizes</w:t>
      </w:r>
      <w:r w:rsidR="00CB378A" w:rsidRPr="009B00FE">
        <w:rPr>
          <w:rFonts w:ascii="Times New Roman" w:hAnsi="Times New Roman" w:cs="Times New Roman"/>
          <w:sz w:val="24"/>
          <w:szCs w:val="24"/>
        </w:rPr>
        <w:t xml:space="preserve"> above m=100000 and n=</w:t>
      </w:r>
      <w:r w:rsidR="00926FC7">
        <w:rPr>
          <w:rFonts w:ascii="Times New Roman" w:hAnsi="Times New Roman" w:cs="Times New Roman"/>
          <w:sz w:val="24"/>
          <w:szCs w:val="24"/>
        </w:rPr>
        <w:t>25</w:t>
      </w:r>
      <w:r w:rsidR="00CB378A" w:rsidRPr="009B00FE">
        <w:rPr>
          <w:rFonts w:ascii="Times New Roman" w:hAnsi="Times New Roman" w:cs="Times New Roman"/>
          <w:sz w:val="24"/>
          <w:szCs w:val="24"/>
        </w:rPr>
        <w:t>.</w:t>
      </w:r>
      <w:r w:rsidR="009B00FE" w:rsidRPr="009B00FE">
        <w:rPr>
          <w:rFonts w:ascii="Times New Roman" w:hAnsi="Times New Roman" w:cs="Times New Roman"/>
          <w:sz w:val="24"/>
          <w:szCs w:val="24"/>
        </w:rPr>
        <w:t xml:space="preserve"> The result set is provided below in a table;</w:t>
      </w:r>
    </w:p>
    <w:tbl>
      <w:tblPr>
        <w:tblW w:w="9529" w:type="dxa"/>
        <w:tblInd w:w="-10" w:type="dxa"/>
        <w:tblLook w:val="04A0" w:firstRow="1" w:lastRow="0" w:firstColumn="1" w:lastColumn="0" w:noHBand="0" w:noVBand="1"/>
      </w:tblPr>
      <w:tblGrid>
        <w:gridCol w:w="886"/>
        <w:gridCol w:w="706"/>
        <w:gridCol w:w="1560"/>
        <w:gridCol w:w="1032"/>
        <w:gridCol w:w="1265"/>
        <w:gridCol w:w="1214"/>
        <w:gridCol w:w="1134"/>
        <w:gridCol w:w="1732"/>
      </w:tblGrid>
      <w:tr w:rsidR="009B00FE" w:rsidRPr="009B00FE" w14:paraId="79D9109F" w14:textId="77777777" w:rsidTr="009B00FE">
        <w:trPr>
          <w:trHeight w:val="264"/>
        </w:trPr>
        <w:tc>
          <w:tcPr>
            <w:tcW w:w="886" w:type="dxa"/>
            <w:tcBorders>
              <w:top w:val="single" w:sz="8" w:space="0" w:color="auto"/>
              <w:left w:val="single" w:sz="8" w:space="0" w:color="auto"/>
              <w:bottom w:val="single" w:sz="4" w:space="0" w:color="auto"/>
              <w:right w:val="single" w:sz="4" w:space="0" w:color="auto"/>
            </w:tcBorders>
            <w:shd w:val="clear" w:color="000000" w:fill="F8CBAD"/>
            <w:noWrap/>
            <w:hideMark/>
          </w:tcPr>
          <w:p w14:paraId="7E0102F1" w14:textId="77777777" w:rsidR="009B00FE" w:rsidRPr="009B00FE" w:rsidRDefault="009B00FE" w:rsidP="009B00FE">
            <w:pPr>
              <w:rPr>
                <w:rFonts w:ascii="Calibri" w:eastAsia="Times New Roman" w:hAnsi="Calibri" w:cs="Calibri"/>
                <w:b/>
                <w:bCs/>
                <w:color w:val="000000"/>
                <w:lang w:val="en-IN" w:eastAsia="en-IN"/>
              </w:rPr>
            </w:pPr>
            <w:r w:rsidRPr="009B00FE">
              <w:rPr>
                <w:rFonts w:ascii="Calibri" w:eastAsia="Times New Roman" w:hAnsi="Calibri" w:cs="Calibri"/>
                <w:b/>
                <w:bCs/>
                <w:color w:val="000000"/>
                <w:lang w:val="en-IN" w:eastAsia="en-IN"/>
              </w:rPr>
              <w:t>Input m</w:t>
            </w:r>
          </w:p>
        </w:tc>
        <w:tc>
          <w:tcPr>
            <w:tcW w:w="706" w:type="dxa"/>
            <w:tcBorders>
              <w:top w:val="single" w:sz="8" w:space="0" w:color="auto"/>
              <w:left w:val="nil"/>
              <w:bottom w:val="single" w:sz="4" w:space="0" w:color="auto"/>
              <w:right w:val="single" w:sz="4" w:space="0" w:color="auto"/>
            </w:tcBorders>
            <w:shd w:val="clear" w:color="000000" w:fill="F8CBAD"/>
            <w:noWrap/>
            <w:hideMark/>
          </w:tcPr>
          <w:p w14:paraId="07DADC67" w14:textId="77777777" w:rsidR="009B00FE" w:rsidRPr="009B00FE" w:rsidRDefault="009B00FE" w:rsidP="009B00FE">
            <w:pPr>
              <w:rPr>
                <w:rFonts w:ascii="Calibri" w:eastAsia="Times New Roman" w:hAnsi="Calibri" w:cs="Calibri"/>
                <w:b/>
                <w:bCs/>
                <w:color w:val="000000"/>
                <w:lang w:val="en-IN" w:eastAsia="en-IN"/>
              </w:rPr>
            </w:pPr>
            <w:r w:rsidRPr="009B00FE">
              <w:rPr>
                <w:rFonts w:ascii="Calibri" w:eastAsia="Times New Roman" w:hAnsi="Calibri" w:cs="Calibri"/>
                <w:b/>
                <w:bCs/>
                <w:color w:val="000000"/>
                <w:lang w:val="en-IN" w:eastAsia="en-IN"/>
              </w:rPr>
              <w:t>Input n</w:t>
            </w:r>
          </w:p>
        </w:tc>
        <w:tc>
          <w:tcPr>
            <w:tcW w:w="1560" w:type="dxa"/>
            <w:tcBorders>
              <w:top w:val="single" w:sz="8" w:space="0" w:color="auto"/>
              <w:left w:val="nil"/>
              <w:bottom w:val="single" w:sz="4" w:space="0" w:color="auto"/>
              <w:right w:val="single" w:sz="4" w:space="0" w:color="auto"/>
            </w:tcBorders>
            <w:shd w:val="clear" w:color="000000" w:fill="B4C6E7"/>
            <w:noWrap/>
            <w:hideMark/>
          </w:tcPr>
          <w:p w14:paraId="724610D7" w14:textId="77777777" w:rsidR="009B00FE" w:rsidRPr="009B00FE" w:rsidRDefault="009B00FE" w:rsidP="009B00FE">
            <w:pPr>
              <w:rPr>
                <w:rFonts w:ascii="Calibri" w:eastAsia="Times New Roman" w:hAnsi="Calibri" w:cs="Calibri"/>
                <w:b/>
                <w:bCs/>
                <w:color w:val="000000"/>
                <w:lang w:val="en-IN" w:eastAsia="en-IN"/>
              </w:rPr>
            </w:pPr>
            <w:r w:rsidRPr="009B00FE">
              <w:rPr>
                <w:rFonts w:ascii="Calibri" w:eastAsia="Times New Roman" w:hAnsi="Calibri" w:cs="Calibri"/>
                <w:b/>
                <w:bCs/>
                <w:color w:val="000000"/>
                <w:lang w:val="en-IN" w:eastAsia="en-IN"/>
              </w:rPr>
              <w:t>Random Generator(</w:t>
            </w:r>
            <w:proofErr w:type="spellStart"/>
            <w:r w:rsidRPr="009B00FE">
              <w:rPr>
                <w:rFonts w:ascii="Calibri" w:eastAsia="Times New Roman" w:hAnsi="Calibri" w:cs="Calibri"/>
                <w:b/>
                <w:bCs/>
                <w:color w:val="000000"/>
                <w:lang w:val="en-IN" w:eastAsia="en-IN"/>
              </w:rPr>
              <w:t>ms</w:t>
            </w:r>
            <w:proofErr w:type="spellEnd"/>
            <w:r w:rsidRPr="009B00FE">
              <w:rPr>
                <w:rFonts w:ascii="Calibri" w:eastAsia="Times New Roman" w:hAnsi="Calibri" w:cs="Calibri"/>
                <w:b/>
                <w:bCs/>
                <w:color w:val="000000"/>
                <w:lang w:val="en-IN" w:eastAsia="en-IN"/>
              </w:rPr>
              <w:t>)</w:t>
            </w:r>
          </w:p>
        </w:tc>
        <w:tc>
          <w:tcPr>
            <w:tcW w:w="1032" w:type="dxa"/>
            <w:tcBorders>
              <w:top w:val="single" w:sz="8" w:space="0" w:color="auto"/>
              <w:left w:val="nil"/>
              <w:bottom w:val="single" w:sz="4" w:space="0" w:color="auto"/>
              <w:right w:val="single" w:sz="4" w:space="0" w:color="auto"/>
            </w:tcBorders>
            <w:shd w:val="clear" w:color="000000" w:fill="B4C6E7"/>
            <w:noWrap/>
            <w:hideMark/>
          </w:tcPr>
          <w:p w14:paraId="0500F581" w14:textId="77777777" w:rsidR="009B00FE" w:rsidRPr="009B00FE" w:rsidRDefault="009B00FE" w:rsidP="009B00FE">
            <w:pPr>
              <w:rPr>
                <w:rFonts w:ascii="Calibri" w:eastAsia="Times New Roman" w:hAnsi="Calibri" w:cs="Calibri"/>
                <w:b/>
                <w:bCs/>
                <w:color w:val="000000"/>
                <w:lang w:val="en-IN" w:eastAsia="en-IN"/>
              </w:rPr>
            </w:pPr>
            <w:r w:rsidRPr="009B00FE">
              <w:rPr>
                <w:rFonts w:ascii="Calibri" w:eastAsia="Times New Roman" w:hAnsi="Calibri" w:cs="Calibri"/>
                <w:b/>
                <w:bCs/>
                <w:color w:val="000000"/>
                <w:lang w:val="en-IN" w:eastAsia="en-IN"/>
              </w:rPr>
              <w:t>Naive insertion sort(</w:t>
            </w:r>
            <w:proofErr w:type="spellStart"/>
            <w:r w:rsidRPr="009B00FE">
              <w:rPr>
                <w:rFonts w:ascii="Calibri" w:eastAsia="Times New Roman" w:hAnsi="Calibri" w:cs="Calibri"/>
                <w:b/>
                <w:bCs/>
                <w:color w:val="000000"/>
                <w:lang w:val="en-IN" w:eastAsia="en-IN"/>
              </w:rPr>
              <w:t>ms</w:t>
            </w:r>
            <w:proofErr w:type="spellEnd"/>
            <w:r w:rsidRPr="009B00FE">
              <w:rPr>
                <w:rFonts w:ascii="Calibri" w:eastAsia="Times New Roman" w:hAnsi="Calibri" w:cs="Calibri"/>
                <w:b/>
                <w:bCs/>
                <w:color w:val="000000"/>
                <w:lang w:val="en-IN" w:eastAsia="en-IN"/>
              </w:rPr>
              <w:t>)</w:t>
            </w:r>
          </w:p>
        </w:tc>
        <w:tc>
          <w:tcPr>
            <w:tcW w:w="1265" w:type="dxa"/>
            <w:tcBorders>
              <w:top w:val="single" w:sz="8" w:space="0" w:color="auto"/>
              <w:left w:val="nil"/>
              <w:bottom w:val="single" w:sz="4" w:space="0" w:color="auto"/>
              <w:right w:val="single" w:sz="4" w:space="0" w:color="auto"/>
            </w:tcBorders>
            <w:shd w:val="clear" w:color="000000" w:fill="B4C6E7"/>
            <w:noWrap/>
            <w:hideMark/>
          </w:tcPr>
          <w:p w14:paraId="10D710D6" w14:textId="77777777" w:rsidR="009B00FE" w:rsidRPr="009B00FE" w:rsidRDefault="009B00FE" w:rsidP="009B00FE">
            <w:pPr>
              <w:rPr>
                <w:rFonts w:ascii="Calibri" w:eastAsia="Times New Roman" w:hAnsi="Calibri" w:cs="Calibri"/>
                <w:b/>
                <w:bCs/>
                <w:color w:val="000000"/>
                <w:lang w:val="en-IN" w:eastAsia="en-IN"/>
              </w:rPr>
            </w:pPr>
            <w:r w:rsidRPr="009B00FE">
              <w:rPr>
                <w:rFonts w:ascii="Calibri" w:eastAsia="Times New Roman" w:hAnsi="Calibri" w:cs="Calibri"/>
                <w:b/>
                <w:bCs/>
                <w:color w:val="000000"/>
                <w:lang w:val="en-IN" w:eastAsia="en-IN"/>
              </w:rPr>
              <w:t>Improved insertion sort(</w:t>
            </w:r>
            <w:proofErr w:type="spellStart"/>
            <w:r w:rsidRPr="009B00FE">
              <w:rPr>
                <w:rFonts w:ascii="Calibri" w:eastAsia="Times New Roman" w:hAnsi="Calibri" w:cs="Calibri"/>
                <w:b/>
                <w:bCs/>
                <w:color w:val="000000"/>
                <w:lang w:val="en-IN" w:eastAsia="en-IN"/>
              </w:rPr>
              <w:t>ms</w:t>
            </w:r>
            <w:proofErr w:type="spellEnd"/>
            <w:r w:rsidRPr="009B00FE">
              <w:rPr>
                <w:rFonts w:ascii="Calibri" w:eastAsia="Times New Roman" w:hAnsi="Calibri" w:cs="Calibri"/>
                <w:b/>
                <w:bCs/>
                <w:color w:val="000000"/>
                <w:lang w:val="en-IN" w:eastAsia="en-IN"/>
              </w:rPr>
              <w:t>)</w:t>
            </w:r>
          </w:p>
        </w:tc>
        <w:tc>
          <w:tcPr>
            <w:tcW w:w="1214" w:type="dxa"/>
            <w:tcBorders>
              <w:top w:val="single" w:sz="8" w:space="0" w:color="auto"/>
              <w:left w:val="nil"/>
              <w:bottom w:val="single" w:sz="4" w:space="0" w:color="auto"/>
              <w:right w:val="single" w:sz="4" w:space="0" w:color="auto"/>
            </w:tcBorders>
            <w:shd w:val="clear" w:color="000000" w:fill="B4C6E7"/>
            <w:noWrap/>
            <w:hideMark/>
          </w:tcPr>
          <w:p w14:paraId="25AD9359" w14:textId="77777777" w:rsidR="009B00FE" w:rsidRPr="009B00FE" w:rsidRDefault="009B00FE" w:rsidP="009B00FE">
            <w:pPr>
              <w:rPr>
                <w:rFonts w:ascii="Calibri" w:eastAsia="Times New Roman" w:hAnsi="Calibri" w:cs="Calibri"/>
                <w:b/>
                <w:bCs/>
                <w:color w:val="000000"/>
                <w:lang w:val="en-IN" w:eastAsia="en-IN"/>
              </w:rPr>
            </w:pPr>
            <w:r w:rsidRPr="009B00FE">
              <w:rPr>
                <w:rFonts w:ascii="Calibri" w:eastAsia="Times New Roman" w:hAnsi="Calibri" w:cs="Calibri"/>
                <w:b/>
                <w:bCs/>
                <w:color w:val="000000"/>
                <w:lang w:val="en-IN" w:eastAsia="en-IN"/>
              </w:rPr>
              <w:t>Random merge sort(</w:t>
            </w:r>
            <w:proofErr w:type="spellStart"/>
            <w:r w:rsidRPr="009B00FE">
              <w:rPr>
                <w:rFonts w:ascii="Calibri" w:eastAsia="Times New Roman" w:hAnsi="Calibri" w:cs="Calibri"/>
                <w:b/>
                <w:bCs/>
                <w:color w:val="000000"/>
                <w:lang w:val="en-IN" w:eastAsia="en-IN"/>
              </w:rPr>
              <w:t>ms</w:t>
            </w:r>
            <w:proofErr w:type="spellEnd"/>
            <w:r w:rsidRPr="009B00FE">
              <w:rPr>
                <w:rFonts w:ascii="Calibri" w:eastAsia="Times New Roman" w:hAnsi="Calibri" w:cs="Calibri"/>
                <w:b/>
                <w:bCs/>
                <w:color w:val="000000"/>
                <w:lang w:val="en-IN" w:eastAsia="en-IN"/>
              </w:rPr>
              <w:t>)</w:t>
            </w:r>
          </w:p>
        </w:tc>
        <w:tc>
          <w:tcPr>
            <w:tcW w:w="1134" w:type="dxa"/>
            <w:tcBorders>
              <w:top w:val="single" w:sz="8" w:space="0" w:color="auto"/>
              <w:left w:val="nil"/>
              <w:bottom w:val="single" w:sz="4" w:space="0" w:color="auto"/>
              <w:right w:val="single" w:sz="4" w:space="0" w:color="auto"/>
            </w:tcBorders>
            <w:shd w:val="clear" w:color="000000" w:fill="B4C6E7"/>
            <w:noWrap/>
            <w:hideMark/>
          </w:tcPr>
          <w:p w14:paraId="0EFA7A41" w14:textId="77777777" w:rsidR="009B00FE" w:rsidRPr="009B00FE" w:rsidRDefault="009B00FE" w:rsidP="009B00FE">
            <w:pPr>
              <w:rPr>
                <w:rFonts w:ascii="Calibri" w:eastAsia="Times New Roman" w:hAnsi="Calibri" w:cs="Calibri"/>
                <w:b/>
                <w:bCs/>
                <w:color w:val="000000"/>
                <w:lang w:val="en-IN" w:eastAsia="en-IN"/>
              </w:rPr>
            </w:pPr>
            <w:r w:rsidRPr="009B00FE">
              <w:rPr>
                <w:rFonts w:ascii="Calibri" w:eastAsia="Times New Roman" w:hAnsi="Calibri" w:cs="Calibri"/>
                <w:b/>
                <w:bCs/>
                <w:color w:val="000000"/>
                <w:lang w:val="en-IN" w:eastAsia="en-IN"/>
              </w:rPr>
              <w:t>Sorted merge sort(</w:t>
            </w:r>
            <w:proofErr w:type="spellStart"/>
            <w:r w:rsidRPr="009B00FE">
              <w:rPr>
                <w:rFonts w:ascii="Calibri" w:eastAsia="Times New Roman" w:hAnsi="Calibri" w:cs="Calibri"/>
                <w:b/>
                <w:bCs/>
                <w:color w:val="000000"/>
                <w:lang w:val="en-IN" w:eastAsia="en-IN"/>
              </w:rPr>
              <w:t>ms</w:t>
            </w:r>
            <w:proofErr w:type="spellEnd"/>
            <w:r w:rsidRPr="009B00FE">
              <w:rPr>
                <w:rFonts w:ascii="Calibri" w:eastAsia="Times New Roman" w:hAnsi="Calibri" w:cs="Calibri"/>
                <w:b/>
                <w:bCs/>
                <w:color w:val="000000"/>
                <w:lang w:val="en-IN" w:eastAsia="en-IN"/>
              </w:rPr>
              <w:t>)</w:t>
            </w:r>
          </w:p>
        </w:tc>
        <w:tc>
          <w:tcPr>
            <w:tcW w:w="1732" w:type="dxa"/>
            <w:tcBorders>
              <w:top w:val="single" w:sz="8" w:space="0" w:color="auto"/>
              <w:left w:val="nil"/>
              <w:bottom w:val="single" w:sz="4" w:space="0" w:color="auto"/>
              <w:right w:val="single" w:sz="8" w:space="0" w:color="auto"/>
            </w:tcBorders>
            <w:shd w:val="clear" w:color="000000" w:fill="B4C6E7"/>
            <w:noWrap/>
            <w:hideMark/>
          </w:tcPr>
          <w:p w14:paraId="3A30B694" w14:textId="77777777" w:rsidR="009B00FE" w:rsidRPr="009B00FE" w:rsidRDefault="009B00FE" w:rsidP="009B00FE">
            <w:pPr>
              <w:rPr>
                <w:rFonts w:ascii="Calibri" w:eastAsia="Times New Roman" w:hAnsi="Calibri" w:cs="Calibri"/>
                <w:b/>
                <w:bCs/>
                <w:color w:val="000000"/>
                <w:lang w:val="en-IN" w:eastAsia="en-IN"/>
              </w:rPr>
            </w:pPr>
            <w:r w:rsidRPr="009B00FE">
              <w:rPr>
                <w:rFonts w:ascii="Calibri" w:eastAsia="Times New Roman" w:hAnsi="Calibri" w:cs="Calibri"/>
                <w:b/>
                <w:bCs/>
                <w:color w:val="000000"/>
                <w:lang w:val="en-IN" w:eastAsia="en-IN"/>
              </w:rPr>
              <w:t>Inverse sorted merge sort(</w:t>
            </w:r>
            <w:proofErr w:type="spellStart"/>
            <w:r w:rsidRPr="009B00FE">
              <w:rPr>
                <w:rFonts w:ascii="Calibri" w:eastAsia="Times New Roman" w:hAnsi="Calibri" w:cs="Calibri"/>
                <w:b/>
                <w:bCs/>
                <w:color w:val="000000"/>
                <w:lang w:val="en-IN" w:eastAsia="en-IN"/>
              </w:rPr>
              <w:t>ms</w:t>
            </w:r>
            <w:proofErr w:type="spellEnd"/>
            <w:r w:rsidRPr="009B00FE">
              <w:rPr>
                <w:rFonts w:ascii="Calibri" w:eastAsia="Times New Roman" w:hAnsi="Calibri" w:cs="Calibri"/>
                <w:b/>
                <w:bCs/>
                <w:color w:val="000000"/>
                <w:lang w:val="en-IN" w:eastAsia="en-IN"/>
              </w:rPr>
              <w:t>)</w:t>
            </w:r>
          </w:p>
        </w:tc>
      </w:tr>
      <w:tr w:rsidR="009B00FE" w:rsidRPr="009B00FE" w14:paraId="4E202DE8" w14:textId="77777777" w:rsidTr="009B00FE">
        <w:trPr>
          <w:trHeight w:val="264"/>
        </w:trPr>
        <w:tc>
          <w:tcPr>
            <w:tcW w:w="886" w:type="dxa"/>
            <w:tcBorders>
              <w:top w:val="nil"/>
              <w:left w:val="single" w:sz="8" w:space="0" w:color="auto"/>
              <w:bottom w:val="single" w:sz="4" w:space="0" w:color="auto"/>
              <w:right w:val="single" w:sz="4" w:space="0" w:color="auto"/>
            </w:tcBorders>
            <w:shd w:val="clear" w:color="000000" w:fill="F8CBAD"/>
            <w:noWrap/>
            <w:vAlign w:val="bottom"/>
            <w:hideMark/>
          </w:tcPr>
          <w:p w14:paraId="175FA132"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10000</w:t>
            </w:r>
          </w:p>
        </w:tc>
        <w:tc>
          <w:tcPr>
            <w:tcW w:w="706" w:type="dxa"/>
            <w:tcBorders>
              <w:top w:val="nil"/>
              <w:left w:val="nil"/>
              <w:bottom w:val="single" w:sz="4" w:space="0" w:color="auto"/>
              <w:right w:val="single" w:sz="4" w:space="0" w:color="auto"/>
            </w:tcBorders>
            <w:shd w:val="clear" w:color="000000" w:fill="F8CBAD"/>
            <w:noWrap/>
            <w:vAlign w:val="bottom"/>
            <w:hideMark/>
          </w:tcPr>
          <w:p w14:paraId="4AB7B156"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10</w:t>
            </w:r>
          </w:p>
        </w:tc>
        <w:tc>
          <w:tcPr>
            <w:tcW w:w="1560" w:type="dxa"/>
            <w:tcBorders>
              <w:top w:val="nil"/>
              <w:left w:val="nil"/>
              <w:bottom w:val="single" w:sz="4" w:space="0" w:color="auto"/>
              <w:right w:val="single" w:sz="4" w:space="0" w:color="auto"/>
            </w:tcBorders>
            <w:shd w:val="clear" w:color="000000" w:fill="B4C6E7"/>
            <w:noWrap/>
            <w:vAlign w:val="bottom"/>
            <w:hideMark/>
          </w:tcPr>
          <w:p w14:paraId="041B1699"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3</w:t>
            </w:r>
          </w:p>
        </w:tc>
        <w:tc>
          <w:tcPr>
            <w:tcW w:w="1032" w:type="dxa"/>
            <w:tcBorders>
              <w:top w:val="nil"/>
              <w:left w:val="nil"/>
              <w:bottom w:val="single" w:sz="4" w:space="0" w:color="auto"/>
              <w:right w:val="single" w:sz="4" w:space="0" w:color="auto"/>
            </w:tcBorders>
            <w:shd w:val="clear" w:color="000000" w:fill="B4C6E7"/>
            <w:noWrap/>
            <w:vAlign w:val="bottom"/>
            <w:hideMark/>
          </w:tcPr>
          <w:p w14:paraId="1E3EA3B5"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1398</w:t>
            </w:r>
          </w:p>
        </w:tc>
        <w:tc>
          <w:tcPr>
            <w:tcW w:w="1265" w:type="dxa"/>
            <w:tcBorders>
              <w:top w:val="nil"/>
              <w:left w:val="nil"/>
              <w:bottom w:val="single" w:sz="4" w:space="0" w:color="auto"/>
              <w:right w:val="single" w:sz="4" w:space="0" w:color="auto"/>
            </w:tcBorders>
            <w:shd w:val="clear" w:color="000000" w:fill="B4C6E7"/>
            <w:noWrap/>
            <w:vAlign w:val="bottom"/>
            <w:hideMark/>
          </w:tcPr>
          <w:p w14:paraId="641B0C1A"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1</w:t>
            </w:r>
          </w:p>
        </w:tc>
        <w:tc>
          <w:tcPr>
            <w:tcW w:w="1214" w:type="dxa"/>
            <w:tcBorders>
              <w:top w:val="nil"/>
              <w:left w:val="nil"/>
              <w:bottom w:val="single" w:sz="4" w:space="0" w:color="auto"/>
              <w:right w:val="single" w:sz="4" w:space="0" w:color="auto"/>
            </w:tcBorders>
            <w:shd w:val="clear" w:color="000000" w:fill="B4C6E7"/>
            <w:noWrap/>
            <w:vAlign w:val="bottom"/>
            <w:hideMark/>
          </w:tcPr>
          <w:p w14:paraId="7CAC27DE"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0</w:t>
            </w:r>
          </w:p>
        </w:tc>
        <w:tc>
          <w:tcPr>
            <w:tcW w:w="1134" w:type="dxa"/>
            <w:tcBorders>
              <w:top w:val="nil"/>
              <w:left w:val="nil"/>
              <w:bottom w:val="single" w:sz="4" w:space="0" w:color="auto"/>
              <w:right w:val="single" w:sz="4" w:space="0" w:color="auto"/>
            </w:tcBorders>
            <w:shd w:val="clear" w:color="000000" w:fill="B4C6E7"/>
            <w:noWrap/>
            <w:vAlign w:val="bottom"/>
            <w:hideMark/>
          </w:tcPr>
          <w:p w14:paraId="73827B76"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0</w:t>
            </w:r>
          </w:p>
        </w:tc>
        <w:tc>
          <w:tcPr>
            <w:tcW w:w="1732" w:type="dxa"/>
            <w:tcBorders>
              <w:top w:val="nil"/>
              <w:left w:val="nil"/>
              <w:bottom w:val="single" w:sz="4" w:space="0" w:color="auto"/>
              <w:right w:val="single" w:sz="8" w:space="0" w:color="auto"/>
            </w:tcBorders>
            <w:shd w:val="clear" w:color="000000" w:fill="B4C6E7"/>
            <w:noWrap/>
            <w:vAlign w:val="bottom"/>
            <w:hideMark/>
          </w:tcPr>
          <w:p w14:paraId="6FC75BF8"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0</w:t>
            </w:r>
          </w:p>
        </w:tc>
      </w:tr>
      <w:tr w:rsidR="009B00FE" w:rsidRPr="009B00FE" w14:paraId="1EFEEC53" w14:textId="77777777" w:rsidTr="009B00FE">
        <w:trPr>
          <w:trHeight w:val="264"/>
        </w:trPr>
        <w:tc>
          <w:tcPr>
            <w:tcW w:w="886" w:type="dxa"/>
            <w:tcBorders>
              <w:top w:val="nil"/>
              <w:left w:val="single" w:sz="8" w:space="0" w:color="auto"/>
              <w:bottom w:val="single" w:sz="4" w:space="0" w:color="auto"/>
              <w:right w:val="single" w:sz="4" w:space="0" w:color="auto"/>
            </w:tcBorders>
            <w:shd w:val="clear" w:color="000000" w:fill="F8CBAD"/>
            <w:noWrap/>
            <w:vAlign w:val="bottom"/>
            <w:hideMark/>
          </w:tcPr>
          <w:p w14:paraId="438DFE04"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10000</w:t>
            </w:r>
          </w:p>
        </w:tc>
        <w:tc>
          <w:tcPr>
            <w:tcW w:w="706" w:type="dxa"/>
            <w:tcBorders>
              <w:top w:val="nil"/>
              <w:left w:val="nil"/>
              <w:bottom w:val="single" w:sz="4" w:space="0" w:color="auto"/>
              <w:right w:val="single" w:sz="4" w:space="0" w:color="auto"/>
            </w:tcBorders>
            <w:shd w:val="clear" w:color="000000" w:fill="F8CBAD"/>
            <w:noWrap/>
            <w:vAlign w:val="bottom"/>
            <w:hideMark/>
          </w:tcPr>
          <w:p w14:paraId="3956A609"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25</w:t>
            </w:r>
          </w:p>
        </w:tc>
        <w:tc>
          <w:tcPr>
            <w:tcW w:w="1560" w:type="dxa"/>
            <w:tcBorders>
              <w:top w:val="nil"/>
              <w:left w:val="nil"/>
              <w:bottom w:val="single" w:sz="4" w:space="0" w:color="auto"/>
              <w:right w:val="single" w:sz="4" w:space="0" w:color="auto"/>
            </w:tcBorders>
            <w:shd w:val="clear" w:color="000000" w:fill="B4C6E7"/>
            <w:noWrap/>
            <w:vAlign w:val="bottom"/>
            <w:hideMark/>
          </w:tcPr>
          <w:p w14:paraId="4C2C8527"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5</w:t>
            </w:r>
          </w:p>
        </w:tc>
        <w:tc>
          <w:tcPr>
            <w:tcW w:w="1032" w:type="dxa"/>
            <w:tcBorders>
              <w:top w:val="nil"/>
              <w:left w:val="nil"/>
              <w:bottom w:val="single" w:sz="4" w:space="0" w:color="auto"/>
              <w:right w:val="single" w:sz="4" w:space="0" w:color="auto"/>
            </w:tcBorders>
            <w:shd w:val="clear" w:color="000000" w:fill="B4C6E7"/>
            <w:noWrap/>
            <w:vAlign w:val="bottom"/>
            <w:hideMark/>
          </w:tcPr>
          <w:p w14:paraId="62FD19DC"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3678</w:t>
            </w:r>
          </w:p>
        </w:tc>
        <w:tc>
          <w:tcPr>
            <w:tcW w:w="1265" w:type="dxa"/>
            <w:tcBorders>
              <w:top w:val="nil"/>
              <w:left w:val="nil"/>
              <w:bottom w:val="single" w:sz="4" w:space="0" w:color="auto"/>
              <w:right w:val="single" w:sz="4" w:space="0" w:color="auto"/>
            </w:tcBorders>
            <w:shd w:val="clear" w:color="000000" w:fill="B4C6E7"/>
            <w:noWrap/>
            <w:vAlign w:val="bottom"/>
            <w:hideMark/>
          </w:tcPr>
          <w:p w14:paraId="22D5EDF5"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1</w:t>
            </w:r>
          </w:p>
        </w:tc>
        <w:tc>
          <w:tcPr>
            <w:tcW w:w="1214" w:type="dxa"/>
            <w:tcBorders>
              <w:top w:val="nil"/>
              <w:left w:val="nil"/>
              <w:bottom w:val="single" w:sz="4" w:space="0" w:color="auto"/>
              <w:right w:val="single" w:sz="4" w:space="0" w:color="auto"/>
            </w:tcBorders>
            <w:shd w:val="clear" w:color="000000" w:fill="B4C6E7"/>
            <w:noWrap/>
            <w:vAlign w:val="bottom"/>
            <w:hideMark/>
          </w:tcPr>
          <w:p w14:paraId="04168C1A"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0</w:t>
            </w:r>
          </w:p>
        </w:tc>
        <w:tc>
          <w:tcPr>
            <w:tcW w:w="1134" w:type="dxa"/>
            <w:tcBorders>
              <w:top w:val="nil"/>
              <w:left w:val="nil"/>
              <w:bottom w:val="single" w:sz="4" w:space="0" w:color="auto"/>
              <w:right w:val="single" w:sz="4" w:space="0" w:color="auto"/>
            </w:tcBorders>
            <w:shd w:val="clear" w:color="000000" w:fill="B4C6E7"/>
            <w:noWrap/>
            <w:vAlign w:val="bottom"/>
            <w:hideMark/>
          </w:tcPr>
          <w:p w14:paraId="7009687B"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0</w:t>
            </w:r>
          </w:p>
        </w:tc>
        <w:tc>
          <w:tcPr>
            <w:tcW w:w="1732" w:type="dxa"/>
            <w:tcBorders>
              <w:top w:val="nil"/>
              <w:left w:val="nil"/>
              <w:bottom w:val="single" w:sz="4" w:space="0" w:color="auto"/>
              <w:right w:val="single" w:sz="8" w:space="0" w:color="auto"/>
            </w:tcBorders>
            <w:shd w:val="clear" w:color="000000" w:fill="B4C6E7"/>
            <w:noWrap/>
            <w:vAlign w:val="bottom"/>
            <w:hideMark/>
          </w:tcPr>
          <w:p w14:paraId="33FA28E0"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0</w:t>
            </w:r>
          </w:p>
        </w:tc>
      </w:tr>
      <w:tr w:rsidR="009B00FE" w:rsidRPr="009B00FE" w14:paraId="70441A29" w14:textId="77777777" w:rsidTr="009B00FE">
        <w:trPr>
          <w:trHeight w:val="264"/>
        </w:trPr>
        <w:tc>
          <w:tcPr>
            <w:tcW w:w="886" w:type="dxa"/>
            <w:tcBorders>
              <w:top w:val="nil"/>
              <w:left w:val="single" w:sz="8" w:space="0" w:color="auto"/>
              <w:bottom w:val="single" w:sz="4" w:space="0" w:color="auto"/>
              <w:right w:val="single" w:sz="4" w:space="0" w:color="auto"/>
            </w:tcBorders>
            <w:shd w:val="clear" w:color="000000" w:fill="F8CBAD"/>
            <w:noWrap/>
            <w:vAlign w:val="bottom"/>
            <w:hideMark/>
          </w:tcPr>
          <w:p w14:paraId="34BCE28D"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10000</w:t>
            </w:r>
          </w:p>
        </w:tc>
        <w:tc>
          <w:tcPr>
            <w:tcW w:w="706" w:type="dxa"/>
            <w:tcBorders>
              <w:top w:val="nil"/>
              <w:left w:val="nil"/>
              <w:bottom w:val="single" w:sz="4" w:space="0" w:color="auto"/>
              <w:right w:val="single" w:sz="4" w:space="0" w:color="auto"/>
            </w:tcBorders>
            <w:shd w:val="clear" w:color="000000" w:fill="F8CBAD"/>
            <w:noWrap/>
            <w:vAlign w:val="bottom"/>
            <w:hideMark/>
          </w:tcPr>
          <w:p w14:paraId="4D4C101E"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50</w:t>
            </w:r>
          </w:p>
        </w:tc>
        <w:tc>
          <w:tcPr>
            <w:tcW w:w="1560" w:type="dxa"/>
            <w:tcBorders>
              <w:top w:val="nil"/>
              <w:left w:val="nil"/>
              <w:bottom w:val="single" w:sz="4" w:space="0" w:color="auto"/>
              <w:right w:val="single" w:sz="4" w:space="0" w:color="auto"/>
            </w:tcBorders>
            <w:shd w:val="clear" w:color="000000" w:fill="B4C6E7"/>
            <w:noWrap/>
            <w:vAlign w:val="bottom"/>
            <w:hideMark/>
          </w:tcPr>
          <w:p w14:paraId="7A132104"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14</w:t>
            </w:r>
          </w:p>
        </w:tc>
        <w:tc>
          <w:tcPr>
            <w:tcW w:w="1032" w:type="dxa"/>
            <w:tcBorders>
              <w:top w:val="nil"/>
              <w:left w:val="nil"/>
              <w:bottom w:val="single" w:sz="4" w:space="0" w:color="auto"/>
              <w:right w:val="single" w:sz="4" w:space="0" w:color="auto"/>
            </w:tcBorders>
            <w:shd w:val="clear" w:color="000000" w:fill="B4C6E7"/>
            <w:noWrap/>
            <w:vAlign w:val="bottom"/>
            <w:hideMark/>
          </w:tcPr>
          <w:p w14:paraId="4AE699A7"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7157</w:t>
            </w:r>
          </w:p>
        </w:tc>
        <w:tc>
          <w:tcPr>
            <w:tcW w:w="1265" w:type="dxa"/>
            <w:tcBorders>
              <w:top w:val="nil"/>
              <w:left w:val="nil"/>
              <w:bottom w:val="single" w:sz="4" w:space="0" w:color="auto"/>
              <w:right w:val="single" w:sz="4" w:space="0" w:color="auto"/>
            </w:tcBorders>
            <w:shd w:val="clear" w:color="000000" w:fill="B4C6E7"/>
            <w:noWrap/>
            <w:vAlign w:val="bottom"/>
            <w:hideMark/>
          </w:tcPr>
          <w:p w14:paraId="0BA1779C"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2</w:t>
            </w:r>
          </w:p>
        </w:tc>
        <w:tc>
          <w:tcPr>
            <w:tcW w:w="1214" w:type="dxa"/>
            <w:tcBorders>
              <w:top w:val="nil"/>
              <w:left w:val="nil"/>
              <w:bottom w:val="single" w:sz="4" w:space="0" w:color="auto"/>
              <w:right w:val="single" w:sz="4" w:space="0" w:color="auto"/>
            </w:tcBorders>
            <w:shd w:val="clear" w:color="000000" w:fill="B4C6E7"/>
            <w:noWrap/>
            <w:vAlign w:val="bottom"/>
            <w:hideMark/>
          </w:tcPr>
          <w:p w14:paraId="4C764A47"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0</w:t>
            </w:r>
          </w:p>
        </w:tc>
        <w:tc>
          <w:tcPr>
            <w:tcW w:w="1134" w:type="dxa"/>
            <w:tcBorders>
              <w:top w:val="nil"/>
              <w:left w:val="nil"/>
              <w:bottom w:val="single" w:sz="4" w:space="0" w:color="auto"/>
              <w:right w:val="single" w:sz="4" w:space="0" w:color="auto"/>
            </w:tcBorders>
            <w:shd w:val="clear" w:color="000000" w:fill="B4C6E7"/>
            <w:noWrap/>
            <w:vAlign w:val="bottom"/>
            <w:hideMark/>
          </w:tcPr>
          <w:p w14:paraId="710C5EE1"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0</w:t>
            </w:r>
          </w:p>
        </w:tc>
        <w:tc>
          <w:tcPr>
            <w:tcW w:w="1732" w:type="dxa"/>
            <w:tcBorders>
              <w:top w:val="nil"/>
              <w:left w:val="nil"/>
              <w:bottom w:val="single" w:sz="4" w:space="0" w:color="auto"/>
              <w:right w:val="single" w:sz="8" w:space="0" w:color="auto"/>
            </w:tcBorders>
            <w:shd w:val="clear" w:color="000000" w:fill="B4C6E7"/>
            <w:noWrap/>
            <w:vAlign w:val="bottom"/>
            <w:hideMark/>
          </w:tcPr>
          <w:p w14:paraId="02A0DCD2"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0</w:t>
            </w:r>
          </w:p>
        </w:tc>
      </w:tr>
      <w:tr w:rsidR="009B00FE" w:rsidRPr="009B00FE" w14:paraId="2F50AB10" w14:textId="77777777" w:rsidTr="009B00FE">
        <w:trPr>
          <w:trHeight w:val="264"/>
        </w:trPr>
        <w:tc>
          <w:tcPr>
            <w:tcW w:w="886" w:type="dxa"/>
            <w:tcBorders>
              <w:top w:val="nil"/>
              <w:left w:val="single" w:sz="8" w:space="0" w:color="auto"/>
              <w:bottom w:val="single" w:sz="4" w:space="0" w:color="auto"/>
              <w:right w:val="single" w:sz="4" w:space="0" w:color="auto"/>
            </w:tcBorders>
            <w:shd w:val="clear" w:color="000000" w:fill="F8CBAD"/>
            <w:noWrap/>
            <w:vAlign w:val="bottom"/>
            <w:hideMark/>
          </w:tcPr>
          <w:p w14:paraId="7FAC87BC"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25000</w:t>
            </w:r>
          </w:p>
        </w:tc>
        <w:tc>
          <w:tcPr>
            <w:tcW w:w="706" w:type="dxa"/>
            <w:tcBorders>
              <w:top w:val="nil"/>
              <w:left w:val="nil"/>
              <w:bottom w:val="single" w:sz="4" w:space="0" w:color="auto"/>
              <w:right w:val="single" w:sz="4" w:space="0" w:color="auto"/>
            </w:tcBorders>
            <w:shd w:val="clear" w:color="000000" w:fill="F8CBAD"/>
            <w:noWrap/>
            <w:vAlign w:val="bottom"/>
            <w:hideMark/>
          </w:tcPr>
          <w:p w14:paraId="18E03D59"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10</w:t>
            </w:r>
          </w:p>
        </w:tc>
        <w:tc>
          <w:tcPr>
            <w:tcW w:w="1560" w:type="dxa"/>
            <w:tcBorders>
              <w:top w:val="nil"/>
              <w:left w:val="nil"/>
              <w:bottom w:val="single" w:sz="4" w:space="0" w:color="auto"/>
              <w:right w:val="single" w:sz="4" w:space="0" w:color="auto"/>
            </w:tcBorders>
            <w:shd w:val="clear" w:color="000000" w:fill="B4C6E7"/>
            <w:noWrap/>
            <w:vAlign w:val="bottom"/>
            <w:hideMark/>
          </w:tcPr>
          <w:p w14:paraId="6D9E3128"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10</w:t>
            </w:r>
          </w:p>
        </w:tc>
        <w:tc>
          <w:tcPr>
            <w:tcW w:w="1032" w:type="dxa"/>
            <w:tcBorders>
              <w:top w:val="nil"/>
              <w:left w:val="nil"/>
              <w:bottom w:val="single" w:sz="4" w:space="0" w:color="auto"/>
              <w:right w:val="single" w:sz="4" w:space="0" w:color="auto"/>
            </w:tcBorders>
            <w:shd w:val="clear" w:color="000000" w:fill="B4C6E7"/>
            <w:noWrap/>
            <w:vAlign w:val="bottom"/>
            <w:hideMark/>
          </w:tcPr>
          <w:p w14:paraId="68D0C3B7"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9553</w:t>
            </w:r>
          </w:p>
        </w:tc>
        <w:tc>
          <w:tcPr>
            <w:tcW w:w="1265" w:type="dxa"/>
            <w:tcBorders>
              <w:top w:val="nil"/>
              <w:left w:val="nil"/>
              <w:bottom w:val="single" w:sz="4" w:space="0" w:color="auto"/>
              <w:right w:val="single" w:sz="4" w:space="0" w:color="auto"/>
            </w:tcBorders>
            <w:shd w:val="clear" w:color="000000" w:fill="B4C6E7"/>
            <w:noWrap/>
            <w:vAlign w:val="bottom"/>
            <w:hideMark/>
          </w:tcPr>
          <w:p w14:paraId="2BF12ACF"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1</w:t>
            </w:r>
          </w:p>
        </w:tc>
        <w:tc>
          <w:tcPr>
            <w:tcW w:w="1214" w:type="dxa"/>
            <w:tcBorders>
              <w:top w:val="nil"/>
              <w:left w:val="nil"/>
              <w:bottom w:val="single" w:sz="4" w:space="0" w:color="auto"/>
              <w:right w:val="single" w:sz="4" w:space="0" w:color="auto"/>
            </w:tcBorders>
            <w:shd w:val="clear" w:color="000000" w:fill="B4C6E7"/>
            <w:noWrap/>
            <w:vAlign w:val="bottom"/>
            <w:hideMark/>
          </w:tcPr>
          <w:p w14:paraId="5E040D2E"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0</w:t>
            </w:r>
          </w:p>
        </w:tc>
        <w:tc>
          <w:tcPr>
            <w:tcW w:w="1134" w:type="dxa"/>
            <w:tcBorders>
              <w:top w:val="nil"/>
              <w:left w:val="nil"/>
              <w:bottom w:val="single" w:sz="4" w:space="0" w:color="auto"/>
              <w:right w:val="single" w:sz="4" w:space="0" w:color="auto"/>
            </w:tcBorders>
            <w:shd w:val="clear" w:color="000000" w:fill="B4C6E7"/>
            <w:noWrap/>
            <w:vAlign w:val="bottom"/>
            <w:hideMark/>
          </w:tcPr>
          <w:p w14:paraId="5C7A9093"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0</w:t>
            </w:r>
          </w:p>
        </w:tc>
        <w:tc>
          <w:tcPr>
            <w:tcW w:w="1732" w:type="dxa"/>
            <w:tcBorders>
              <w:top w:val="nil"/>
              <w:left w:val="nil"/>
              <w:bottom w:val="single" w:sz="4" w:space="0" w:color="auto"/>
              <w:right w:val="single" w:sz="8" w:space="0" w:color="auto"/>
            </w:tcBorders>
            <w:shd w:val="clear" w:color="000000" w:fill="B4C6E7"/>
            <w:noWrap/>
            <w:vAlign w:val="bottom"/>
            <w:hideMark/>
          </w:tcPr>
          <w:p w14:paraId="650942B3"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0</w:t>
            </w:r>
          </w:p>
        </w:tc>
      </w:tr>
      <w:tr w:rsidR="009B00FE" w:rsidRPr="009B00FE" w14:paraId="4A533111" w14:textId="77777777" w:rsidTr="009B00FE">
        <w:trPr>
          <w:trHeight w:val="264"/>
        </w:trPr>
        <w:tc>
          <w:tcPr>
            <w:tcW w:w="886" w:type="dxa"/>
            <w:tcBorders>
              <w:top w:val="nil"/>
              <w:left w:val="single" w:sz="8" w:space="0" w:color="auto"/>
              <w:bottom w:val="single" w:sz="4" w:space="0" w:color="auto"/>
              <w:right w:val="single" w:sz="4" w:space="0" w:color="auto"/>
            </w:tcBorders>
            <w:shd w:val="clear" w:color="000000" w:fill="F8CBAD"/>
            <w:noWrap/>
            <w:vAlign w:val="bottom"/>
            <w:hideMark/>
          </w:tcPr>
          <w:p w14:paraId="44BF5D14"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25000</w:t>
            </w:r>
          </w:p>
        </w:tc>
        <w:tc>
          <w:tcPr>
            <w:tcW w:w="706" w:type="dxa"/>
            <w:tcBorders>
              <w:top w:val="nil"/>
              <w:left w:val="nil"/>
              <w:bottom w:val="single" w:sz="4" w:space="0" w:color="auto"/>
              <w:right w:val="single" w:sz="4" w:space="0" w:color="auto"/>
            </w:tcBorders>
            <w:shd w:val="clear" w:color="000000" w:fill="F8CBAD"/>
            <w:noWrap/>
            <w:vAlign w:val="bottom"/>
            <w:hideMark/>
          </w:tcPr>
          <w:p w14:paraId="7C62A10D"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25</w:t>
            </w:r>
          </w:p>
        </w:tc>
        <w:tc>
          <w:tcPr>
            <w:tcW w:w="1560" w:type="dxa"/>
            <w:tcBorders>
              <w:top w:val="nil"/>
              <w:left w:val="nil"/>
              <w:bottom w:val="single" w:sz="4" w:space="0" w:color="auto"/>
              <w:right w:val="single" w:sz="4" w:space="0" w:color="auto"/>
            </w:tcBorders>
            <w:shd w:val="clear" w:color="000000" w:fill="B4C6E7"/>
            <w:noWrap/>
            <w:vAlign w:val="bottom"/>
            <w:hideMark/>
          </w:tcPr>
          <w:p w14:paraId="6EC9794A"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13</w:t>
            </w:r>
          </w:p>
        </w:tc>
        <w:tc>
          <w:tcPr>
            <w:tcW w:w="1032" w:type="dxa"/>
            <w:tcBorders>
              <w:top w:val="nil"/>
              <w:left w:val="nil"/>
              <w:bottom w:val="single" w:sz="4" w:space="0" w:color="auto"/>
              <w:right w:val="single" w:sz="4" w:space="0" w:color="auto"/>
            </w:tcBorders>
            <w:shd w:val="clear" w:color="000000" w:fill="B4C6E7"/>
            <w:noWrap/>
            <w:vAlign w:val="bottom"/>
            <w:hideMark/>
          </w:tcPr>
          <w:p w14:paraId="423EF89B"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36951</w:t>
            </w:r>
          </w:p>
        </w:tc>
        <w:tc>
          <w:tcPr>
            <w:tcW w:w="1265" w:type="dxa"/>
            <w:tcBorders>
              <w:top w:val="nil"/>
              <w:left w:val="nil"/>
              <w:bottom w:val="single" w:sz="4" w:space="0" w:color="auto"/>
              <w:right w:val="single" w:sz="4" w:space="0" w:color="auto"/>
            </w:tcBorders>
            <w:shd w:val="clear" w:color="000000" w:fill="B4C6E7"/>
            <w:noWrap/>
            <w:vAlign w:val="bottom"/>
            <w:hideMark/>
          </w:tcPr>
          <w:p w14:paraId="04D41B5E"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4</w:t>
            </w:r>
          </w:p>
        </w:tc>
        <w:tc>
          <w:tcPr>
            <w:tcW w:w="1214" w:type="dxa"/>
            <w:tcBorders>
              <w:top w:val="nil"/>
              <w:left w:val="nil"/>
              <w:bottom w:val="single" w:sz="4" w:space="0" w:color="auto"/>
              <w:right w:val="single" w:sz="4" w:space="0" w:color="auto"/>
            </w:tcBorders>
            <w:shd w:val="clear" w:color="000000" w:fill="B4C6E7"/>
            <w:noWrap/>
            <w:vAlign w:val="bottom"/>
            <w:hideMark/>
          </w:tcPr>
          <w:p w14:paraId="582A9C72"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0</w:t>
            </w:r>
          </w:p>
        </w:tc>
        <w:tc>
          <w:tcPr>
            <w:tcW w:w="1134" w:type="dxa"/>
            <w:tcBorders>
              <w:top w:val="nil"/>
              <w:left w:val="nil"/>
              <w:bottom w:val="single" w:sz="4" w:space="0" w:color="auto"/>
              <w:right w:val="single" w:sz="4" w:space="0" w:color="auto"/>
            </w:tcBorders>
            <w:shd w:val="clear" w:color="000000" w:fill="B4C6E7"/>
            <w:noWrap/>
            <w:vAlign w:val="bottom"/>
            <w:hideMark/>
          </w:tcPr>
          <w:p w14:paraId="75C09D33"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0</w:t>
            </w:r>
          </w:p>
        </w:tc>
        <w:tc>
          <w:tcPr>
            <w:tcW w:w="1732" w:type="dxa"/>
            <w:tcBorders>
              <w:top w:val="nil"/>
              <w:left w:val="nil"/>
              <w:bottom w:val="single" w:sz="4" w:space="0" w:color="auto"/>
              <w:right w:val="single" w:sz="8" w:space="0" w:color="auto"/>
            </w:tcBorders>
            <w:shd w:val="clear" w:color="000000" w:fill="B4C6E7"/>
            <w:noWrap/>
            <w:vAlign w:val="bottom"/>
            <w:hideMark/>
          </w:tcPr>
          <w:p w14:paraId="795B9AEB"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0</w:t>
            </w:r>
          </w:p>
        </w:tc>
      </w:tr>
      <w:tr w:rsidR="009B00FE" w:rsidRPr="009B00FE" w14:paraId="1C5C2F1A" w14:textId="77777777" w:rsidTr="009B00FE">
        <w:trPr>
          <w:trHeight w:val="264"/>
        </w:trPr>
        <w:tc>
          <w:tcPr>
            <w:tcW w:w="886" w:type="dxa"/>
            <w:tcBorders>
              <w:top w:val="nil"/>
              <w:left w:val="single" w:sz="8" w:space="0" w:color="auto"/>
              <w:bottom w:val="single" w:sz="4" w:space="0" w:color="auto"/>
              <w:right w:val="single" w:sz="4" w:space="0" w:color="auto"/>
            </w:tcBorders>
            <w:shd w:val="clear" w:color="000000" w:fill="F8CBAD"/>
            <w:noWrap/>
            <w:vAlign w:val="bottom"/>
            <w:hideMark/>
          </w:tcPr>
          <w:p w14:paraId="748E3137"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25000</w:t>
            </w:r>
          </w:p>
        </w:tc>
        <w:tc>
          <w:tcPr>
            <w:tcW w:w="706" w:type="dxa"/>
            <w:tcBorders>
              <w:top w:val="nil"/>
              <w:left w:val="nil"/>
              <w:bottom w:val="single" w:sz="4" w:space="0" w:color="auto"/>
              <w:right w:val="single" w:sz="4" w:space="0" w:color="auto"/>
            </w:tcBorders>
            <w:shd w:val="clear" w:color="000000" w:fill="F8CBAD"/>
            <w:noWrap/>
            <w:vAlign w:val="bottom"/>
            <w:hideMark/>
          </w:tcPr>
          <w:p w14:paraId="0E02F53B"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50</w:t>
            </w:r>
          </w:p>
        </w:tc>
        <w:tc>
          <w:tcPr>
            <w:tcW w:w="1560" w:type="dxa"/>
            <w:tcBorders>
              <w:top w:val="nil"/>
              <w:left w:val="nil"/>
              <w:bottom w:val="single" w:sz="4" w:space="0" w:color="auto"/>
              <w:right w:val="single" w:sz="4" w:space="0" w:color="auto"/>
            </w:tcBorders>
            <w:shd w:val="clear" w:color="000000" w:fill="B4C6E7"/>
            <w:noWrap/>
            <w:vAlign w:val="bottom"/>
            <w:hideMark/>
          </w:tcPr>
          <w:p w14:paraId="2286A1CA"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21</w:t>
            </w:r>
          </w:p>
        </w:tc>
        <w:tc>
          <w:tcPr>
            <w:tcW w:w="1032" w:type="dxa"/>
            <w:tcBorders>
              <w:top w:val="nil"/>
              <w:left w:val="nil"/>
              <w:bottom w:val="single" w:sz="4" w:space="0" w:color="auto"/>
              <w:right w:val="single" w:sz="4" w:space="0" w:color="auto"/>
            </w:tcBorders>
            <w:shd w:val="clear" w:color="000000" w:fill="B4C6E7"/>
            <w:noWrap/>
            <w:vAlign w:val="bottom"/>
            <w:hideMark/>
          </w:tcPr>
          <w:p w14:paraId="21F9958E"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84090</w:t>
            </w:r>
          </w:p>
        </w:tc>
        <w:tc>
          <w:tcPr>
            <w:tcW w:w="1265" w:type="dxa"/>
            <w:tcBorders>
              <w:top w:val="nil"/>
              <w:left w:val="nil"/>
              <w:bottom w:val="single" w:sz="4" w:space="0" w:color="auto"/>
              <w:right w:val="single" w:sz="4" w:space="0" w:color="auto"/>
            </w:tcBorders>
            <w:shd w:val="clear" w:color="000000" w:fill="B4C6E7"/>
            <w:noWrap/>
            <w:vAlign w:val="bottom"/>
            <w:hideMark/>
          </w:tcPr>
          <w:p w14:paraId="7EEB33E3"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7</w:t>
            </w:r>
          </w:p>
        </w:tc>
        <w:tc>
          <w:tcPr>
            <w:tcW w:w="1214" w:type="dxa"/>
            <w:tcBorders>
              <w:top w:val="nil"/>
              <w:left w:val="nil"/>
              <w:bottom w:val="single" w:sz="4" w:space="0" w:color="auto"/>
              <w:right w:val="single" w:sz="4" w:space="0" w:color="auto"/>
            </w:tcBorders>
            <w:shd w:val="clear" w:color="000000" w:fill="B4C6E7"/>
            <w:noWrap/>
            <w:vAlign w:val="bottom"/>
            <w:hideMark/>
          </w:tcPr>
          <w:p w14:paraId="20327A5C"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0</w:t>
            </w:r>
          </w:p>
        </w:tc>
        <w:tc>
          <w:tcPr>
            <w:tcW w:w="1134" w:type="dxa"/>
            <w:tcBorders>
              <w:top w:val="nil"/>
              <w:left w:val="nil"/>
              <w:bottom w:val="single" w:sz="4" w:space="0" w:color="auto"/>
              <w:right w:val="single" w:sz="4" w:space="0" w:color="auto"/>
            </w:tcBorders>
            <w:shd w:val="clear" w:color="000000" w:fill="B4C6E7"/>
            <w:noWrap/>
            <w:vAlign w:val="bottom"/>
            <w:hideMark/>
          </w:tcPr>
          <w:p w14:paraId="4B8CEEAB"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0</w:t>
            </w:r>
          </w:p>
        </w:tc>
        <w:tc>
          <w:tcPr>
            <w:tcW w:w="1732" w:type="dxa"/>
            <w:tcBorders>
              <w:top w:val="nil"/>
              <w:left w:val="nil"/>
              <w:bottom w:val="single" w:sz="4" w:space="0" w:color="auto"/>
              <w:right w:val="single" w:sz="8" w:space="0" w:color="auto"/>
            </w:tcBorders>
            <w:shd w:val="clear" w:color="000000" w:fill="B4C6E7"/>
            <w:noWrap/>
            <w:vAlign w:val="bottom"/>
            <w:hideMark/>
          </w:tcPr>
          <w:p w14:paraId="78ACE864"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0</w:t>
            </w:r>
          </w:p>
        </w:tc>
      </w:tr>
      <w:tr w:rsidR="009B00FE" w:rsidRPr="009B00FE" w14:paraId="788300E9" w14:textId="77777777" w:rsidTr="009B00FE">
        <w:trPr>
          <w:trHeight w:val="264"/>
        </w:trPr>
        <w:tc>
          <w:tcPr>
            <w:tcW w:w="886" w:type="dxa"/>
            <w:tcBorders>
              <w:top w:val="nil"/>
              <w:left w:val="single" w:sz="8" w:space="0" w:color="auto"/>
              <w:bottom w:val="single" w:sz="4" w:space="0" w:color="auto"/>
              <w:right w:val="single" w:sz="4" w:space="0" w:color="auto"/>
            </w:tcBorders>
            <w:shd w:val="clear" w:color="000000" w:fill="F8CBAD"/>
            <w:noWrap/>
            <w:vAlign w:val="bottom"/>
            <w:hideMark/>
          </w:tcPr>
          <w:p w14:paraId="1787CC25"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50000</w:t>
            </w:r>
          </w:p>
        </w:tc>
        <w:tc>
          <w:tcPr>
            <w:tcW w:w="706" w:type="dxa"/>
            <w:tcBorders>
              <w:top w:val="nil"/>
              <w:left w:val="nil"/>
              <w:bottom w:val="single" w:sz="4" w:space="0" w:color="auto"/>
              <w:right w:val="single" w:sz="4" w:space="0" w:color="auto"/>
            </w:tcBorders>
            <w:shd w:val="clear" w:color="000000" w:fill="F8CBAD"/>
            <w:noWrap/>
            <w:vAlign w:val="bottom"/>
            <w:hideMark/>
          </w:tcPr>
          <w:p w14:paraId="4FAF56CC"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10</w:t>
            </w:r>
          </w:p>
        </w:tc>
        <w:tc>
          <w:tcPr>
            <w:tcW w:w="1560" w:type="dxa"/>
            <w:tcBorders>
              <w:top w:val="nil"/>
              <w:left w:val="nil"/>
              <w:bottom w:val="single" w:sz="4" w:space="0" w:color="auto"/>
              <w:right w:val="single" w:sz="4" w:space="0" w:color="auto"/>
            </w:tcBorders>
            <w:shd w:val="clear" w:color="000000" w:fill="B4C6E7"/>
            <w:noWrap/>
            <w:vAlign w:val="bottom"/>
            <w:hideMark/>
          </w:tcPr>
          <w:p w14:paraId="14A1A229"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11</w:t>
            </w:r>
          </w:p>
        </w:tc>
        <w:tc>
          <w:tcPr>
            <w:tcW w:w="1032" w:type="dxa"/>
            <w:tcBorders>
              <w:top w:val="nil"/>
              <w:left w:val="nil"/>
              <w:bottom w:val="single" w:sz="4" w:space="0" w:color="auto"/>
              <w:right w:val="single" w:sz="4" w:space="0" w:color="auto"/>
            </w:tcBorders>
            <w:shd w:val="clear" w:color="000000" w:fill="B4C6E7"/>
            <w:noWrap/>
            <w:vAlign w:val="bottom"/>
            <w:hideMark/>
          </w:tcPr>
          <w:p w14:paraId="17D6AE67"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3837</w:t>
            </w:r>
          </w:p>
        </w:tc>
        <w:tc>
          <w:tcPr>
            <w:tcW w:w="1265" w:type="dxa"/>
            <w:tcBorders>
              <w:top w:val="nil"/>
              <w:left w:val="nil"/>
              <w:bottom w:val="single" w:sz="4" w:space="0" w:color="auto"/>
              <w:right w:val="single" w:sz="4" w:space="0" w:color="auto"/>
            </w:tcBorders>
            <w:shd w:val="clear" w:color="000000" w:fill="B4C6E7"/>
            <w:noWrap/>
            <w:vAlign w:val="bottom"/>
            <w:hideMark/>
          </w:tcPr>
          <w:p w14:paraId="21ED5F0A"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3</w:t>
            </w:r>
          </w:p>
        </w:tc>
        <w:tc>
          <w:tcPr>
            <w:tcW w:w="1214" w:type="dxa"/>
            <w:tcBorders>
              <w:top w:val="nil"/>
              <w:left w:val="nil"/>
              <w:bottom w:val="single" w:sz="4" w:space="0" w:color="auto"/>
              <w:right w:val="single" w:sz="4" w:space="0" w:color="auto"/>
            </w:tcBorders>
            <w:shd w:val="clear" w:color="000000" w:fill="B4C6E7"/>
            <w:noWrap/>
            <w:vAlign w:val="bottom"/>
            <w:hideMark/>
          </w:tcPr>
          <w:p w14:paraId="2A63D043"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0</w:t>
            </w:r>
          </w:p>
        </w:tc>
        <w:tc>
          <w:tcPr>
            <w:tcW w:w="1134" w:type="dxa"/>
            <w:tcBorders>
              <w:top w:val="nil"/>
              <w:left w:val="nil"/>
              <w:bottom w:val="single" w:sz="4" w:space="0" w:color="auto"/>
              <w:right w:val="single" w:sz="4" w:space="0" w:color="auto"/>
            </w:tcBorders>
            <w:shd w:val="clear" w:color="000000" w:fill="B4C6E7"/>
            <w:noWrap/>
            <w:vAlign w:val="bottom"/>
            <w:hideMark/>
          </w:tcPr>
          <w:p w14:paraId="523954B5"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0</w:t>
            </w:r>
          </w:p>
        </w:tc>
        <w:tc>
          <w:tcPr>
            <w:tcW w:w="1732" w:type="dxa"/>
            <w:tcBorders>
              <w:top w:val="nil"/>
              <w:left w:val="nil"/>
              <w:bottom w:val="single" w:sz="4" w:space="0" w:color="auto"/>
              <w:right w:val="single" w:sz="8" w:space="0" w:color="auto"/>
            </w:tcBorders>
            <w:shd w:val="clear" w:color="000000" w:fill="B4C6E7"/>
            <w:noWrap/>
            <w:vAlign w:val="bottom"/>
            <w:hideMark/>
          </w:tcPr>
          <w:p w14:paraId="7C7390B2"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0</w:t>
            </w:r>
          </w:p>
        </w:tc>
      </w:tr>
      <w:tr w:rsidR="009B00FE" w:rsidRPr="009B00FE" w14:paraId="38AF08B5" w14:textId="77777777" w:rsidTr="009B00FE">
        <w:trPr>
          <w:trHeight w:val="264"/>
        </w:trPr>
        <w:tc>
          <w:tcPr>
            <w:tcW w:w="886" w:type="dxa"/>
            <w:tcBorders>
              <w:top w:val="nil"/>
              <w:left w:val="single" w:sz="8" w:space="0" w:color="auto"/>
              <w:bottom w:val="single" w:sz="4" w:space="0" w:color="auto"/>
              <w:right w:val="single" w:sz="4" w:space="0" w:color="auto"/>
            </w:tcBorders>
            <w:shd w:val="clear" w:color="000000" w:fill="F8CBAD"/>
            <w:noWrap/>
            <w:vAlign w:val="bottom"/>
            <w:hideMark/>
          </w:tcPr>
          <w:p w14:paraId="54C6DB69"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50000</w:t>
            </w:r>
          </w:p>
        </w:tc>
        <w:tc>
          <w:tcPr>
            <w:tcW w:w="706" w:type="dxa"/>
            <w:tcBorders>
              <w:top w:val="nil"/>
              <w:left w:val="nil"/>
              <w:bottom w:val="single" w:sz="4" w:space="0" w:color="auto"/>
              <w:right w:val="single" w:sz="4" w:space="0" w:color="auto"/>
            </w:tcBorders>
            <w:shd w:val="clear" w:color="000000" w:fill="F8CBAD"/>
            <w:noWrap/>
            <w:vAlign w:val="bottom"/>
            <w:hideMark/>
          </w:tcPr>
          <w:p w14:paraId="6BDC3338"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25</w:t>
            </w:r>
          </w:p>
        </w:tc>
        <w:tc>
          <w:tcPr>
            <w:tcW w:w="1560" w:type="dxa"/>
            <w:tcBorders>
              <w:top w:val="nil"/>
              <w:left w:val="nil"/>
              <w:bottom w:val="single" w:sz="4" w:space="0" w:color="auto"/>
              <w:right w:val="single" w:sz="4" w:space="0" w:color="auto"/>
            </w:tcBorders>
            <w:shd w:val="clear" w:color="000000" w:fill="B4C6E7"/>
            <w:noWrap/>
            <w:vAlign w:val="bottom"/>
            <w:hideMark/>
          </w:tcPr>
          <w:p w14:paraId="79A5D0A5"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30</w:t>
            </w:r>
          </w:p>
        </w:tc>
        <w:tc>
          <w:tcPr>
            <w:tcW w:w="1032" w:type="dxa"/>
            <w:tcBorders>
              <w:top w:val="nil"/>
              <w:left w:val="nil"/>
              <w:bottom w:val="single" w:sz="4" w:space="0" w:color="auto"/>
              <w:right w:val="single" w:sz="4" w:space="0" w:color="auto"/>
            </w:tcBorders>
            <w:shd w:val="clear" w:color="000000" w:fill="B4C6E7"/>
            <w:noWrap/>
            <w:vAlign w:val="bottom"/>
            <w:hideMark/>
          </w:tcPr>
          <w:p w14:paraId="694239F5"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200730</w:t>
            </w:r>
          </w:p>
        </w:tc>
        <w:tc>
          <w:tcPr>
            <w:tcW w:w="1265" w:type="dxa"/>
            <w:tcBorders>
              <w:top w:val="nil"/>
              <w:left w:val="nil"/>
              <w:bottom w:val="single" w:sz="4" w:space="0" w:color="auto"/>
              <w:right w:val="single" w:sz="4" w:space="0" w:color="auto"/>
            </w:tcBorders>
            <w:shd w:val="clear" w:color="000000" w:fill="B4C6E7"/>
            <w:noWrap/>
            <w:vAlign w:val="bottom"/>
            <w:hideMark/>
          </w:tcPr>
          <w:p w14:paraId="2CB65B20"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10</w:t>
            </w:r>
          </w:p>
        </w:tc>
        <w:tc>
          <w:tcPr>
            <w:tcW w:w="1214" w:type="dxa"/>
            <w:tcBorders>
              <w:top w:val="nil"/>
              <w:left w:val="nil"/>
              <w:bottom w:val="single" w:sz="4" w:space="0" w:color="auto"/>
              <w:right w:val="single" w:sz="4" w:space="0" w:color="auto"/>
            </w:tcBorders>
            <w:shd w:val="clear" w:color="000000" w:fill="B4C6E7"/>
            <w:noWrap/>
            <w:vAlign w:val="bottom"/>
            <w:hideMark/>
          </w:tcPr>
          <w:p w14:paraId="6AD29C69"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0</w:t>
            </w:r>
          </w:p>
        </w:tc>
        <w:tc>
          <w:tcPr>
            <w:tcW w:w="1134" w:type="dxa"/>
            <w:tcBorders>
              <w:top w:val="nil"/>
              <w:left w:val="nil"/>
              <w:bottom w:val="single" w:sz="4" w:space="0" w:color="auto"/>
              <w:right w:val="single" w:sz="4" w:space="0" w:color="auto"/>
            </w:tcBorders>
            <w:shd w:val="clear" w:color="000000" w:fill="B4C6E7"/>
            <w:noWrap/>
            <w:vAlign w:val="bottom"/>
            <w:hideMark/>
          </w:tcPr>
          <w:p w14:paraId="2CC7546B"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0</w:t>
            </w:r>
          </w:p>
        </w:tc>
        <w:tc>
          <w:tcPr>
            <w:tcW w:w="1732" w:type="dxa"/>
            <w:tcBorders>
              <w:top w:val="nil"/>
              <w:left w:val="nil"/>
              <w:bottom w:val="single" w:sz="4" w:space="0" w:color="auto"/>
              <w:right w:val="single" w:sz="8" w:space="0" w:color="auto"/>
            </w:tcBorders>
            <w:shd w:val="clear" w:color="000000" w:fill="B4C6E7"/>
            <w:noWrap/>
            <w:vAlign w:val="bottom"/>
            <w:hideMark/>
          </w:tcPr>
          <w:p w14:paraId="75FE527A"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0</w:t>
            </w:r>
          </w:p>
        </w:tc>
      </w:tr>
      <w:tr w:rsidR="009B00FE" w:rsidRPr="009B00FE" w14:paraId="57EF219B" w14:textId="77777777" w:rsidTr="009B00FE">
        <w:trPr>
          <w:trHeight w:val="264"/>
        </w:trPr>
        <w:tc>
          <w:tcPr>
            <w:tcW w:w="886" w:type="dxa"/>
            <w:tcBorders>
              <w:top w:val="nil"/>
              <w:left w:val="single" w:sz="8" w:space="0" w:color="auto"/>
              <w:bottom w:val="single" w:sz="4" w:space="0" w:color="auto"/>
              <w:right w:val="single" w:sz="4" w:space="0" w:color="auto"/>
            </w:tcBorders>
            <w:shd w:val="clear" w:color="000000" w:fill="F8CBAD"/>
            <w:noWrap/>
            <w:vAlign w:val="bottom"/>
            <w:hideMark/>
          </w:tcPr>
          <w:p w14:paraId="2DEDE14B"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50000</w:t>
            </w:r>
          </w:p>
        </w:tc>
        <w:tc>
          <w:tcPr>
            <w:tcW w:w="706" w:type="dxa"/>
            <w:tcBorders>
              <w:top w:val="nil"/>
              <w:left w:val="nil"/>
              <w:bottom w:val="single" w:sz="4" w:space="0" w:color="auto"/>
              <w:right w:val="single" w:sz="4" w:space="0" w:color="auto"/>
            </w:tcBorders>
            <w:shd w:val="clear" w:color="000000" w:fill="F8CBAD"/>
            <w:noWrap/>
            <w:vAlign w:val="bottom"/>
            <w:hideMark/>
          </w:tcPr>
          <w:p w14:paraId="19E8D669"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50</w:t>
            </w:r>
          </w:p>
        </w:tc>
        <w:tc>
          <w:tcPr>
            <w:tcW w:w="1560" w:type="dxa"/>
            <w:tcBorders>
              <w:top w:val="nil"/>
              <w:left w:val="nil"/>
              <w:bottom w:val="single" w:sz="4" w:space="0" w:color="auto"/>
              <w:right w:val="single" w:sz="4" w:space="0" w:color="auto"/>
            </w:tcBorders>
            <w:shd w:val="clear" w:color="000000" w:fill="B4C6E7"/>
            <w:noWrap/>
            <w:vAlign w:val="bottom"/>
            <w:hideMark/>
          </w:tcPr>
          <w:p w14:paraId="14763DA8"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61</w:t>
            </w:r>
          </w:p>
        </w:tc>
        <w:tc>
          <w:tcPr>
            <w:tcW w:w="1032" w:type="dxa"/>
            <w:tcBorders>
              <w:top w:val="nil"/>
              <w:left w:val="nil"/>
              <w:bottom w:val="single" w:sz="4" w:space="0" w:color="auto"/>
              <w:right w:val="single" w:sz="4" w:space="0" w:color="auto"/>
            </w:tcBorders>
            <w:shd w:val="clear" w:color="000000" w:fill="B4C6E7"/>
            <w:noWrap/>
            <w:vAlign w:val="bottom"/>
            <w:hideMark/>
          </w:tcPr>
          <w:p w14:paraId="172822C3"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366658</w:t>
            </w:r>
          </w:p>
        </w:tc>
        <w:tc>
          <w:tcPr>
            <w:tcW w:w="1265" w:type="dxa"/>
            <w:tcBorders>
              <w:top w:val="nil"/>
              <w:left w:val="nil"/>
              <w:bottom w:val="single" w:sz="4" w:space="0" w:color="auto"/>
              <w:right w:val="single" w:sz="4" w:space="0" w:color="auto"/>
            </w:tcBorders>
            <w:shd w:val="clear" w:color="000000" w:fill="B4C6E7"/>
            <w:noWrap/>
            <w:vAlign w:val="bottom"/>
            <w:hideMark/>
          </w:tcPr>
          <w:p w14:paraId="79CA4650"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13</w:t>
            </w:r>
          </w:p>
        </w:tc>
        <w:tc>
          <w:tcPr>
            <w:tcW w:w="1214" w:type="dxa"/>
            <w:tcBorders>
              <w:top w:val="nil"/>
              <w:left w:val="nil"/>
              <w:bottom w:val="single" w:sz="4" w:space="0" w:color="auto"/>
              <w:right w:val="single" w:sz="4" w:space="0" w:color="auto"/>
            </w:tcBorders>
            <w:shd w:val="clear" w:color="000000" w:fill="B4C6E7"/>
            <w:noWrap/>
            <w:vAlign w:val="bottom"/>
            <w:hideMark/>
          </w:tcPr>
          <w:p w14:paraId="5FF86319"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0</w:t>
            </w:r>
          </w:p>
        </w:tc>
        <w:tc>
          <w:tcPr>
            <w:tcW w:w="1134" w:type="dxa"/>
            <w:tcBorders>
              <w:top w:val="nil"/>
              <w:left w:val="nil"/>
              <w:bottom w:val="single" w:sz="4" w:space="0" w:color="auto"/>
              <w:right w:val="single" w:sz="4" w:space="0" w:color="auto"/>
            </w:tcBorders>
            <w:shd w:val="clear" w:color="000000" w:fill="B4C6E7"/>
            <w:noWrap/>
            <w:vAlign w:val="bottom"/>
            <w:hideMark/>
          </w:tcPr>
          <w:p w14:paraId="56FE8F9F"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0</w:t>
            </w:r>
          </w:p>
        </w:tc>
        <w:tc>
          <w:tcPr>
            <w:tcW w:w="1732" w:type="dxa"/>
            <w:tcBorders>
              <w:top w:val="nil"/>
              <w:left w:val="nil"/>
              <w:bottom w:val="single" w:sz="4" w:space="0" w:color="auto"/>
              <w:right w:val="single" w:sz="8" w:space="0" w:color="auto"/>
            </w:tcBorders>
            <w:shd w:val="clear" w:color="000000" w:fill="B4C6E7"/>
            <w:noWrap/>
            <w:vAlign w:val="bottom"/>
            <w:hideMark/>
          </w:tcPr>
          <w:p w14:paraId="7ED8A2EC"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0</w:t>
            </w:r>
          </w:p>
        </w:tc>
      </w:tr>
      <w:tr w:rsidR="009B00FE" w:rsidRPr="009B00FE" w14:paraId="50405531" w14:textId="77777777" w:rsidTr="009B00FE">
        <w:trPr>
          <w:trHeight w:val="264"/>
        </w:trPr>
        <w:tc>
          <w:tcPr>
            <w:tcW w:w="886" w:type="dxa"/>
            <w:tcBorders>
              <w:top w:val="nil"/>
              <w:left w:val="single" w:sz="8" w:space="0" w:color="auto"/>
              <w:bottom w:val="single" w:sz="4" w:space="0" w:color="auto"/>
              <w:right w:val="single" w:sz="4" w:space="0" w:color="auto"/>
            </w:tcBorders>
            <w:shd w:val="clear" w:color="000000" w:fill="F8CBAD"/>
            <w:noWrap/>
            <w:vAlign w:val="bottom"/>
            <w:hideMark/>
          </w:tcPr>
          <w:p w14:paraId="0BE92A7A"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100000</w:t>
            </w:r>
          </w:p>
        </w:tc>
        <w:tc>
          <w:tcPr>
            <w:tcW w:w="706" w:type="dxa"/>
            <w:tcBorders>
              <w:top w:val="nil"/>
              <w:left w:val="nil"/>
              <w:bottom w:val="single" w:sz="4" w:space="0" w:color="auto"/>
              <w:right w:val="single" w:sz="4" w:space="0" w:color="auto"/>
            </w:tcBorders>
            <w:shd w:val="clear" w:color="000000" w:fill="F8CBAD"/>
            <w:noWrap/>
            <w:vAlign w:val="bottom"/>
            <w:hideMark/>
          </w:tcPr>
          <w:p w14:paraId="0B0F44C5"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10</w:t>
            </w:r>
          </w:p>
        </w:tc>
        <w:tc>
          <w:tcPr>
            <w:tcW w:w="1560" w:type="dxa"/>
            <w:tcBorders>
              <w:top w:val="nil"/>
              <w:left w:val="nil"/>
              <w:bottom w:val="single" w:sz="4" w:space="0" w:color="auto"/>
              <w:right w:val="single" w:sz="4" w:space="0" w:color="auto"/>
            </w:tcBorders>
            <w:shd w:val="clear" w:color="000000" w:fill="B4C6E7"/>
            <w:noWrap/>
            <w:vAlign w:val="bottom"/>
            <w:hideMark/>
          </w:tcPr>
          <w:p w14:paraId="63CDE0C1"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24</w:t>
            </w:r>
          </w:p>
        </w:tc>
        <w:tc>
          <w:tcPr>
            <w:tcW w:w="1032" w:type="dxa"/>
            <w:tcBorders>
              <w:top w:val="nil"/>
              <w:left w:val="nil"/>
              <w:bottom w:val="single" w:sz="4" w:space="0" w:color="auto"/>
              <w:right w:val="single" w:sz="4" w:space="0" w:color="auto"/>
            </w:tcBorders>
            <w:shd w:val="clear" w:color="000000" w:fill="B4C6E7"/>
            <w:noWrap/>
            <w:vAlign w:val="bottom"/>
            <w:hideMark/>
          </w:tcPr>
          <w:p w14:paraId="6C3425E0"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21237</w:t>
            </w:r>
          </w:p>
        </w:tc>
        <w:tc>
          <w:tcPr>
            <w:tcW w:w="1265" w:type="dxa"/>
            <w:tcBorders>
              <w:top w:val="nil"/>
              <w:left w:val="nil"/>
              <w:bottom w:val="single" w:sz="4" w:space="0" w:color="auto"/>
              <w:right w:val="single" w:sz="4" w:space="0" w:color="auto"/>
            </w:tcBorders>
            <w:shd w:val="clear" w:color="000000" w:fill="B4C6E7"/>
            <w:noWrap/>
            <w:vAlign w:val="bottom"/>
            <w:hideMark/>
          </w:tcPr>
          <w:p w14:paraId="279DF372"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8</w:t>
            </w:r>
          </w:p>
        </w:tc>
        <w:tc>
          <w:tcPr>
            <w:tcW w:w="1214" w:type="dxa"/>
            <w:tcBorders>
              <w:top w:val="nil"/>
              <w:left w:val="nil"/>
              <w:bottom w:val="single" w:sz="4" w:space="0" w:color="auto"/>
              <w:right w:val="single" w:sz="4" w:space="0" w:color="auto"/>
            </w:tcBorders>
            <w:shd w:val="clear" w:color="000000" w:fill="B4C6E7"/>
            <w:noWrap/>
            <w:vAlign w:val="bottom"/>
            <w:hideMark/>
          </w:tcPr>
          <w:p w14:paraId="719113A2"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0</w:t>
            </w:r>
          </w:p>
        </w:tc>
        <w:tc>
          <w:tcPr>
            <w:tcW w:w="1134" w:type="dxa"/>
            <w:tcBorders>
              <w:top w:val="nil"/>
              <w:left w:val="nil"/>
              <w:bottom w:val="single" w:sz="4" w:space="0" w:color="auto"/>
              <w:right w:val="single" w:sz="4" w:space="0" w:color="auto"/>
            </w:tcBorders>
            <w:shd w:val="clear" w:color="000000" w:fill="B4C6E7"/>
            <w:noWrap/>
            <w:vAlign w:val="bottom"/>
            <w:hideMark/>
          </w:tcPr>
          <w:p w14:paraId="65AB2908"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0</w:t>
            </w:r>
          </w:p>
        </w:tc>
        <w:tc>
          <w:tcPr>
            <w:tcW w:w="1732" w:type="dxa"/>
            <w:tcBorders>
              <w:top w:val="nil"/>
              <w:left w:val="nil"/>
              <w:bottom w:val="single" w:sz="4" w:space="0" w:color="auto"/>
              <w:right w:val="single" w:sz="8" w:space="0" w:color="auto"/>
            </w:tcBorders>
            <w:shd w:val="clear" w:color="000000" w:fill="B4C6E7"/>
            <w:noWrap/>
            <w:vAlign w:val="bottom"/>
            <w:hideMark/>
          </w:tcPr>
          <w:p w14:paraId="7252096B"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0</w:t>
            </w:r>
          </w:p>
        </w:tc>
      </w:tr>
      <w:tr w:rsidR="009B00FE" w:rsidRPr="009B00FE" w14:paraId="2F3B68B7" w14:textId="77777777" w:rsidTr="00624FF7">
        <w:trPr>
          <w:trHeight w:val="288"/>
        </w:trPr>
        <w:tc>
          <w:tcPr>
            <w:tcW w:w="886" w:type="dxa"/>
            <w:tcBorders>
              <w:top w:val="nil"/>
              <w:left w:val="single" w:sz="8" w:space="0" w:color="auto"/>
              <w:bottom w:val="single" w:sz="4" w:space="0" w:color="auto"/>
              <w:right w:val="single" w:sz="4" w:space="0" w:color="auto"/>
            </w:tcBorders>
            <w:shd w:val="clear" w:color="000000" w:fill="F8CBAD"/>
            <w:noWrap/>
            <w:vAlign w:val="bottom"/>
            <w:hideMark/>
          </w:tcPr>
          <w:p w14:paraId="4F111470"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100000</w:t>
            </w:r>
          </w:p>
        </w:tc>
        <w:tc>
          <w:tcPr>
            <w:tcW w:w="706" w:type="dxa"/>
            <w:tcBorders>
              <w:top w:val="nil"/>
              <w:left w:val="nil"/>
              <w:bottom w:val="single" w:sz="4" w:space="0" w:color="auto"/>
              <w:right w:val="single" w:sz="4" w:space="0" w:color="auto"/>
            </w:tcBorders>
            <w:shd w:val="clear" w:color="000000" w:fill="F8CBAD"/>
            <w:noWrap/>
            <w:vAlign w:val="bottom"/>
            <w:hideMark/>
          </w:tcPr>
          <w:p w14:paraId="5D49EC25"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25</w:t>
            </w:r>
          </w:p>
        </w:tc>
        <w:tc>
          <w:tcPr>
            <w:tcW w:w="1560" w:type="dxa"/>
            <w:tcBorders>
              <w:top w:val="nil"/>
              <w:left w:val="nil"/>
              <w:bottom w:val="single" w:sz="4" w:space="0" w:color="auto"/>
              <w:right w:val="single" w:sz="4" w:space="0" w:color="auto"/>
            </w:tcBorders>
            <w:shd w:val="clear" w:color="000000" w:fill="B4C6E7"/>
            <w:noWrap/>
            <w:vAlign w:val="bottom"/>
            <w:hideMark/>
          </w:tcPr>
          <w:p w14:paraId="77F53103"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40</w:t>
            </w:r>
          </w:p>
        </w:tc>
        <w:tc>
          <w:tcPr>
            <w:tcW w:w="1032" w:type="dxa"/>
            <w:tcBorders>
              <w:top w:val="nil"/>
              <w:left w:val="nil"/>
              <w:bottom w:val="single" w:sz="4" w:space="0" w:color="auto"/>
              <w:right w:val="single" w:sz="4" w:space="0" w:color="auto"/>
            </w:tcBorders>
            <w:shd w:val="clear" w:color="000000" w:fill="B4C6E7"/>
            <w:noWrap/>
            <w:vAlign w:val="bottom"/>
            <w:hideMark/>
          </w:tcPr>
          <w:p w14:paraId="14663DAC" w14:textId="54347E82" w:rsidR="009B00FE" w:rsidRPr="009B00FE" w:rsidRDefault="00541B33" w:rsidP="00624FF7">
            <w:pPr>
              <w:jc w:val="right"/>
              <w:rPr>
                <w:rFonts w:ascii="Calibri" w:hAnsi="Calibri"/>
                <w:color w:val="000000"/>
              </w:rPr>
            </w:pPr>
            <w:r>
              <w:rPr>
                <w:rFonts w:ascii="Calibri" w:hAnsi="Calibri"/>
                <w:color w:val="000000"/>
              </w:rPr>
              <w:t>1154030</w:t>
            </w:r>
          </w:p>
        </w:tc>
        <w:tc>
          <w:tcPr>
            <w:tcW w:w="1265" w:type="dxa"/>
            <w:tcBorders>
              <w:top w:val="nil"/>
              <w:left w:val="nil"/>
              <w:bottom w:val="single" w:sz="4" w:space="0" w:color="auto"/>
              <w:right w:val="single" w:sz="4" w:space="0" w:color="auto"/>
            </w:tcBorders>
            <w:shd w:val="clear" w:color="000000" w:fill="B4C6E7"/>
            <w:noWrap/>
            <w:vAlign w:val="bottom"/>
            <w:hideMark/>
          </w:tcPr>
          <w:p w14:paraId="3158B372" w14:textId="11D889CE" w:rsidR="009B00FE" w:rsidRPr="009B00FE" w:rsidRDefault="00624FF7" w:rsidP="00624FF7">
            <w:pPr>
              <w:jc w:val="right"/>
              <w:rPr>
                <w:rFonts w:ascii="Calibri" w:eastAsia="Times New Roman" w:hAnsi="Calibri" w:cs="Calibri"/>
                <w:color w:val="000000"/>
                <w:lang w:val="en-IN" w:eastAsia="en-IN"/>
              </w:rPr>
            </w:pPr>
            <w:r>
              <w:rPr>
                <w:rFonts w:ascii="Calibri" w:eastAsia="Times New Roman" w:hAnsi="Calibri" w:cs="Calibri"/>
                <w:color w:val="000000"/>
                <w:lang w:val="en-IN" w:eastAsia="en-IN"/>
              </w:rPr>
              <w:t>24</w:t>
            </w:r>
          </w:p>
        </w:tc>
        <w:tc>
          <w:tcPr>
            <w:tcW w:w="1214" w:type="dxa"/>
            <w:tcBorders>
              <w:top w:val="nil"/>
              <w:left w:val="nil"/>
              <w:bottom w:val="single" w:sz="4" w:space="0" w:color="auto"/>
              <w:right w:val="single" w:sz="4" w:space="0" w:color="auto"/>
            </w:tcBorders>
            <w:shd w:val="clear" w:color="000000" w:fill="B4C6E7"/>
            <w:noWrap/>
            <w:vAlign w:val="bottom"/>
            <w:hideMark/>
          </w:tcPr>
          <w:p w14:paraId="32E8EC97" w14:textId="0945A3CA" w:rsidR="009B00FE" w:rsidRPr="009B00FE" w:rsidRDefault="00624FF7" w:rsidP="00624FF7">
            <w:pPr>
              <w:jc w:val="right"/>
              <w:rPr>
                <w:rFonts w:ascii="Calibri" w:eastAsia="Times New Roman" w:hAnsi="Calibri" w:cs="Calibri"/>
                <w:color w:val="000000"/>
                <w:lang w:val="en-IN" w:eastAsia="en-IN"/>
              </w:rPr>
            </w:pPr>
            <w:r>
              <w:rPr>
                <w:rFonts w:ascii="Calibri" w:eastAsia="Times New Roman" w:hAnsi="Calibri" w:cs="Calibri"/>
                <w:color w:val="000000"/>
                <w:lang w:val="en-IN" w:eastAsia="en-IN"/>
              </w:rPr>
              <w:t>0</w:t>
            </w:r>
          </w:p>
        </w:tc>
        <w:tc>
          <w:tcPr>
            <w:tcW w:w="1134" w:type="dxa"/>
            <w:tcBorders>
              <w:top w:val="nil"/>
              <w:left w:val="nil"/>
              <w:bottom w:val="single" w:sz="4" w:space="0" w:color="auto"/>
              <w:right w:val="single" w:sz="4" w:space="0" w:color="auto"/>
            </w:tcBorders>
            <w:shd w:val="clear" w:color="000000" w:fill="B4C6E7"/>
            <w:noWrap/>
            <w:vAlign w:val="bottom"/>
            <w:hideMark/>
          </w:tcPr>
          <w:p w14:paraId="2CC91DF8" w14:textId="28E2D97E" w:rsidR="009B00FE" w:rsidRPr="009B00FE" w:rsidRDefault="00624FF7" w:rsidP="00624FF7">
            <w:pPr>
              <w:jc w:val="right"/>
              <w:rPr>
                <w:rFonts w:ascii="Calibri" w:eastAsia="Times New Roman" w:hAnsi="Calibri" w:cs="Calibri"/>
                <w:color w:val="000000"/>
                <w:lang w:val="en-IN" w:eastAsia="en-IN"/>
              </w:rPr>
            </w:pPr>
            <w:r>
              <w:rPr>
                <w:rFonts w:ascii="Calibri" w:eastAsia="Times New Roman" w:hAnsi="Calibri" w:cs="Calibri"/>
                <w:color w:val="000000"/>
                <w:lang w:val="en-IN" w:eastAsia="en-IN"/>
              </w:rPr>
              <w:t>0</w:t>
            </w:r>
          </w:p>
        </w:tc>
        <w:tc>
          <w:tcPr>
            <w:tcW w:w="1732" w:type="dxa"/>
            <w:tcBorders>
              <w:top w:val="nil"/>
              <w:left w:val="nil"/>
              <w:bottom w:val="single" w:sz="4" w:space="0" w:color="auto"/>
              <w:right w:val="single" w:sz="8" w:space="0" w:color="auto"/>
            </w:tcBorders>
            <w:shd w:val="clear" w:color="000000" w:fill="B4C6E7"/>
            <w:noWrap/>
            <w:vAlign w:val="bottom"/>
            <w:hideMark/>
          </w:tcPr>
          <w:p w14:paraId="3A8F8704" w14:textId="235A8FC4" w:rsidR="009B00FE" w:rsidRPr="009B00FE" w:rsidRDefault="00624FF7" w:rsidP="00624FF7">
            <w:pPr>
              <w:jc w:val="right"/>
              <w:rPr>
                <w:rFonts w:ascii="Calibri" w:eastAsia="Times New Roman" w:hAnsi="Calibri" w:cs="Calibri"/>
                <w:color w:val="000000"/>
                <w:lang w:val="en-IN" w:eastAsia="en-IN"/>
              </w:rPr>
            </w:pPr>
            <w:r>
              <w:rPr>
                <w:rFonts w:ascii="Calibri" w:eastAsia="Times New Roman" w:hAnsi="Calibri" w:cs="Calibri"/>
                <w:color w:val="000000"/>
                <w:lang w:val="en-IN" w:eastAsia="en-IN"/>
              </w:rPr>
              <w:t>0</w:t>
            </w:r>
          </w:p>
        </w:tc>
      </w:tr>
      <w:tr w:rsidR="009B00FE" w:rsidRPr="009B00FE" w14:paraId="125A7E62" w14:textId="77777777" w:rsidTr="009B00FE">
        <w:trPr>
          <w:trHeight w:val="264"/>
        </w:trPr>
        <w:tc>
          <w:tcPr>
            <w:tcW w:w="886" w:type="dxa"/>
            <w:tcBorders>
              <w:top w:val="nil"/>
              <w:left w:val="single" w:sz="8" w:space="0" w:color="auto"/>
              <w:bottom w:val="single" w:sz="4" w:space="0" w:color="auto"/>
              <w:right w:val="single" w:sz="4" w:space="0" w:color="auto"/>
            </w:tcBorders>
            <w:shd w:val="clear" w:color="000000" w:fill="F8CBAD"/>
            <w:noWrap/>
            <w:vAlign w:val="bottom"/>
            <w:hideMark/>
          </w:tcPr>
          <w:p w14:paraId="152CFA2B"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100000</w:t>
            </w:r>
          </w:p>
        </w:tc>
        <w:tc>
          <w:tcPr>
            <w:tcW w:w="706" w:type="dxa"/>
            <w:tcBorders>
              <w:top w:val="nil"/>
              <w:left w:val="nil"/>
              <w:bottom w:val="single" w:sz="4" w:space="0" w:color="auto"/>
              <w:right w:val="single" w:sz="4" w:space="0" w:color="auto"/>
            </w:tcBorders>
            <w:shd w:val="clear" w:color="000000" w:fill="F8CBAD"/>
            <w:noWrap/>
            <w:vAlign w:val="bottom"/>
            <w:hideMark/>
          </w:tcPr>
          <w:p w14:paraId="7985F43F"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50</w:t>
            </w:r>
          </w:p>
        </w:tc>
        <w:tc>
          <w:tcPr>
            <w:tcW w:w="1560" w:type="dxa"/>
            <w:tcBorders>
              <w:top w:val="nil"/>
              <w:left w:val="nil"/>
              <w:bottom w:val="single" w:sz="4" w:space="0" w:color="auto"/>
              <w:right w:val="single" w:sz="4" w:space="0" w:color="auto"/>
            </w:tcBorders>
            <w:shd w:val="clear" w:color="000000" w:fill="B4C6E7"/>
            <w:noWrap/>
            <w:vAlign w:val="bottom"/>
            <w:hideMark/>
          </w:tcPr>
          <w:p w14:paraId="22F810AC"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90</w:t>
            </w:r>
          </w:p>
        </w:tc>
        <w:tc>
          <w:tcPr>
            <w:tcW w:w="1032" w:type="dxa"/>
            <w:tcBorders>
              <w:top w:val="nil"/>
              <w:left w:val="nil"/>
              <w:bottom w:val="single" w:sz="4" w:space="0" w:color="auto"/>
              <w:right w:val="single" w:sz="4" w:space="0" w:color="auto"/>
            </w:tcBorders>
            <w:shd w:val="clear" w:color="000000" w:fill="B4C6E7"/>
            <w:noWrap/>
            <w:vAlign w:val="bottom"/>
            <w:hideMark/>
          </w:tcPr>
          <w:p w14:paraId="21A44CA9" w14:textId="77777777" w:rsidR="009B00FE" w:rsidRPr="009B00FE" w:rsidRDefault="009B00FE" w:rsidP="009B00FE">
            <w:pPr>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 </w:t>
            </w:r>
          </w:p>
        </w:tc>
        <w:tc>
          <w:tcPr>
            <w:tcW w:w="1265" w:type="dxa"/>
            <w:tcBorders>
              <w:top w:val="nil"/>
              <w:left w:val="nil"/>
              <w:bottom w:val="single" w:sz="4" w:space="0" w:color="auto"/>
              <w:right w:val="single" w:sz="4" w:space="0" w:color="auto"/>
            </w:tcBorders>
            <w:shd w:val="clear" w:color="000000" w:fill="B4C6E7"/>
            <w:noWrap/>
            <w:vAlign w:val="bottom"/>
            <w:hideMark/>
          </w:tcPr>
          <w:p w14:paraId="371DAF62" w14:textId="77777777" w:rsidR="009B00FE" w:rsidRPr="009B00FE" w:rsidRDefault="009B00FE" w:rsidP="009B00FE">
            <w:pPr>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 </w:t>
            </w:r>
          </w:p>
        </w:tc>
        <w:tc>
          <w:tcPr>
            <w:tcW w:w="1214" w:type="dxa"/>
            <w:tcBorders>
              <w:top w:val="nil"/>
              <w:left w:val="nil"/>
              <w:bottom w:val="single" w:sz="4" w:space="0" w:color="auto"/>
              <w:right w:val="single" w:sz="4" w:space="0" w:color="auto"/>
            </w:tcBorders>
            <w:shd w:val="clear" w:color="000000" w:fill="B4C6E7"/>
            <w:noWrap/>
            <w:vAlign w:val="bottom"/>
            <w:hideMark/>
          </w:tcPr>
          <w:p w14:paraId="08DE2117" w14:textId="77777777" w:rsidR="009B00FE" w:rsidRPr="009B00FE" w:rsidRDefault="009B00FE" w:rsidP="009B00FE">
            <w:pPr>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 </w:t>
            </w:r>
          </w:p>
        </w:tc>
        <w:tc>
          <w:tcPr>
            <w:tcW w:w="1134" w:type="dxa"/>
            <w:tcBorders>
              <w:top w:val="nil"/>
              <w:left w:val="nil"/>
              <w:bottom w:val="single" w:sz="4" w:space="0" w:color="auto"/>
              <w:right w:val="single" w:sz="4" w:space="0" w:color="auto"/>
            </w:tcBorders>
            <w:shd w:val="clear" w:color="000000" w:fill="B4C6E7"/>
            <w:noWrap/>
            <w:vAlign w:val="bottom"/>
            <w:hideMark/>
          </w:tcPr>
          <w:p w14:paraId="4CA824B4" w14:textId="77777777" w:rsidR="009B00FE" w:rsidRPr="009B00FE" w:rsidRDefault="009B00FE" w:rsidP="009B00FE">
            <w:pPr>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 </w:t>
            </w:r>
          </w:p>
        </w:tc>
        <w:tc>
          <w:tcPr>
            <w:tcW w:w="1732" w:type="dxa"/>
            <w:tcBorders>
              <w:top w:val="nil"/>
              <w:left w:val="nil"/>
              <w:bottom w:val="single" w:sz="4" w:space="0" w:color="auto"/>
              <w:right w:val="single" w:sz="8" w:space="0" w:color="auto"/>
            </w:tcBorders>
            <w:shd w:val="clear" w:color="000000" w:fill="B4C6E7"/>
            <w:noWrap/>
            <w:vAlign w:val="bottom"/>
            <w:hideMark/>
          </w:tcPr>
          <w:p w14:paraId="6994F3D1" w14:textId="77777777" w:rsidR="009B00FE" w:rsidRPr="009B00FE" w:rsidRDefault="009B00FE" w:rsidP="009B00FE">
            <w:pPr>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 </w:t>
            </w:r>
          </w:p>
        </w:tc>
      </w:tr>
      <w:tr w:rsidR="009B00FE" w:rsidRPr="009B00FE" w14:paraId="33ED8C38" w14:textId="77777777" w:rsidTr="009B00FE">
        <w:trPr>
          <w:trHeight w:val="264"/>
        </w:trPr>
        <w:tc>
          <w:tcPr>
            <w:tcW w:w="886" w:type="dxa"/>
            <w:tcBorders>
              <w:top w:val="nil"/>
              <w:left w:val="single" w:sz="8" w:space="0" w:color="auto"/>
              <w:bottom w:val="single" w:sz="4" w:space="0" w:color="auto"/>
              <w:right w:val="single" w:sz="4" w:space="0" w:color="auto"/>
            </w:tcBorders>
            <w:shd w:val="clear" w:color="000000" w:fill="F8CBAD"/>
            <w:noWrap/>
            <w:vAlign w:val="bottom"/>
            <w:hideMark/>
          </w:tcPr>
          <w:p w14:paraId="34AF26D5"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250000</w:t>
            </w:r>
          </w:p>
        </w:tc>
        <w:tc>
          <w:tcPr>
            <w:tcW w:w="706" w:type="dxa"/>
            <w:tcBorders>
              <w:top w:val="nil"/>
              <w:left w:val="nil"/>
              <w:bottom w:val="single" w:sz="4" w:space="0" w:color="auto"/>
              <w:right w:val="single" w:sz="4" w:space="0" w:color="auto"/>
            </w:tcBorders>
            <w:shd w:val="clear" w:color="000000" w:fill="F8CBAD"/>
            <w:noWrap/>
            <w:vAlign w:val="bottom"/>
            <w:hideMark/>
          </w:tcPr>
          <w:p w14:paraId="3E7179D1"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10</w:t>
            </w:r>
          </w:p>
        </w:tc>
        <w:tc>
          <w:tcPr>
            <w:tcW w:w="1560" w:type="dxa"/>
            <w:tcBorders>
              <w:top w:val="nil"/>
              <w:left w:val="nil"/>
              <w:bottom w:val="single" w:sz="4" w:space="0" w:color="auto"/>
              <w:right w:val="single" w:sz="4" w:space="0" w:color="auto"/>
            </w:tcBorders>
            <w:shd w:val="clear" w:color="000000" w:fill="B4C6E7"/>
            <w:noWrap/>
            <w:vAlign w:val="bottom"/>
            <w:hideMark/>
          </w:tcPr>
          <w:p w14:paraId="225B28DC"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64</w:t>
            </w:r>
          </w:p>
        </w:tc>
        <w:tc>
          <w:tcPr>
            <w:tcW w:w="1032" w:type="dxa"/>
            <w:tcBorders>
              <w:top w:val="nil"/>
              <w:left w:val="nil"/>
              <w:bottom w:val="single" w:sz="4" w:space="0" w:color="auto"/>
              <w:right w:val="single" w:sz="4" w:space="0" w:color="auto"/>
            </w:tcBorders>
            <w:shd w:val="clear" w:color="000000" w:fill="B4C6E7"/>
            <w:noWrap/>
            <w:vAlign w:val="bottom"/>
            <w:hideMark/>
          </w:tcPr>
          <w:p w14:paraId="1E3B42E9" w14:textId="77777777" w:rsidR="009B00FE" w:rsidRPr="009B00FE" w:rsidRDefault="009B00FE" w:rsidP="009B00FE">
            <w:pPr>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 </w:t>
            </w:r>
          </w:p>
        </w:tc>
        <w:tc>
          <w:tcPr>
            <w:tcW w:w="1265" w:type="dxa"/>
            <w:tcBorders>
              <w:top w:val="nil"/>
              <w:left w:val="nil"/>
              <w:bottom w:val="single" w:sz="4" w:space="0" w:color="auto"/>
              <w:right w:val="single" w:sz="4" w:space="0" w:color="auto"/>
            </w:tcBorders>
            <w:shd w:val="clear" w:color="000000" w:fill="B4C6E7"/>
            <w:noWrap/>
            <w:vAlign w:val="bottom"/>
            <w:hideMark/>
          </w:tcPr>
          <w:p w14:paraId="6282A6F4" w14:textId="77777777" w:rsidR="009B00FE" w:rsidRPr="009B00FE" w:rsidRDefault="009B00FE" w:rsidP="009B00FE">
            <w:pPr>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 </w:t>
            </w:r>
          </w:p>
        </w:tc>
        <w:tc>
          <w:tcPr>
            <w:tcW w:w="1214" w:type="dxa"/>
            <w:tcBorders>
              <w:top w:val="nil"/>
              <w:left w:val="nil"/>
              <w:bottom w:val="single" w:sz="4" w:space="0" w:color="auto"/>
              <w:right w:val="single" w:sz="4" w:space="0" w:color="auto"/>
            </w:tcBorders>
            <w:shd w:val="clear" w:color="000000" w:fill="B4C6E7"/>
            <w:noWrap/>
            <w:vAlign w:val="bottom"/>
            <w:hideMark/>
          </w:tcPr>
          <w:p w14:paraId="494BD554" w14:textId="77777777" w:rsidR="009B00FE" w:rsidRPr="009B00FE" w:rsidRDefault="009B00FE" w:rsidP="009B00FE">
            <w:pPr>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 </w:t>
            </w:r>
          </w:p>
        </w:tc>
        <w:tc>
          <w:tcPr>
            <w:tcW w:w="1134" w:type="dxa"/>
            <w:tcBorders>
              <w:top w:val="nil"/>
              <w:left w:val="nil"/>
              <w:bottom w:val="single" w:sz="4" w:space="0" w:color="auto"/>
              <w:right w:val="single" w:sz="4" w:space="0" w:color="auto"/>
            </w:tcBorders>
            <w:shd w:val="clear" w:color="000000" w:fill="B4C6E7"/>
            <w:noWrap/>
            <w:vAlign w:val="bottom"/>
            <w:hideMark/>
          </w:tcPr>
          <w:p w14:paraId="7D43C690" w14:textId="77777777" w:rsidR="009B00FE" w:rsidRPr="009B00FE" w:rsidRDefault="009B00FE" w:rsidP="009B00FE">
            <w:pPr>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 </w:t>
            </w:r>
          </w:p>
        </w:tc>
        <w:tc>
          <w:tcPr>
            <w:tcW w:w="1732" w:type="dxa"/>
            <w:tcBorders>
              <w:top w:val="nil"/>
              <w:left w:val="nil"/>
              <w:bottom w:val="single" w:sz="4" w:space="0" w:color="auto"/>
              <w:right w:val="single" w:sz="8" w:space="0" w:color="auto"/>
            </w:tcBorders>
            <w:shd w:val="clear" w:color="000000" w:fill="B4C6E7"/>
            <w:noWrap/>
            <w:vAlign w:val="bottom"/>
            <w:hideMark/>
          </w:tcPr>
          <w:p w14:paraId="2C25745B" w14:textId="77777777" w:rsidR="009B00FE" w:rsidRPr="009B00FE" w:rsidRDefault="009B00FE" w:rsidP="009B00FE">
            <w:pPr>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 </w:t>
            </w:r>
          </w:p>
        </w:tc>
      </w:tr>
      <w:tr w:rsidR="009B00FE" w:rsidRPr="009B00FE" w14:paraId="441801C4" w14:textId="77777777" w:rsidTr="009B00FE">
        <w:trPr>
          <w:trHeight w:val="275"/>
        </w:trPr>
        <w:tc>
          <w:tcPr>
            <w:tcW w:w="886" w:type="dxa"/>
            <w:tcBorders>
              <w:top w:val="nil"/>
              <w:left w:val="single" w:sz="8" w:space="0" w:color="auto"/>
              <w:bottom w:val="single" w:sz="8" w:space="0" w:color="auto"/>
              <w:right w:val="single" w:sz="4" w:space="0" w:color="auto"/>
            </w:tcBorders>
            <w:shd w:val="clear" w:color="000000" w:fill="F8CBAD"/>
            <w:noWrap/>
            <w:vAlign w:val="bottom"/>
            <w:hideMark/>
          </w:tcPr>
          <w:p w14:paraId="3B290CEC"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250000</w:t>
            </w:r>
          </w:p>
        </w:tc>
        <w:tc>
          <w:tcPr>
            <w:tcW w:w="706" w:type="dxa"/>
            <w:tcBorders>
              <w:top w:val="nil"/>
              <w:left w:val="nil"/>
              <w:bottom w:val="single" w:sz="8" w:space="0" w:color="auto"/>
              <w:right w:val="single" w:sz="4" w:space="0" w:color="auto"/>
            </w:tcBorders>
            <w:shd w:val="clear" w:color="000000" w:fill="F8CBAD"/>
            <w:noWrap/>
            <w:vAlign w:val="bottom"/>
            <w:hideMark/>
          </w:tcPr>
          <w:p w14:paraId="30E185A3"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25</w:t>
            </w:r>
          </w:p>
        </w:tc>
        <w:tc>
          <w:tcPr>
            <w:tcW w:w="1560" w:type="dxa"/>
            <w:tcBorders>
              <w:top w:val="nil"/>
              <w:left w:val="nil"/>
              <w:bottom w:val="single" w:sz="8" w:space="0" w:color="auto"/>
              <w:right w:val="single" w:sz="4" w:space="0" w:color="auto"/>
            </w:tcBorders>
            <w:shd w:val="clear" w:color="000000" w:fill="B4C6E7"/>
            <w:noWrap/>
            <w:vAlign w:val="bottom"/>
            <w:hideMark/>
          </w:tcPr>
          <w:p w14:paraId="56D09821" w14:textId="77777777" w:rsidR="009B00FE" w:rsidRPr="009B00FE" w:rsidRDefault="009B00FE" w:rsidP="009B00FE">
            <w:pPr>
              <w:jc w:val="right"/>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164</w:t>
            </w:r>
          </w:p>
        </w:tc>
        <w:tc>
          <w:tcPr>
            <w:tcW w:w="1032" w:type="dxa"/>
            <w:tcBorders>
              <w:top w:val="nil"/>
              <w:left w:val="nil"/>
              <w:bottom w:val="single" w:sz="8" w:space="0" w:color="auto"/>
              <w:right w:val="single" w:sz="4" w:space="0" w:color="auto"/>
            </w:tcBorders>
            <w:shd w:val="clear" w:color="000000" w:fill="B4C6E7"/>
            <w:noWrap/>
            <w:vAlign w:val="bottom"/>
            <w:hideMark/>
          </w:tcPr>
          <w:p w14:paraId="1B6902A2" w14:textId="77777777" w:rsidR="009B00FE" w:rsidRPr="009B00FE" w:rsidRDefault="009B00FE" w:rsidP="009B00FE">
            <w:pPr>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 </w:t>
            </w:r>
          </w:p>
        </w:tc>
        <w:tc>
          <w:tcPr>
            <w:tcW w:w="1265" w:type="dxa"/>
            <w:tcBorders>
              <w:top w:val="nil"/>
              <w:left w:val="nil"/>
              <w:bottom w:val="single" w:sz="8" w:space="0" w:color="auto"/>
              <w:right w:val="single" w:sz="4" w:space="0" w:color="auto"/>
            </w:tcBorders>
            <w:shd w:val="clear" w:color="000000" w:fill="B4C6E7"/>
            <w:noWrap/>
            <w:vAlign w:val="bottom"/>
            <w:hideMark/>
          </w:tcPr>
          <w:p w14:paraId="2696AFC2" w14:textId="77777777" w:rsidR="009B00FE" w:rsidRPr="009B00FE" w:rsidRDefault="009B00FE" w:rsidP="009B00FE">
            <w:pPr>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 </w:t>
            </w:r>
          </w:p>
        </w:tc>
        <w:tc>
          <w:tcPr>
            <w:tcW w:w="1214" w:type="dxa"/>
            <w:tcBorders>
              <w:top w:val="nil"/>
              <w:left w:val="nil"/>
              <w:bottom w:val="single" w:sz="8" w:space="0" w:color="auto"/>
              <w:right w:val="single" w:sz="4" w:space="0" w:color="auto"/>
            </w:tcBorders>
            <w:shd w:val="clear" w:color="000000" w:fill="B4C6E7"/>
            <w:noWrap/>
            <w:vAlign w:val="bottom"/>
            <w:hideMark/>
          </w:tcPr>
          <w:p w14:paraId="7DE17413" w14:textId="77777777" w:rsidR="009B00FE" w:rsidRPr="009B00FE" w:rsidRDefault="009B00FE" w:rsidP="009B00FE">
            <w:pPr>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 </w:t>
            </w:r>
          </w:p>
        </w:tc>
        <w:tc>
          <w:tcPr>
            <w:tcW w:w="1134" w:type="dxa"/>
            <w:tcBorders>
              <w:top w:val="nil"/>
              <w:left w:val="nil"/>
              <w:bottom w:val="single" w:sz="8" w:space="0" w:color="auto"/>
              <w:right w:val="single" w:sz="4" w:space="0" w:color="auto"/>
            </w:tcBorders>
            <w:shd w:val="clear" w:color="000000" w:fill="B4C6E7"/>
            <w:noWrap/>
            <w:vAlign w:val="bottom"/>
            <w:hideMark/>
          </w:tcPr>
          <w:p w14:paraId="4D2EEB7F" w14:textId="77777777" w:rsidR="009B00FE" w:rsidRPr="009B00FE" w:rsidRDefault="009B00FE" w:rsidP="009B00FE">
            <w:pPr>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 </w:t>
            </w:r>
          </w:p>
        </w:tc>
        <w:tc>
          <w:tcPr>
            <w:tcW w:w="1732" w:type="dxa"/>
            <w:tcBorders>
              <w:top w:val="nil"/>
              <w:left w:val="nil"/>
              <w:bottom w:val="single" w:sz="8" w:space="0" w:color="auto"/>
              <w:right w:val="single" w:sz="8" w:space="0" w:color="auto"/>
            </w:tcBorders>
            <w:shd w:val="clear" w:color="000000" w:fill="B4C6E7"/>
            <w:noWrap/>
            <w:vAlign w:val="bottom"/>
            <w:hideMark/>
          </w:tcPr>
          <w:p w14:paraId="1C0D44E0" w14:textId="77777777" w:rsidR="009B00FE" w:rsidRPr="009B00FE" w:rsidRDefault="009B00FE" w:rsidP="009B00FE">
            <w:pPr>
              <w:rPr>
                <w:rFonts w:ascii="Calibri" w:eastAsia="Times New Roman" w:hAnsi="Calibri" w:cs="Calibri"/>
                <w:color w:val="000000"/>
                <w:lang w:val="en-IN" w:eastAsia="en-IN"/>
              </w:rPr>
            </w:pPr>
            <w:r w:rsidRPr="009B00FE">
              <w:rPr>
                <w:rFonts w:ascii="Calibri" w:eastAsia="Times New Roman" w:hAnsi="Calibri" w:cs="Calibri"/>
                <w:color w:val="000000"/>
                <w:lang w:val="en-IN" w:eastAsia="en-IN"/>
              </w:rPr>
              <w:t> </w:t>
            </w:r>
          </w:p>
        </w:tc>
      </w:tr>
    </w:tbl>
    <w:p w14:paraId="0A1CE1A9" w14:textId="77777777" w:rsidR="009B00FE" w:rsidRPr="009B00FE" w:rsidRDefault="009B00FE" w:rsidP="00B61724">
      <w:pPr>
        <w:jc w:val="both"/>
        <w:rPr>
          <w:rFonts w:ascii="Times New Roman" w:hAnsi="Times New Roman" w:cs="Times New Roman"/>
          <w:sz w:val="24"/>
          <w:szCs w:val="24"/>
        </w:rPr>
      </w:pPr>
    </w:p>
    <w:sectPr w:rsidR="009B00FE" w:rsidRPr="009B00F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CF0F3" w14:textId="77777777" w:rsidR="00961E2C" w:rsidRDefault="00961E2C" w:rsidP="00C07D12">
      <w:r>
        <w:separator/>
      </w:r>
    </w:p>
  </w:endnote>
  <w:endnote w:type="continuationSeparator" w:id="0">
    <w:p w14:paraId="43809AF7" w14:textId="77777777" w:rsidR="00961E2C" w:rsidRDefault="00961E2C" w:rsidP="00C07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9752965"/>
      <w:docPartObj>
        <w:docPartGallery w:val="Page Numbers (Bottom of Page)"/>
        <w:docPartUnique/>
      </w:docPartObj>
    </w:sdtPr>
    <w:sdtEndPr>
      <w:rPr>
        <w:noProof/>
      </w:rPr>
    </w:sdtEndPr>
    <w:sdtContent>
      <w:p w14:paraId="57F63AB9" w14:textId="1E6A4788" w:rsidR="00CC4CC4" w:rsidRDefault="00CC4C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285B45" w14:textId="77777777" w:rsidR="00C07D12" w:rsidRDefault="00C07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F497C" w14:textId="77777777" w:rsidR="00961E2C" w:rsidRDefault="00961E2C" w:rsidP="00C07D12">
      <w:r>
        <w:separator/>
      </w:r>
    </w:p>
  </w:footnote>
  <w:footnote w:type="continuationSeparator" w:id="0">
    <w:p w14:paraId="48FCE104" w14:textId="77777777" w:rsidR="00961E2C" w:rsidRDefault="00961E2C" w:rsidP="00C07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7445F" w14:textId="6BA397B2" w:rsidR="00C07D12" w:rsidRPr="00C07D12" w:rsidRDefault="00C07D12">
    <w:pPr>
      <w:pStyle w:val="Header"/>
      <w:rPr>
        <w:rFonts w:ascii="Times New Roman" w:hAnsi="Times New Roman" w:cs="Times New Roman"/>
        <w:b/>
        <w:sz w:val="24"/>
        <w:szCs w:val="24"/>
      </w:rPr>
    </w:pPr>
    <w:r w:rsidRPr="00C07D12">
      <w:rPr>
        <w:rFonts w:ascii="Times New Roman" w:hAnsi="Times New Roman" w:cs="Times New Roman"/>
        <w:b/>
        <w:sz w:val="24"/>
        <w:szCs w:val="24"/>
      </w:rPr>
      <w:t>CS 5</w:t>
    </w:r>
    <w:r w:rsidR="00CC4CC4">
      <w:rPr>
        <w:rFonts w:ascii="Times New Roman" w:hAnsi="Times New Roman" w:cs="Times New Roman"/>
        <w:b/>
        <w:sz w:val="24"/>
        <w:szCs w:val="24"/>
      </w:rPr>
      <w:t>90</w:t>
    </w:r>
    <w:r w:rsidRPr="00C07D12">
      <w:rPr>
        <w:rFonts w:ascii="Times New Roman" w:hAnsi="Times New Roman" w:cs="Times New Roman"/>
        <w:b/>
        <w:sz w:val="24"/>
        <w:szCs w:val="24"/>
      </w:rPr>
      <w:ptab w:relativeTo="margin" w:alignment="center" w:leader="none"/>
    </w:r>
    <w:r w:rsidRPr="00C07D12">
      <w:rPr>
        <w:rFonts w:ascii="Times New Roman" w:hAnsi="Times New Roman" w:cs="Times New Roman"/>
        <w:b/>
        <w:sz w:val="24"/>
        <w:szCs w:val="24"/>
      </w:rPr>
      <w:t>Assignment 1</w:t>
    </w:r>
    <w:r w:rsidRPr="00C07D12">
      <w:rPr>
        <w:rFonts w:ascii="Times New Roman" w:hAnsi="Times New Roman" w:cs="Times New Roman"/>
        <w:b/>
        <w:sz w:val="24"/>
        <w:szCs w:val="24"/>
      </w:rPr>
      <w:ptab w:relativeTo="margin" w:alignment="right" w:leader="none"/>
    </w:r>
    <w:r w:rsidRPr="00C07D12">
      <w:rPr>
        <w:rFonts w:ascii="Times New Roman" w:hAnsi="Times New Roman" w:cs="Times New Roman"/>
        <w:b/>
        <w:sz w:val="24"/>
        <w:szCs w:val="24"/>
      </w:rPr>
      <w:t>Vaishnavi Gopalakrishnan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D12"/>
    <w:rsid w:val="0017190D"/>
    <w:rsid w:val="003A4528"/>
    <w:rsid w:val="003D3A58"/>
    <w:rsid w:val="0048364B"/>
    <w:rsid w:val="00541B33"/>
    <w:rsid w:val="00624FF7"/>
    <w:rsid w:val="00645252"/>
    <w:rsid w:val="006D3D74"/>
    <w:rsid w:val="007305FC"/>
    <w:rsid w:val="007A1C97"/>
    <w:rsid w:val="0083569A"/>
    <w:rsid w:val="00926FC7"/>
    <w:rsid w:val="00961E2C"/>
    <w:rsid w:val="009A6218"/>
    <w:rsid w:val="009B00FE"/>
    <w:rsid w:val="009C5A41"/>
    <w:rsid w:val="00A9204E"/>
    <w:rsid w:val="00B61724"/>
    <w:rsid w:val="00C07D12"/>
    <w:rsid w:val="00CB378A"/>
    <w:rsid w:val="00CC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87095"/>
  <w15:chartTrackingRefBased/>
  <w15:docId w15:val="{F121D0CB-6A05-446C-86AC-54D62EBC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456516">
      <w:bodyDiv w:val="1"/>
      <w:marLeft w:val="0"/>
      <w:marRight w:val="0"/>
      <w:marTop w:val="0"/>
      <w:marBottom w:val="0"/>
      <w:divBdr>
        <w:top w:val="none" w:sz="0" w:space="0" w:color="auto"/>
        <w:left w:val="none" w:sz="0" w:space="0" w:color="auto"/>
        <w:bottom w:val="none" w:sz="0" w:space="0" w:color="auto"/>
        <w:right w:val="none" w:sz="0" w:space="0" w:color="auto"/>
      </w:divBdr>
    </w:div>
    <w:div w:id="161390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rath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1E10A1-FE5F-4F11-A3CB-426862C3E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40</TotalTime>
  <Pages>4</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Vaishnavi Gopalakrishnan</cp:lastModifiedBy>
  <cp:revision>24</cp:revision>
  <dcterms:created xsi:type="dcterms:W3CDTF">2019-01-28T19:32:00Z</dcterms:created>
  <dcterms:modified xsi:type="dcterms:W3CDTF">2019-03-12T20:26:00Z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