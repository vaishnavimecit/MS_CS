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57AC" w14:textId="77777777" w:rsidR="009D0EA0" w:rsidRDefault="009D0EA0" w:rsidP="009D0EA0">
      <w:pPr>
        <w:rPr>
          <w:b/>
        </w:rPr>
      </w:pPr>
      <w:bookmarkStart w:id="0" w:name="_GoBack"/>
      <w:bookmarkEnd w:id="0"/>
      <w:r>
        <w:rPr>
          <w:b/>
        </w:rPr>
        <w:t xml:space="preserve">Part 1: </w:t>
      </w:r>
      <w:r w:rsidRPr="00302199">
        <w:rPr>
          <w:b/>
        </w:rPr>
        <w:t>Solve the following recurrences using substitution method.</w:t>
      </w:r>
    </w:p>
    <w:p w14:paraId="513D0021" w14:textId="77777777" w:rsidR="009D0EA0" w:rsidRDefault="009D0EA0" w:rsidP="009D0EA0">
      <w:pPr>
        <w:ind w:left="720" w:hanging="360"/>
        <w:rPr>
          <w:b/>
        </w:rPr>
      </w:pPr>
    </w:p>
    <w:p w14:paraId="2C3AD6FF" w14:textId="0C7D21E4" w:rsidR="009D0EA0" w:rsidRPr="001A4A40" w:rsidRDefault="009D0EA0" w:rsidP="009D0EA0">
      <w:r>
        <w:t xml:space="preserve">We can use the substitution method to establish either upper or lower bounds on a recurrence equation. </w:t>
      </w:r>
    </w:p>
    <w:p w14:paraId="6856B96B" w14:textId="77777777" w:rsidR="009D0EA0" w:rsidRDefault="009D0EA0" w:rsidP="009D0EA0">
      <w:pPr>
        <w:ind w:left="720" w:hanging="360"/>
      </w:pPr>
    </w:p>
    <w:p w14:paraId="62143455" w14:textId="77777777" w:rsidR="009D0EA0" w:rsidRPr="002A7411" w:rsidRDefault="009D0EA0" w:rsidP="009D0EA0">
      <w:pPr>
        <w:numPr>
          <w:ilvl w:val="0"/>
          <w:numId w:val="24"/>
        </w:numPr>
        <w:rPr>
          <w:b/>
        </w:rPr>
      </w:pPr>
      <w:r w:rsidRPr="002A7411">
        <w:rPr>
          <w:b/>
        </w:rPr>
        <w:t xml:space="preserve">T(n)= T(n-3) + 3 lg n. </w:t>
      </w:r>
    </w:p>
    <w:p w14:paraId="3C288163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ab/>
        <w:t>Our guess: T(n)= O(n lg n)</w:t>
      </w:r>
    </w:p>
    <w:p w14:paraId="78F88B01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ab/>
        <w:t>Prove T(n)</w:t>
      </w:r>
      <w:r>
        <w:rPr>
          <w:b/>
        </w:rPr>
        <w:t xml:space="preserve"> </w:t>
      </w:r>
      <w:r w:rsidRPr="002A7411">
        <w:rPr>
          <w:b/>
        </w:rPr>
        <w:t>&lt;=</w:t>
      </w:r>
      <w:r>
        <w:rPr>
          <w:b/>
        </w:rPr>
        <w:t xml:space="preserve"> </w:t>
      </w:r>
      <w:proofErr w:type="spellStart"/>
      <w:r w:rsidRPr="002A7411">
        <w:rPr>
          <w:b/>
        </w:rPr>
        <w:t>cn</w:t>
      </w:r>
      <w:proofErr w:type="spellEnd"/>
      <w:r w:rsidRPr="002A7411">
        <w:rPr>
          <w:b/>
        </w:rPr>
        <w:t xml:space="preserve"> lg n for c &gt; 0</w:t>
      </w:r>
    </w:p>
    <w:p w14:paraId="71F98F9C" w14:textId="77777777" w:rsidR="009D0EA0" w:rsidRDefault="009D0EA0" w:rsidP="009D0EA0">
      <w:pPr>
        <w:ind w:left="720"/>
      </w:pPr>
      <w:r w:rsidRPr="00CB7851">
        <w:rPr>
          <w:b/>
        </w:rPr>
        <w:t>For n=1</w:t>
      </w:r>
      <w:r>
        <w:t>,</w:t>
      </w:r>
    </w:p>
    <w:p w14:paraId="0E074365" w14:textId="77777777" w:rsidR="009D0EA0" w:rsidRDefault="009D0EA0" w:rsidP="009D0EA0">
      <w:pPr>
        <w:ind w:left="720"/>
      </w:pPr>
      <w:r>
        <w:t>T(1) = T(1-3) + 3 lg 1</w:t>
      </w:r>
    </w:p>
    <w:p w14:paraId="47B12693" w14:textId="77777777" w:rsidR="009D0EA0" w:rsidRDefault="009D0EA0" w:rsidP="009D0EA0">
      <w:pPr>
        <w:ind w:left="720"/>
      </w:pPr>
      <w:r>
        <w:t xml:space="preserve">        = -2 + 3(0)</w:t>
      </w:r>
    </w:p>
    <w:p w14:paraId="102A5C43" w14:textId="68768E64" w:rsidR="009D0EA0" w:rsidRDefault="009D0EA0" w:rsidP="009D0EA0">
      <w:pPr>
        <w:ind w:left="720"/>
      </w:pPr>
      <w:r>
        <w:t xml:space="preserve">        = -2</w:t>
      </w:r>
    </w:p>
    <w:p w14:paraId="442223AC" w14:textId="77777777" w:rsidR="009D0EA0" w:rsidRPr="00CB7851" w:rsidRDefault="009D0EA0" w:rsidP="009D0EA0">
      <w:pPr>
        <w:ind w:left="720"/>
        <w:rPr>
          <w:b/>
        </w:rPr>
      </w:pPr>
      <w:r w:rsidRPr="00CB7851">
        <w:rPr>
          <w:b/>
        </w:rPr>
        <w:t>Inductive step:</w:t>
      </w:r>
    </w:p>
    <w:p w14:paraId="6CBF5333" w14:textId="77777777" w:rsidR="009D0EA0" w:rsidRDefault="009D0EA0" w:rsidP="009D0EA0">
      <w:pPr>
        <w:ind w:left="720"/>
      </w:pPr>
      <w:r>
        <w:t>Upper Bound T(n) &lt; =</w:t>
      </w:r>
      <w:proofErr w:type="spellStart"/>
      <w:r>
        <w:t>cn</w:t>
      </w:r>
      <w:proofErr w:type="spellEnd"/>
      <w:r>
        <w:t xml:space="preserve"> lg n for c&gt;0</w:t>
      </w:r>
    </w:p>
    <w:p w14:paraId="02E7C3F1" w14:textId="77777777" w:rsidR="009D0EA0" w:rsidRDefault="009D0EA0" w:rsidP="009D0EA0">
      <w:pPr>
        <w:ind w:left="720"/>
      </w:pPr>
    </w:p>
    <w:p w14:paraId="1054A422" w14:textId="77777777" w:rsidR="009D0EA0" w:rsidRDefault="009D0EA0" w:rsidP="009D0EA0">
      <w:pPr>
        <w:ind w:left="720"/>
      </w:pPr>
      <w:r>
        <w:t xml:space="preserve">T(n)= T(n-3) + 3 lg n. </w:t>
      </w:r>
    </w:p>
    <w:p w14:paraId="1A296CF2" w14:textId="77777777" w:rsidR="009D0EA0" w:rsidRDefault="009D0EA0" w:rsidP="009D0EA0">
      <w:pPr>
        <w:ind w:left="720"/>
      </w:pPr>
      <w:r>
        <w:t xml:space="preserve">      &lt;= (</w:t>
      </w:r>
      <w:proofErr w:type="spellStart"/>
      <w:r>
        <w:t>cn</w:t>
      </w:r>
      <w:proofErr w:type="spellEnd"/>
      <w:r>
        <w:t xml:space="preserve"> lg n – 3) + 3 lg n</w:t>
      </w:r>
    </w:p>
    <w:p w14:paraId="42453A0F" w14:textId="77777777" w:rsidR="009D0EA0" w:rsidRDefault="009D0EA0" w:rsidP="009D0EA0">
      <w:pPr>
        <w:ind w:left="720"/>
      </w:pPr>
      <w:r>
        <w:t xml:space="preserve">      &lt;= lg n ((</w:t>
      </w:r>
      <w:proofErr w:type="spellStart"/>
      <w:r>
        <w:t>cn</w:t>
      </w:r>
      <w:proofErr w:type="spellEnd"/>
      <w:r>
        <w:t xml:space="preserve"> – 3) +3))</w:t>
      </w:r>
    </w:p>
    <w:p w14:paraId="74D1297D" w14:textId="77777777" w:rsidR="009D0EA0" w:rsidRDefault="009D0EA0" w:rsidP="009D0EA0">
      <w:pPr>
        <w:ind w:left="720"/>
      </w:pPr>
      <w:r>
        <w:t xml:space="preserve">      &lt;= </w:t>
      </w:r>
      <w:proofErr w:type="spellStart"/>
      <w:r>
        <w:t>cn</w:t>
      </w:r>
      <w:proofErr w:type="spellEnd"/>
      <w:r>
        <w:t xml:space="preserve"> lg n (for c &gt;0)</w:t>
      </w:r>
    </w:p>
    <w:p w14:paraId="17318AA9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>Therefore T(n) = O (n log n)</w:t>
      </w:r>
    </w:p>
    <w:p w14:paraId="62A13EBF" w14:textId="77777777" w:rsidR="009D0EA0" w:rsidRDefault="009D0EA0" w:rsidP="009D0EA0">
      <w:pPr>
        <w:ind w:left="720"/>
      </w:pPr>
    </w:p>
    <w:p w14:paraId="5EF11EEB" w14:textId="77777777" w:rsidR="009D0EA0" w:rsidRPr="002A7411" w:rsidRDefault="009D0EA0" w:rsidP="009D0EA0">
      <w:pPr>
        <w:numPr>
          <w:ilvl w:val="0"/>
          <w:numId w:val="24"/>
        </w:numPr>
        <w:rPr>
          <w:b/>
        </w:rPr>
      </w:pPr>
      <w:r w:rsidRPr="002A7411">
        <w:rPr>
          <w:b/>
        </w:rPr>
        <w:t>T(n)=4T(n/3) + n</w:t>
      </w:r>
    </w:p>
    <w:p w14:paraId="633C0F09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ab/>
        <w:t>Our guess: T(n)= O(n ^ lg</w:t>
      </w:r>
      <w:r w:rsidRPr="002A7411">
        <w:rPr>
          <w:b/>
          <w:sz w:val="12"/>
          <w:szCs w:val="12"/>
        </w:rPr>
        <w:t xml:space="preserve">3 </w:t>
      </w:r>
      <w:r w:rsidRPr="002A7411">
        <w:rPr>
          <w:b/>
        </w:rPr>
        <w:t>4)</w:t>
      </w:r>
    </w:p>
    <w:p w14:paraId="1219BB2B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ab/>
        <w:t>Prove T(n)</w:t>
      </w:r>
      <w:r>
        <w:rPr>
          <w:b/>
        </w:rPr>
        <w:t xml:space="preserve"> </w:t>
      </w:r>
      <w:r w:rsidRPr="002A7411">
        <w:rPr>
          <w:b/>
        </w:rPr>
        <w:t>&lt;=</w:t>
      </w:r>
      <w:r>
        <w:rPr>
          <w:b/>
        </w:rPr>
        <w:t xml:space="preserve"> </w:t>
      </w:r>
      <w:r w:rsidRPr="002A7411">
        <w:rPr>
          <w:b/>
        </w:rPr>
        <w:t>cn^log</w:t>
      </w:r>
      <w:r w:rsidRPr="002A7411">
        <w:rPr>
          <w:b/>
          <w:sz w:val="12"/>
          <w:szCs w:val="12"/>
        </w:rPr>
        <w:t xml:space="preserve">3 </w:t>
      </w:r>
      <w:r w:rsidRPr="002A7411">
        <w:rPr>
          <w:b/>
        </w:rPr>
        <w:t>4 for c &gt; 0</w:t>
      </w:r>
    </w:p>
    <w:p w14:paraId="002E0D82" w14:textId="77777777" w:rsidR="009D0EA0" w:rsidRPr="002A7411" w:rsidRDefault="009D0EA0" w:rsidP="009D0EA0">
      <w:pPr>
        <w:ind w:left="720"/>
        <w:rPr>
          <w:b/>
        </w:rPr>
      </w:pPr>
      <w:r w:rsidRPr="002A7411">
        <w:rPr>
          <w:b/>
        </w:rPr>
        <w:t>For n=1,</w:t>
      </w:r>
    </w:p>
    <w:p w14:paraId="01C8E023" w14:textId="77777777" w:rsidR="009D0EA0" w:rsidRDefault="009D0EA0" w:rsidP="009D0EA0">
      <w:pPr>
        <w:ind w:left="720"/>
      </w:pPr>
      <w:r>
        <w:t>T(1)=&gt; 4 ((n ^ log</w:t>
      </w:r>
      <w:r>
        <w:rPr>
          <w:sz w:val="12"/>
          <w:szCs w:val="12"/>
        </w:rPr>
        <w:t xml:space="preserve">3 </w:t>
      </w:r>
      <w:r>
        <w:t>4)/3) + n</w:t>
      </w:r>
    </w:p>
    <w:p w14:paraId="124B6321" w14:textId="77777777" w:rsidR="009D0EA0" w:rsidRDefault="009D0EA0" w:rsidP="009D0EA0">
      <w:pPr>
        <w:ind w:left="720"/>
      </w:pPr>
      <w:r>
        <w:t xml:space="preserve">       =&gt; n(4/3 n^log</w:t>
      </w:r>
      <w:r>
        <w:rPr>
          <w:sz w:val="12"/>
          <w:szCs w:val="12"/>
        </w:rPr>
        <w:t xml:space="preserve">3 </w:t>
      </w:r>
      <w:r>
        <w:t>4 +1)</w:t>
      </w:r>
    </w:p>
    <w:p w14:paraId="7126A49E" w14:textId="77777777" w:rsidR="009D0EA0" w:rsidRDefault="009D0EA0" w:rsidP="009D0EA0">
      <w:pPr>
        <w:ind w:left="720"/>
      </w:pPr>
      <w:r>
        <w:t>This proves T(n) is not &lt;= cn^log</w:t>
      </w:r>
      <w:r>
        <w:rPr>
          <w:sz w:val="12"/>
          <w:szCs w:val="12"/>
        </w:rPr>
        <w:t xml:space="preserve">3 </w:t>
      </w:r>
      <w:r>
        <w:t>4</w:t>
      </w:r>
    </w:p>
    <w:p w14:paraId="728631D3" w14:textId="77777777" w:rsidR="009D0EA0" w:rsidRDefault="009D0EA0" w:rsidP="009D0EA0">
      <w:pPr>
        <w:ind w:left="720"/>
      </w:pPr>
    </w:p>
    <w:p w14:paraId="21326DF4" w14:textId="77777777" w:rsidR="009D0EA0" w:rsidRPr="00301221" w:rsidRDefault="009D0EA0" w:rsidP="009D0EA0">
      <w:pPr>
        <w:ind w:left="720"/>
        <w:rPr>
          <w:b/>
        </w:rPr>
      </w:pPr>
      <w:r w:rsidRPr="00301221">
        <w:rPr>
          <w:b/>
        </w:rPr>
        <w:t>Improved guess:</w:t>
      </w:r>
    </w:p>
    <w:p w14:paraId="6F275FA1" w14:textId="41D6CCAB" w:rsidR="009D0EA0" w:rsidRDefault="009D0EA0" w:rsidP="009D0EA0">
      <w:pPr>
        <w:ind w:left="720"/>
      </w:pPr>
      <w:r>
        <w:t>Upper Bound T(n) &lt;= cn^log</w:t>
      </w:r>
      <w:r>
        <w:rPr>
          <w:sz w:val="12"/>
          <w:szCs w:val="12"/>
        </w:rPr>
        <w:t xml:space="preserve">3 </w:t>
      </w:r>
      <w:r>
        <w:t>4 - 3n c&gt;0</w:t>
      </w:r>
    </w:p>
    <w:p w14:paraId="548C9E72" w14:textId="77777777" w:rsidR="009D0EA0" w:rsidRPr="00947D22" w:rsidRDefault="009D0EA0" w:rsidP="009D0EA0">
      <w:pPr>
        <w:rPr>
          <w:b/>
        </w:rPr>
      </w:pPr>
      <w:r w:rsidRPr="00947D22">
        <w:rPr>
          <w:b/>
        </w:rPr>
        <w:tab/>
        <w:t>Inductive step:</w:t>
      </w:r>
    </w:p>
    <w:p w14:paraId="31A7581A" w14:textId="77777777" w:rsidR="009D0EA0" w:rsidRDefault="009D0EA0" w:rsidP="009D0EA0">
      <w:pPr>
        <w:ind w:left="720"/>
      </w:pPr>
      <w:r>
        <w:t>T(n)= 4T(n/3) + n</w:t>
      </w:r>
    </w:p>
    <w:p w14:paraId="7BEBAB5E" w14:textId="77777777" w:rsidR="009D0EA0" w:rsidRDefault="009D0EA0" w:rsidP="009D0EA0">
      <w:pPr>
        <w:ind w:left="720"/>
      </w:pPr>
      <w:r>
        <w:t xml:space="preserve">       &lt;= 4(c (n/3)^log</w:t>
      </w:r>
      <w:r>
        <w:rPr>
          <w:sz w:val="12"/>
          <w:szCs w:val="12"/>
        </w:rPr>
        <w:t xml:space="preserve">3 </w:t>
      </w:r>
      <w:r>
        <w:t>4 – (3n/3)) +n</w:t>
      </w:r>
    </w:p>
    <w:p w14:paraId="1B1A31C2" w14:textId="77777777" w:rsidR="009D0EA0" w:rsidRDefault="009D0EA0" w:rsidP="009D0EA0">
      <w:pPr>
        <w:ind w:left="720"/>
      </w:pPr>
      <w:r>
        <w:t xml:space="preserve">       &lt;= 4c (n/3)^log</w:t>
      </w:r>
      <w:r>
        <w:rPr>
          <w:sz w:val="12"/>
          <w:szCs w:val="12"/>
        </w:rPr>
        <w:t xml:space="preserve">3 </w:t>
      </w:r>
      <w:r>
        <w:t>4 - 4n +n</w:t>
      </w:r>
    </w:p>
    <w:p w14:paraId="56F395A6" w14:textId="77777777" w:rsidR="009D0EA0" w:rsidRDefault="009D0EA0" w:rsidP="009D0EA0">
      <w:pPr>
        <w:ind w:left="720"/>
      </w:pPr>
      <w:r>
        <w:t xml:space="preserve">       &lt;= 4c (n/3)^log</w:t>
      </w:r>
      <w:r>
        <w:rPr>
          <w:sz w:val="12"/>
          <w:szCs w:val="12"/>
        </w:rPr>
        <w:t xml:space="preserve">3 </w:t>
      </w:r>
      <w:r>
        <w:t>4 - 3n</w:t>
      </w:r>
    </w:p>
    <w:p w14:paraId="59C0E7A8" w14:textId="77777777" w:rsidR="009D0EA0" w:rsidRPr="00947D22" w:rsidRDefault="009D0EA0" w:rsidP="009D0EA0">
      <w:pPr>
        <w:ind w:left="720"/>
        <w:rPr>
          <w:b/>
        </w:rPr>
      </w:pPr>
      <w:r w:rsidRPr="00947D22">
        <w:rPr>
          <w:b/>
        </w:rPr>
        <w:t>Therefore T(n) = O (n ^ log</w:t>
      </w:r>
      <w:r w:rsidRPr="00947D22">
        <w:rPr>
          <w:b/>
          <w:sz w:val="12"/>
          <w:szCs w:val="12"/>
        </w:rPr>
        <w:t xml:space="preserve">3 </w:t>
      </w:r>
      <w:r w:rsidRPr="00947D22">
        <w:rPr>
          <w:b/>
        </w:rPr>
        <w:t>4 - 3n)</w:t>
      </w:r>
    </w:p>
    <w:p w14:paraId="5883F684" w14:textId="3E6B146D" w:rsidR="009D0EA0" w:rsidRDefault="009D0EA0" w:rsidP="009D0EA0">
      <w:r>
        <w:tab/>
      </w:r>
    </w:p>
    <w:p w14:paraId="2CFB5F6F" w14:textId="4288E3E4" w:rsidR="00C618CB" w:rsidRDefault="00C618CB" w:rsidP="009D0EA0"/>
    <w:p w14:paraId="189B6F02" w14:textId="1DFE56A7" w:rsidR="00C618CB" w:rsidRDefault="00C618CB" w:rsidP="009D0EA0"/>
    <w:p w14:paraId="414EFD9D" w14:textId="0E644BAD" w:rsidR="00C618CB" w:rsidRDefault="00C618CB" w:rsidP="009D0EA0"/>
    <w:p w14:paraId="38B7E4F2" w14:textId="01D6DB21" w:rsidR="00C618CB" w:rsidRDefault="00C618CB" w:rsidP="009D0EA0"/>
    <w:p w14:paraId="2AA131D8" w14:textId="0501EF6F" w:rsidR="00C618CB" w:rsidRDefault="00C618CB" w:rsidP="009D0EA0"/>
    <w:p w14:paraId="364B3623" w14:textId="77777777" w:rsidR="00C618CB" w:rsidRDefault="00C618CB" w:rsidP="009D0EA0"/>
    <w:p w14:paraId="599501AA" w14:textId="77777777" w:rsidR="009D0EA0" w:rsidRPr="00302199" w:rsidRDefault="009D0EA0" w:rsidP="009D0EA0">
      <w:pPr>
        <w:numPr>
          <w:ilvl w:val="0"/>
          <w:numId w:val="24"/>
        </w:numPr>
        <w:rPr>
          <w:b/>
        </w:rPr>
      </w:pPr>
      <w:r w:rsidRPr="00302199">
        <w:rPr>
          <w:b/>
        </w:rPr>
        <w:lastRenderedPageBreak/>
        <w:t>T(n)=T(n/2) +T(n/4) + T(n/8) +n</w:t>
      </w:r>
    </w:p>
    <w:p w14:paraId="446DBD2F" w14:textId="77777777" w:rsidR="009D0EA0" w:rsidRPr="00302199" w:rsidRDefault="009D0EA0" w:rsidP="009D0EA0">
      <w:pPr>
        <w:ind w:left="720"/>
        <w:rPr>
          <w:b/>
        </w:rPr>
      </w:pPr>
      <w:r w:rsidRPr="00302199">
        <w:rPr>
          <w:b/>
        </w:rPr>
        <w:tab/>
        <w:t>Our guess: T(n)= O(n)</w:t>
      </w:r>
    </w:p>
    <w:p w14:paraId="16692211" w14:textId="258BF3C6" w:rsidR="009D0EA0" w:rsidRDefault="009D0EA0" w:rsidP="00C618CB">
      <w:pPr>
        <w:ind w:left="720"/>
        <w:rPr>
          <w:b/>
        </w:rPr>
      </w:pPr>
      <w:r w:rsidRPr="00302199">
        <w:rPr>
          <w:b/>
        </w:rPr>
        <w:tab/>
        <w:t>Prove T(n)</w:t>
      </w:r>
      <w:r>
        <w:rPr>
          <w:b/>
        </w:rPr>
        <w:t xml:space="preserve"> </w:t>
      </w:r>
      <w:r w:rsidRPr="00302199">
        <w:rPr>
          <w:b/>
        </w:rPr>
        <w:t>&lt;=</w:t>
      </w:r>
      <w:r>
        <w:rPr>
          <w:b/>
        </w:rPr>
        <w:t xml:space="preserve"> </w:t>
      </w:r>
      <w:proofErr w:type="spellStart"/>
      <w:r w:rsidRPr="00302199">
        <w:rPr>
          <w:b/>
        </w:rPr>
        <w:t>cn</w:t>
      </w:r>
      <w:proofErr w:type="spellEnd"/>
      <w:r w:rsidRPr="00302199">
        <w:rPr>
          <w:b/>
        </w:rPr>
        <w:t xml:space="preserve"> for c &gt; 0</w:t>
      </w:r>
    </w:p>
    <w:p w14:paraId="311C609A" w14:textId="77777777" w:rsidR="009D0EA0" w:rsidRPr="00302199" w:rsidRDefault="009D0EA0" w:rsidP="009D0EA0">
      <w:pPr>
        <w:ind w:left="720"/>
        <w:rPr>
          <w:b/>
        </w:rPr>
      </w:pPr>
      <w:r w:rsidRPr="00302199">
        <w:rPr>
          <w:b/>
        </w:rPr>
        <w:t>For n=1,</w:t>
      </w:r>
    </w:p>
    <w:p w14:paraId="28B2B6EF" w14:textId="77777777" w:rsidR="009D0EA0" w:rsidRDefault="009D0EA0" w:rsidP="009D0EA0">
      <w:pPr>
        <w:ind w:left="720"/>
      </w:pPr>
      <w:r>
        <w:t>T(1) =T(n/2) +T(n/4) + T(n/8) +n</w:t>
      </w:r>
    </w:p>
    <w:p w14:paraId="6B20B122" w14:textId="77777777" w:rsidR="009D0EA0" w:rsidRDefault="009D0EA0" w:rsidP="009D0EA0">
      <w:r>
        <w:t xml:space="preserve">    </w:t>
      </w:r>
      <w:r>
        <w:tab/>
        <w:t xml:space="preserve">        = 1/2 +1/4 +1/8 +1</w:t>
      </w:r>
    </w:p>
    <w:p w14:paraId="60385C09" w14:textId="77777777" w:rsidR="009D0EA0" w:rsidRDefault="009D0EA0" w:rsidP="009D0EA0">
      <w:pPr>
        <w:ind w:left="720"/>
      </w:pPr>
      <w:r>
        <w:t xml:space="preserve">        = 23/8</w:t>
      </w:r>
    </w:p>
    <w:p w14:paraId="6D2FBAAE" w14:textId="77777777" w:rsidR="009D0EA0" w:rsidRPr="00FC2E28" w:rsidRDefault="009D0EA0" w:rsidP="009D0EA0">
      <w:pPr>
        <w:ind w:left="720"/>
        <w:rPr>
          <w:b/>
        </w:rPr>
      </w:pPr>
      <w:r w:rsidRPr="00FC2E28">
        <w:rPr>
          <w:b/>
        </w:rPr>
        <w:t>Inductive step:</w:t>
      </w:r>
    </w:p>
    <w:p w14:paraId="5B199740" w14:textId="77777777" w:rsidR="009D0EA0" w:rsidRDefault="009D0EA0" w:rsidP="009D0EA0">
      <w:pPr>
        <w:ind w:left="720"/>
      </w:pPr>
      <w:r>
        <w:t xml:space="preserve">Upper Bound T(n) &lt;= </w:t>
      </w:r>
      <w:proofErr w:type="spellStart"/>
      <w:r>
        <w:t>dn</w:t>
      </w:r>
      <w:proofErr w:type="spellEnd"/>
    </w:p>
    <w:p w14:paraId="7FCC5DC5" w14:textId="77777777" w:rsidR="009D0EA0" w:rsidRDefault="009D0EA0" w:rsidP="009D0EA0">
      <w:pPr>
        <w:ind w:left="720"/>
      </w:pPr>
      <w:r>
        <w:t>T(n)= T(n/2) +T(n/4) + T(n/8) +</w:t>
      </w:r>
      <w:proofErr w:type="spellStart"/>
      <w:r>
        <w:t>cn</w:t>
      </w:r>
      <w:proofErr w:type="spellEnd"/>
    </w:p>
    <w:p w14:paraId="5E364181" w14:textId="77777777" w:rsidR="009D0EA0" w:rsidRDefault="009D0EA0" w:rsidP="009D0EA0">
      <w:pPr>
        <w:ind w:left="720"/>
      </w:pPr>
      <w:r>
        <w:t xml:space="preserve">      &lt;= </w:t>
      </w:r>
      <w:proofErr w:type="spellStart"/>
      <w:r>
        <w:t>dn</w:t>
      </w:r>
      <w:proofErr w:type="spellEnd"/>
      <w:r>
        <w:t>/2 +</w:t>
      </w:r>
      <w:proofErr w:type="spellStart"/>
      <w:r>
        <w:t>dn</w:t>
      </w:r>
      <w:proofErr w:type="spellEnd"/>
      <w:r>
        <w:t>/4 +</w:t>
      </w:r>
      <w:proofErr w:type="spellStart"/>
      <w:r>
        <w:t>dn</w:t>
      </w:r>
      <w:proofErr w:type="spellEnd"/>
      <w:r>
        <w:t>/8 +</w:t>
      </w:r>
      <w:proofErr w:type="spellStart"/>
      <w:r>
        <w:t>cn</w:t>
      </w:r>
      <w:proofErr w:type="spellEnd"/>
    </w:p>
    <w:p w14:paraId="627BE447" w14:textId="77777777" w:rsidR="009D0EA0" w:rsidRDefault="009D0EA0" w:rsidP="009D0EA0">
      <w:pPr>
        <w:ind w:left="720"/>
      </w:pPr>
      <w:r>
        <w:t xml:space="preserve">      &lt;= </w:t>
      </w:r>
      <w:proofErr w:type="spellStart"/>
      <w:r>
        <w:t>dn</w:t>
      </w:r>
      <w:proofErr w:type="spellEnd"/>
      <w:r>
        <w:t>(7/8) +</w:t>
      </w:r>
      <w:proofErr w:type="spellStart"/>
      <w:r>
        <w:t>cn</w:t>
      </w:r>
      <w:proofErr w:type="spellEnd"/>
    </w:p>
    <w:p w14:paraId="45F15FA5" w14:textId="77777777" w:rsidR="009D0EA0" w:rsidRDefault="009D0EA0" w:rsidP="009D0EA0">
      <w:pPr>
        <w:ind w:left="720"/>
      </w:pPr>
      <w:r>
        <w:t xml:space="preserve">      &lt;= n (7d/8 + c)</w:t>
      </w:r>
    </w:p>
    <w:p w14:paraId="57EF0D57" w14:textId="77777777" w:rsidR="009D0EA0" w:rsidRDefault="009D0EA0" w:rsidP="009D0EA0">
      <w:pPr>
        <w:ind w:left="720"/>
      </w:pPr>
      <w:r>
        <w:t>d(7/8) &lt;= 0 which is therefore c &gt;= +d ⅞</w:t>
      </w:r>
    </w:p>
    <w:p w14:paraId="04EEF9AF" w14:textId="12DF8F5F" w:rsidR="009D0EA0" w:rsidRPr="00C618CB" w:rsidRDefault="009D0EA0" w:rsidP="00C618CB">
      <w:pPr>
        <w:ind w:left="720"/>
        <w:rPr>
          <w:b/>
        </w:rPr>
      </w:pPr>
      <w:r w:rsidRPr="00C618CB">
        <w:rPr>
          <w:b/>
        </w:rPr>
        <w:t>T(n)=O(n)</w:t>
      </w:r>
    </w:p>
    <w:p w14:paraId="5EED73F5" w14:textId="77777777" w:rsidR="009D0EA0" w:rsidRDefault="009D0EA0" w:rsidP="009D0EA0">
      <w:pPr>
        <w:ind w:left="720"/>
      </w:pPr>
      <w:r>
        <w:t xml:space="preserve">Lower Bound T(n) &gt;= </w:t>
      </w:r>
      <w:proofErr w:type="spellStart"/>
      <w:r>
        <w:t>dn</w:t>
      </w:r>
      <w:proofErr w:type="spellEnd"/>
    </w:p>
    <w:p w14:paraId="56865F7C" w14:textId="77777777" w:rsidR="009D0EA0" w:rsidRDefault="009D0EA0" w:rsidP="009D0EA0">
      <w:pPr>
        <w:ind w:left="720"/>
      </w:pPr>
      <w:r>
        <w:t>T(n)= T(n/2) +T(n/4) + T(n/8) +</w:t>
      </w:r>
      <w:proofErr w:type="spellStart"/>
      <w:r>
        <w:t>cn</w:t>
      </w:r>
      <w:proofErr w:type="spellEnd"/>
    </w:p>
    <w:p w14:paraId="7C09FDF2" w14:textId="77777777" w:rsidR="009D0EA0" w:rsidRDefault="009D0EA0" w:rsidP="009D0EA0">
      <w:pPr>
        <w:ind w:left="720"/>
      </w:pPr>
      <w:r>
        <w:t xml:space="preserve">       &gt;= </w:t>
      </w:r>
      <w:proofErr w:type="spellStart"/>
      <w:r>
        <w:t>dn</w:t>
      </w:r>
      <w:proofErr w:type="spellEnd"/>
      <w:r>
        <w:t>/2 +</w:t>
      </w:r>
      <w:proofErr w:type="spellStart"/>
      <w:r>
        <w:t>dn</w:t>
      </w:r>
      <w:proofErr w:type="spellEnd"/>
      <w:r>
        <w:t>/4 +</w:t>
      </w:r>
      <w:proofErr w:type="spellStart"/>
      <w:r>
        <w:t>dn</w:t>
      </w:r>
      <w:proofErr w:type="spellEnd"/>
      <w:r>
        <w:t>/8 +</w:t>
      </w:r>
      <w:proofErr w:type="spellStart"/>
      <w:r>
        <w:t>cn</w:t>
      </w:r>
      <w:proofErr w:type="spellEnd"/>
    </w:p>
    <w:p w14:paraId="26602E51" w14:textId="77777777" w:rsidR="009D0EA0" w:rsidRDefault="009D0EA0" w:rsidP="009D0EA0">
      <w:pPr>
        <w:ind w:left="720"/>
      </w:pPr>
      <w:r>
        <w:t xml:space="preserve">       &gt;= </w:t>
      </w:r>
      <w:proofErr w:type="spellStart"/>
      <w:r>
        <w:t>dn</w:t>
      </w:r>
      <w:proofErr w:type="spellEnd"/>
      <w:r>
        <w:t>(7/8) +</w:t>
      </w:r>
      <w:proofErr w:type="spellStart"/>
      <w:r>
        <w:t>cn</w:t>
      </w:r>
      <w:proofErr w:type="spellEnd"/>
    </w:p>
    <w:p w14:paraId="52DDA793" w14:textId="77777777" w:rsidR="009D0EA0" w:rsidRDefault="009D0EA0" w:rsidP="009D0EA0">
      <w:pPr>
        <w:ind w:left="720"/>
      </w:pPr>
      <w:r>
        <w:t xml:space="preserve">       &gt;= n (7d/8 +c)</w:t>
      </w:r>
    </w:p>
    <w:p w14:paraId="1C729D8D" w14:textId="77777777" w:rsidR="009D0EA0" w:rsidRDefault="009D0EA0" w:rsidP="009D0EA0">
      <w:pPr>
        <w:ind w:left="720"/>
      </w:pPr>
      <w:r>
        <w:t xml:space="preserve">d(7/8) +c &gt;= 0 </w:t>
      </w:r>
    </w:p>
    <w:p w14:paraId="7412FA51" w14:textId="77777777" w:rsidR="009D0EA0" w:rsidRPr="00C618CB" w:rsidRDefault="009D0EA0" w:rsidP="009D0EA0">
      <w:pPr>
        <w:ind w:left="720"/>
        <w:rPr>
          <w:rFonts w:ascii="Roboto" w:eastAsia="Roboto" w:hAnsi="Roboto" w:cs="Roboto"/>
          <w:b/>
          <w:color w:val="222222"/>
          <w:highlight w:val="white"/>
        </w:rPr>
      </w:pPr>
      <w:r w:rsidRPr="00C618CB">
        <w:rPr>
          <w:b/>
        </w:rPr>
        <w:t>Therefore T(n)=</w:t>
      </w:r>
      <w:r w:rsidRPr="00C618CB">
        <w:rPr>
          <w:rFonts w:ascii="Roboto" w:eastAsia="Roboto" w:hAnsi="Roboto" w:cs="Roboto"/>
          <w:b/>
          <w:color w:val="222222"/>
          <w:highlight w:val="white"/>
        </w:rPr>
        <w:t>Ω(n)</w:t>
      </w:r>
    </w:p>
    <w:p w14:paraId="1719FC4D" w14:textId="77777777" w:rsidR="009D0EA0" w:rsidRDefault="009D0EA0" w:rsidP="009D0EA0">
      <w:pPr>
        <w:ind w:left="720"/>
      </w:pPr>
    </w:p>
    <w:p w14:paraId="5AF0C7A6" w14:textId="77777777" w:rsidR="009D0EA0" w:rsidRPr="00CF6480" w:rsidRDefault="009D0EA0" w:rsidP="009D0EA0">
      <w:pPr>
        <w:numPr>
          <w:ilvl w:val="0"/>
          <w:numId w:val="24"/>
        </w:numPr>
        <w:rPr>
          <w:b/>
        </w:rPr>
      </w:pPr>
      <w:r w:rsidRPr="00CF6480">
        <w:rPr>
          <w:b/>
        </w:rPr>
        <w:t>T(n)=4T(n/2)+n^2</w:t>
      </w:r>
    </w:p>
    <w:p w14:paraId="6228158D" w14:textId="77777777" w:rsidR="009D0EA0" w:rsidRPr="00CF6480" w:rsidRDefault="009D0EA0" w:rsidP="009D0EA0">
      <w:pPr>
        <w:rPr>
          <w:b/>
        </w:rPr>
      </w:pPr>
      <w:r w:rsidRPr="00CF6480">
        <w:rPr>
          <w:b/>
        </w:rPr>
        <w:tab/>
      </w:r>
      <w:r w:rsidRPr="00CF6480">
        <w:rPr>
          <w:b/>
        </w:rPr>
        <w:tab/>
        <w:t>Our guess: T(n)= O(n^2)</w:t>
      </w:r>
    </w:p>
    <w:p w14:paraId="36CFB1CB" w14:textId="77777777" w:rsidR="009D0EA0" w:rsidRPr="00CF6480" w:rsidRDefault="009D0EA0" w:rsidP="009D0EA0">
      <w:pPr>
        <w:ind w:left="720"/>
        <w:rPr>
          <w:b/>
        </w:rPr>
      </w:pPr>
      <w:r w:rsidRPr="00CF6480">
        <w:rPr>
          <w:b/>
        </w:rPr>
        <w:tab/>
        <w:t>Prove T(n)&lt;=cn^2 for c &gt; 0</w:t>
      </w:r>
    </w:p>
    <w:p w14:paraId="58E47DFB" w14:textId="77777777" w:rsidR="009D0EA0" w:rsidRDefault="009D0EA0" w:rsidP="009D0EA0">
      <w:pPr>
        <w:ind w:left="720"/>
        <w:rPr>
          <w:b/>
        </w:rPr>
      </w:pPr>
      <w:r w:rsidRPr="00CF6480">
        <w:rPr>
          <w:b/>
        </w:rPr>
        <w:t>For n=1,</w:t>
      </w:r>
    </w:p>
    <w:p w14:paraId="50C1D9BA" w14:textId="77777777" w:rsidR="009D0EA0" w:rsidRDefault="009D0EA0" w:rsidP="009D0EA0">
      <w:pPr>
        <w:ind w:left="720"/>
      </w:pPr>
      <w:r w:rsidRPr="00CF6480">
        <w:t>T(1) = 4T(n/2) + n^2</w:t>
      </w:r>
    </w:p>
    <w:p w14:paraId="37CAA2B7" w14:textId="77777777" w:rsidR="009D0EA0" w:rsidRDefault="009D0EA0" w:rsidP="009D0EA0">
      <w:pPr>
        <w:ind w:left="720"/>
      </w:pPr>
      <w:r>
        <w:t xml:space="preserve">       = 4(1/2) + 1^2</w:t>
      </w:r>
    </w:p>
    <w:p w14:paraId="38E2FAB0" w14:textId="3789F05C" w:rsidR="009D0EA0" w:rsidRPr="009D0EA0" w:rsidRDefault="009D0EA0" w:rsidP="009D0EA0">
      <w:pPr>
        <w:ind w:left="720"/>
      </w:pPr>
      <w:r>
        <w:t xml:space="preserve">       = 3</w:t>
      </w:r>
    </w:p>
    <w:p w14:paraId="76B7F299" w14:textId="77777777" w:rsidR="009D0EA0" w:rsidRPr="000E4649" w:rsidRDefault="009D0EA0" w:rsidP="009D0EA0">
      <w:pPr>
        <w:ind w:left="720"/>
        <w:rPr>
          <w:b/>
        </w:rPr>
      </w:pPr>
      <w:r w:rsidRPr="000E4649">
        <w:rPr>
          <w:b/>
        </w:rPr>
        <w:t>Inductive step</w:t>
      </w:r>
      <w:r>
        <w:rPr>
          <w:b/>
        </w:rPr>
        <w:t>:</w:t>
      </w:r>
      <w:r w:rsidRPr="000E4649">
        <w:rPr>
          <w:b/>
        </w:rPr>
        <w:t xml:space="preserve"> </w:t>
      </w:r>
    </w:p>
    <w:p w14:paraId="09E2CE6C" w14:textId="77777777" w:rsidR="009D0EA0" w:rsidRDefault="009D0EA0" w:rsidP="009D0EA0">
      <w:pPr>
        <w:ind w:left="720"/>
      </w:pPr>
      <w:r>
        <w:t xml:space="preserve">T(n)= 4T(n/2)+n^2 </w:t>
      </w:r>
    </w:p>
    <w:p w14:paraId="5D15BC01" w14:textId="77777777" w:rsidR="009D0EA0" w:rsidRDefault="009D0EA0" w:rsidP="009D0EA0">
      <w:pPr>
        <w:ind w:left="720"/>
      </w:pPr>
      <w:r>
        <w:t xml:space="preserve">       &lt;= 4 c (n/2)^2 + n^2</w:t>
      </w:r>
    </w:p>
    <w:p w14:paraId="25DA6A1A" w14:textId="77777777" w:rsidR="009D0EA0" w:rsidRDefault="009D0EA0" w:rsidP="009D0EA0">
      <w:pPr>
        <w:ind w:left="720"/>
      </w:pPr>
      <w:r>
        <w:t xml:space="preserve">       &lt;= c n^2 + n^2</w:t>
      </w:r>
    </w:p>
    <w:p w14:paraId="472524F6" w14:textId="77777777" w:rsidR="009D0EA0" w:rsidRDefault="009D0EA0" w:rsidP="009D0EA0">
      <w:pPr>
        <w:ind w:left="720"/>
      </w:pPr>
      <w:r>
        <w:t xml:space="preserve">       &lt;= n^2 (c+1)</w:t>
      </w:r>
    </w:p>
    <w:p w14:paraId="7707D013" w14:textId="77777777" w:rsidR="009D0EA0" w:rsidRPr="00CF6480" w:rsidRDefault="009D0EA0" w:rsidP="009D0EA0">
      <w:pPr>
        <w:ind w:left="720"/>
      </w:pPr>
      <w:r>
        <w:t>This proves T(n) is not &lt;= cn^2</w:t>
      </w:r>
    </w:p>
    <w:p w14:paraId="01C65986" w14:textId="77777777" w:rsidR="009D0EA0" w:rsidRDefault="009D0EA0" w:rsidP="009D0EA0">
      <w:pPr>
        <w:ind w:left="720"/>
      </w:pPr>
    </w:p>
    <w:p w14:paraId="31651D75" w14:textId="77777777" w:rsidR="009D0EA0" w:rsidRPr="000E4649" w:rsidRDefault="009D0EA0" w:rsidP="009D0EA0">
      <w:pPr>
        <w:ind w:left="720"/>
        <w:rPr>
          <w:b/>
        </w:rPr>
      </w:pPr>
      <w:r w:rsidRPr="000E4649">
        <w:rPr>
          <w:b/>
        </w:rPr>
        <w:t xml:space="preserve">Improved guess </w:t>
      </w:r>
    </w:p>
    <w:p w14:paraId="06B0B7D9" w14:textId="0513B89E" w:rsidR="009D0EA0" w:rsidRDefault="009D0EA0" w:rsidP="00C618CB">
      <w:pPr>
        <w:ind w:left="720"/>
      </w:pPr>
      <w:r>
        <w:t>T(n) &lt; =cn^2 - n , c&gt;0</w:t>
      </w:r>
    </w:p>
    <w:p w14:paraId="4489C67D" w14:textId="77777777" w:rsidR="009D0EA0" w:rsidRDefault="009D0EA0" w:rsidP="009D0EA0">
      <w:pPr>
        <w:ind w:left="720"/>
      </w:pPr>
      <w:r>
        <w:t>T(n) = 4T(n/2) + n</w:t>
      </w:r>
    </w:p>
    <w:p w14:paraId="74908E43" w14:textId="77777777" w:rsidR="009D0EA0" w:rsidRDefault="009D0EA0" w:rsidP="009D0EA0">
      <w:pPr>
        <w:ind w:left="720"/>
      </w:pPr>
      <w:r>
        <w:t xml:space="preserve">         &lt;= 4(c(n/2)^2 – (n/2)) + n </w:t>
      </w:r>
    </w:p>
    <w:p w14:paraId="68AE8CE9" w14:textId="77777777" w:rsidR="009D0EA0" w:rsidRDefault="009D0EA0" w:rsidP="009D0EA0">
      <w:pPr>
        <w:ind w:left="720"/>
      </w:pPr>
      <w:r>
        <w:t xml:space="preserve">         &lt;= cn^2 – 2n + n </w:t>
      </w:r>
    </w:p>
    <w:p w14:paraId="0B60A821" w14:textId="77777777" w:rsidR="009D0EA0" w:rsidRDefault="009D0EA0" w:rsidP="009D0EA0">
      <w:pPr>
        <w:ind w:left="720"/>
      </w:pPr>
      <w:r>
        <w:t xml:space="preserve">         &lt;= cn^2 – n </w:t>
      </w:r>
    </w:p>
    <w:p w14:paraId="4BC5BE44" w14:textId="609E3606" w:rsidR="009D0EA0" w:rsidRDefault="009D0EA0" w:rsidP="00C618CB">
      <w:pPr>
        <w:ind w:left="720"/>
        <w:rPr>
          <w:b/>
        </w:rPr>
      </w:pPr>
      <w:r w:rsidRPr="00A26D11">
        <w:rPr>
          <w:b/>
        </w:rPr>
        <w:t xml:space="preserve">Therefore T(n) = </w:t>
      </w:r>
      <w:r>
        <w:rPr>
          <w:b/>
        </w:rPr>
        <w:t>O</w:t>
      </w:r>
      <w:r w:rsidRPr="00A26D11">
        <w:rPr>
          <w:b/>
        </w:rPr>
        <w:t>(n^2)</w:t>
      </w:r>
    </w:p>
    <w:p w14:paraId="1ADDBDAC" w14:textId="4B645CB8" w:rsidR="009D0EA0" w:rsidRDefault="009D0EA0" w:rsidP="009D0EA0">
      <w:pPr>
        <w:ind w:left="720"/>
        <w:rPr>
          <w:b/>
        </w:rPr>
      </w:pPr>
      <w:r>
        <w:rPr>
          <w:b/>
        </w:rPr>
        <w:lastRenderedPageBreak/>
        <w:t>Part 2: Radix sort on strings</w:t>
      </w:r>
    </w:p>
    <w:p w14:paraId="6445CE91" w14:textId="664E9857" w:rsidR="0020383A" w:rsidRDefault="0020383A" w:rsidP="0020383A">
      <w:pPr>
        <w:ind w:left="720"/>
        <w:rPr>
          <w:b/>
        </w:rPr>
      </w:pPr>
      <w:r w:rsidRPr="0020383A">
        <w:rPr>
          <w:b/>
        </w:rPr>
        <w:t>1.</w:t>
      </w:r>
      <w:r>
        <w:rPr>
          <w:b/>
        </w:rPr>
        <w:t xml:space="preserve"> </w:t>
      </w:r>
      <w:r w:rsidR="00BE2BD6">
        <w:rPr>
          <w:b/>
        </w:rPr>
        <w:t>Modified i</w:t>
      </w:r>
      <w:r>
        <w:rPr>
          <w:b/>
        </w:rPr>
        <w:t>nsertion sort algorithm</w:t>
      </w:r>
    </w:p>
    <w:p w14:paraId="70374075" w14:textId="1E352A0D" w:rsidR="00BE2BD6" w:rsidRPr="00BE2BD6" w:rsidRDefault="009E1B96" w:rsidP="0020383A">
      <w:pPr>
        <w:ind w:left="720"/>
      </w:pPr>
      <w:r>
        <w:br/>
      </w:r>
      <w:r w:rsidR="00C618CB">
        <w:t>The function “</w:t>
      </w:r>
      <w:proofErr w:type="spellStart"/>
      <w:r w:rsidR="00C618CB">
        <w:t>radix_sort</w:t>
      </w:r>
      <w:proofErr w:type="spellEnd"/>
      <w:r w:rsidR="00C618CB">
        <w:t xml:space="preserve">” uses insertion sort algorithm to sort string. </w:t>
      </w:r>
      <w:r w:rsidR="00BE2BD6" w:rsidRPr="00BE2BD6">
        <w:t xml:space="preserve">The </w:t>
      </w:r>
      <w:r w:rsidR="00C618CB">
        <w:t>“</w:t>
      </w:r>
      <w:proofErr w:type="spellStart"/>
      <w:r w:rsidR="00BE2BD6">
        <w:t>insertion_sort</w:t>
      </w:r>
      <w:proofErr w:type="spellEnd"/>
      <w:r w:rsidR="00C618CB">
        <w:t>”</w:t>
      </w:r>
      <w:r w:rsidR="00BE2BD6">
        <w:t xml:space="preserve"> function is the </w:t>
      </w:r>
      <w:r>
        <w:t>improvised version</w:t>
      </w:r>
      <w:r w:rsidR="00BE2BD6">
        <w:t xml:space="preserve"> and </w:t>
      </w:r>
      <w:proofErr w:type="spellStart"/>
      <w:r w:rsidR="00BE2BD6">
        <w:t>insertion_sort_ori</w:t>
      </w:r>
      <w:proofErr w:type="spellEnd"/>
      <w:r w:rsidR="00BE2BD6">
        <w:t xml:space="preserve"> is the </w:t>
      </w:r>
      <w:r>
        <w:t xml:space="preserve">original </w:t>
      </w:r>
      <w:r w:rsidR="00BE2BD6">
        <w:t xml:space="preserve"> function.</w:t>
      </w:r>
    </w:p>
    <w:p w14:paraId="1296AAB2" w14:textId="050B7157" w:rsidR="00C618CB" w:rsidRDefault="00C618CB" w:rsidP="00C31B1A">
      <w:pPr>
        <w:ind w:left="720"/>
      </w:pPr>
    </w:p>
    <w:p w14:paraId="197E20C2" w14:textId="77777777" w:rsidR="00C618CB" w:rsidRDefault="00C618CB" w:rsidP="00C618CB">
      <w:pPr>
        <w:ind w:left="720"/>
      </w:pPr>
      <w:r>
        <w:t xml:space="preserve">void </w:t>
      </w:r>
      <w:proofErr w:type="spellStart"/>
      <w:r>
        <w:t>radix_sort</w:t>
      </w:r>
      <w:proofErr w:type="spellEnd"/>
      <w:r>
        <w:t xml:space="preserve">(char** A, int l, int r, int* </w:t>
      </w:r>
      <w:proofErr w:type="spellStart"/>
      <w:r>
        <w:t>A_len</w:t>
      </w:r>
      <w:proofErr w:type="spellEnd"/>
      <w:r>
        <w:t>)</w:t>
      </w:r>
    </w:p>
    <w:p w14:paraId="16BB71DE" w14:textId="77777777" w:rsidR="00C618CB" w:rsidRDefault="00C618CB" w:rsidP="00C618CB">
      <w:pPr>
        <w:ind w:left="720"/>
      </w:pPr>
      <w:r>
        <w:t>{</w:t>
      </w:r>
    </w:p>
    <w:p w14:paraId="300C1EC0" w14:textId="77777777" w:rsidR="00C618CB" w:rsidRDefault="00C618CB" w:rsidP="00C618CB">
      <w:pPr>
        <w:ind w:left="720"/>
      </w:pPr>
      <w:r>
        <w:t>int k = 0;</w:t>
      </w:r>
    </w:p>
    <w:p w14:paraId="5C048211" w14:textId="77777777" w:rsidR="00C618CB" w:rsidRDefault="00C618CB" w:rsidP="00C618CB">
      <w:pPr>
        <w:ind w:left="720"/>
      </w:pPr>
    </w:p>
    <w:p w14:paraId="33FEA99B" w14:textId="77777777" w:rsidR="00C618CB" w:rsidRDefault="00C618CB" w:rsidP="00C618CB">
      <w:pPr>
        <w:ind w:left="720"/>
      </w:pPr>
      <w:r>
        <w:t xml:space="preserve">for(int 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r;i</w:t>
      </w:r>
      <w:proofErr w:type="spellEnd"/>
      <w:r>
        <w:t>++)</w:t>
      </w:r>
    </w:p>
    <w:p w14:paraId="4BBD7A92" w14:textId="77777777" w:rsidR="00C618CB" w:rsidRDefault="00C618CB" w:rsidP="00C618CB">
      <w:pPr>
        <w:ind w:left="720"/>
      </w:pPr>
      <w:r>
        <w:tab/>
        <w:t>{</w:t>
      </w:r>
    </w:p>
    <w:p w14:paraId="3F141605" w14:textId="77777777" w:rsidR="00C618CB" w:rsidRDefault="00C618CB" w:rsidP="00C618CB">
      <w:pPr>
        <w:ind w:left="720"/>
      </w:pPr>
      <w:r>
        <w:tab/>
        <w:t>if(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 &gt; k)</w:t>
      </w:r>
    </w:p>
    <w:p w14:paraId="009D95A3" w14:textId="77777777" w:rsidR="00C618CB" w:rsidRDefault="00C618CB" w:rsidP="00C618CB">
      <w:pPr>
        <w:ind w:left="720"/>
      </w:pPr>
      <w:r>
        <w:tab/>
      </w:r>
      <w:r>
        <w:tab/>
        <w:t>{</w:t>
      </w:r>
    </w:p>
    <w:p w14:paraId="38823D32" w14:textId="77777777" w:rsidR="00C618CB" w:rsidRDefault="00C618CB" w:rsidP="00C618CB">
      <w:pPr>
        <w:ind w:left="720"/>
      </w:pPr>
      <w:r>
        <w:tab/>
      </w:r>
      <w:r>
        <w:tab/>
      </w:r>
      <w:r>
        <w:tab/>
        <w:t xml:space="preserve">k = 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727CBB" w14:textId="77777777" w:rsidR="00C618CB" w:rsidRDefault="00C618CB" w:rsidP="00C618CB">
      <w:pPr>
        <w:ind w:left="720"/>
      </w:pPr>
      <w:r>
        <w:tab/>
      </w:r>
      <w:r>
        <w:tab/>
        <w:t>}</w:t>
      </w:r>
    </w:p>
    <w:p w14:paraId="7E2807DE" w14:textId="77777777" w:rsidR="00C618CB" w:rsidRDefault="00C618CB" w:rsidP="00C618CB">
      <w:pPr>
        <w:ind w:left="720"/>
      </w:pPr>
      <w:r>
        <w:tab/>
        <w:t>}</w:t>
      </w:r>
    </w:p>
    <w:p w14:paraId="60C2CC41" w14:textId="77777777" w:rsidR="00C618CB" w:rsidRDefault="00C618CB" w:rsidP="00C618CB">
      <w:pPr>
        <w:ind w:left="720"/>
      </w:pPr>
      <w:r>
        <w:t xml:space="preserve">for(int </w:t>
      </w:r>
      <w:proofErr w:type="spellStart"/>
      <w:r>
        <w:t>i</w:t>
      </w:r>
      <w:proofErr w:type="spellEnd"/>
      <w:r>
        <w:t>=k-1;i&gt;=0;i--)</w:t>
      </w:r>
    </w:p>
    <w:p w14:paraId="2C22B627" w14:textId="77777777" w:rsidR="00C618CB" w:rsidRDefault="00C618CB" w:rsidP="00C618CB">
      <w:pPr>
        <w:ind w:left="720"/>
      </w:pPr>
      <w:r>
        <w:tab/>
        <w:t>{</w:t>
      </w:r>
    </w:p>
    <w:p w14:paraId="4AB2B628" w14:textId="77777777" w:rsidR="00C618CB" w:rsidRDefault="00C618CB" w:rsidP="00C618CB">
      <w:pPr>
        <w:ind w:left="720"/>
      </w:pPr>
      <w:r>
        <w:tab/>
        <w:t>int d=</w:t>
      </w:r>
      <w:proofErr w:type="spellStart"/>
      <w:r>
        <w:t>i</w:t>
      </w:r>
      <w:proofErr w:type="spellEnd"/>
      <w:r>
        <w:t>;</w:t>
      </w:r>
    </w:p>
    <w:p w14:paraId="4502FB04" w14:textId="77777777" w:rsidR="00C618CB" w:rsidRDefault="00C618CB" w:rsidP="00C618CB">
      <w:pPr>
        <w:ind w:left="720"/>
      </w:pPr>
      <w:r>
        <w:tab/>
      </w:r>
      <w:proofErr w:type="spellStart"/>
      <w:r>
        <w:t>insertion_sort</w:t>
      </w:r>
      <w:proofErr w:type="spellEnd"/>
      <w:r>
        <w:t>(</w:t>
      </w:r>
      <w:proofErr w:type="spellStart"/>
      <w:r>
        <w:t>A,l,r,d,A_len</w:t>
      </w:r>
      <w:proofErr w:type="spellEnd"/>
      <w:r>
        <w:t>);</w:t>
      </w:r>
    </w:p>
    <w:p w14:paraId="1E64A42B" w14:textId="77777777" w:rsidR="00C618CB" w:rsidRDefault="00C618CB" w:rsidP="00C618CB">
      <w:pPr>
        <w:ind w:left="720"/>
      </w:pPr>
      <w:r>
        <w:tab/>
        <w:t>}</w:t>
      </w:r>
    </w:p>
    <w:p w14:paraId="2307C19E" w14:textId="507EB007" w:rsidR="00C618CB" w:rsidRDefault="00C618CB" w:rsidP="00C618CB">
      <w:pPr>
        <w:ind w:left="720"/>
      </w:pPr>
      <w:r>
        <w:t>}</w:t>
      </w:r>
    </w:p>
    <w:p w14:paraId="2733D423" w14:textId="77777777" w:rsidR="00C618CB" w:rsidRDefault="00C618CB" w:rsidP="00C618CB">
      <w:pPr>
        <w:ind w:left="720"/>
      </w:pPr>
    </w:p>
    <w:p w14:paraId="07043918" w14:textId="51ADC620" w:rsidR="00C31B1A" w:rsidRDefault="00C31B1A" w:rsidP="00C31B1A">
      <w:pPr>
        <w:ind w:left="720"/>
      </w:pPr>
      <w:r>
        <w:t xml:space="preserve">void </w:t>
      </w:r>
      <w:proofErr w:type="spellStart"/>
      <w:r>
        <w:t>insertion_sort</w:t>
      </w:r>
      <w:proofErr w:type="spellEnd"/>
      <w:r>
        <w:t xml:space="preserve">(char** A, int l, int r, int d, int* </w:t>
      </w:r>
      <w:proofErr w:type="spellStart"/>
      <w:r>
        <w:t>A_len</w:t>
      </w:r>
      <w:proofErr w:type="spellEnd"/>
      <w:r>
        <w:t>)</w:t>
      </w:r>
    </w:p>
    <w:p w14:paraId="480F034B" w14:textId="77777777" w:rsidR="00C31B1A" w:rsidRDefault="00C31B1A" w:rsidP="00C31B1A">
      <w:pPr>
        <w:ind w:left="720"/>
      </w:pPr>
      <w:r>
        <w:t xml:space="preserve">{ </w:t>
      </w:r>
    </w:p>
    <w:p w14:paraId="02FE2938" w14:textId="77777777" w:rsidR="00C31B1A" w:rsidRDefault="00C31B1A" w:rsidP="00C31B1A">
      <w:pPr>
        <w:ind w:left="720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6B7FFC11" w14:textId="77777777" w:rsidR="00C31B1A" w:rsidRDefault="00C31B1A" w:rsidP="00C31B1A">
      <w:pPr>
        <w:ind w:left="720"/>
      </w:pPr>
      <w:r>
        <w:t xml:space="preserve">  char* key;</w:t>
      </w:r>
    </w:p>
    <w:p w14:paraId="27F61742" w14:textId="77777777" w:rsidR="00C31B1A" w:rsidRDefault="00C31B1A" w:rsidP="00C31B1A">
      <w:pPr>
        <w:ind w:left="720"/>
      </w:pPr>
      <w:r>
        <w:t xml:space="preserve">  int </w:t>
      </w:r>
      <w:proofErr w:type="spellStart"/>
      <w:r>
        <w:t>temp_len</w:t>
      </w:r>
      <w:proofErr w:type="spellEnd"/>
      <w:r>
        <w:t>;</w:t>
      </w:r>
    </w:p>
    <w:p w14:paraId="26E70BEE" w14:textId="77777777" w:rsidR="00C31B1A" w:rsidRDefault="00C31B1A" w:rsidP="00C31B1A">
      <w:pPr>
        <w:ind w:left="720"/>
      </w:pPr>
      <w:r>
        <w:t xml:space="preserve">  for (int j = l+1; j &lt;= r; </w:t>
      </w:r>
      <w:proofErr w:type="spellStart"/>
      <w:r>
        <w:t>j++</w:t>
      </w:r>
      <w:proofErr w:type="spellEnd"/>
      <w:r>
        <w:t>)</w:t>
      </w:r>
    </w:p>
    <w:p w14:paraId="08C171D8" w14:textId="77777777" w:rsidR="00C31B1A" w:rsidRDefault="00C31B1A" w:rsidP="00C31B1A">
      <w:pPr>
        <w:ind w:left="720"/>
      </w:pPr>
      <w:r>
        <w:t xml:space="preserve">    {</w:t>
      </w:r>
    </w:p>
    <w:p w14:paraId="003930C8" w14:textId="77777777" w:rsidR="00C31B1A" w:rsidRDefault="00C31B1A" w:rsidP="00C31B1A">
      <w:pPr>
        <w:ind w:left="720"/>
      </w:pPr>
      <w:r>
        <w:t xml:space="preserve">      key = A[j];</w:t>
      </w:r>
    </w:p>
    <w:p w14:paraId="2D111CCF" w14:textId="77777777" w:rsidR="00C31B1A" w:rsidRDefault="00C31B1A" w:rsidP="00C31B1A">
      <w:pPr>
        <w:ind w:left="720"/>
      </w:pPr>
      <w:r>
        <w:t xml:space="preserve">      </w:t>
      </w:r>
      <w:proofErr w:type="spellStart"/>
      <w:r>
        <w:t>temp_len</w:t>
      </w:r>
      <w:proofErr w:type="spellEnd"/>
      <w:r>
        <w:t>=</w:t>
      </w:r>
      <w:proofErr w:type="spellStart"/>
      <w:r>
        <w:t>A_len</w:t>
      </w:r>
      <w:proofErr w:type="spellEnd"/>
      <w:r>
        <w:t>[j];</w:t>
      </w:r>
    </w:p>
    <w:p w14:paraId="048AF4DD" w14:textId="77777777" w:rsidR="00C31B1A" w:rsidRDefault="00C31B1A" w:rsidP="00C31B1A">
      <w:pPr>
        <w:ind w:left="720"/>
      </w:pPr>
      <w:r>
        <w:t xml:space="preserve">      </w:t>
      </w:r>
      <w:proofErr w:type="spellStart"/>
      <w:r>
        <w:t>i</w:t>
      </w:r>
      <w:proofErr w:type="spellEnd"/>
      <w:r>
        <w:t xml:space="preserve"> = j - 1;</w:t>
      </w:r>
    </w:p>
    <w:p w14:paraId="61E084F8" w14:textId="77777777" w:rsidR="00C31B1A" w:rsidRDefault="00C31B1A" w:rsidP="00C31B1A">
      <w:pPr>
        <w:ind w:left="720"/>
      </w:pPr>
      <w:r>
        <w:t xml:space="preserve">      int ascii1=0;</w:t>
      </w:r>
    </w:p>
    <w:p w14:paraId="7D5A1141" w14:textId="77777777" w:rsidR="00C31B1A" w:rsidRDefault="00C31B1A" w:rsidP="00C31B1A">
      <w:pPr>
        <w:ind w:left="720"/>
      </w:pPr>
      <w:r>
        <w:t xml:space="preserve">      int ascii2=0;</w:t>
      </w:r>
    </w:p>
    <w:p w14:paraId="0354F1CA" w14:textId="77777777" w:rsidR="00C31B1A" w:rsidRDefault="00C31B1A" w:rsidP="00C31B1A">
      <w:pPr>
        <w:ind w:left="720"/>
      </w:pPr>
    </w:p>
    <w:p w14:paraId="6CCC7991" w14:textId="77777777" w:rsidR="00C31B1A" w:rsidRDefault="00C31B1A" w:rsidP="00C31B1A">
      <w:pPr>
        <w:ind w:left="720"/>
      </w:pPr>
      <w:r>
        <w:t xml:space="preserve">      if(d &lt; 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B60AFCD" w14:textId="77777777" w:rsidR="00C31B1A" w:rsidRDefault="00C31B1A" w:rsidP="00C31B1A">
      <w:pPr>
        <w:ind w:left="720"/>
      </w:pPr>
      <w:r>
        <w:t xml:space="preserve">       ascii1= (int)(A[</w:t>
      </w:r>
      <w:proofErr w:type="spellStart"/>
      <w:r>
        <w:t>i</w:t>
      </w:r>
      <w:proofErr w:type="spellEnd"/>
      <w:r>
        <w:t>][d]);</w:t>
      </w:r>
    </w:p>
    <w:p w14:paraId="4745539E" w14:textId="77777777" w:rsidR="00C31B1A" w:rsidRDefault="00C31B1A" w:rsidP="00C31B1A">
      <w:pPr>
        <w:ind w:left="720"/>
      </w:pPr>
      <w:r>
        <w:t xml:space="preserve">      if(d &lt; </w:t>
      </w:r>
      <w:proofErr w:type="spellStart"/>
      <w:r>
        <w:t>A_len</w:t>
      </w:r>
      <w:proofErr w:type="spellEnd"/>
      <w:r>
        <w:t>[j])</w:t>
      </w:r>
    </w:p>
    <w:p w14:paraId="49A5AFE3" w14:textId="77777777" w:rsidR="00C31B1A" w:rsidRDefault="00C31B1A" w:rsidP="00C31B1A">
      <w:pPr>
        <w:ind w:left="720"/>
      </w:pPr>
      <w:r>
        <w:t xml:space="preserve">       ascii2= (int)key[d];</w:t>
      </w:r>
    </w:p>
    <w:p w14:paraId="745968FC" w14:textId="77777777" w:rsidR="00C31B1A" w:rsidRDefault="00C31B1A" w:rsidP="00C31B1A">
      <w:pPr>
        <w:ind w:left="720"/>
      </w:pPr>
    </w:p>
    <w:p w14:paraId="251D7D5D" w14:textId="77777777" w:rsidR="00C31B1A" w:rsidRDefault="00C31B1A" w:rsidP="00C31B1A">
      <w:pPr>
        <w:ind w:left="720"/>
      </w:pPr>
      <w:r>
        <w:t xml:space="preserve">      while ((</w:t>
      </w:r>
      <w:proofErr w:type="spellStart"/>
      <w:r>
        <w:t>i</w:t>
      </w:r>
      <w:proofErr w:type="spellEnd"/>
      <w:r>
        <w:t xml:space="preserve"> &gt;= l) &amp;&amp; (ascii1 &gt; ascii2))</w:t>
      </w:r>
    </w:p>
    <w:p w14:paraId="775F2F53" w14:textId="77777777" w:rsidR="00C31B1A" w:rsidRDefault="00C31B1A" w:rsidP="00C31B1A">
      <w:pPr>
        <w:ind w:left="720"/>
      </w:pPr>
      <w:r>
        <w:t xml:space="preserve">        {</w:t>
      </w:r>
    </w:p>
    <w:p w14:paraId="19A77B7D" w14:textId="77777777" w:rsidR="00C31B1A" w:rsidRDefault="00C31B1A" w:rsidP="00C31B1A">
      <w:pPr>
        <w:ind w:left="720"/>
      </w:pPr>
      <w:r>
        <w:lastRenderedPageBreak/>
        <w:t xml:space="preserve">       A[i+1] = A[</w:t>
      </w:r>
      <w:proofErr w:type="spellStart"/>
      <w:r>
        <w:t>i</w:t>
      </w:r>
      <w:proofErr w:type="spellEnd"/>
      <w:r>
        <w:t>];</w:t>
      </w:r>
    </w:p>
    <w:p w14:paraId="49393976" w14:textId="77777777" w:rsidR="00C31B1A" w:rsidRDefault="00C31B1A" w:rsidP="00C31B1A">
      <w:pPr>
        <w:ind w:left="720"/>
      </w:pPr>
      <w:r>
        <w:t xml:space="preserve">       </w:t>
      </w:r>
      <w:proofErr w:type="spellStart"/>
      <w:r>
        <w:t>A_len</w:t>
      </w:r>
      <w:proofErr w:type="spellEnd"/>
      <w:r>
        <w:t>[i+1]=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5E2F8C" w14:textId="77777777" w:rsidR="00C31B1A" w:rsidRDefault="00C31B1A" w:rsidP="00C31B1A">
      <w:pPr>
        <w:ind w:left="720"/>
      </w:pPr>
    </w:p>
    <w:p w14:paraId="3F52D2DE" w14:textId="77777777" w:rsidR="00C31B1A" w:rsidRDefault="00C31B1A" w:rsidP="00C31B1A">
      <w:pPr>
        <w:ind w:left="720"/>
      </w:pPr>
      <w:r>
        <w:t xml:space="preserve">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14:paraId="677073A6" w14:textId="77777777" w:rsidR="00C31B1A" w:rsidRDefault="00C31B1A" w:rsidP="00C31B1A">
      <w:pPr>
        <w:ind w:left="720"/>
      </w:pPr>
      <w:r>
        <w:t xml:space="preserve">       ascii1 = 0;</w:t>
      </w:r>
    </w:p>
    <w:p w14:paraId="6011A1D0" w14:textId="77777777" w:rsidR="00C31B1A" w:rsidRDefault="00C31B1A" w:rsidP="00C31B1A">
      <w:pPr>
        <w:ind w:left="720"/>
      </w:pPr>
    </w:p>
    <w:p w14:paraId="1F7981BB" w14:textId="77777777" w:rsidR="00C31B1A" w:rsidRDefault="00C31B1A" w:rsidP="00C31B1A">
      <w:pPr>
        <w:ind w:left="720"/>
      </w:pPr>
      <w:r>
        <w:t xml:space="preserve">       if(d &lt; 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</w:t>
      </w:r>
      <w:proofErr w:type="spellEnd"/>
      <w:r>
        <w:t xml:space="preserve"> &gt;= l)</w:t>
      </w:r>
    </w:p>
    <w:p w14:paraId="13729C42" w14:textId="77777777" w:rsidR="00C31B1A" w:rsidRDefault="00C31B1A" w:rsidP="00C31B1A">
      <w:pPr>
        <w:ind w:left="720"/>
      </w:pPr>
      <w:r>
        <w:t xml:space="preserve">       ascii1= (int)(A[</w:t>
      </w:r>
      <w:proofErr w:type="spellStart"/>
      <w:r>
        <w:t>i</w:t>
      </w:r>
      <w:proofErr w:type="spellEnd"/>
      <w:r>
        <w:t>][d]);</w:t>
      </w:r>
    </w:p>
    <w:p w14:paraId="2EE141BB" w14:textId="77777777" w:rsidR="00C31B1A" w:rsidRDefault="00C31B1A" w:rsidP="00C31B1A">
      <w:pPr>
        <w:ind w:left="720"/>
      </w:pPr>
      <w:r>
        <w:t xml:space="preserve">        }</w:t>
      </w:r>
    </w:p>
    <w:p w14:paraId="12A36DCA" w14:textId="77777777" w:rsidR="00C31B1A" w:rsidRDefault="00C31B1A" w:rsidP="00C31B1A">
      <w:pPr>
        <w:ind w:left="720"/>
      </w:pPr>
    </w:p>
    <w:p w14:paraId="22B7A378" w14:textId="77777777" w:rsidR="00C31B1A" w:rsidRDefault="00C31B1A" w:rsidP="00C31B1A">
      <w:pPr>
        <w:ind w:left="720"/>
      </w:pPr>
      <w:r>
        <w:t xml:space="preserve">      A[i+1] = key;</w:t>
      </w:r>
    </w:p>
    <w:p w14:paraId="7A06F833" w14:textId="77777777" w:rsidR="00C31B1A" w:rsidRDefault="00C31B1A" w:rsidP="00C31B1A">
      <w:pPr>
        <w:ind w:left="720"/>
      </w:pPr>
      <w:r>
        <w:t xml:space="preserve">      </w:t>
      </w:r>
      <w:proofErr w:type="spellStart"/>
      <w:r>
        <w:t>A_len</w:t>
      </w:r>
      <w:proofErr w:type="spellEnd"/>
      <w:r>
        <w:t>[i+1]=</w:t>
      </w:r>
      <w:proofErr w:type="spellStart"/>
      <w:r>
        <w:t>temp_len</w:t>
      </w:r>
      <w:proofErr w:type="spellEnd"/>
      <w:r>
        <w:t>;</w:t>
      </w:r>
    </w:p>
    <w:p w14:paraId="786CB2E9" w14:textId="77777777" w:rsidR="00C31B1A" w:rsidRDefault="00C31B1A" w:rsidP="00C31B1A">
      <w:pPr>
        <w:ind w:left="720"/>
      </w:pPr>
      <w:r>
        <w:t xml:space="preserve">    }</w:t>
      </w:r>
    </w:p>
    <w:p w14:paraId="49BED79E" w14:textId="7D18948B" w:rsidR="00BE2BD6" w:rsidRDefault="00C31B1A" w:rsidP="00C31B1A">
      <w:pPr>
        <w:ind w:left="720"/>
      </w:pPr>
      <w:r>
        <w:t>}</w:t>
      </w:r>
    </w:p>
    <w:p w14:paraId="2CDB8267" w14:textId="77777777" w:rsidR="00C618CB" w:rsidRPr="00BE2BD6" w:rsidRDefault="00C618CB" w:rsidP="00C618CB"/>
    <w:p w14:paraId="5C591697" w14:textId="421D8855" w:rsidR="0020383A" w:rsidRDefault="0020383A" w:rsidP="0020383A">
      <w:pPr>
        <w:ind w:left="720"/>
        <w:rPr>
          <w:b/>
        </w:rPr>
      </w:pPr>
      <w:r>
        <w:rPr>
          <w:b/>
        </w:rPr>
        <w:t>3. Counting sort algorithm for strings</w:t>
      </w:r>
      <w:r w:rsidR="00C618CB">
        <w:rPr>
          <w:b/>
        </w:rPr>
        <w:t>.</w:t>
      </w:r>
    </w:p>
    <w:p w14:paraId="521B1C47" w14:textId="3B49429E" w:rsidR="007F5BCD" w:rsidRDefault="007F5BCD" w:rsidP="00BE2BD6">
      <w:pPr>
        <w:ind w:left="720"/>
      </w:pPr>
    </w:p>
    <w:p w14:paraId="480418C8" w14:textId="77777777" w:rsidR="00C618CB" w:rsidRDefault="00C618CB" w:rsidP="00C618CB">
      <w:pPr>
        <w:ind w:left="720"/>
      </w:pPr>
      <w:r>
        <w:t xml:space="preserve">void </w:t>
      </w:r>
      <w:proofErr w:type="spellStart"/>
      <w:r>
        <w:t>radix_sort_count</w:t>
      </w:r>
      <w:proofErr w:type="spellEnd"/>
      <w:r>
        <w:t xml:space="preserve">(char** </w:t>
      </w:r>
      <w:proofErr w:type="spellStart"/>
      <w:r>
        <w:t>A,char</w:t>
      </w:r>
      <w:proofErr w:type="spellEnd"/>
      <w:r>
        <w:t xml:space="preserve">** D, int l, int </w:t>
      </w:r>
      <w:proofErr w:type="spellStart"/>
      <w:r>
        <w:t>r,int</w:t>
      </w:r>
      <w:proofErr w:type="spellEnd"/>
      <w:r>
        <w:t xml:space="preserve">* </w:t>
      </w:r>
      <w:proofErr w:type="spellStart"/>
      <w:r>
        <w:t>A_len</w:t>
      </w:r>
      <w:proofErr w:type="spellEnd"/>
      <w:r>
        <w:t>)</w:t>
      </w:r>
    </w:p>
    <w:p w14:paraId="603782B3" w14:textId="77777777" w:rsidR="00C618CB" w:rsidRDefault="00C618CB" w:rsidP="00C618CB">
      <w:pPr>
        <w:ind w:left="720"/>
      </w:pPr>
      <w:r>
        <w:t>{</w:t>
      </w:r>
    </w:p>
    <w:p w14:paraId="4C9E0942" w14:textId="77777777" w:rsidR="00C618CB" w:rsidRDefault="00C618CB" w:rsidP="00C618CB">
      <w:pPr>
        <w:ind w:left="720"/>
      </w:pPr>
    </w:p>
    <w:p w14:paraId="65D608F5" w14:textId="77777777" w:rsidR="00C618CB" w:rsidRDefault="00C618CB" w:rsidP="00C618CB">
      <w:pPr>
        <w:ind w:left="720"/>
      </w:pPr>
      <w:r>
        <w:t>int max = 0;</w:t>
      </w:r>
    </w:p>
    <w:p w14:paraId="5F2292FE" w14:textId="77777777" w:rsidR="00C618CB" w:rsidRDefault="00C618CB" w:rsidP="00C618CB">
      <w:pPr>
        <w:ind w:left="720"/>
      </w:pPr>
      <w:r>
        <w:t xml:space="preserve">for(int 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r;i</w:t>
      </w:r>
      <w:proofErr w:type="spellEnd"/>
      <w:r>
        <w:t>++)</w:t>
      </w:r>
    </w:p>
    <w:p w14:paraId="4C6DFB01" w14:textId="77777777" w:rsidR="00C618CB" w:rsidRDefault="00C618CB" w:rsidP="00C618CB">
      <w:pPr>
        <w:ind w:left="720"/>
      </w:pPr>
      <w:r>
        <w:tab/>
        <w:t>{</w:t>
      </w:r>
    </w:p>
    <w:p w14:paraId="3243424F" w14:textId="77777777" w:rsidR="00C618CB" w:rsidRDefault="00C618CB" w:rsidP="00C618CB">
      <w:pPr>
        <w:ind w:left="720"/>
      </w:pPr>
      <w:r>
        <w:tab/>
        <w:t>if(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5953AE95" w14:textId="77777777" w:rsidR="00C618CB" w:rsidRDefault="00C618CB" w:rsidP="00C618CB">
      <w:pPr>
        <w:ind w:left="720"/>
      </w:pPr>
      <w:r>
        <w:tab/>
      </w:r>
      <w:r>
        <w:tab/>
        <w:t>{</w:t>
      </w:r>
    </w:p>
    <w:p w14:paraId="7A5D7AD1" w14:textId="77777777" w:rsidR="00C618CB" w:rsidRDefault="00C618CB" w:rsidP="00C618CB">
      <w:pPr>
        <w:ind w:left="720"/>
      </w:pPr>
      <w:r>
        <w:tab/>
      </w:r>
      <w:r>
        <w:tab/>
        <w:t xml:space="preserve">max = </w:t>
      </w:r>
      <w:proofErr w:type="spellStart"/>
      <w:r>
        <w:t>A_len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3DAB52" w14:textId="77777777" w:rsidR="00C618CB" w:rsidRDefault="00C618CB" w:rsidP="00C618CB">
      <w:pPr>
        <w:ind w:left="720"/>
      </w:pPr>
      <w:r>
        <w:tab/>
      </w:r>
      <w:r>
        <w:tab/>
        <w:t>}</w:t>
      </w:r>
    </w:p>
    <w:p w14:paraId="2BE24B52" w14:textId="77777777" w:rsidR="00C618CB" w:rsidRDefault="00C618CB" w:rsidP="00C618CB">
      <w:pPr>
        <w:ind w:left="720"/>
      </w:pPr>
      <w:r>
        <w:tab/>
        <w:t>}</w:t>
      </w:r>
      <w:r>
        <w:tab/>
      </w:r>
    </w:p>
    <w:p w14:paraId="23705D3C" w14:textId="77777777" w:rsidR="00C618CB" w:rsidRDefault="00C618CB" w:rsidP="00C618CB">
      <w:pPr>
        <w:ind w:left="720"/>
      </w:pPr>
    </w:p>
    <w:p w14:paraId="28B59579" w14:textId="77777777" w:rsidR="00C618CB" w:rsidRDefault="00C618CB" w:rsidP="00C618CB">
      <w:pPr>
        <w:ind w:left="720"/>
      </w:pPr>
      <w:r>
        <w:t xml:space="preserve">for(int </w:t>
      </w:r>
      <w:proofErr w:type="spellStart"/>
      <w:r>
        <w:t>i</w:t>
      </w:r>
      <w:proofErr w:type="spellEnd"/>
      <w:r>
        <w:t>=max-1;i&gt;=0;i--)</w:t>
      </w:r>
    </w:p>
    <w:p w14:paraId="59341228" w14:textId="77777777" w:rsidR="00C618CB" w:rsidRDefault="00C618CB" w:rsidP="00C618CB">
      <w:pPr>
        <w:ind w:left="720"/>
      </w:pPr>
      <w:r>
        <w:tab/>
        <w:t>{</w:t>
      </w:r>
    </w:p>
    <w:p w14:paraId="3DA96225" w14:textId="77777777" w:rsidR="00C618CB" w:rsidRDefault="00C618CB" w:rsidP="00C618CB">
      <w:pPr>
        <w:ind w:left="720"/>
      </w:pPr>
      <w:r>
        <w:tab/>
        <w:t>int d=</w:t>
      </w:r>
      <w:proofErr w:type="spellStart"/>
      <w:r>
        <w:t>i</w:t>
      </w:r>
      <w:proofErr w:type="spellEnd"/>
      <w:r>
        <w:t>;</w:t>
      </w:r>
    </w:p>
    <w:p w14:paraId="26270893" w14:textId="77777777" w:rsidR="00C618CB" w:rsidRDefault="00C618CB" w:rsidP="00C618CB">
      <w:pPr>
        <w:ind w:left="720"/>
      </w:pPr>
      <w:r>
        <w:tab/>
        <w:t>int k=256;</w:t>
      </w:r>
    </w:p>
    <w:p w14:paraId="4280AECB" w14:textId="77777777" w:rsidR="00C618CB" w:rsidRDefault="00C618CB" w:rsidP="00C618CB">
      <w:pPr>
        <w:ind w:left="720"/>
      </w:pPr>
      <w:r>
        <w:tab/>
      </w:r>
      <w:proofErr w:type="spellStart"/>
      <w:r>
        <w:t>counting_sort</w:t>
      </w:r>
      <w:proofErr w:type="spellEnd"/>
      <w:r>
        <w:t>(</w:t>
      </w:r>
      <w:proofErr w:type="spellStart"/>
      <w:r>
        <w:t>A,D,k,r,d,A_len</w:t>
      </w:r>
      <w:proofErr w:type="spellEnd"/>
      <w:r>
        <w:t>);</w:t>
      </w:r>
    </w:p>
    <w:p w14:paraId="5DBE6ED9" w14:textId="77777777" w:rsidR="00C618CB" w:rsidRDefault="00C618CB" w:rsidP="00C618CB">
      <w:pPr>
        <w:ind w:left="720"/>
      </w:pPr>
      <w:r>
        <w:tab/>
        <w:t>}</w:t>
      </w:r>
    </w:p>
    <w:p w14:paraId="6DAF5126" w14:textId="77777777" w:rsidR="00C618CB" w:rsidRDefault="00C618CB" w:rsidP="00C618CB">
      <w:pPr>
        <w:ind w:left="720"/>
      </w:pPr>
      <w:r>
        <w:t>D = A;</w:t>
      </w:r>
    </w:p>
    <w:p w14:paraId="79C9023B" w14:textId="77777777" w:rsidR="00C618CB" w:rsidRDefault="00C618CB" w:rsidP="00C618CB">
      <w:pPr>
        <w:ind w:left="720"/>
      </w:pPr>
      <w:r>
        <w:t>}</w:t>
      </w:r>
    </w:p>
    <w:p w14:paraId="2F679323" w14:textId="77777777" w:rsidR="00C618CB" w:rsidRDefault="00C618CB" w:rsidP="00C618CB">
      <w:pPr>
        <w:ind w:left="720"/>
      </w:pPr>
    </w:p>
    <w:p w14:paraId="33846960" w14:textId="77777777" w:rsidR="00C618CB" w:rsidRDefault="00C618CB" w:rsidP="00C618CB">
      <w:pPr>
        <w:ind w:left="720"/>
      </w:pPr>
      <w:r>
        <w:t xml:space="preserve">void </w:t>
      </w:r>
      <w:proofErr w:type="spellStart"/>
      <w:r>
        <w:t>counting_sort</w:t>
      </w:r>
      <w:proofErr w:type="spellEnd"/>
      <w:r>
        <w:t xml:space="preserve">(char** A, char** B, int k, int n, int d, int* </w:t>
      </w:r>
      <w:proofErr w:type="spellStart"/>
      <w:r>
        <w:t>A_len</w:t>
      </w:r>
      <w:proofErr w:type="spellEnd"/>
      <w:r>
        <w:t>)</w:t>
      </w:r>
    </w:p>
    <w:p w14:paraId="79CB6289" w14:textId="77777777" w:rsidR="00C618CB" w:rsidRDefault="00C618CB" w:rsidP="00C618CB">
      <w:pPr>
        <w:ind w:left="720"/>
      </w:pPr>
      <w:r>
        <w:t>{</w:t>
      </w:r>
    </w:p>
    <w:p w14:paraId="0A9019BC" w14:textId="77777777" w:rsidR="00C618CB" w:rsidRDefault="00C618CB" w:rsidP="00C618CB">
      <w:pPr>
        <w:ind w:left="720"/>
      </w:pPr>
      <w:r>
        <w:t>int c[k];</w:t>
      </w:r>
    </w:p>
    <w:p w14:paraId="5537ED6E" w14:textId="77777777" w:rsidR="00C618CB" w:rsidRDefault="00C618CB" w:rsidP="00C618CB">
      <w:pPr>
        <w:ind w:left="720"/>
      </w:pPr>
      <w:r>
        <w:t xml:space="preserve">int </w:t>
      </w:r>
      <w:proofErr w:type="spellStart"/>
      <w:r>
        <w:t>newLen</w:t>
      </w:r>
      <w:proofErr w:type="spellEnd"/>
      <w:r>
        <w:t>[n+1];</w:t>
      </w:r>
    </w:p>
    <w:p w14:paraId="5D9C6E46" w14:textId="77777777" w:rsidR="00C618CB" w:rsidRDefault="00C618CB" w:rsidP="00C618CB">
      <w:pPr>
        <w:ind w:left="720"/>
      </w:pPr>
      <w:r>
        <w:tab/>
        <w:t xml:space="preserve">for(int </w:t>
      </w:r>
      <w:proofErr w:type="spellStart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14:paraId="553F610C" w14:textId="77777777" w:rsidR="00C618CB" w:rsidRDefault="00C618CB" w:rsidP="00C618CB">
      <w:pPr>
        <w:ind w:left="720"/>
      </w:pPr>
      <w:r>
        <w:tab/>
        <w:t>{</w:t>
      </w:r>
    </w:p>
    <w:p w14:paraId="7B7AFF98" w14:textId="77777777" w:rsidR="00C618CB" w:rsidRDefault="00C618CB" w:rsidP="00C618CB">
      <w:pPr>
        <w:ind w:left="720"/>
      </w:pPr>
      <w:r>
        <w:lastRenderedPageBreak/>
        <w:tab/>
      </w:r>
      <w:r>
        <w:tab/>
        <w:t>c[</w:t>
      </w:r>
      <w:proofErr w:type="spellStart"/>
      <w:r>
        <w:t>i</w:t>
      </w:r>
      <w:proofErr w:type="spellEnd"/>
      <w:r>
        <w:t>]=0;</w:t>
      </w:r>
    </w:p>
    <w:p w14:paraId="38AC5C2F" w14:textId="77777777" w:rsidR="00C618CB" w:rsidRDefault="00C618CB" w:rsidP="00C618CB">
      <w:pPr>
        <w:ind w:left="720"/>
      </w:pPr>
      <w:r>
        <w:tab/>
        <w:t>}</w:t>
      </w:r>
    </w:p>
    <w:p w14:paraId="47595B8E" w14:textId="77777777" w:rsidR="00C618CB" w:rsidRDefault="00C618CB" w:rsidP="00C618CB">
      <w:pPr>
        <w:ind w:left="720"/>
      </w:pPr>
      <w:r>
        <w:tab/>
        <w:t>for(int j=0;j&lt;=</w:t>
      </w:r>
      <w:proofErr w:type="spellStart"/>
      <w:r>
        <w:t>n;j</w:t>
      </w:r>
      <w:proofErr w:type="spellEnd"/>
      <w:r>
        <w:t>++)</w:t>
      </w:r>
    </w:p>
    <w:p w14:paraId="4A1A2051" w14:textId="77777777" w:rsidR="00C618CB" w:rsidRDefault="00C618CB" w:rsidP="00C618CB">
      <w:pPr>
        <w:ind w:left="720"/>
      </w:pPr>
      <w:r>
        <w:tab/>
        <w:t>{</w:t>
      </w:r>
    </w:p>
    <w:p w14:paraId="67569313" w14:textId="77777777" w:rsidR="00C618CB" w:rsidRDefault="00C618CB" w:rsidP="00C618CB">
      <w:pPr>
        <w:ind w:left="720"/>
      </w:pPr>
      <w:r>
        <w:tab/>
      </w:r>
      <w:r>
        <w:tab/>
        <w:t xml:space="preserve">int </w:t>
      </w:r>
      <w:proofErr w:type="spellStart"/>
      <w:r>
        <w:t>asc</w:t>
      </w:r>
      <w:proofErr w:type="spellEnd"/>
      <w:r>
        <w:t>=48;</w:t>
      </w:r>
    </w:p>
    <w:p w14:paraId="7F551CF6" w14:textId="77777777" w:rsidR="00C618CB" w:rsidRDefault="00C618CB" w:rsidP="00C618CB">
      <w:pPr>
        <w:ind w:left="720"/>
      </w:pPr>
      <w:r>
        <w:tab/>
      </w:r>
      <w:r>
        <w:tab/>
        <w:t>if(d&lt;</w:t>
      </w:r>
      <w:proofErr w:type="spellStart"/>
      <w:r>
        <w:t>A_len</w:t>
      </w:r>
      <w:proofErr w:type="spellEnd"/>
      <w:r>
        <w:t>[j])</w:t>
      </w:r>
    </w:p>
    <w:p w14:paraId="7F44FA21" w14:textId="77777777" w:rsidR="00C618CB" w:rsidRDefault="00C618CB" w:rsidP="00C618CB">
      <w:pPr>
        <w:ind w:left="720"/>
      </w:pPr>
      <w:r>
        <w:tab/>
      </w:r>
      <w:r>
        <w:tab/>
      </w:r>
      <w:proofErr w:type="spellStart"/>
      <w:r>
        <w:t>asc</w:t>
      </w:r>
      <w:proofErr w:type="spellEnd"/>
      <w:r>
        <w:t>=int(A[j][d]);</w:t>
      </w:r>
    </w:p>
    <w:p w14:paraId="143CD26E" w14:textId="77777777" w:rsidR="00C618CB" w:rsidRDefault="00C618CB" w:rsidP="00C618CB">
      <w:pPr>
        <w:ind w:left="720"/>
      </w:pPr>
      <w:r>
        <w:tab/>
      </w:r>
      <w:r>
        <w:tab/>
        <w:t>c[</w:t>
      </w:r>
      <w:proofErr w:type="spellStart"/>
      <w:r>
        <w:t>asc</w:t>
      </w:r>
      <w:proofErr w:type="spellEnd"/>
      <w:r>
        <w:t>]=c[</w:t>
      </w:r>
      <w:proofErr w:type="spellStart"/>
      <w:r>
        <w:t>asc</w:t>
      </w:r>
      <w:proofErr w:type="spellEnd"/>
      <w:r>
        <w:t>]+1;</w:t>
      </w:r>
    </w:p>
    <w:p w14:paraId="7C6184F9" w14:textId="77777777" w:rsidR="00C618CB" w:rsidRDefault="00C618CB" w:rsidP="00C618CB">
      <w:pPr>
        <w:ind w:left="720"/>
      </w:pPr>
      <w:r>
        <w:tab/>
        <w:t>}</w:t>
      </w:r>
    </w:p>
    <w:p w14:paraId="44373B71" w14:textId="77777777" w:rsidR="00C618CB" w:rsidRDefault="00C618CB" w:rsidP="00C618CB">
      <w:pPr>
        <w:ind w:left="720"/>
      </w:pP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14:paraId="15F048FA" w14:textId="77777777" w:rsidR="00C618CB" w:rsidRDefault="00C618CB" w:rsidP="00C618CB">
      <w:pPr>
        <w:ind w:left="720"/>
      </w:pPr>
      <w:r>
        <w:tab/>
        <w:t>{</w:t>
      </w:r>
    </w:p>
    <w:p w14:paraId="3E2C5A04" w14:textId="77777777" w:rsidR="00C618CB" w:rsidRDefault="00C618CB" w:rsidP="00C618CB">
      <w:pPr>
        <w:ind w:left="720"/>
      </w:pPr>
      <w:r>
        <w:tab/>
      </w:r>
      <w:r>
        <w:tab/>
        <w:t>c[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]+c[i-1];</w:t>
      </w:r>
    </w:p>
    <w:p w14:paraId="468611F6" w14:textId="77777777" w:rsidR="00C618CB" w:rsidRDefault="00C618CB" w:rsidP="00C618CB">
      <w:pPr>
        <w:ind w:left="720"/>
      </w:pPr>
      <w:r>
        <w:tab/>
        <w:t>}</w:t>
      </w:r>
    </w:p>
    <w:p w14:paraId="206BE149" w14:textId="77777777" w:rsidR="00C618CB" w:rsidRDefault="00C618CB" w:rsidP="00C618CB">
      <w:pPr>
        <w:ind w:left="720"/>
      </w:pPr>
      <w:r>
        <w:tab/>
        <w:t xml:space="preserve">for(int j = </w:t>
      </w:r>
      <w:proofErr w:type="spellStart"/>
      <w:r>
        <w:t>n;j</w:t>
      </w:r>
      <w:proofErr w:type="spellEnd"/>
      <w:r>
        <w:t xml:space="preserve"> &gt;= 0;j--)</w:t>
      </w:r>
    </w:p>
    <w:p w14:paraId="65AE7BF8" w14:textId="77777777" w:rsidR="00C618CB" w:rsidRDefault="00C618CB" w:rsidP="00C618CB">
      <w:pPr>
        <w:ind w:left="720"/>
      </w:pPr>
      <w:r>
        <w:tab/>
        <w:t>{</w:t>
      </w:r>
    </w:p>
    <w:p w14:paraId="71D6B9C0" w14:textId="77777777" w:rsidR="00C618CB" w:rsidRDefault="00C618CB" w:rsidP="00C618CB">
      <w:pPr>
        <w:ind w:left="720"/>
      </w:pPr>
      <w:r>
        <w:tab/>
      </w:r>
      <w:r>
        <w:tab/>
        <w:t xml:space="preserve">int </w:t>
      </w:r>
      <w:proofErr w:type="spellStart"/>
      <w:r>
        <w:t>asc</w:t>
      </w:r>
      <w:proofErr w:type="spellEnd"/>
      <w:r>
        <w:t>=48;</w:t>
      </w:r>
    </w:p>
    <w:p w14:paraId="55A0E0BA" w14:textId="77777777" w:rsidR="00C618CB" w:rsidRDefault="00C618CB" w:rsidP="00C618CB">
      <w:pPr>
        <w:ind w:left="720"/>
      </w:pPr>
      <w:r>
        <w:tab/>
      </w:r>
      <w:r>
        <w:tab/>
        <w:t xml:space="preserve">if(d &lt; </w:t>
      </w:r>
      <w:proofErr w:type="spellStart"/>
      <w:r>
        <w:t>A_len</w:t>
      </w:r>
      <w:proofErr w:type="spellEnd"/>
      <w:r>
        <w:t>[j])</w:t>
      </w:r>
    </w:p>
    <w:p w14:paraId="17DA21A7" w14:textId="77777777" w:rsidR="00C618CB" w:rsidRDefault="00C618CB" w:rsidP="00C618CB">
      <w:pPr>
        <w:ind w:left="720"/>
      </w:pPr>
      <w:r>
        <w:tab/>
      </w:r>
      <w:r>
        <w:tab/>
      </w:r>
      <w:r>
        <w:tab/>
      </w:r>
      <w:proofErr w:type="spellStart"/>
      <w:r>
        <w:t>asc</w:t>
      </w:r>
      <w:proofErr w:type="spellEnd"/>
      <w:r>
        <w:t>=(int)(A[j][d]);</w:t>
      </w:r>
    </w:p>
    <w:p w14:paraId="2649D498" w14:textId="77777777" w:rsidR="00C618CB" w:rsidRDefault="00C618CB" w:rsidP="00C618CB">
      <w:pPr>
        <w:ind w:left="720"/>
      </w:pPr>
      <w:r>
        <w:tab/>
      </w:r>
      <w:r>
        <w:tab/>
        <w:t>B[c[</w:t>
      </w:r>
      <w:proofErr w:type="spellStart"/>
      <w:r>
        <w:t>asc</w:t>
      </w:r>
      <w:proofErr w:type="spellEnd"/>
      <w:r>
        <w:t>]-1] = A[j];</w:t>
      </w:r>
    </w:p>
    <w:p w14:paraId="796D8549" w14:textId="77777777" w:rsidR="00C618CB" w:rsidRDefault="00C618CB" w:rsidP="00C618CB">
      <w:pPr>
        <w:ind w:left="720"/>
      </w:pPr>
      <w:r>
        <w:tab/>
      </w:r>
      <w:r>
        <w:tab/>
      </w:r>
      <w:proofErr w:type="spellStart"/>
      <w:r>
        <w:t>newLen</w:t>
      </w:r>
      <w:proofErr w:type="spellEnd"/>
      <w:r>
        <w:t>[c[</w:t>
      </w:r>
      <w:proofErr w:type="spellStart"/>
      <w:r>
        <w:t>asc</w:t>
      </w:r>
      <w:proofErr w:type="spellEnd"/>
      <w:r>
        <w:t>]-1]=</w:t>
      </w:r>
      <w:proofErr w:type="spellStart"/>
      <w:r>
        <w:t>A_len</w:t>
      </w:r>
      <w:proofErr w:type="spellEnd"/>
      <w:r>
        <w:t>[j];</w:t>
      </w:r>
    </w:p>
    <w:p w14:paraId="799F38F4" w14:textId="77777777" w:rsidR="00C618CB" w:rsidRDefault="00C618CB" w:rsidP="00C618CB">
      <w:pPr>
        <w:ind w:left="720"/>
      </w:pPr>
      <w:r>
        <w:tab/>
      </w:r>
      <w:r>
        <w:tab/>
        <w:t>c[</w:t>
      </w:r>
      <w:proofErr w:type="spellStart"/>
      <w:r>
        <w:t>asc</w:t>
      </w:r>
      <w:proofErr w:type="spellEnd"/>
      <w:r>
        <w:t>] = c[</w:t>
      </w:r>
      <w:proofErr w:type="spellStart"/>
      <w:r>
        <w:t>asc</w:t>
      </w:r>
      <w:proofErr w:type="spellEnd"/>
      <w:r>
        <w:t>] - 1;</w:t>
      </w:r>
    </w:p>
    <w:p w14:paraId="6C58D728" w14:textId="77777777" w:rsidR="00C618CB" w:rsidRDefault="00C618CB" w:rsidP="00C618CB">
      <w:pPr>
        <w:ind w:left="720"/>
      </w:pPr>
      <w:r>
        <w:tab/>
        <w:t>}</w:t>
      </w:r>
    </w:p>
    <w:p w14:paraId="274316BD" w14:textId="77777777" w:rsidR="00C618CB" w:rsidRDefault="00C618CB" w:rsidP="00C618CB">
      <w:pPr>
        <w:ind w:left="720"/>
      </w:pPr>
      <w:r>
        <w:tab/>
        <w:t>for(int c=0;c&lt;=</w:t>
      </w:r>
      <w:proofErr w:type="spellStart"/>
      <w:r>
        <w:t>n;c</w:t>
      </w:r>
      <w:proofErr w:type="spellEnd"/>
      <w:r>
        <w:t>++)</w:t>
      </w:r>
    </w:p>
    <w:p w14:paraId="53CC1837" w14:textId="77777777" w:rsidR="00C618CB" w:rsidRDefault="00C618CB" w:rsidP="00C618CB">
      <w:pPr>
        <w:ind w:left="720"/>
      </w:pPr>
      <w:r>
        <w:tab/>
      </w:r>
      <w:r>
        <w:tab/>
        <w:t>{</w:t>
      </w:r>
    </w:p>
    <w:p w14:paraId="57C9E1BA" w14:textId="77777777" w:rsidR="00C618CB" w:rsidRDefault="00C618CB" w:rsidP="00C618CB">
      <w:pPr>
        <w:ind w:left="720"/>
      </w:pPr>
      <w:r>
        <w:tab/>
      </w:r>
      <w:r>
        <w:tab/>
        <w:t>A[c] = B[c];</w:t>
      </w:r>
    </w:p>
    <w:p w14:paraId="76E57E0D" w14:textId="77777777" w:rsidR="00C618CB" w:rsidRDefault="00C618CB" w:rsidP="00C618CB">
      <w:pPr>
        <w:ind w:left="720"/>
      </w:pPr>
      <w:r>
        <w:tab/>
      </w:r>
      <w:r>
        <w:tab/>
      </w:r>
      <w:proofErr w:type="spellStart"/>
      <w:r>
        <w:t>A_len</w:t>
      </w:r>
      <w:proofErr w:type="spellEnd"/>
      <w:r>
        <w:t>[c]=</w:t>
      </w:r>
      <w:proofErr w:type="spellStart"/>
      <w:r>
        <w:t>newLen</w:t>
      </w:r>
      <w:proofErr w:type="spellEnd"/>
      <w:r>
        <w:t>[c];</w:t>
      </w:r>
    </w:p>
    <w:p w14:paraId="5D219EA0" w14:textId="77777777" w:rsidR="00C618CB" w:rsidRDefault="00C618CB" w:rsidP="00C618CB">
      <w:pPr>
        <w:ind w:left="720"/>
      </w:pPr>
      <w:r>
        <w:tab/>
      </w:r>
      <w:r>
        <w:tab/>
        <w:t>}</w:t>
      </w:r>
    </w:p>
    <w:p w14:paraId="048D6957" w14:textId="6DCF3B29" w:rsidR="009E1B96" w:rsidRDefault="00C618CB" w:rsidP="00C618CB">
      <w:pPr>
        <w:ind w:left="720"/>
      </w:pPr>
      <w:r>
        <w:t>}</w:t>
      </w:r>
    </w:p>
    <w:p w14:paraId="43C36D6A" w14:textId="308B7FF6" w:rsidR="009E1B96" w:rsidRDefault="009E1B96" w:rsidP="00BE2BD6">
      <w:pPr>
        <w:ind w:left="720"/>
      </w:pPr>
    </w:p>
    <w:p w14:paraId="72B8DCE7" w14:textId="38FF7045" w:rsidR="00C618CB" w:rsidRDefault="00C618CB" w:rsidP="00BE2BD6">
      <w:pPr>
        <w:ind w:left="720"/>
      </w:pPr>
    </w:p>
    <w:p w14:paraId="3A82E5B4" w14:textId="4AB2EDAD" w:rsidR="00C618CB" w:rsidRDefault="00C618CB" w:rsidP="00BE2BD6">
      <w:pPr>
        <w:ind w:left="720"/>
      </w:pPr>
    </w:p>
    <w:p w14:paraId="4D54E408" w14:textId="4CBCED1C" w:rsidR="00C618CB" w:rsidRDefault="00C618CB" w:rsidP="00BE2BD6">
      <w:pPr>
        <w:ind w:left="720"/>
      </w:pPr>
    </w:p>
    <w:p w14:paraId="06E11BB9" w14:textId="04F145CD" w:rsidR="00C618CB" w:rsidRDefault="00C618CB" w:rsidP="00BE2BD6">
      <w:pPr>
        <w:ind w:left="720"/>
      </w:pPr>
    </w:p>
    <w:p w14:paraId="370F88CA" w14:textId="69FF7383" w:rsidR="00C618CB" w:rsidRDefault="00C618CB" w:rsidP="00BE2BD6">
      <w:pPr>
        <w:ind w:left="720"/>
      </w:pPr>
    </w:p>
    <w:p w14:paraId="07FF6965" w14:textId="6C7B0462" w:rsidR="00C618CB" w:rsidRDefault="00C618CB" w:rsidP="00BE2BD6">
      <w:pPr>
        <w:ind w:left="720"/>
      </w:pPr>
    </w:p>
    <w:p w14:paraId="46640263" w14:textId="05BC6144" w:rsidR="00C618CB" w:rsidRDefault="00C618CB" w:rsidP="00BE2BD6">
      <w:pPr>
        <w:ind w:left="720"/>
      </w:pPr>
    </w:p>
    <w:p w14:paraId="26EC2441" w14:textId="4C378E14" w:rsidR="00C618CB" w:rsidRDefault="00C618CB" w:rsidP="00BE2BD6">
      <w:pPr>
        <w:ind w:left="720"/>
      </w:pPr>
    </w:p>
    <w:p w14:paraId="0A528583" w14:textId="1AD8A9D1" w:rsidR="00C618CB" w:rsidRDefault="00C618CB" w:rsidP="00BE2BD6">
      <w:pPr>
        <w:ind w:left="720"/>
      </w:pPr>
    </w:p>
    <w:p w14:paraId="04F76563" w14:textId="21F92BC2" w:rsidR="00C618CB" w:rsidRDefault="00C618CB" w:rsidP="00BE2BD6">
      <w:pPr>
        <w:ind w:left="720"/>
      </w:pPr>
    </w:p>
    <w:p w14:paraId="6F106C11" w14:textId="640ECA06" w:rsidR="00C618CB" w:rsidRDefault="00C618CB" w:rsidP="00BE2BD6">
      <w:pPr>
        <w:ind w:left="720"/>
      </w:pPr>
    </w:p>
    <w:p w14:paraId="26694024" w14:textId="2ECE7780" w:rsidR="00C618CB" w:rsidRDefault="00C618CB" w:rsidP="00BE2BD6">
      <w:pPr>
        <w:ind w:left="720"/>
      </w:pPr>
    </w:p>
    <w:p w14:paraId="41CB3BD9" w14:textId="2CC3BF36" w:rsidR="00C618CB" w:rsidRDefault="00C618CB" w:rsidP="00BE2BD6">
      <w:pPr>
        <w:ind w:left="720"/>
      </w:pPr>
    </w:p>
    <w:p w14:paraId="6C8B4A1D" w14:textId="36A73006" w:rsidR="00C618CB" w:rsidRDefault="00C618CB" w:rsidP="00BE2BD6">
      <w:pPr>
        <w:ind w:left="720"/>
      </w:pPr>
    </w:p>
    <w:p w14:paraId="7B7B3C4B" w14:textId="77777777" w:rsidR="00C618CB" w:rsidRDefault="00C618CB" w:rsidP="00BE2BD6">
      <w:pPr>
        <w:ind w:left="720"/>
      </w:pPr>
    </w:p>
    <w:p w14:paraId="47C7D745" w14:textId="3064EBB7" w:rsidR="00A85BF4" w:rsidRPr="00A85BF4" w:rsidRDefault="00A85BF4" w:rsidP="00A85BF4">
      <w:pPr>
        <w:ind w:left="720"/>
        <w:rPr>
          <w:b/>
        </w:rPr>
      </w:pPr>
      <w:r>
        <w:rPr>
          <w:b/>
        </w:rPr>
        <w:lastRenderedPageBreak/>
        <w:t>2. Modified insertion sort algorithm. Measure runtime performance.</w:t>
      </w:r>
    </w:p>
    <w:p w14:paraId="20CF1697" w14:textId="2AB3A146" w:rsidR="0020383A" w:rsidRDefault="0020383A" w:rsidP="0020383A">
      <w:pPr>
        <w:ind w:left="720"/>
        <w:rPr>
          <w:b/>
        </w:rPr>
      </w:pPr>
      <w:r>
        <w:rPr>
          <w:b/>
        </w:rPr>
        <w:t>4. Radix sort algorithm. Measure runtime performance.</w:t>
      </w:r>
    </w:p>
    <w:p w14:paraId="483ED372" w14:textId="2D428E2A" w:rsidR="00A85BF4" w:rsidRDefault="00A85BF4" w:rsidP="0020383A">
      <w:pPr>
        <w:ind w:left="720"/>
        <w:rPr>
          <w:b/>
        </w:rPr>
      </w:pPr>
    </w:p>
    <w:p w14:paraId="6D549B40" w14:textId="1DB4DC10" w:rsidR="00A85BF4" w:rsidRDefault="00A85BF4" w:rsidP="0020383A">
      <w:pPr>
        <w:ind w:left="720"/>
      </w:pPr>
      <w:r w:rsidRPr="00A85BF4">
        <w:t>The results</w:t>
      </w:r>
      <w:r w:rsidR="00C618CB">
        <w:t xml:space="preserve"> for Question 2 and 4</w:t>
      </w:r>
      <w:r w:rsidRPr="00A85BF4">
        <w:t xml:space="preserve"> </w:t>
      </w:r>
      <w:r>
        <w:t>are depicted in the below table and line chart which shows the variation of time for various inputs.</w:t>
      </w:r>
    </w:p>
    <w:tbl>
      <w:tblPr>
        <w:tblpPr w:leftFromText="180" w:rightFromText="180" w:vertAnchor="text" w:horzAnchor="margin" w:tblpY="207"/>
        <w:tblW w:w="10051" w:type="dxa"/>
        <w:tblLook w:val="04A0" w:firstRow="1" w:lastRow="0" w:firstColumn="1" w:lastColumn="0" w:noHBand="0" w:noVBand="1"/>
      </w:tblPr>
      <w:tblGrid>
        <w:gridCol w:w="791"/>
        <w:gridCol w:w="886"/>
        <w:gridCol w:w="2073"/>
        <w:gridCol w:w="2602"/>
        <w:gridCol w:w="2100"/>
        <w:gridCol w:w="1599"/>
      </w:tblGrid>
      <w:tr w:rsidR="00C31B1A" w:rsidRPr="00C31B1A" w14:paraId="172E8008" w14:textId="77777777" w:rsidTr="00C31B1A">
        <w:trPr>
          <w:trHeight w:val="288"/>
        </w:trPr>
        <w:tc>
          <w:tcPr>
            <w:tcW w:w="79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hideMark/>
          </w:tcPr>
          <w:p w14:paraId="1D5C66BD" w14:textId="77777777" w:rsidR="00C31B1A" w:rsidRPr="00C31B1A" w:rsidRDefault="00C31B1A" w:rsidP="00C31B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Input m</w:t>
            </w:r>
          </w:p>
        </w:tc>
        <w:tc>
          <w:tcPr>
            <w:tcW w:w="8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hideMark/>
          </w:tcPr>
          <w:p w14:paraId="7CDE3494" w14:textId="77777777" w:rsidR="00C31B1A" w:rsidRPr="00C31B1A" w:rsidRDefault="00C31B1A" w:rsidP="00C31B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Input n</w:t>
            </w:r>
          </w:p>
        </w:tc>
        <w:tc>
          <w:tcPr>
            <w:tcW w:w="46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hideMark/>
          </w:tcPr>
          <w:p w14:paraId="7393FC63" w14:textId="77777777" w:rsidR="00C31B1A" w:rsidRPr="00C31B1A" w:rsidRDefault="00C31B1A" w:rsidP="00C31B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Q2</w:t>
            </w:r>
          </w:p>
        </w:tc>
        <w:tc>
          <w:tcPr>
            <w:tcW w:w="369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B4C6E7"/>
            <w:noWrap/>
            <w:hideMark/>
          </w:tcPr>
          <w:p w14:paraId="0F464E17" w14:textId="77777777" w:rsidR="00C31B1A" w:rsidRPr="00C31B1A" w:rsidRDefault="00C31B1A" w:rsidP="00C31B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Q4</w:t>
            </w:r>
          </w:p>
        </w:tc>
      </w:tr>
      <w:tr w:rsidR="00C31B1A" w:rsidRPr="00C31B1A" w14:paraId="1285BC18" w14:textId="77777777" w:rsidTr="00C31B1A">
        <w:trPr>
          <w:trHeight w:val="288"/>
        </w:trPr>
        <w:tc>
          <w:tcPr>
            <w:tcW w:w="79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264CE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8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231FE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149A30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Random Generator(</w:t>
            </w:r>
            <w:proofErr w:type="spellStart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ms</w:t>
            </w:r>
            <w:proofErr w:type="spellEnd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6C1721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Radix using insertion sort(</w:t>
            </w:r>
            <w:proofErr w:type="spellStart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ms</w:t>
            </w:r>
            <w:proofErr w:type="spellEnd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C011D8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Random Generator(</w:t>
            </w:r>
            <w:proofErr w:type="spellStart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ms</w:t>
            </w:r>
            <w:proofErr w:type="spellEnd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hideMark/>
          </w:tcPr>
          <w:p w14:paraId="357988E6" w14:textId="77777777" w:rsidR="00C31B1A" w:rsidRPr="00C31B1A" w:rsidRDefault="00C31B1A" w:rsidP="00C31B1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Counting sort(</w:t>
            </w:r>
            <w:proofErr w:type="spellStart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ms</w:t>
            </w:r>
            <w:proofErr w:type="spellEnd"/>
            <w:r w:rsidRPr="00C31B1A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</w:tr>
      <w:tr w:rsidR="00C31B1A" w:rsidRPr="00C31B1A" w14:paraId="10D2DEED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8DA4B5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F4923D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9B09E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D6967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562C25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DE838A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</w:tr>
      <w:tr w:rsidR="00C31B1A" w:rsidRPr="00C31B1A" w14:paraId="64A10C27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BEE5A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7D941C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A7B87C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5D3D5E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08348F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4D5441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48</w:t>
            </w:r>
          </w:p>
        </w:tc>
      </w:tr>
      <w:tr w:rsidR="00C31B1A" w:rsidRPr="00C31B1A" w14:paraId="39DD74D5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5C150E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0683F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CBE82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6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9684B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63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6DA104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6C6F62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27</w:t>
            </w:r>
          </w:p>
        </w:tc>
      </w:tr>
      <w:tr w:rsidR="00C31B1A" w:rsidRPr="00C31B1A" w14:paraId="4489DE90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D7DA3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DBF4E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4E47DD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27A0E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53CF67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A4858F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48</w:t>
            </w:r>
          </w:p>
        </w:tc>
      </w:tr>
      <w:tr w:rsidR="00C31B1A" w:rsidRPr="00C31B1A" w14:paraId="64D63E0C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2C044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AC894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A79D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C06D1E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26ED1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862795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55</w:t>
            </w:r>
          </w:p>
        </w:tc>
      </w:tr>
      <w:tr w:rsidR="00C31B1A" w:rsidRPr="00C31B1A" w14:paraId="2F4E107D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72FB9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8E8C1F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A258C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34AA2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148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6F73AD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1B59CD4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72</w:t>
            </w:r>
          </w:p>
        </w:tc>
      </w:tr>
      <w:tr w:rsidR="00C31B1A" w:rsidRPr="00C31B1A" w14:paraId="4EE4EF8D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B49F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1E00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EB343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3F287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00ABE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9CED59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89</w:t>
            </w:r>
          </w:p>
        </w:tc>
      </w:tr>
      <w:tr w:rsidR="00C31B1A" w:rsidRPr="00C31B1A" w14:paraId="042E9A01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C6CB1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6912A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FD9BD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29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4F39CC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69530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6A21C90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116</w:t>
            </w:r>
          </w:p>
        </w:tc>
      </w:tr>
      <w:tr w:rsidR="00C31B1A" w:rsidRPr="00C31B1A" w14:paraId="564E222A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D6DC1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C68CB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1115F5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26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842AF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70890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246198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132</w:t>
            </w:r>
          </w:p>
        </w:tc>
      </w:tr>
      <w:tr w:rsidR="00C31B1A" w:rsidRPr="00C31B1A" w14:paraId="4F9FC3E2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81821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68C59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70D06D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F8C3A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62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75F61E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36FB5D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139</w:t>
            </w:r>
          </w:p>
        </w:tc>
      </w:tr>
      <w:tr w:rsidR="00C31B1A" w:rsidRPr="00C31B1A" w14:paraId="7FD663B6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2A9995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52B2D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A47192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26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A5CB1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159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6D6ED9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4262D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161</w:t>
            </w:r>
          </w:p>
        </w:tc>
      </w:tr>
      <w:tr w:rsidR="00C31B1A" w:rsidRPr="00C31B1A" w14:paraId="40FFB259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BC314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BA796E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D1639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38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E6E17C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654A6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FE360A7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215</w:t>
            </w:r>
          </w:p>
        </w:tc>
      </w:tr>
      <w:tr w:rsidR="00C31B1A" w:rsidRPr="00C31B1A" w14:paraId="470CBBCE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69C558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C47F9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6057D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15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15C62B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601FE9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CB501A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181</w:t>
            </w:r>
          </w:p>
        </w:tc>
      </w:tr>
      <w:tr w:rsidR="00C31B1A" w:rsidRPr="00C31B1A" w14:paraId="4C03152D" w14:textId="77777777" w:rsidTr="00C31B1A">
        <w:trPr>
          <w:trHeight w:val="28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8DB5C3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82D135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A0B027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35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929019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224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AEF74F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D525E94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231</w:t>
            </w:r>
          </w:p>
        </w:tc>
      </w:tr>
      <w:tr w:rsidR="00C31B1A" w:rsidRPr="00C31B1A" w14:paraId="10AE957D" w14:textId="77777777" w:rsidTr="00C31B1A">
        <w:trPr>
          <w:trHeight w:val="300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504F24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F8F237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100000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711586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43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53A51A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347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F18DD1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2DA6DAF" w14:textId="77777777" w:rsidR="00C31B1A" w:rsidRPr="00C31B1A" w:rsidRDefault="00C31B1A" w:rsidP="00C31B1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C31B1A">
              <w:rPr>
                <w:rFonts w:ascii="Calibri" w:eastAsia="Times New Roman" w:hAnsi="Calibri" w:cs="Calibri"/>
                <w:color w:val="000000"/>
                <w:lang w:val="en-IN"/>
              </w:rPr>
              <w:t>269</w:t>
            </w:r>
          </w:p>
        </w:tc>
      </w:tr>
    </w:tbl>
    <w:p w14:paraId="7AA1ABAD" w14:textId="2743FAF8" w:rsidR="00C31B1A" w:rsidRDefault="00C31B1A" w:rsidP="0020383A">
      <w:pPr>
        <w:ind w:left="720"/>
      </w:pPr>
    </w:p>
    <w:p w14:paraId="75FFBDF4" w14:textId="06BEA27D" w:rsidR="00C31B1A" w:rsidRPr="00A85BF4" w:rsidRDefault="00C31B1A" w:rsidP="0020383A">
      <w:pPr>
        <w:ind w:left="720"/>
      </w:pPr>
      <w:r>
        <w:rPr>
          <w:noProof/>
        </w:rPr>
        <w:drawing>
          <wp:inline distT="0" distB="0" distL="0" distR="0" wp14:anchorId="5A6C4622" wp14:editId="406F607B">
            <wp:extent cx="5859780" cy="2316480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B974BD-EBE8-46D3-B553-8D2D54EB9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31B1A" w:rsidRPr="00A85B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903F" w14:textId="77777777" w:rsidR="009649BD" w:rsidRDefault="009649BD" w:rsidP="00C07D12">
      <w:r>
        <w:separator/>
      </w:r>
    </w:p>
  </w:endnote>
  <w:endnote w:type="continuationSeparator" w:id="0">
    <w:p w14:paraId="38A7B0CE" w14:textId="77777777" w:rsidR="009649BD" w:rsidRDefault="009649BD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06729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1CC98" w14:textId="67E46609" w:rsidR="00056DE1" w:rsidRPr="00056DE1" w:rsidRDefault="00056DE1">
        <w:pPr>
          <w:pStyle w:val="Footer"/>
          <w:jc w:val="center"/>
          <w:rPr>
            <w:b/>
          </w:rPr>
        </w:pPr>
        <w:r w:rsidRPr="00056DE1">
          <w:rPr>
            <w:b/>
          </w:rPr>
          <w:fldChar w:fldCharType="begin"/>
        </w:r>
        <w:r w:rsidRPr="00056DE1">
          <w:rPr>
            <w:b/>
          </w:rPr>
          <w:instrText xml:space="preserve"> PAGE   \* MERGEFORMAT </w:instrText>
        </w:r>
        <w:r w:rsidRPr="00056DE1">
          <w:rPr>
            <w:b/>
          </w:rPr>
          <w:fldChar w:fldCharType="separate"/>
        </w:r>
        <w:r w:rsidRPr="00056DE1">
          <w:rPr>
            <w:b/>
            <w:noProof/>
          </w:rPr>
          <w:t>2</w:t>
        </w:r>
        <w:r w:rsidRPr="00056DE1">
          <w:rPr>
            <w:b/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117B" w14:textId="77777777" w:rsidR="009649BD" w:rsidRDefault="009649BD" w:rsidP="00C07D12">
      <w:r>
        <w:separator/>
      </w:r>
    </w:p>
  </w:footnote>
  <w:footnote w:type="continuationSeparator" w:id="0">
    <w:p w14:paraId="0C47549E" w14:textId="77777777" w:rsidR="009649BD" w:rsidRDefault="009649BD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A89BF49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056DE1">
      <w:rPr>
        <w:rFonts w:ascii="Times New Roman" w:hAnsi="Times New Roman" w:cs="Times New Roman"/>
        <w:b/>
        <w:sz w:val="24"/>
        <w:szCs w:val="24"/>
      </w:rPr>
      <w:t>Homework 2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CD6B15"/>
    <w:multiLevelType w:val="multilevel"/>
    <w:tmpl w:val="ADE824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56DE1"/>
    <w:rsid w:val="00062EBE"/>
    <w:rsid w:val="0017190D"/>
    <w:rsid w:val="0020383A"/>
    <w:rsid w:val="00645252"/>
    <w:rsid w:val="006D3D74"/>
    <w:rsid w:val="007F5BCD"/>
    <w:rsid w:val="0083569A"/>
    <w:rsid w:val="009649BD"/>
    <w:rsid w:val="009D0EA0"/>
    <w:rsid w:val="009E1B96"/>
    <w:rsid w:val="00A05A4B"/>
    <w:rsid w:val="00A658F8"/>
    <w:rsid w:val="00A85BF4"/>
    <w:rsid w:val="00A9204E"/>
    <w:rsid w:val="00BE2BD6"/>
    <w:rsid w:val="00C07D12"/>
    <w:rsid w:val="00C31B1A"/>
    <w:rsid w:val="00C618CB"/>
    <w:rsid w:val="00F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A0"/>
    <w:pPr>
      <w:spacing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arathi\Documents\Vaishu\Sem1\Assignments\Algorithms\Assignment2\cs590_hw2_code\Question3_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Runtime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'Runtime Performance'!$A$1</c:f>
              <c:strCache>
                <c:ptCount val="1"/>
                <c:pt idx="0">
                  <c:v>Input 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val>
            <c:numRef>
              <c:f>'Runtime Performance'!$A$3:$A$17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25</c:v>
                </c:pt>
                <c:pt idx="7">
                  <c:v>50</c:v>
                </c:pt>
                <c:pt idx="8">
                  <c:v>75</c:v>
                </c:pt>
                <c:pt idx="9">
                  <c:v>25</c:v>
                </c:pt>
                <c:pt idx="10">
                  <c:v>50</c:v>
                </c:pt>
                <c:pt idx="11">
                  <c:v>75</c:v>
                </c:pt>
                <c:pt idx="12">
                  <c:v>25</c:v>
                </c:pt>
                <c:pt idx="13">
                  <c:v>50</c:v>
                </c:pt>
                <c:pt idx="14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D9-4A40-8E97-2AAE316C9A27}"/>
            </c:ext>
          </c:extLst>
        </c:ser>
        <c:ser>
          <c:idx val="1"/>
          <c:order val="1"/>
          <c:tx>
            <c:strRef>
              <c:f>'Runtime Performance'!$B$1</c:f>
              <c:strCache>
                <c:ptCount val="1"/>
                <c:pt idx="0">
                  <c:v>Input 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val>
            <c:numRef>
              <c:f>'Runtime Performance'!$B$3:$B$17</c:f>
              <c:numCache>
                <c:formatCode>General</c:formatCode>
                <c:ptCount val="15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25000</c:v>
                </c:pt>
                <c:pt idx="4">
                  <c:v>25000</c:v>
                </c:pt>
                <c:pt idx="5">
                  <c:v>25000</c:v>
                </c:pt>
                <c:pt idx="6">
                  <c:v>50000</c:v>
                </c:pt>
                <c:pt idx="7">
                  <c:v>50000</c:v>
                </c:pt>
                <c:pt idx="8">
                  <c:v>50000</c:v>
                </c:pt>
                <c:pt idx="9">
                  <c:v>75000</c:v>
                </c:pt>
                <c:pt idx="10">
                  <c:v>75000</c:v>
                </c:pt>
                <c:pt idx="11">
                  <c:v>75000</c:v>
                </c:pt>
                <c:pt idx="12">
                  <c:v>100000</c:v>
                </c:pt>
                <c:pt idx="13">
                  <c:v>100000</c:v>
                </c:pt>
                <c:pt idx="1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D9-4A40-8E97-2AAE316C9A27}"/>
            </c:ext>
          </c:extLst>
        </c:ser>
        <c:ser>
          <c:idx val="2"/>
          <c:order val="2"/>
          <c:tx>
            <c:strRef>
              <c:f>'Runtime Performance'!$C$2</c:f>
              <c:strCache>
                <c:ptCount val="1"/>
                <c:pt idx="0">
                  <c:v>Random Generator(ms)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val>
            <c:numRef>
              <c:f>'Runtime Performance'!$C$3:$C$17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11</c:v>
                </c:pt>
                <c:pt idx="5">
                  <c:v>20</c:v>
                </c:pt>
                <c:pt idx="6">
                  <c:v>7</c:v>
                </c:pt>
                <c:pt idx="7">
                  <c:v>29</c:v>
                </c:pt>
                <c:pt idx="8">
                  <c:v>26</c:v>
                </c:pt>
                <c:pt idx="9">
                  <c:v>10</c:v>
                </c:pt>
                <c:pt idx="10">
                  <c:v>26</c:v>
                </c:pt>
                <c:pt idx="11">
                  <c:v>38</c:v>
                </c:pt>
                <c:pt idx="12">
                  <c:v>15</c:v>
                </c:pt>
                <c:pt idx="13">
                  <c:v>35</c:v>
                </c:pt>
                <c:pt idx="1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D9-4A40-8E97-2AAE316C9A27}"/>
            </c:ext>
          </c:extLst>
        </c:ser>
        <c:ser>
          <c:idx val="3"/>
          <c:order val="3"/>
          <c:tx>
            <c:strRef>
              <c:f>'Runtime Performance'!$D$2</c:f>
              <c:strCache>
                <c:ptCount val="1"/>
                <c:pt idx="0">
                  <c:v>Radix using insertion sort(ms)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val>
            <c:numRef>
              <c:f>'Runtime Performance'!$D$3:$D$17</c:f>
              <c:numCache>
                <c:formatCode>General</c:formatCode>
                <c:ptCount val="15"/>
                <c:pt idx="0">
                  <c:v>13</c:v>
                </c:pt>
                <c:pt idx="1">
                  <c:v>38</c:v>
                </c:pt>
                <c:pt idx="2">
                  <c:v>63</c:v>
                </c:pt>
                <c:pt idx="3">
                  <c:v>22</c:v>
                </c:pt>
                <c:pt idx="4">
                  <c:v>83</c:v>
                </c:pt>
                <c:pt idx="5">
                  <c:v>148</c:v>
                </c:pt>
                <c:pt idx="6">
                  <c:v>50</c:v>
                </c:pt>
                <c:pt idx="7">
                  <c:v>111</c:v>
                </c:pt>
                <c:pt idx="8">
                  <c:v>211</c:v>
                </c:pt>
                <c:pt idx="9">
                  <c:v>62</c:v>
                </c:pt>
                <c:pt idx="10">
                  <c:v>159</c:v>
                </c:pt>
                <c:pt idx="11">
                  <c:v>318</c:v>
                </c:pt>
                <c:pt idx="12">
                  <c:v>101</c:v>
                </c:pt>
                <c:pt idx="13">
                  <c:v>224</c:v>
                </c:pt>
                <c:pt idx="14">
                  <c:v>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D9-4A40-8E97-2AAE316C9A27}"/>
            </c:ext>
          </c:extLst>
        </c:ser>
        <c:ser>
          <c:idx val="5"/>
          <c:order val="4"/>
          <c:tx>
            <c:strRef>
              <c:f>'Runtime Performance'!$E$2</c:f>
              <c:strCache>
                <c:ptCount val="1"/>
                <c:pt idx="0">
                  <c:v>Random Generator(ms)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val>
            <c:numRef>
              <c:f>'Runtime Performance'!$E$3:$E$17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7</c:v>
                </c:pt>
                <c:pt idx="6">
                  <c:v>3</c:v>
                </c:pt>
                <c:pt idx="7">
                  <c:v>8</c:v>
                </c:pt>
                <c:pt idx="8">
                  <c:v>12</c:v>
                </c:pt>
                <c:pt idx="9">
                  <c:v>6</c:v>
                </c:pt>
                <c:pt idx="10">
                  <c:v>14</c:v>
                </c:pt>
                <c:pt idx="11">
                  <c:v>17</c:v>
                </c:pt>
                <c:pt idx="12">
                  <c:v>9</c:v>
                </c:pt>
                <c:pt idx="13">
                  <c:v>16</c:v>
                </c:pt>
                <c:pt idx="1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D9-4A40-8E97-2AAE316C9A27}"/>
            </c:ext>
          </c:extLst>
        </c:ser>
        <c:ser>
          <c:idx val="6"/>
          <c:order val="5"/>
          <c:tx>
            <c:strRef>
              <c:f>'Runtime Performance'!$F$2</c:f>
              <c:strCache>
                <c:ptCount val="1"/>
                <c:pt idx="0">
                  <c:v>Counting sort(ms)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val>
            <c:numRef>
              <c:f>'Runtime Performance'!$F$3:$F$17</c:f>
              <c:numCache>
                <c:formatCode>General</c:formatCode>
                <c:ptCount val="15"/>
                <c:pt idx="0">
                  <c:v>22</c:v>
                </c:pt>
                <c:pt idx="1">
                  <c:v>48</c:v>
                </c:pt>
                <c:pt idx="2">
                  <c:v>27</c:v>
                </c:pt>
                <c:pt idx="3">
                  <c:v>48</c:v>
                </c:pt>
                <c:pt idx="4">
                  <c:v>55</c:v>
                </c:pt>
                <c:pt idx="5">
                  <c:v>72</c:v>
                </c:pt>
                <c:pt idx="6">
                  <c:v>89</c:v>
                </c:pt>
                <c:pt idx="7">
                  <c:v>116</c:v>
                </c:pt>
                <c:pt idx="8">
                  <c:v>132</c:v>
                </c:pt>
                <c:pt idx="9">
                  <c:v>139</c:v>
                </c:pt>
                <c:pt idx="10">
                  <c:v>161</c:v>
                </c:pt>
                <c:pt idx="11">
                  <c:v>215</c:v>
                </c:pt>
                <c:pt idx="12">
                  <c:v>181</c:v>
                </c:pt>
                <c:pt idx="13">
                  <c:v>231</c:v>
                </c:pt>
                <c:pt idx="14">
                  <c:v>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D9-4A40-8E97-2AAE316C9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195752"/>
        <c:axId val="552196080"/>
        <c:axId val="541760008"/>
      </c:line3DChart>
      <c:catAx>
        <c:axId val="552195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 in 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196080"/>
        <c:crosses val="autoZero"/>
        <c:auto val="1"/>
        <c:lblAlgn val="ctr"/>
        <c:lblOffset val="100"/>
        <c:noMultiLvlLbl val="0"/>
      </c:catAx>
      <c:valAx>
        <c:axId val="55219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195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erAx>
        <c:axId val="54176000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196080"/>
        <c:crosses val="autoZero"/>
      </c:ser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9629194013234"/>
          <c:y val="0.14734011096714175"/>
          <c:w val="0.26293331777085449"/>
          <c:h val="0.65928569055450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4">
        <a:lumMod val="20000"/>
        <a:lumOff val="80000"/>
      </a:schemeClr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</TotalTime>
  <Pages>6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11</cp:revision>
  <dcterms:created xsi:type="dcterms:W3CDTF">2019-01-28T19:32:00Z</dcterms:created>
  <dcterms:modified xsi:type="dcterms:W3CDTF">2019-03-27T19:31:00Z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