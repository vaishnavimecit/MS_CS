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F1697" w14:textId="43D852C7" w:rsidR="0020383A" w:rsidRDefault="0020383A" w:rsidP="00063878">
      <w:pPr>
        <w:ind w:left="720"/>
        <w:jc w:val="both"/>
        <w:rPr>
          <w:b/>
        </w:rPr>
      </w:pPr>
      <w:r>
        <w:rPr>
          <w:b/>
        </w:rPr>
        <w:t>4. Measure runtime performance</w:t>
      </w:r>
      <w:r w:rsidR="00E34728">
        <w:rPr>
          <w:b/>
        </w:rPr>
        <w:t xml:space="preserve"> of Binary Search Tree sort and Red Black Tree sort.</w:t>
      </w:r>
    </w:p>
    <w:p w14:paraId="483ED372" w14:textId="2D428E2A" w:rsidR="00A85BF4" w:rsidRDefault="00A85BF4" w:rsidP="00063878">
      <w:pPr>
        <w:ind w:left="720"/>
        <w:jc w:val="both"/>
        <w:rPr>
          <w:b/>
        </w:rPr>
      </w:pPr>
    </w:p>
    <w:p w14:paraId="6D549B40" w14:textId="099F2351" w:rsidR="00A85BF4" w:rsidRDefault="00A85BF4" w:rsidP="00063878">
      <w:pPr>
        <w:ind w:left="720"/>
        <w:jc w:val="both"/>
      </w:pPr>
      <w:r w:rsidRPr="00A85BF4">
        <w:t xml:space="preserve">The results </w:t>
      </w:r>
      <w:r>
        <w:t>are depicted in the below table and line chart which shows the variation of time for various inputs.</w:t>
      </w:r>
      <w:r w:rsidR="00476E39">
        <w:t xml:space="preserve"> The </w:t>
      </w:r>
      <w:r w:rsidR="00063878">
        <w:t xml:space="preserve">input d varies between 0, 1 and -1. 0 is for creating a random array. -1 is for reverse sorted array and 1 is for sorted array. In my analysis, most of the reverse sorted and sorted array generation did not provide result as there was segmentation fault occurring. We can increase the stack size to resolve the problem. </w:t>
      </w:r>
      <w:r w:rsidR="00D755C4">
        <w:t xml:space="preserve">As the tree size increases, the time to sort increased. The random generated array took more time to sort than the other two cases. </w:t>
      </w:r>
      <w:bookmarkStart w:id="0" w:name="_GoBack"/>
      <w:bookmarkEnd w:id="0"/>
    </w:p>
    <w:p w14:paraId="7AA1ABAD" w14:textId="4AD11BBD" w:rsidR="00C31B1A" w:rsidRDefault="00C31B1A" w:rsidP="00063878">
      <w:pPr>
        <w:ind w:left="720"/>
        <w:jc w:val="both"/>
      </w:pPr>
    </w:p>
    <w:tbl>
      <w:tblPr>
        <w:tblW w:w="6277" w:type="dxa"/>
        <w:tblInd w:w="602" w:type="dxa"/>
        <w:tblLook w:val="04A0" w:firstRow="1" w:lastRow="0" w:firstColumn="1" w:lastColumn="0" w:noHBand="0" w:noVBand="1"/>
      </w:tblPr>
      <w:tblGrid>
        <w:gridCol w:w="760"/>
        <w:gridCol w:w="997"/>
        <w:gridCol w:w="2260"/>
        <w:gridCol w:w="2260"/>
      </w:tblGrid>
      <w:tr w:rsidR="00476E39" w:rsidRPr="00476E39" w14:paraId="7B125CD2" w14:textId="77777777" w:rsidTr="00476E39">
        <w:trPr>
          <w:trHeight w:val="288"/>
        </w:trPr>
        <w:tc>
          <w:tcPr>
            <w:tcW w:w="760" w:type="dxa"/>
            <w:tcBorders>
              <w:top w:val="single" w:sz="8" w:space="0" w:color="auto"/>
              <w:left w:val="single" w:sz="8" w:space="0" w:color="auto"/>
              <w:bottom w:val="nil"/>
              <w:right w:val="single" w:sz="4" w:space="0" w:color="auto"/>
            </w:tcBorders>
            <w:shd w:val="clear" w:color="000000" w:fill="F8CBAD"/>
            <w:noWrap/>
            <w:hideMark/>
          </w:tcPr>
          <w:p w14:paraId="57E6B215" w14:textId="77777777" w:rsidR="00476E39" w:rsidRPr="00476E39" w:rsidRDefault="00476E39" w:rsidP="00063878">
            <w:pPr>
              <w:spacing w:line="240" w:lineRule="auto"/>
              <w:jc w:val="both"/>
              <w:rPr>
                <w:rFonts w:ascii="Calibri" w:eastAsia="Times New Roman" w:hAnsi="Calibri" w:cs="Calibri"/>
                <w:b/>
                <w:bCs/>
                <w:color w:val="000000"/>
                <w:lang w:val="en-IN"/>
              </w:rPr>
            </w:pPr>
            <w:r w:rsidRPr="00476E39">
              <w:rPr>
                <w:rFonts w:ascii="Calibri" w:eastAsia="Times New Roman" w:hAnsi="Calibri" w:cs="Calibri"/>
                <w:b/>
                <w:bCs/>
                <w:color w:val="000000"/>
                <w:lang w:val="en-IN"/>
              </w:rPr>
              <w:t>Input d</w:t>
            </w:r>
          </w:p>
        </w:tc>
        <w:tc>
          <w:tcPr>
            <w:tcW w:w="997" w:type="dxa"/>
            <w:tcBorders>
              <w:top w:val="single" w:sz="8" w:space="0" w:color="auto"/>
              <w:left w:val="nil"/>
              <w:bottom w:val="nil"/>
              <w:right w:val="single" w:sz="4" w:space="0" w:color="auto"/>
            </w:tcBorders>
            <w:shd w:val="clear" w:color="000000" w:fill="F8CBAD"/>
            <w:noWrap/>
            <w:hideMark/>
          </w:tcPr>
          <w:p w14:paraId="484AA439" w14:textId="77777777" w:rsidR="00476E39" w:rsidRPr="00476E39" w:rsidRDefault="00476E39" w:rsidP="00063878">
            <w:pPr>
              <w:spacing w:line="240" w:lineRule="auto"/>
              <w:jc w:val="both"/>
              <w:rPr>
                <w:rFonts w:ascii="Calibri" w:eastAsia="Times New Roman" w:hAnsi="Calibri" w:cs="Calibri"/>
                <w:b/>
                <w:bCs/>
                <w:color w:val="000000"/>
                <w:lang w:val="en-IN"/>
              </w:rPr>
            </w:pPr>
            <w:r w:rsidRPr="00476E39">
              <w:rPr>
                <w:rFonts w:ascii="Calibri" w:eastAsia="Times New Roman" w:hAnsi="Calibri" w:cs="Calibri"/>
                <w:b/>
                <w:bCs/>
                <w:color w:val="000000"/>
                <w:lang w:val="en-IN"/>
              </w:rPr>
              <w:t>Input n</w:t>
            </w:r>
          </w:p>
        </w:tc>
        <w:tc>
          <w:tcPr>
            <w:tcW w:w="2260" w:type="dxa"/>
            <w:tcBorders>
              <w:top w:val="single" w:sz="8" w:space="0" w:color="auto"/>
              <w:left w:val="nil"/>
              <w:bottom w:val="single" w:sz="4" w:space="0" w:color="auto"/>
              <w:right w:val="nil"/>
            </w:tcBorders>
            <w:shd w:val="clear" w:color="000000" w:fill="B4C6E7"/>
            <w:noWrap/>
            <w:hideMark/>
          </w:tcPr>
          <w:p w14:paraId="728AFB51" w14:textId="77777777" w:rsidR="00476E39" w:rsidRPr="00476E39" w:rsidRDefault="00476E39" w:rsidP="00063878">
            <w:pPr>
              <w:spacing w:line="240" w:lineRule="auto"/>
              <w:jc w:val="both"/>
              <w:rPr>
                <w:rFonts w:ascii="Calibri" w:eastAsia="Times New Roman" w:hAnsi="Calibri" w:cs="Calibri"/>
                <w:b/>
                <w:bCs/>
                <w:color w:val="000000"/>
                <w:lang w:val="en-IN"/>
              </w:rPr>
            </w:pPr>
            <w:r w:rsidRPr="00476E39">
              <w:rPr>
                <w:rFonts w:ascii="Calibri" w:eastAsia="Times New Roman" w:hAnsi="Calibri" w:cs="Calibri"/>
                <w:b/>
                <w:bCs/>
                <w:color w:val="000000"/>
                <w:lang w:val="en-IN"/>
              </w:rPr>
              <w:t>Binary Search Tree Sort</w:t>
            </w:r>
          </w:p>
        </w:tc>
        <w:tc>
          <w:tcPr>
            <w:tcW w:w="2260" w:type="dxa"/>
            <w:tcBorders>
              <w:top w:val="single" w:sz="8" w:space="0" w:color="auto"/>
              <w:left w:val="single" w:sz="4" w:space="0" w:color="auto"/>
              <w:bottom w:val="single" w:sz="4" w:space="0" w:color="auto"/>
              <w:right w:val="nil"/>
            </w:tcBorders>
            <w:shd w:val="clear" w:color="000000" w:fill="B4C6E7"/>
            <w:noWrap/>
            <w:hideMark/>
          </w:tcPr>
          <w:p w14:paraId="58D83FBF" w14:textId="77777777" w:rsidR="00476E39" w:rsidRPr="00476E39" w:rsidRDefault="00476E39" w:rsidP="00063878">
            <w:pPr>
              <w:spacing w:line="240" w:lineRule="auto"/>
              <w:jc w:val="both"/>
              <w:rPr>
                <w:rFonts w:ascii="Calibri" w:eastAsia="Times New Roman" w:hAnsi="Calibri" w:cs="Calibri"/>
                <w:b/>
                <w:bCs/>
                <w:color w:val="000000"/>
                <w:lang w:val="en-IN"/>
              </w:rPr>
            </w:pPr>
            <w:r w:rsidRPr="00476E39">
              <w:rPr>
                <w:rFonts w:ascii="Calibri" w:eastAsia="Times New Roman" w:hAnsi="Calibri" w:cs="Calibri"/>
                <w:b/>
                <w:bCs/>
                <w:color w:val="000000"/>
                <w:lang w:val="en-IN"/>
              </w:rPr>
              <w:t>Red Black Tree Sort</w:t>
            </w:r>
          </w:p>
        </w:tc>
      </w:tr>
      <w:tr w:rsidR="00476E39" w:rsidRPr="00476E39" w14:paraId="7C4CA66E" w14:textId="77777777" w:rsidTr="00476E39">
        <w:trPr>
          <w:trHeight w:val="288"/>
        </w:trPr>
        <w:tc>
          <w:tcPr>
            <w:tcW w:w="760" w:type="dxa"/>
            <w:tcBorders>
              <w:top w:val="single" w:sz="4" w:space="0" w:color="auto"/>
              <w:left w:val="single" w:sz="8" w:space="0" w:color="auto"/>
              <w:bottom w:val="single" w:sz="4" w:space="0" w:color="auto"/>
              <w:right w:val="single" w:sz="4" w:space="0" w:color="auto"/>
            </w:tcBorders>
            <w:shd w:val="clear" w:color="000000" w:fill="F8CBAD"/>
            <w:noWrap/>
            <w:vAlign w:val="bottom"/>
            <w:hideMark/>
          </w:tcPr>
          <w:p w14:paraId="0A7FEDB6" w14:textId="77777777" w:rsidR="00476E39" w:rsidRPr="00476E39" w:rsidRDefault="00476E39" w:rsidP="00063878">
            <w:pPr>
              <w:spacing w:line="240" w:lineRule="auto"/>
              <w:jc w:val="both"/>
              <w:rPr>
                <w:rFonts w:ascii="Calibri" w:eastAsia="Times New Roman" w:hAnsi="Calibri" w:cs="Calibri"/>
                <w:color w:val="000000"/>
                <w:lang w:val="en-IN"/>
              </w:rPr>
            </w:pPr>
            <w:r w:rsidRPr="00476E39">
              <w:rPr>
                <w:rFonts w:ascii="Calibri" w:eastAsia="Times New Roman" w:hAnsi="Calibri" w:cs="Calibri"/>
                <w:color w:val="000000"/>
                <w:lang w:val="en-IN"/>
              </w:rPr>
              <w:t>0</w:t>
            </w:r>
          </w:p>
        </w:tc>
        <w:tc>
          <w:tcPr>
            <w:tcW w:w="997" w:type="dxa"/>
            <w:tcBorders>
              <w:top w:val="single" w:sz="4" w:space="0" w:color="auto"/>
              <w:left w:val="nil"/>
              <w:bottom w:val="single" w:sz="4" w:space="0" w:color="auto"/>
              <w:right w:val="single" w:sz="4" w:space="0" w:color="auto"/>
            </w:tcBorders>
            <w:shd w:val="clear" w:color="000000" w:fill="F8CBAD"/>
            <w:noWrap/>
            <w:vAlign w:val="bottom"/>
            <w:hideMark/>
          </w:tcPr>
          <w:p w14:paraId="68CF17B0" w14:textId="77777777" w:rsidR="00476E39" w:rsidRPr="00476E39" w:rsidRDefault="00476E39" w:rsidP="00063878">
            <w:pPr>
              <w:spacing w:line="240" w:lineRule="auto"/>
              <w:jc w:val="both"/>
              <w:rPr>
                <w:rFonts w:ascii="Calibri" w:eastAsia="Times New Roman" w:hAnsi="Calibri" w:cs="Calibri"/>
                <w:color w:val="000000"/>
                <w:lang w:val="en-IN"/>
              </w:rPr>
            </w:pPr>
            <w:r w:rsidRPr="00476E39">
              <w:rPr>
                <w:rFonts w:ascii="Calibri" w:eastAsia="Times New Roman" w:hAnsi="Calibri" w:cs="Calibri"/>
                <w:color w:val="000000"/>
                <w:lang w:val="en-IN"/>
              </w:rPr>
              <w:t>50000</w:t>
            </w:r>
          </w:p>
        </w:tc>
        <w:tc>
          <w:tcPr>
            <w:tcW w:w="2260" w:type="dxa"/>
            <w:tcBorders>
              <w:top w:val="nil"/>
              <w:left w:val="nil"/>
              <w:bottom w:val="single" w:sz="4" w:space="0" w:color="auto"/>
              <w:right w:val="single" w:sz="4" w:space="0" w:color="auto"/>
            </w:tcBorders>
            <w:shd w:val="clear" w:color="000000" w:fill="B4C6E7"/>
            <w:noWrap/>
            <w:vAlign w:val="bottom"/>
            <w:hideMark/>
          </w:tcPr>
          <w:p w14:paraId="6BCC9A18" w14:textId="77777777" w:rsidR="00476E39" w:rsidRPr="00476E39" w:rsidRDefault="00476E39" w:rsidP="00063878">
            <w:pPr>
              <w:spacing w:line="240" w:lineRule="auto"/>
              <w:jc w:val="both"/>
              <w:rPr>
                <w:rFonts w:ascii="Calibri" w:eastAsia="Times New Roman" w:hAnsi="Calibri" w:cs="Calibri"/>
                <w:color w:val="000000"/>
                <w:lang w:val="en-IN"/>
              </w:rPr>
            </w:pPr>
            <w:r w:rsidRPr="00476E39">
              <w:rPr>
                <w:rFonts w:ascii="Calibri" w:eastAsia="Times New Roman" w:hAnsi="Calibri" w:cs="Calibri"/>
                <w:color w:val="000000"/>
                <w:lang w:val="en-IN"/>
              </w:rPr>
              <w:t>3</w:t>
            </w:r>
          </w:p>
        </w:tc>
        <w:tc>
          <w:tcPr>
            <w:tcW w:w="2260" w:type="dxa"/>
            <w:tcBorders>
              <w:top w:val="nil"/>
              <w:left w:val="nil"/>
              <w:bottom w:val="single" w:sz="4" w:space="0" w:color="auto"/>
              <w:right w:val="single" w:sz="4" w:space="0" w:color="auto"/>
            </w:tcBorders>
            <w:shd w:val="clear" w:color="000000" w:fill="B4C6E7"/>
            <w:noWrap/>
            <w:vAlign w:val="bottom"/>
            <w:hideMark/>
          </w:tcPr>
          <w:p w14:paraId="23407EC9" w14:textId="77777777" w:rsidR="00476E39" w:rsidRPr="00476E39" w:rsidRDefault="00476E39" w:rsidP="00063878">
            <w:pPr>
              <w:spacing w:line="240" w:lineRule="auto"/>
              <w:jc w:val="both"/>
              <w:rPr>
                <w:rFonts w:ascii="Calibri" w:eastAsia="Times New Roman" w:hAnsi="Calibri" w:cs="Calibri"/>
                <w:color w:val="000000"/>
                <w:lang w:val="en-IN"/>
              </w:rPr>
            </w:pPr>
            <w:r w:rsidRPr="00476E39">
              <w:rPr>
                <w:rFonts w:ascii="Calibri" w:eastAsia="Times New Roman" w:hAnsi="Calibri" w:cs="Calibri"/>
                <w:color w:val="000000"/>
                <w:lang w:val="en-IN"/>
              </w:rPr>
              <w:t>3</w:t>
            </w:r>
          </w:p>
        </w:tc>
      </w:tr>
      <w:tr w:rsidR="00476E39" w:rsidRPr="00476E39" w14:paraId="2FE1032E" w14:textId="77777777" w:rsidTr="00476E39">
        <w:trPr>
          <w:trHeight w:val="288"/>
        </w:trPr>
        <w:tc>
          <w:tcPr>
            <w:tcW w:w="760" w:type="dxa"/>
            <w:tcBorders>
              <w:top w:val="nil"/>
              <w:left w:val="single" w:sz="8" w:space="0" w:color="auto"/>
              <w:bottom w:val="single" w:sz="4" w:space="0" w:color="auto"/>
              <w:right w:val="single" w:sz="4" w:space="0" w:color="auto"/>
            </w:tcBorders>
            <w:shd w:val="clear" w:color="000000" w:fill="F8CBAD"/>
            <w:noWrap/>
            <w:vAlign w:val="bottom"/>
            <w:hideMark/>
          </w:tcPr>
          <w:p w14:paraId="2399B9C2" w14:textId="77777777" w:rsidR="00476E39" w:rsidRPr="00476E39" w:rsidRDefault="00476E39" w:rsidP="00063878">
            <w:pPr>
              <w:spacing w:line="240" w:lineRule="auto"/>
              <w:jc w:val="both"/>
              <w:rPr>
                <w:rFonts w:ascii="Calibri" w:eastAsia="Times New Roman" w:hAnsi="Calibri" w:cs="Calibri"/>
                <w:color w:val="000000"/>
                <w:lang w:val="en-IN"/>
              </w:rPr>
            </w:pPr>
            <w:r w:rsidRPr="00476E39">
              <w:rPr>
                <w:rFonts w:ascii="Calibri" w:eastAsia="Times New Roman" w:hAnsi="Calibri" w:cs="Calibri"/>
                <w:color w:val="000000"/>
                <w:lang w:val="en-IN"/>
              </w:rPr>
              <w:t>1</w:t>
            </w:r>
          </w:p>
        </w:tc>
        <w:tc>
          <w:tcPr>
            <w:tcW w:w="997" w:type="dxa"/>
            <w:tcBorders>
              <w:top w:val="nil"/>
              <w:left w:val="nil"/>
              <w:bottom w:val="single" w:sz="4" w:space="0" w:color="auto"/>
              <w:right w:val="single" w:sz="4" w:space="0" w:color="auto"/>
            </w:tcBorders>
            <w:shd w:val="clear" w:color="000000" w:fill="F8CBAD"/>
            <w:noWrap/>
            <w:vAlign w:val="bottom"/>
            <w:hideMark/>
          </w:tcPr>
          <w:p w14:paraId="5B77FB40" w14:textId="77777777" w:rsidR="00476E39" w:rsidRPr="00476E39" w:rsidRDefault="00476E39" w:rsidP="00063878">
            <w:pPr>
              <w:spacing w:line="240" w:lineRule="auto"/>
              <w:jc w:val="both"/>
              <w:rPr>
                <w:rFonts w:ascii="Calibri" w:eastAsia="Times New Roman" w:hAnsi="Calibri" w:cs="Calibri"/>
                <w:color w:val="000000"/>
                <w:lang w:val="en-IN"/>
              </w:rPr>
            </w:pPr>
            <w:r w:rsidRPr="00476E39">
              <w:rPr>
                <w:rFonts w:ascii="Calibri" w:eastAsia="Times New Roman" w:hAnsi="Calibri" w:cs="Calibri"/>
                <w:color w:val="000000"/>
                <w:lang w:val="en-IN"/>
              </w:rPr>
              <w:t>50000</w:t>
            </w:r>
          </w:p>
        </w:tc>
        <w:tc>
          <w:tcPr>
            <w:tcW w:w="2260" w:type="dxa"/>
            <w:tcBorders>
              <w:top w:val="nil"/>
              <w:left w:val="nil"/>
              <w:bottom w:val="single" w:sz="4" w:space="0" w:color="auto"/>
              <w:right w:val="single" w:sz="4" w:space="0" w:color="auto"/>
            </w:tcBorders>
            <w:shd w:val="clear" w:color="000000" w:fill="B4C6E7"/>
            <w:noWrap/>
            <w:vAlign w:val="bottom"/>
            <w:hideMark/>
          </w:tcPr>
          <w:p w14:paraId="24EEB3CC" w14:textId="77777777" w:rsidR="00476E39" w:rsidRPr="00476E39" w:rsidRDefault="00476E39" w:rsidP="00063878">
            <w:pPr>
              <w:spacing w:line="240" w:lineRule="auto"/>
              <w:jc w:val="both"/>
              <w:rPr>
                <w:rFonts w:ascii="Calibri" w:eastAsia="Times New Roman" w:hAnsi="Calibri" w:cs="Calibri"/>
                <w:color w:val="000000"/>
                <w:lang w:val="en-IN"/>
              </w:rPr>
            </w:pPr>
            <w:r w:rsidRPr="00476E39">
              <w:rPr>
                <w:rFonts w:ascii="Calibri" w:eastAsia="Times New Roman" w:hAnsi="Calibri" w:cs="Calibri"/>
                <w:color w:val="000000"/>
                <w:lang w:val="en-IN"/>
              </w:rPr>
              <w:t>4</w:t>
            </w:r>
          </w:p>
        </w:tc>
        <w:tc>
          <w:tcPr>
            <w:tcW w:w="2260" w:type="dxa"/>
            <w:tcBorders>
              <w:top w:val="nil"/>
              <w:left w:val="nil"/>
              <w:bottom w:val="single" w:sz="4" w:space="0" w:color="auto"/>
              <w:right w:val="single" w:sz="4" w:space="0" w:color="auto"/>
            </w:tcBorders>
            <w:shd w:val="clear" w:color="000000" w:fill="B4C6E7"/>
            <w:noWrap/>
            <w:vAlign w:val="bottom"/>
            <w:hideMark/>
          </w:tcPr>
          <w:p w14:paraId="74746203" w14:textId="77777777" w:rsidR="00476E39" w:rsidRPr="00476E39" w:rsidRDefault="00476E39" w:rsidP="00063878">
            <w:pPr>
              <w:spacing w:line="240" w:lineRule="auto"/>
              <w:jc w:val="both"/>
              <w:rPr>
                <w:rFonts w:ascii="Calibri" w:eastAsia="Times New Roman" w:hAnsi="Calibri" w:cs="Calibri"/>
                <w:color w:val="000000"/>
                <w:lang w:val="en-IN"/>
              </w:rPr>
            </w:pPr>
            <w:r w:rsidRPr="00476E39">
              <w:rPr>
                <w:rFonts w:ascii="Calibri" w:eastAsia="Times New Roman" w:hAnsi="Calibri" w:cs="Calibri"/>
                <w:color w:val="000000"/>
                <w:lang w:val="en-IN"/>
              </w:rPr>
              <w:t>1</w:t>
            </w:r>
          </w:p>
        </w:tc>
      </w:tr>
      <w:tr w:rsidR="00476E39" w:rsidRPr="00476E39" w14:paraId="5C850F11" w14:textId="77777777" w:rsidTr="00476E39">
        <w:trPr>
          <w:trHeight w:val="288"/>
        </w:trPr>
        <w:tc>
          <w:tcPr>
            <w:tcW w:w="760" w:type="dxa"/>
            <w:tcBorders>
              <w:top w:val="nil"/>
              <w:left w:val="single" w:sz="8" w:space="0" w:color="auto"/>
              <w:bottom w:val="single" w:sz="4" w:space="0" w:color="auto"/>
              <w:right w:val="single" w:sz="4" w:space="0" w:color="auto"/>
            </w:tcBorders>
            <w:shd w:val="clear" w:color="000000" w:fill="F8CBAD"/>
            <w:noWrap/>
            <w:vAlign w:val="bottom"/>
            <w:hideMark/>
          </w:tcPr>
          <w:p w14:paraId="6643B960" w14:textId="77777777" w:rsidR="00476E39" w:rsidRPr="00476E39" w:rsidRDefault="00476E39" w:rsidP="00063878">
            <w:pPr>
              <w:spacing w:line="240" w:lineRule="auto"/>
              <w:jc w:val="both"/>
              <w:rPr>
                <w:rFonts w:ascii="Calibri" w:eastAsia="Times New Roman" w:hAnsi="Calibri" w:cs="Calibri"/>
                <w:color w:val="000000"/>
                <w:lang w:val="en-IN"/>
              </w:rPr>
            </w:pPr>
            <w:r w:rsidRPr="00476E39">
              <w:rPr>
                <w:rFonts w:ascii="Calibri" w:eastAsia="Times New Roman" w:hAnsi="Calibri" w:cs="Calibri"/>
                <w:color w:val="000000"/>
                <w:lang w:val="en-IN"/>
              </w:rPr>
              <w:t>-1</w:t>
            </w:r>
          </w:p>
        </w:tc>
        <w:tc>
          <w:tcPr>
            <w:tcW w:w="997" w:type="dxa"/>
            <w:tcBorders>
              <w:top w:val="nil"/>
              <w:left w:val="nil"/>
              <w:bottom w:val="single" w:sz="4" w:space="0" w:color="auto"/>
              <w:right w:val="single" w:sz="4" w:space="0" w:color="auto"/>
            </w:tcBorders>
            <w:shd w:val="clear" w:color="000000" w:fill="F8CBAD"/>
            <w:noWrap/>
            <w:vAlign w:val="bottom"/>
            <w:hideMark/>
          </w:tcPr>
          <w:p w14:paraId="4F2B8485" w14:textId="77777777" w:rsidR="00476E39" w:rsidRPr="00476E39" w:rsidRDefault="00476E39" w:rsidP="00063878">
            <w:pPr>
              <w:spacing w:line="240" w:lineRule="auto"/>
              <w:jc w:val="both"/>
              <w:rPr>
                <w:rFonts w:ascii="Calibri" w:eastAsia="Times New Roman" w:hAnsi="Calibri" w:cs="Calibri"/>
                <w:color w:val="000000"/>
                <w:lang w:val="en-IN"/>
              </w:rPr>
            </w:pPr>
            <w:r w:rsidRPr="00476E39">
              <w:rPr>
                <w:rFonts w:ascii="Calibri" w:eastAsia="Times New Roman" w:hAnsi="Calibri" w:cs="Calibri"/>
                <w:color w:val="000000"/>
                <w:lang w:val="en-IN"/>
              </w:rPr>
              <w:t>50000</w:t>
            </w:r>
          </w:p>
        </w:tc>
        <w:tc>
          <w:tcPr>
            <w:tcW w:w="2260" w:type="dxa"/>
            <w:tcBorders>
              <w:top w:val="nil"/>
              <w:left w:val="nil"/>
              <w:bottom w:val="single" w:sz="4" w:space="0" w:color="auto"/>
              <w:right w:val="single" w:sz="4" w:space="0" w:color="auto"/>
            </w:tcBorders>
            <w:shd w:val="clear" w:color="000000" w:fill="B4C6E7"/>
            <w:noWrap/>
            <w:vAlign w:val="bottom"/>
            <w:hideMark/>
          </w:tcPr>
          <w:p w14:paraId="5387CAB1" w14:textId="77777777" w:rsidR="00476E39" w:rsidRPr="00476E39" w:rsidRDefault="00476E39" w:rsidP="00063878">
            <w:pPr>
              <w:spacing w:line="240" w:lineRule="auto"/>
              <w:jc w:val="both"/>
              <w:rPr>
                <w:rFonts w:ascii="Calibri" w:eastAsia="Times New Roman" w:hAnsi="Calibri" w:cs="Calibri"/>
                <w:color w:val="000000"/>
                <w:lang w:val="en-IN"/>
              </w:rPr>
            </w:pPr>
            <w:r w:rsidRPr="00476E39">
              <w:rPr>
                <w:rFonts w:ascii="Calibri" w:eastAsia="Times New Roman" w:hAnsi="Calibri" w:cs="Calibri"/>
                <w:color w:val="000000"/>
                <w:lang w:val="en-IN"/>
              </w:rPr>
              <w:t>4</w:t>
            </w:r>
          </w:p>
        </w:tc>
        <w:tc>
          <w:tcPr>
            <w:tcW w:w="2260" w:type="dxa"/>
            <w:tcBorders>
              <w:top w:val="nil"/>
              <w:left w:val="nil"/>
              <w:bottom w:val="single" w:sz="4" w:space="0" w:color="auto"/>
              <w:right w:val="single" w:sz="4" w:space="0" w:color="auto"/>
            </w:tcBorders>
            <w:shd w:val="clear" w:color="000000" w:fill="B4C6E7"/>
            <w:noWrap/>
            <w:vAlign w:val="bottom"/>
            <w:hideMark/>
          </w:tcPr>
          <w:p w14:paraId="1B77C31E" w14:textId="77777777" w:rsidR="00476E39" w:rsidRPr="00476E39" w:rsidRDefault="00476E39" w:rsidP="00063878">
            <w:pPr>
              <w:spacing w:line="240" w:lineRule="auto"/>
              <w:jc w:val="both"/>
              <w:rPr>
                <w:rFonts w:ascii="Calibri" w:eastAsia="Times New Roman" w:hAnsi="Calibri" w:cs="Calibri"/>
                <w:color w:val="000000"/>
                <w:lang w:val="en-IN"/>
              </w:rPr>
            </w:pPr>
            <w:r w:rsidRPr="00476E39">
              <w:rPr>
                <w:rFonts w:ascii="Calibri" w:eastAsia="Times New Roman" w:hAnsi="Calibri" w:cs="Calibri"/>
                <w:color w:val="000000"/>
                <w:lang w:val="en-IN"/>
              </w:rPr>
              <w:t>1</w:t>
            </w:r>
          </w:p>
        </w:tc>
      </w:tr>
      <w:tr w:rsidR="00476E39" w:rsidRPr="00476E39" w14:paraId="634A69A8" w14:textId="77777777" w:rsidTr="00476E39">
        <w:trPr>
          <w:trHeight w:val="288"/>
        </w:trPr>
        <w:tc>
          <w:tcPr>
            <w:tcW w:w="760" w:type="dxa"/>
            <w:tcBorders>
              <w:top w:val="nil"/>
              <w:left w:val="single" w:sz="8" w:space="0" w:color="auto"/>
              <w:bottom w:val="single" w:sz="4" w:space="0" w:color="auto"/>
              <w:right w:val="single" w:sz="4" w:space="0" w:color="auto"/>
            </w:tcBorders>
            <w:shd w:val="clear" w:color="000000" w:fill="F8CBAD"/>
            <w:noWrap/>
            <w:vAlign w:val="bottom"/>
            <w:hideMark/>
          </w:tcPr>
          <w:p w14:paraId="779FEFB7" w14:textId="77777777" w:rsidR="00476E39" w:rsidRPr="00476E39" w:rsidRDefault="00476E39" w:rsidP="00063878">
            <w:pPr>
              <w:spacing w:line="240" w:lineRule="auto"/>
              <w:jc w:val="both"/>
              <w:rPr>
                <w:rFonts w:ascii="Calibri" w:eastAsia="Times New Roman" w:hAnsi="Calibri" w:cs="Calibri"/>
                <w:color w:val="000000"/>
                <w:lang w:val="en-IN"/>
              </w:rPr>
            </w:pPr>
            <w:r w:rsidRPr="00476E39">
              <w:rPr>
                <w:rFonts w:ascii="Calibri" w:eastAsia="Times New Roman" w:hAnsi="Calibri" w:cs="Calibri"/>
                <w:color w:val="000000"/>
                <w:lang w:val="en-IN"/>
              </w:rPr>
              <w:t>0</w:t>
            </w:r>
          </w:p>
        </w:tc>
        <w:tc>
          <w:tcPr>
            <w:tcW w:w="997" w:type="dxa"/>
            <w:tcBorders>
              <w:top w:val="nil"/>
              <w:left w:val="nil"/>
              <w:bottom w:val="single" w:sz="4" w:space="0" w:color="auto"/>
              <w:right w:val="single" w:sz="4" w:space="0" w:color="auto"/>
            </w:tcBorders>
            <w:shd w:val="clear" w:color="000000" w:fill="F8CBAD"/>
            <w:noWrap/>
            <w:vAlign w:val="bottom"/>
            <w:hideMark/>
          </w:tcPr>
          <w:p w14:paraId="4DBC38F0" w14:textId="77777777" w:rsidR="00476E39" w:rsidRPr="00476E39" w:rsidRDefault="00476E39" w:rsidP="00063878">
            <w:pPr>
              <w:spacing w:line="240" w:lineRule="auto"/>
              <w:jc w:val="both"/>
              <w:rPr>
                <w:rFonts w:ascii="Calibri" w:eastAsia="Times New Roman" w:hAnsi="Calibri" w:cs="Calibri"/>
                <w:color w:val="000000"/>
                <w:lang w:val="en-IN"/>
              </w:rPr>
            </w:pPr>
            <w:r w:rsidRPr="00476E39">
              <w:rPr>
                <w:rFonts w:ascii="Calibri" w:eastAsia="Times New Roman" w:hAnsi="Calibri" w:cs="Calibri"/>
                <w:color w:val="000000"/>
                <w:lang w:val="en-IN"/>
              </w:rPr>
              <w:t>100000</w:t>
            </w:r>
          </w:p>
        </w:tc>
        <w:tc>
          <w:tcPr>
            <w:tcW w:w="2260" w:type="dxa"/>
            <w:tcBorders>
              <w:top w:val="nil"/>
              <w:left w:val="nil"/>
              <w:bottom w:val="single" w:sz="4" w:space="0" w:color="auto"/>
              <w:right w:val="single" w:sz="4" w:space="0" w:color="auto"/>
            </w:tcBorders>
            <w:shd w:val="clear" w:color="000000" w:fill="B4C6E7"/>
            <w:noWrap/>
            <w:vAlign w:val="bottom"/>
            <w:hideMark/>
          </w:tcPr>
          <w:p w14:paraId="48E139F6" w14:textId="77777777" w:rsidR="00476E39" w:rsidRPr="00476E39" w:rsidRDefault="00476E39" w:rsidP="00063878">
            <w:pPr>
              <w:spacing w:line="240" w:lineRule="auto"/>
              <w:jc w:val="both"/>
              <w:rPr>
                <w:rFonts w:ascii="Calibri" w:eastAsia="Times New Roman" w:hAnsi="Calibri" w:cs="Calibri"/>
                <w:color w:val="000000"/>
                <w:lang w:val="en-IN"/>
              </w:rPr>
            </w:pPr>
            <w:r w:rsidRPr="00476E39">
              <w:rPr>
                <w:rFonts w:ascii="Calibri" w:eastAsia="Times New Roman" w:hAnsi="Calibri" w:cs="Calibri"/>
                <w:color w:val="000000"/>
                <w:lang w:val="en-IN"/>
              </w:rPr>
              <w:t>4</w:t>
            </w:r>
          </w:p>
        </w:tc>
        <w:tc>
          <w:tcPr>
            <w:tcW w:w="2260" w:type="dxa"/>
            <w:tcBorders>
              <w:top w:val="nil"/>
              <w:left w:val="nil"/>
              <w:bottom w:val="single" w:sz="4" w:space="0" w:color="auto"/>
              <w:right w:val="single" w:sz="4" w:space="0" w:color="auto"/>
            </w:tcBorders>
            <w:shd w:val="clear" w:color="000000" w:fill="B4C6E7"/>
            <w:noWrap/>
            <w:vAlign w:val="bottom"/>
            <w:hideMark/>
          </w:tcPr>
          <w:p w14:paraId="037965FE" w14:textId="77777777" w:rsidR="00476E39" w:rsidRPr="00476E39" w:rsidRDefault="00476E39" w:rsidP="00063878">
            <w:pPr>
              <w:spacing w:line="240" w:lineRule="auto"/>
              <w:jc w:val="both"/>
              <w:rPr>
                <w:rFonts w:ascii="Calibri" w:eastAsia="Times New Roman" w:hAnsi="Calibri" w:cs="Calibri"/>
                <w:color w:val="000000"/>
                <w:lang w:val="en-IN"/>
              </w:rPr>
            </w:pPr>
            <w:r w:rsidRPr="00476E39">
              <w:rPr>
                <w:rFonts w:ascii="Calibri" w:eastAsia="Times New Roman" w:hAnsi="Calibri" w:cs="Calibri"/>
                <w:color w:val="000000"/>
                <w:lang w:val="en-IN"/>
              </w:rPr>
              <w:t>4</w:t>
            </w:r>
          </w:p>
        </w:tc>
      </w:tr>
      <w:tr w:rsidR="00476E39" w:rsidRPr="00476E39" w14:paraId="36685C9A" w14:textId="77777777" w:rsidTr="00476E39">
        <w:trPr>
          <w:trHeight w:val="288"/>
        </w:trPr>
        <w:tc>
          <w:tcPr>
            <w:tcW w:w="760" w:type="dxa"/>
            <w:tcBorders>
              <w:top w:val="nil"/>
              <w:left w:val="single" w:sz="8" w:space="0" w:color="auto"/>
              <w:bottom w:val="single" w:sz="4" w:space="0" w:color="auto"/>
              <w:right w:val="single" w:sz="4" w:space="0" w:color="auto"/>
            </w:tcBorders>
            <w:shd w:val="clear" w:color="000000" w:fill="F8CBAD"/>
            <w:noWrap/>
            <w:vAlign w:val="bottom"/>
            <w:hideMark/>
          </w:tcPr>
          <w:p w14:paraId="38C44E90" w14:textId="77777777" w:rsidR="00476E39" w:rsidRPr="00476E39" w:rsidRDefault="00476E39" w:rsidP="00063878">
            <w:pPr>
              <w:spacing w:line="240" w:lineRule="auto"/>
              <w:jc w:val="both"/>
              <w:rPr>
                <w:rFonts w:ascii="Calibri" w:eastAsia="Times New Roman" w:hAnsi="Calibri" w:cs="Calibri"/>
                <w:color w:val="000000"/>
                <w:lang w:val="en-IN"/>
              </w:rPr>
            </w:pPr>
            <w:r w:rsidRPr="00476E39">
              <w:rPr>
                <w:rFonts w:ascii="Calibri" w:eastAsia="Times New Roman" w:hAnsi="Calibri" w:cs="Calibri"/>
                <w:color w:val="000000"/>
                <w:lang w:val="en-IN"/>
              </w:rPr>
              <w:t>1</w:t>
            </w:r>
          </w:p>
        </w:tc>
        <w:tc>
          <w:tcPr>
            <w:tcW w:w="997" w:type="dxa"/>
            <w:tcBorders>
              <w:top w:val="nil"/>
              <w:left w:val="nil"/>
              <w:bottom w:val="single" w:sz="4" w:space="0" w:color="auto"/>
              <w:right w:val="single" w:sz="4" w:space="0" w:color="auto"/>
            </w:tcBorders>
            <w:shd w:val="clear" w:color="000000" w:fill="F8CBAD"/>
            <w:noWrap/>
            <w:vAlign w:val="bottom"/>
            <w:hideMark/>
          </w:tcPr>
          <w:p w14:paraId="5E06BFCE" w14:textId="77777777" w:rsidR="00476E39" w:rsidRPr="00476E39" w:rsidRDefault="00476E39" w:rsidP="00063878">
            <w:pPr>
              <w:spacing w:line="240" w:lineRule="auto"/>
              <w:jc w:val="both"/>
              <w:rPr>
                <w:rFonts w:ascii="Calibri" w:eastAsia="Times New Roman" w:hAnsi="Calibri" w:cs="Calibri"/>
                <w:color w:val="000000"/>
                <w:lang w:val="en-IN"/>
              </w:rPr>
            </w:pPr>
            <w:r w:rsidRPr="00476E39">
              <w:rPr>
                <w:rFonts w:ascii="Calibri" w:eastAsia="Times New Roman" w:hAnsi="Calibri" w:cs="Calibri"/>
                <w:color w:val="000000"/>
                <w:lang w:val="en-IN"/>
              </w:rPr>
              <w:t>100000</w:t>
            </w:r>
          </w:p>
        </w:tc>
        <w:tc>
          <w:tcPr>
            <w:tcW w:w="2260" w:type="dxa"/>
            <w:tcBorders>
              <w:top w:val="nil"/>
              <w:left w:val="nil"/>
              <w:bottom w:val="single" w:sz="4" w:space="0" w:color="auto"/>
              <w:right w:val="single" w:sz="4" w:space="0" w:color="auto"/>
            </w:tcBorders>
            <w:shd w:val="clear" w:color="000000" w:fill="B4C6E7"/>
            <w:noWrap/>
            <w:vAlign w:val="bottom"/>
            <w:hideMark/>
          </w:tcPr>
          <w:p w14:paraId="43F92557" w14:textId="77777777" w:rsidR="00476E39" w:rsidRPr="00476E39" w:rsidRDefault="00476E39" w:rsidP="00063878">
            <w:pPr>
              <w:spacing w:line="240" w:lineRule="auto"/>
              <w:jc w:val="both"/>
              <w:rPr>
                <w:rFonts w:ascii="Calibri" w:eastAsia="Times New Roman" w:hAnsi="Calibri" w:cs="Calibri"/>
                <w:color w:val="000000"/>
                <w:lang w:val="en-IN"/>
              </w:rPr>
            </w:pPr>
            <w:r w:rsidRPr="00476E39">
              <w:rPr>
                <w:rFonts w:ascii="Calibri" w:eastAsia="Times New Roman" w:hAnsi="Calibri" w:cs="Calibri"/>
                <w:color w:val="000000"/>
                <w:lang w:val="en-IN"/>
              </w:rPr>
              <w:t>7</w:t>
            </w:r>
          </w:p>
        </w:tc>
        <w:tc>
          <w:tcPr>
            <w:tcW w:w="2260" w:type="dxa"/>
            <w:tcBorders>
              <w:top w:val="nil"/>
              <w:left w:val="nil"/>
              <w:bottom w:val="single" w:sz="4" w:space="0" w:color="auto"/>
              <w:right w:val="single" w:sz="4" w:space="0" w:color="auto"/>
            </w:tcBorders>
            <w:shd w:val="clear" w:color="000000" w:fill="B4C6E7"/>
            <w:noWrap/>
            <w:vAlign w:val="bottom"/>
            <w:hideMark/>
          </w:tcPr>
          <w:p w14:paraId="481A5CD6" w14:textId="77777777" w:rsidR="00476E39" w:rsidRPr="00476E39" w:rsidRDefault="00476E39" w:rsidP="00063878">
            <w:pPr>
              <w:spacing w:line="240" w:lineRule="auto"/>
              <w:jc w:val="both"/>
              <w:rPr>
                <w:rFonts w:ascii="Calibri" w:eastAsia="Times New Roman" w:hAnsi="Calibri" w:cs="Calibri"/>
                <w:color w:val="000000"/>
                <w:lang w:val="en-IN"/>
              </w:rPr>
            </w:pPr>
            <w:r w:rsidRPr="00476E39">
              <w:rPr>
                <w:rFonts w:ascii="Calibri" w:eastAsia="Times New Roman" w:hAnsi="Calibri" w:cs="Calibri"/>
                <w:color w:val="000000"/>
                <w:lang w:val="en-IN"/>
              </w:rPr>
              <w:t>2</w:t>
            </w:r>
          </w:p>
        </w:tc>
      </w:tr>
      <w:tr w:rsidR="00476E39" w:rsidRPr="00476E39" w14:paraId="2B4FF8D4" w14:textId="77777777" w:rsidTr="00476E39">
        <w:trPr>
          <w:trHeight w:val="288"/>
        </w:trPr>
        <w:tc>
          <w:tcPr>
            <w:tcW w:w="760" w:type="dxa"/>
            <w:tcBorders>
              <w:top w:val="nil"/>
              <w:left w:val="single" w:sz="8" w:space="0" w:color="auto"/>
              <w:bottom w:val="single" w:sz="4" w:space="0" w:color="auto"/>
              <w:right w:val="single" w:sz="4" w:space="0" w:color="auto"/>
            </w:tcBorders>
            <w:shd w:val="clear" w:color="000000" w:fill="F8CBAD"/>
            <w:noWrap/>
            <w:vAlign w:val="bottom"/>
            <w:hideMark/>
          </w:tcPr>
          <w:p w14:paraId="5CB55822" w14:textId="77777777" w:rsidR="00476E39" w:rsidRPr="00476E39" w:rsidRDefault="00476E39" w:rsidP="00063878">
            <w:pPr>
              <w:spacing w:line="240" w:lineRule="auto"/>
              <w:jc w:val="both"/>
              <w:rPr>
                <w:rFonts w:ascii="Calibri" w:eastAsia="Times New Roman" w:hAnsi="Calibri" w:cs="Calibri"/>
                <w:color w:val="000000"/>
                <w:lang w:val="en-IN"/>
              </w:rPr>
            </w:pPr>
            <w:r w:rsidRPr="00476E39">
              <w:rPr>
                <w:rFonts w:ascii="Calibri" w:eastAsia="Times New Roman" w:hAnsi="Calibri" w:cs="Calibri"/>
                <w:color w:val="000000"/>
                <w:lang w:val="en-IN"/>
              </w:rPr>
              <w:t>-1</w:t>
            </w:r>
          </w:p>
        </w:tc>
        <w:tc>
          <w:tcPr>
            <w:tcW w:w="997" w:type="dxa"/>
            <w:tcBorders>
              <w:top w:val="nil"/>
              <w:left w:val="nil"/>
              <w:bottom w:val="single" w:sz="4" w:space="0" w:color="auto"/>
              <w:right w:val="single" w:sz="4" w:space="0" w:color="auto"/>
            </w:tcBorders>
            <w:shd w:val="clear" w:color="000000" w:fill="F8CBAD"/>
            <w:noWrap/>
            <w:vAlign w:val="bottom"/>
            <w:hideMark/>
          </w:tcPr>
          <w:p w14:paraId="3403088A" w14:textId="77777777" w:rsidR="00476E39" w:rsidRPr="00476E39" w:rsidRDefault="00476E39" w:rsidP="00063878">
            <w:pPr>
              <w:spacing w:line="240" w:lineRule="auto"/>
              <w:jc w:val="both"/>
              <w:rPr>
                <w:rFonts w:ascii="Calibri" w:eastAsia="Times New Roman" w:hAnsi="Calibri" w:cs="Calibri"/>
                <w:color w:val="000000"/>
                <w:lang w:val="en-IN"/>
              </w:rPr>
            </w:pPr>
            <w:r w:rsidRPr="00476E39">
              <w:rPr>
                <w:rFonts w:ascii="Calibri" w:eastAsia="Times New Roman" w:hAnsi="Calibri" w:cs="Calibri"/>
                <w:color w:val="000000"/>
                <w:lang w:val="en-IN"/>
              </w:rPr>
              <w:t>100000</w:t>
            </w:r>
          </w:p>
        </w:tc>
        <w:tc>
          <w:tcPr>
            <w:tcW w:w="2260" w:type="dxa"/>
            <w:tcBorders>
              <w:top w:val="nil"/>
              <w:left w:val="nil"/>
              <w:bottom w:val="single" w:sz="4" w:space="0" w:color="auto"/>
              <w:right w:val="single" w:sz="4" w:space="0" w:color="auto"/>
            </w:tcBorders>
            <w:shd w:val="clear" w:color="000000" w:fill="B4C6E7"/>
            <w:noWrap/>
            <w:vAlign w:val="bottom"/>
            <w:hideMark/>
          </w:tcPr>
          <w:p w14:paraId="736B5718" w14:textId="77777777" w:rsidR="00476E39" w:rsidRPr="00476E39" w:rsidRDefault="00476E39" w:rsidP="00063878">
            <w:pPr>
              <w:spacing w:line="240" w:lineRule="auto"/>
              <w:jc w:val="both"/>
              <w:rPr>
                <w:rFonts w:ascii="Calibri" w:eastAsia="Times New Roman" w:hAnsi="Calibri" w:cs="Calibri"/>
                <w:color w:val="000000"/>
                <w:lang w:val="en-IN"/>
              </w:rPr>
            </w:pPr>
            <w:r w:rsidRPr="00476E39">
              <w:rPr>
                <w:rFonts w:ascii="Calibri" w:eastAsia="Times New Roman" w:hAnsi="Calibri" w:cs="Calibri"/>
                <w:color w:val="000000"/>
                <w:lang w:val="en-IN"/>
              </w:rPr>
              <w:t>11</w:t>
            </w:r>
          </w:p>
        </w:tc>
        <w:tc>
          <w:tcPr>
            <w:tcW w:w="2260" w:type="dxa"/>
            <w:tcBorders>
              <w:top w:val="nil"/>
              <w:left w:val="nil"/>
              <w:bottom w:val="single" w:sz="4" w:space="0" w:color="auto"/>
              <w:right w:val="single" w:sz="4" w:space="0" w:color="auto"/>
            </w:tcBorders>
            <w:shd w:val="clear" w:color="000000" w:fill="B4C6E7"/>
            <w:noWrap/>
            <w:vAlign w:val="bottom"/>
            <w:hideMark/>
          </w:tcPr>
          <w:p w14:paraId="77F92010" w14:textId="77777777" w:rsidR="00476E39" w:rsidRPr="00476E39" w:rsidRDefault="00476E39" w:rsidP="00063878">
            <w:pPr>
              <w:spacing w:line="240" w:lineRule="auto"/>
              <w:jc w:val="both"/>
              <w:rPr>
                <w:rFonts w:ascii="Calibri" w:eastAsia="Times New Roman" w:hAnsi="Calibri" w:cs="Calibri"/>
                <w:color w:val="000000"/>
                <w:lang w:val="en-IN"/>
              </w:rPr>
            </w:pPr>
            <w:r w:rsidRPr="00476E39">
              <w:rPr>
                <w:rFonts w:ascii="Calibri" w:eastAsia="Times New Roman" w:hAnsi="Calibri" w:cs="Calibri"/>
                <w:color w:val="000000"/>
                <w:lang w:val="en-IN"/>
              </w:rPr>
              <w:t>2</w:t>
            </w:r>
          </w:p>
        </w:tc>
      </w:tr>
      <w:tr w:rsidR="00476E39" w:rsidRPr="00476E39" w14:paraId="15E74E8C" w14:textId="77777777" w:rsidTr="00476E39">
        <w:trPr>
          <w:trHeight w:val="288"/>
        </w:trPr>
        <w:tc>
          <w:tcPr>
            <w:tcW w:w="760" w:type="dxa"/>
            <w:tcBorders>
              <w:top w:val="nil"/>
              <w:left w:val="single" w:sz="8" w:space="0" w:color="auto"/>
              <w:bottom w:val="single" w:sz="4" w:space="0" w:color="auto"/>
              <w:right w:val="single" w:sz="4" w:space="0" w:color="auto"/>
            </w:tcBorders>
            <w:shd w:val="clear" w:color="000000" w:fill="F8CBAD"/>
            <w:noWrap/>
            <w:vAlign w:val="bottom"/>
            <w:hideMark/>
          </w:tcPr>
          <w:p w14:paraId="3609AFF6" w14:textId="77777777" w:rsidR="00476E39" w:rsidRPr="00476E39" w:rsidRDefault="00476E39" w:rsidP="00063878">
            <w:pPr>
              <w:spacing w:line="240" w:lineRule="auto"/>
              <w:jc w:val="both"/>
              <w:rPr>
                <w:rFonts w:ascii="Calibri" w:eastAsia="Times New Roman" w:hAnsi="Calibri" w:cs="Calibri"/>
                <w:color w:val="000000"/>
                <w:lang w:val="en-IN"/>
              </w:rPr>
            </w:pPr>
            <w:r w:rsidRPr="00476E39">
              <w:rPr>
                <w:rFonts w:ascii="Calibri" w:eastAsia="Times New Roman" w:hAnsi="Calibri" w:cs="Calibri"/>
                <w:color w:val="000000"/>
                <w:lang w:val="en-IN"/>
              </w:rPr>
              <w:t>0</w:t>
            </w:r>
          </w:p>
        </w:tc>
        <w:tc>
          <w:tcPr>
            <w:tcW w:w="997" w:type="dxa"/>
            <w:tcBorders>
              <w:top w:val="nil"/>
              <w:left w:val="nil"/>
              <w:bottom w:val="single" w:sz="4" w:space="0" w:color="auto"/>
              <w:right w:val="single" w:sz="4" w:space="0" w:color="auto"/>
            </w:tcBorders>
            <w:shd w:val="clear" w:color="000000" w:fill="F8CBAD"/>
            <w:noWrap/>
            <w:vAlign w:val="bottom"/>
            <w:hideMark/>
          </w:tcPr>
          <w:p w14:paraId="2CB04D21" w14:textId="77777777" w:rsidR="00476E39" w:rsidRPr="00476E39" w:rsidRDefault="00476E39" w:rsidP="00063878">
            <w:pPr>
              <w:spacing w:line="240" w:lineRule="auto"/>
              <w:jc w:val="both"/>
              <w:rPr>
                <w:rFonts w:ascii="Calibri" w:eastAsia="Times New Roman" w:hAnsi="Calibri" w:cs="Calibri"/>
                <w:color w:val="000000"/>
                <w:lang w:val="en-IN"/>
              </w:rPr>
            </w:pPr>
            <w:r w:rsidRPr="00476E39">
              <w:rPr>
                <w:rFonts w:ascii="Calibri" w:eastAsia="Times New Roman" w:hAnsi="Calibri" w:cs="Calibri"/>
                <w:color w:val="000000"/>
                <w:lang w:val="en-IN"/>
              </w:rPr>
              <w:t>250000</w:t>
            </w:r>
          </w:p>
        </w:tc>
        <w:tc>
          <w:tcPr>
            <w:tcW w:w="2260" w:type="dxa"/>
            <w:tcBorders>
              <w:top w:val="nil"/>
              <w:left w:val="nil"/>
              <w:bottom w:val="single" w:sz="4" w:space="0" w:color="auto"/>
              <w:right w:val="single" w:sz="4" w:space="0" w:color="auto"/>
            </w:tcBorders>
            <w:shd w:val="clear" w:color="000000" w:fill="B4C6E7"/>
            <w:noWrap/>
            <w:vAlign w:val="bottom"/>
            <w:hideMark/>
          </w:tcPr>
          <w:p w14:paraId="028BBFE3" w14:textId="77777777" w:rsidR="00476E39" w:rsidRPr="00476E39" w:rsidRDefault="00476E39" w:rsidP="00063878">
            <w:pPr>
              <w:spacing w:line="240" w:lineRule="auto"/>
              <w:jc w:val="both"/>
              <w:rPr>
                <w:rFonts w:ascii="Calibri" w:eastAsia="Times New Roman" w:hAnsi="Calibri" w:cs="Calibri"/>
                <w:color w:val="000000"/>
                <w:lang w:val="en-IN"/>
              </w:rPr>
            </w:pPr>
            <w:r w:rsidRPr="00476E39">
              <w:rPr>
                <w:rFonts w:ascii="Calibri" w:eastAsia="Times New Roman" w:hAnsi="Calibri" w:cs="Calibri"/>
                <w:color w:val="000000"/>
                <w:lang w:val="en-IN"/>
              </w:rPr>
              <w:t>20</w:t>
            </w:r>
          </w:p>
        </w:tc>
        <w:tc>
          <w:tcPr>
            <w:tcW w:w="2260" w:type="dxa"/>
            <w:tcBorders>
              <w:top w:val="nil"/>
              <w:left w:val="nil"/>
              <w:bottom w:val="single" w:sz="4" w:space="0" w:color="auto"/>
              <w:right w:val="single" w:sz="4" w:space="0" w:color="auto"/>
            </w:tcBorders>
            <w:shd w:val="clear" w:color="000000" w:fill="B4C6E7"/>
            <w:noWrap/>
            <w:vAlign w:val="bottom"/>
            <w:hideMark/>
          </w:tcPr>
          <w:p w14:paraId="464D1339" w14:textId="77777777" w:rsidR="00476E39" w:rsidRPr="00476E39" w:rsidRDefault="00476E39" w:rsidP="00063878">
            <w:pPr>
              <w:spacing w:line="240" w:lineRule="auto"/>
              <w:jc w:val="both"/>
              <w:rPr>
                <w:rFonts w:ascii="Calibri" w:eastAsia="Times New Roman" w:hAnsi="Calibri" w:cs="Calibri"/>
                <w:color w:val="000000"/>
                <w:lang w:val="en-IN"/>
              </w:rPr>
            </w:pPr>
            <w:r w:rsidRPr="00476E39">
              <w:rPr>
                <w:rFonts w:ascii="Calibri" w:eastAsia="Times New Roman" w:hAnsi="Calibri" w:cs="Calibri"/>
                <w:color w:val="000000"/>
                <w:lang w:val="en-IN"/>
              </w:rPr>
              <w:t>19</w:t>
            </w:r>
          </w:p>
        </w:tc>
      </w:tr>
      <w:tr w:rsidR="00476E39" w:rsidRPr="00476E39" w14:paraId="27FC7028" w14:textId="77777777" w:rsidTr="00476E39">
        <w:trPr>
          <w:trHeight w:val="288"/>
        </w:trPr>
        <w:tc>
          <w:tcPr>
            <w:tcW w:w="760" w:type="dxa"/>
            <w:tcBorders>
              <w:top w:val="nil"/>
              <w:left w:val="single" w:sz="8" w:space="0" w:color="auto"/>
              <w:bottom w:val="single" w:sz="4" w:space="0" w:color="auto"/>
              <w:right w:val="single" w:sz="4" w:space="0" w:color="auto"/>
            </w:tcBorders>
            <w:shd w:val="clear" w:color="000000" w:fill="F8CBAD"/>
            <w:noWrap/>
            <w:vAlign w:val="bottom"/>
            <w:hideMark/>
          </w:tcPr>
          <w:p w14:paraId="65BD1D5C" w14:textId="77777777" w:rsidR="00476E39" w:rsidRPr="00476E39" w:rsidRDefault="00476E39" w:rsidP="00063878">
            <w:pPr>
              <w:spacing w:line="240" w:lineRule="auto"/>
              <w:jc w:val="both"/>
              <w:rPr>
                <w:rFonts w:ascii="Calibri" w:eastAsia="Times New Roman" w:hAnsi="Calibri" w:cs="Calibri"/>
                <w:color w:val="000000"/>
                <w:lang w:val="en-IN"/>
              </w:rPr>
            </w:pPr>
            <w:r w:rsidRPr="00476E39">
              <w:rPr>
                <w:rFonts w:ascii="Calibri" w:eastAsia="Times New Roman" w:hAnsi="Calibri" w:cs="Calibri"/>
                <w:color w:val="000000"/>
                <w:lang w:val="en-IN"/>
              </w:rPr>
              <w:t>0</w:t>
            </w:r>
          </w:p>
        </w:tc>
        <w:tc>
          <w:tcPr>
            <w:tcW w:w="997" w:type="dxa"/>
            <w:tcBorders>
              <w:top w:val="nil"/>
              <w:left w:val="nil"/>
              <w:bottom w:val="single" w:sz="4" w:space="0" w:color="auto"/>
              <w:right w:val="single" w:sz="4" w:space="0" w:color="auto"/>
            </w:tcBorders>
            <w:shd w:val="clear" w:color="000000" w:fill="F8CBAD"/>
            <w:noWrap/>
            <w:vAlign w:val="bottom"/>
            <w:hideMark/>
          </w:tcPr>
          <w:p w14:paraId="231C3DB9" w14:textId="77777777" w:rsidR="00476E39" w:rsidRPr="00476E39" w:rsidRDefault="00476E39" w:rsidP="00063878">
            <w:pPr>
              <w:spacing w:line="240" w:lineRule="auto"/>
              <w:jc w:val="both"/>
              <w:rPr>
                <w:rFonts w:ascii="Calibri" w:eastAsia="Times New Roman" w:hAnsi="Calibri" w:cs="Calibri"/>
                <w:color w:val="000000"/>
                <w:lang w:val="en-IN"/>
              </w:rPr>
            </w:pPr>
            <w:r w:rsidRPr="00476E39">
              <w:rPr>
                <w:rFonts w:ascii="Calibri" w:eastAsia="Times New Roman" w:hAnsi="Calibri" w:cs="Calibri"/>
                <w:color w:val="000000"/>
                <w:lang w:val="en-IN"/>
              </w:rPr>
              <w:t>500000</w:t>
            </w:r>
          </w:p>
        </w:tc>
        <w:tc>
          <w:tcPr>
            <w:tcW w:w="2260" w:type="dxa"/>
            <w:tcBorders>
              <w:top w:val="nil"/>
              <w:left w:val="nil"/>
              <w:bottom w:val="single" w:sz="4" w:space="0" w:color="auto"/>
              <w:right w:val="single" w:sz="4" w:space="0" w:color="auto"/>
            </w:tcBorders>
            <w:shd w:val="clear" w:color="000000" w:fill="B4C6E7"/>
            <w:noWrap/>
            <w:vAlign w:val="bottom"/>
            <w:hideMark/>
          </w:tcPr>
          <w:p w14:paraId="0D7899E2" w14:textId="77777777" w:rsidR="00476E39" w:rsidRPr="00476E39" w:rsidRDefault="00476E39" w:rsidP="00063878">
            <w:pPr>
              <w:spacing w:line="240" w:lineRule="auto"/>
              <w:jc w:val="both"/>
              <w:rPr>
                <w:rFonts w:ascii="Calibri" w:eastAsia="Times New Roman" w:hAnsi="Calibri" w:cs="Calibri"/>
                <w:color w:val="000000"/>
                <w:lang w:val="en-IN"/>
              </w:rPr>
            </w:pPr>
            <w:r w:rsidRPr="00476E39">
              <w:rPr>
                <w:rFonts w:ascii="Calibri" w:eastAsia="Times New Roman" w:hAnsi="Calibri" w:cs="Calibri"/>
                <w:color w:val="000000"/>
                <w:lang w:val="en-IN"/>
              </w:rPr>
              <w:t>60</w:t>
            </w:r>
          </w:p>
        </w:tc>
        <w:tc>
          <w:tcPr>
            <w:tcW w:w="2260" w:type="dxa"/>
            <w:tcBorders>
              <w:top w:val="nil"/>
              <w:left w:val="nil"/>
              <w:bottom w:val="single" w:sz="4" w:space="0" w:color="auto"/>
              <w:right w:val="single" w:sz="4" w:space="0" w:color="auto"/>
            </w:tcBorders>
            <w:shd w:val="clear" w:color="000000" w:fill="B4C6E7"/>
            <w:noWrap/>
            <w:vAlign w:val="bottom"/>
            <w:hideMark/>
          </w:tcPr>
          <w:p w14:paraId="66B42500" w14:textId="77777777" w:rsidR="00476E39" w:rsidRPr="00476E39" w:rsidRDefault="00476E39" w:rsidP="00063878">
            <w:pPr>
              <w:spacing w:line="240" w:lineRule="auto"/>
              <w:jc w:val="both"/>
              <w:rPr>
                <w:rFonts w:ascii="Calibri" w:eastAsia="Times New Roman" w:hAnsi="Calibri" w:cs="Calibri"/>
                <w:color w:val="000000"/>
                <w:lang w:val="en-IN"/>
              </w:rPr>
            </w:pPr>
            <w:r w:rsidRPr="00476E39">
              <w:rPr>
                <w:rFonts w:ascii="Calibri" w:eastAsia="Times New Roman" w:hAnsi="Calibri" w:cs="Calibri"/>
                <w:color w:val="000000"/>
                <w:lang w:val="en-IN"/>
              </w:rPr>
              <w:t>53</w:t>
            </w:r>
          </w:p>
        </w:tc>
      </w:tr>
      <w:tr w:rsidR="00476E39" w:rsidRPr="00476E39" w14:paraId="74F34974" w14:textId="77777777" w:rsidTr="00476E39">
        <w:trPr>
          <w:trHeight w:val="288"/>
        </w:trPr>
        <w:tc>
          <w:tcPr>
            <w:tcW w:w="760" w:type="dxa"/>
            <w:tcBorders>
              <w:top w:val="nil"/>
              <w:left w:val="single" w:sz="8" w:space="0" w:color="auto"/>
              <w:bottom w:val="single" w:sz="4" w:space="0" w:color="auto"/>
              <w:right w:val="single" w:sz="4" w:space="0" w:color="auto"/>
            </w:tcBorders>
            <w:shd w:val="clear" w:color="000000" w:fill="F8CBAD"/>
            <w:noWrap/>
            <w:vAlign w:val="bottom"/>
            <w:hideMark/>
          </w:tcPr>
          <w:p w14:paraId="1A676B60" w14:textId="77777777" w:rsidR="00476E39" w:rsidRPr="00476E39" w:rsidRDefault="00476E39" w:rsidP="00063878">
            <w:pPr>
              <w:spacing w:line="240" w:lineRule="auto"/>
              <w:jc w:val="both"/>
              <w:rPr>
                <w:rFonts w:ascii="Calibri" w:eastAsia="Times New Roman" w:hAnsi="Calibri" w:cs="Calibri"/>
                <w:color w:val="000000"/>
                <w:lang w:val="en-IN"/>
              </w:rPr>
            </w:pPr>
            <w:r w:rsidRPr="00476E39">
              <w:rPr>
                <w:rFonts w:ascii="Calibri" w:eastAsia="Times New Roman" w:hAnsi="Calibri" w:cs="Calibri"/>
                <w:color w:val="000000"/>
                <w:lang w:val="en-IN"/>
              </w:rPr>
              <w:t>0</w:t>
            </w:r>
          </w:p>
        </w:tc>
        <w:tc>
          <w:tcPr>
            <w:tcW w:w="997" w:type="dxa"/>
            <w:tcBorders>
              <w:top w:val="nil"/>
              <w:left w:val="nil"/>
              <w:bottom w:val="single" w:sz="4" w:space="0" w:color="auto"/>
              <w:right w:val="single" w:sz="4" w:space="0" w:color="auto"/>
            </w:tcBorders>
            <w:shd w:val="clear" w:color="000000" w:fill="F8CBAD"/>
            <w:noWrap/>
            <w:vAlign w:val="bottom"/>
            <w:hideMark/>
          </w:tcPr>
          <w:p w14:paraId="0C8F083C" w14:textId="77777777" w:rsidR="00476E39" w:rsidRPr="00476E39" w:rsidRDefault="00476E39" w:rsidP="00063878">
            <w:pPr>
              <w:spacing w:line="240" w:lineRule="auto"/>
              <w:jc w:val="both"/>
              <w:rPr>
                <w:rFonts w:ascii="Calibri" w:eastAsia="Times New Roman" w:hAnsi="Calibri" w:cs="Calibri"/>
                <w:color w:val="000000"/>
                <w:lang w:val="en-IN"/>
              </w:rPr>
            </w:pPr>
            <w:r w:rsidRPr="00476E39">
              <w:rPr>
                <w:rFonts w:ascii="Calibri" w:eastAsia="Times New Roman" w:hAnsi="Calibri" w:cs="Calibri"/>
                <w:color w:val="000000"/>
                <w:lang w:val="en-IN"/>
              </w:rPr>
              <w:t>1000000</w:t>
            </w:r>
          </w:p>
        </w:tc>
        <w:tc>
          <w:tcPr>
            <w:tcW w:w="2260" w:type="dxa"/>
            <w:tcBorders>
              <w:top w:val="nil"/>
              <w:left w:val="nil"/>
              <w:bottom w:val="single" w:sz="4" w:space="0" w:color="auto"/>
              <w:right w:val="single" w:sz="4" w:space="0" w:color="auto"/>
            </w:tcBorders>
            <w:shd w:val="clear" w:color="000000" w:fill="B4C6E7"/>
            <w:noWrap/>
            <w:vAlign w:val="bottom"/>
            <w:hideMark/>
          </w:tcPr>
          <w:p w14:paraId="663BAEC6" w14:textId="77777777" w:rsidR="00476E39" w:rsidRPr="00476E39" w:rsidRDefault="00476E39" w:rsidP="00063878">
            <w:pPr>
              <w:spacing w:line="240" w:lineRule="auto"/>
              <w:jc w:val="both"/>
              <w:rPr>
                <w:rFonts w:ascii="Calibri" w:eastAsia="Times New Roman" w:hAnsi="Calibri" w:cs="Calibri"/>
                <w:color w:val="000000"/>
                <w:lang w:val="en-IN"/>
              </w:rPr>
            </w:pPr>
            <w:r w:rsidRPr="00476E39">
              <w:rPr>
                <w:rFonts w:ascii="Calibri" w:eastAsia="Times New Roman" w:hAnsi="Calibri" w:cs="Calibri"/>
                <w:color w:val="000000"/>
                <w:lang w:val="en-IN"/>
              </w:rPr>
              <w:t>122</w:t>
            </w:r>
          </w:p>
        </w:tc>
        <w:tc>
          <w:tcPr>
            <w:tcW w:w="2260" w:type="dxa"/>
            <w:tcBorders>
              <w:top w:val="nil"/>
              <w:left w:val="nil"/>
              <w:bottom w:val="single" w:sz="4" w:space="0" w:color="auto"/>
              <w:right w:val="single" w:sz="4" w:space="0" w:color="auto"/>
            </w:tcBorders>
            <w:shd w:val="clear" w:color="000000" w:fill="B4C6E7"/>
            <w:noWrap/>
            <w:vAlign w:val="bottom"/>
            <w:hideMark/>
          </w:tcPr>
          <w:p w14:paraId="1AACDEFD" w14:textId="77777777" w:rsidR="00476E39" w:rsidRPr="00476E39" w:rsidRDefault="00476E39" w:rsidP="00063878">
            <w:pPr>
              <w:spacing w:line="240" w:lineRule="auto"/>
              <w:jc w:val="both"/>
              <w:rPr>
                <w:rFonts w:ascii="Calibri" w:eastAsia="Times New Roman" w:hAnsi="Calibri" w:cs="Calibri"/>
                <w:color w:val="000000"/>
                <w:lang w:val="en-IN"/>
              </w:rPr>
            </w:pPr>
            <w:r w:rsidRPr="00476E39">
              <w:rPr>
                <w:rFonts w:ascii="Calibri" w:eastAsia="Times New Roman" w:hAnsi="Calibri" w:cs="Calibri"/>
                <w:color w:val="000000"/>
                <w:lang w:val="en-IN"/>
              </w:rPr>
              <w:t>96</w:t>
            </w:r>
          </w:p>
        </w:tc>
      </w:tr>
      <w:tr w:rsidR="00476E39" w:rsidRPr="00476E39" w14:paraId="23FF8749" w14:textId="77777777" w:rsidTr="00476E39">
        <w:trPr>
          <w:trHeight w:val="288"/>
        </w:trPr>
        <w:tc>
          <w:tcPr>
            <w:tcW w:w="760" w:type="dxa"/>
            <w:tcBorders>
              <w:top w:val="nil"/>
              <w:left w:val="single" w:sz="8" w:space="0" w:color="auto"/>
              <w:bottom w:val="single" w:sz="4" w:space="0" w:color="auto"/>
              <w:right w:val="single" w:sz="4" w:space="0" w:color="auto"/>
            </w:tcBorders>
            <w:shd w:val="clear" w:color="000000" w:fill="F8CBAD"/>
            <w:noWrap/>
            <w:vAlign w:val="bottom"/>
            <w:hideMark/>
          </w:tcPr>
          <w:p w14:paraId="3455D42A" w14:textId="77777777" w:rsidR="00476E39" w:rsidRPr="00476E39" w:rsidRDefault="00476E39" w:rsidP="00063878">
            <w:pPr>
              <w:spacing w:line="240" w:lineRule="auto"/>
              <w:jc w:val="both"/>
              <w:rPr>
                <w:rFonts w:ascii="Calibri" w:eastAsia="Times New Roman" w:hAnsi="Calibri" w:cs="Calibri"/>
                <w:color w:val="000000"/>
                <w:lang w:val="en-IN"/>
              </w:rPr>
            </w:pPr>
            <w:r w:rsidRPr="00476E39">
              <w:rPr>
                <w:rFonts w:ascii="Calibri" w:eastAsia="Times New Roman" w:hAnsi="Calibri" w:cs="Calibri"/>
                <w:color w:val="000000"/>
                <w:lang w:val="en-IN"/>
              </w:rPr>
              <w:t>0</w:t>
            </w:r>
          </w:p>
        </w:tc>
        <w:tc>
          <w:tcPr>
            <w:tcW w:w="997" w:type="dxa"/>
            <w:tcBorders>
              <w:top w:val="nil"/>
              <w:left w:val="nil"/>
              <w:bottom w:val="single" w:sz="4" w:space="0" w:color="auto"/>
              <w:right w:val="single" w:sz="4" w:space="0" w:color="auto"/>
            </w:tcBorders>
            <w:shd w:val="clear" w:color="000000" w:fill="F8CBAD"/>
            <w:noWrap/>
            <w:vAlign w:val="bottom"/>
            <w:hideMark/>
          </w:tcPr>
          <w:p w14:paraId="5BB90DD2" w14:textId="77777777" w:rsidR="00476E39" w:rsidRPr="00476E39" w:rsidRDefault="00476E39" w:rsidP="00063878">
            <w:pPr>
              <w:spacing w:line="240" w:lineRule="auto"/>
              <w:jc w:val="both"/>
              <w:rPr>
                <w:rFonts w:ascii="Calibri" w:eastAsia="Times New Roman" w:hAnsi="Calibri" w:cs="Calibri"/>
                <w:color w:val="000000"/>
                <w:lang w:val="en-IN"/>
              </w:rPr>
            </w:pPr>
            <w:r w:rsidRPr="00476E39">
              <w:rPr>
                <w:rFonts w:ascii="Calibri" w:eastAsia="Times New Roman" w:hAnsi="Calibri" w:cs="Calibri"/>
                <w:color w:val="000000"/>
                <w:lang w:val="en-IN"/>
              </w:rPr>
              <w:t>2500000</w:t>
            </w:r>
          </w:p>
        </w:tc>
        <w:tc>
          <w:tcPr>
            <w:tcW w:w="2260" w:type="dxa"/>
            <w:tcBorders>
              <w:top w:val="nil"/>
              <w:left w:val="nil"/>
              <w:bottom w:val="single" w:sz="4" w:space="0" w:color="auto"/>
              <w:right w:val="single" w:sz="4" w:space="0" w:color="auto"/>
            </w:tcBorders>
            <w:shd w:val="clear" w:color="000000" w:fill="B4C6E7"/>
            <w:noWrap/>
            <w:vAlign w:val="bottom"/>
            <w:hideMark/>
          </w:tcPr>
          <w:p w14:paraId="655424D4" w14:textId="77777777" w:rsidR="00476E39" w:rsidRPr="00476E39" w:rsidRDefault="00476E39" w:rsidP="00063878">
            <w:pPr>
              <w:spacing w:line="240" w:lineRule="auto"/>
              <w:jc w:val="both"/>
              <w:rPr>
                <w:rFonts w:ascii="Calibri" w:eastAsia="Times New Roman" w:hAnsi="Calibri" w:cs="Calibri"/>
                <w:color w:val="000000"/>
                <w:lang w:val="en-IN"/>
              </w:rPr>
            </w:pPr>
            <w:r w:rsidRPr="00476E39">
              <w:rPr>
                <w:rFonts w:ascii="Calibri" w:eastAsia="Times New Roman" w:hAnsi="Calibri" w:cs="Calibri"/>
                <w:color w:val="000000"/>
                <w:lang w:val="en-IN"/>
              </w:rPr>
              <w:t>343</w:t>
            </w:r>
          </w:p>
        </w:tc>
        <w:tc>
          <w:tcPr>
            <w:tcW w:w="2260" w:type="dxa"/>
            <w:tcBorders>
              <w:top w:val="nil"/>
              <w:left w:val="nil"/>
              <w:bottom w:val="single" w:sz="4" w:space="0" w:color="auto"/>
              <w:right w:val="single" w:sz="4" w:space="0" w:color="auto"/>
            </w:tcBorders>
            <w:shd w:val="clear" w:color="000000" w:fill="B4C6E7"/>
            <w:noWrap/>
            <w:vAlign w:val="bottom"/>
            <w:hideMark/>
          </w:tcPr>
          <w:p w14:paraId="6815B64D" w14:textId="77777777" w:rsidR="00476E39" w:rsidRPr="00476E39" w:rsidRDefault="00476E39" w:rsidP="00063878">
            <w:pPr>
              <w:spacing w:line="240" w:lineRule="auto"/>
              <w:jc w:val="both"/>
              <w:rPr>
                <w:rFonts w:ascii="Calibri" w:eastAsia="Times New Roman" w:hAnsi="Calibri" w:cs="Calibri"/>
                <w:color w:val="000000"/>
                <w:lang w:val="en-IN"/>
              </w:rPr>
            </w:pPr>
            <w:r w:rsidRPr="00476E39">
              <w:rPr>
                <w:rFonts w:ascii="Calibri" w:eastAsia="Times New Roman" w:hAnsi="Calibri" w:cs="Calibri"/>
                <w:color w:val="000000"/>
                <w:lang w:val="en-IN"/>
              </w:rPr>
              <w:t>234</w:t>
            </w:r>
          </w:p>
        </w:tc>
      </w:tr>
      <w:tr w:rsidR="00476E39" w:rsidRPr="00476E39" w14:paraId="04C4F6BE" w14:textId="77777777" w:rsidTr="00476E39">
        <w:trPr>
          <w:trHeight w:val="288"/>
        </w:trPr>
        <w:tc>
          <w:tcPr>
            <w:tcW w:w="760" w:type="dxa"/>
            <w:tcBorders>
              <w:top w:val="nil"/>
              <w:left w:val="single" w:sz="8" w:space="0" w:color="auto"/>
              <w:bottom w:val="single" w:sz="4" w:space="0" w:color="auto"/>
              <w:right w:val="single" w:sz="4" w:space="0" w:color="auto"/>
            </w:tcBorders>
            <w:shd w:val="clear" w:color="000000" w:fill="F8CBAD"/>
            <w:noWrap/>
            <w:vAlign w:val="bottom"/>
            <w:hideMark/>
          </w:tcPr>
          <w:p w14:paraId="1CF5B0CC" w14:textId="77777777" w:rsidR="00476E39" w:rsidRPr="00476E39" w:rsidRDefault="00476E39" w:rsidP="00063878">
            <w:pPr>
              <w:spacing w:line="240" w:lineRule="auto"/>
              <w:jc w:val="both"/>
              <w:rPr>
                <w:rFonts w:ascii="Calibri" w:eastAsia="Times New Roman" w:hAnsi="Calibri" w:cs="Calibri"/>
                <w:color w:val="000000"/>
                <w:lang w:val="en-IN"/>
              </w:rPr>
            </w:pPr>
            <w:r w:rsidRPr="00476E39">
              <w:rPr>
                <w:rFonts w:ascii="Calibri" w:eastAsia="Times New Roman" w:hAnsi="Calibri" w:cs="Calibri"/>
                <w:color w:val="000000"/>
                <w:lang w:val="en-IN"/>
              </w:rPr>
              <w:t>0</w:t>
            </w:r>
          </w:p>
        </w:tc>
        <w:tc>
          <w:tcPr>
            <w:tcW w:w="997" w:type="dxa"/>
            <w:tcBorders>
              <w:top w:val="nil"/>
              <w:left w:val="nil"/>
              <w:bottom w:val="single" w:sz="4" w:space="0" w:color="auto"/>
              <w:right w:val="single" w:sz="4" w:space="0" w:color="auto"/>
            </w:tcBorders>
            <w:shd w:val="clear" w:color="000000" w:fill="F8CBAD"/>
            <w:noWrap/>
            <w:vAlign w:val="bottom"/>
            <w:hideMark/>
          </w:tcPr>
          <w:p w14:paraId="188C3B35" w14:textId="77777777" w:rsidR="00476E39" w:rsidRPr="00476E39" w:rsidRDefault="00476E39" w:rsidP="00063878">
            <w:pPr>
              <w:spacing w:line="240" w:lineRule="auto"/>
              <w:jc w:val="both"/>
              <w:rPr>
                <w:rFonts w:ascii="Calibri" w:eastAsia="Times New Roman" w:hAnsi="Calibri" w:cs="Calibri"/>
                <w:color w:val="000000"/>
                <w:lang w:val="en-IN"/>
              </w:rPr>
            </w:pPr>
            <w:r w:rsidRPr="00476E39">
              <w:rPr>
                <w:rFonts w:ascii="Calibri" w:eastAsia="Times New Roman" w:hAnsi="Calibri" w:cs="Calibri"/>
                <w:color w:val="000000"/>
                <w:lang w:val="en-IN"/>
              </w:rPr>
              <w:t>5000000</w:t>
            </w:r>
          </w:p>
        </w:tc>
        <w:tc>
          <w:tcPr>
            <w:tcW w:w="2260" w:type="dxa"/>
            <w:tcBorders>
              <w:top w:val="nil"/>
              <w:left w:val="nil"/>
              <w:bottom w:val="single" w:sz="4" w:space="0" w:color="auto"/>
              <w:right w:val="single" w:sz="4" w:space="0" w:color="auto"/>
            </w:tcBorders>
            <w:shd w:val="clear" w:color="000000" w:fill="B4C6E7"/>
            <w:noWrap/>
            <w:vAlign w:val="bottom"/>
            <w:hideMark/>
          </w:tcPr>
          <w:p w14:paraId="56C82377" w14:textId="77777777" w:rsidR="00476E39" w:rsidRPr="00476E39" w:rsidRDefault="00476E39" w:rsidP="00063878">
            <w:pPr>
              <w:spacing w:line="240" w:lineRule="auto"/>
              <w:jc w:val="both"/>
              <w:rPr>
                <w:rFonts w:ascii="Calibri" w:eastAsia="Times New Roman" w:hAnsi="Calibri" w:cs="Calibri"/>
                <w:color w:val="000000"/>
                <w:lang w:val="en-IN"/>
              </w:rPr>
            </w:pPr>
            <w:r w:rsidRPr="00476E39">
              <w:rPr>
                <w:rFonts w:ascii="Calibri" w:eastAsia="Times New Roman" w:hAnsi="Calibri" w:cs="Calibri"/>
                <w:color w:val="000000"/>
                <w:lang w:val="en-IN"/>
              </w:rPr>
              <w:t>687</w:t>
            </w:r>
          </w:p>
        </w:tc>
        <w:tc>
          <w:tcPr>
            <w:tcW w:w="2260" w:type="dxa"/>
            <w:tcBorders>
              <w:top w:val="nil"/>
              <w:left w:val="nil"/>
              <w:bottom w:val="single" w:sz="4" w:space="0" w:color="auto"/>
              <w:right w:val="single" w:sz="4" w:space="0" w:color="auto"/>
            </w:tcBorders>
            <w:shd w:val="clear" w:color="000000" w:fill="B4C6E7"/>
            <w:noWrap/>
            <w:vAlign w:val="bottom"/>
            <w:hideMark/>
          </w:tcPr>
          <w:p w14:paraId="57056372" w14:textId="77777777" w:rsidR="00476E39" w:rsidRPr="00476E39" w:rsidRDefault="00476E39" w:rsidP="00063878">
            <w:pPr>
              <w:spacing w:line="240" w:lineRule="auto"/>
              <w:jc w:val="both"/>
              <w:rPr>
                <w:rFonts w:ascii="Calibri" w:eastAsia="Times New Roman" w:hAnsi="Calibri" w:cs="Calibri"/>
                <w:color w:val="000000"/>
                <w:lang w:val="en-IN"/>
              </w:rPr>
            </w:pPr>
            <w:r w:rsidRPr="00476E39">
              <w:rPr>
                <w:rFonts w:ascii="Calibri" w:eastAsia="Times New Roman" w:hAnsi="Calibri" w:cs="Calibri"/>
                <w:color w:val="000000"/>
                <w:lang w:val="en-IN"/>
              </w:rPr>
              <w:t>729</w:t>
            </w:r>
          </w:p>
        </w:tc>
      </w:tr>
    </w:tbl>
    <w:p w14:paraId="33945B6F" w14:textId="5D8481F2" w:rsidR="00E34728" w:rsidRDefault="00E34728" w:rsidP="00063878">
      <w:pPr>
        <w:ind w:left="720"/>
        <w:jc w:val="both"/>
      </w:pPr>
    </w:p>
    <w:p w14:paraId="5E52E880" w14:textId="2DAE4EEB" w:rsidR="00476E39" w:rsidRDefault="00E34728" w:rsidP="00063878">
      <w:pPr>
        <w:ind w:left="720"/>
        <w:jc w:val="both"/>
      </w:pPr>
      <w:r>
        <w:rPr>
          <w:noProof/>
        </w:rPr>
        <w:drawing>
          <wp:inline distT="0" distB="0" distL="0" distR="0" wp14:anchorId="72039C65" wp14:editId="6220608F">
            <wp:extent cx="4030980" cy="2621280"/>
            <wp:effectExtent l="0" t="0" r="7620" b="7620"/>
            <wp:docPr id="1" name="Chart 1">
              <a:extLst xmlns:a="http://schemas.openxmlformats.org/drawingml/2006/main">
                <a:ext uri="{FF2B5EF4-FFF2-40B4-BE49-F238E27FC236}">
                  <a16:creationId xmlns:a16="http://schemas.microsoft.com/office/drawing/2014/main" id="{5468B21A-E9B2-4863-86FD-06C01E0A82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ectPr w:rsidR="00476E3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5DE71" w14:textId="77777777" w:rsidR="00934EFB" w:rsidRDefault="00934EFB" w:rsidP="00C07D12">
      <w:r>
        <w:separator/>
      </w:r>
    </w:p>
  </w:endnote>
  <w:endnote w:type="continuationSeparator" w:id="0">
    <w:p w14:paraId="532CEB33" w14:textId="77777777" w:rsidR="00934EFB" w:rsidRDefault="00934EFB" w:rsidP="00C07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rPr>
      <w:id w:val="1067297542"/>
      <w:docPartObj>
        <w:docPartGallery w:val="Page Numbers (Bottom of Page)"/>
        <w:docPartUnique/>
      </w:docPartObj>
    </w:sdtPr>
    <w:sdtEndPr>
      <w:rPr>
        <w:noProof/>
      </w:rPr>
    </w:sdtEndPr>
    <w:sdtContent>
      <w:p w14:paraId="0811CC98" w14:textId="67E46609" w:rsidR="00056DE1" w:rsidRPr="00056DE1" w:rsidRDefault="00056DE1">
        <w:pPr>
          <w:pStyle w:val="Footer"/>
          <w:jc w:val="center"/>
          <w:rPr>
            <w:b/>
          </w:rPr>
        </w:pPr>
        <w:r w:rsidRPr="00056DE1">
          <w:rPr>
            <w:b/>
          </w:rPr>
          <w:fldChar w:fldCharType="begin"/>
        </w:r>
        <w:r w:rsidRPr="00056DE1">
          <w:rPr>
            <w:b/>
          </w:rPr>
          <w:instrText xml:space="preserve"> PAGE   \* MERGEFORMAT </w:instrText>
        </w:r>
        <w:r w:rsidRPr="00056DE1">
          <w:rPr>
            <w:b/>
          </w:rPr>
          <w:fldChar w:fldCharType="separate"/>
        </w:r>
        <w:r w:rsidRPr="00056DE1">
          <w:rPr>
            <w:b/>
            <w:noProof/>
          </w:rPr>
          <w:t>2</w:t>
        </w:r>
        <w:r w:rsidRPr="00056DE1">
          <w:rPr>
            <w:b/>
            <w:noProof/>
          </w:rPr>
          <w:fldChar w:fldCharType="end"/>
        </w:r>
      </w:p>
    </w:sdtContent>
  </w:sdt>
  <w:p w14:paraId="15285B45" w14:textId="77777777" w:rsidR="00C07D12" w:rsidRDefault="00C07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E976A" w14:textId="77777777" w:rsidR="00934EFB" w:rsidRDefault="00934EFB" w:rsidP="00C07D12">
      <w:r>
        <w:separator/>
      </w:r>
    </w:p>
  </w:footnote>
  <w:footnote w:type="continuationSeparator" w:id="0">
    <w:p w14:paraId="495B54E8" w14:textId="77777777" w:rsidR="00934EFB" w:rsidRDefault="00934EFB" w:rsidP="00C07D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7445F" w14:textId="15301FB8" w:rsidR="00C07D12" w:rsidRPr="00C07D12" w:rsidRDefault="00C07D12">
    <w:pPr>
      <w:pStyle w:val="Header"/>
      <w:rPr>
        <w:rFonts w:ascii="Times New Roman" w:hAnsi="Times New Roman" w:cs="Times New Roman"/>
        <w:b/>
        <w:sz w:val="24"/>
        <w:szCs w:val="24"/>
      </w:rPr>
    </w:pPr>
    <w:r w:rsidRPr="00C07D12">
      <w:rPr>
        <w:rFonts w:ascii="Times New Roman" w:hAnsi="Times New Roman" w:cs="Times New Roman"/>
        <w:b/>
        <w:sz w:val="24"/>
        <w:szCs w:val="24"/>
      </w:rPr>
      <w:t>CS 561</w:t>
    </w:r>
    <w:r w:rsidRPr="00C07D12">
      <w:rPr>
        <w:rFonts w:ascii="Times New Roman" w:hAnsi="Times New Roman" w:cs="Times New Roman"/>
        <w:b/>
        <w:sz w:val="24"/>
        <w:szCs w:val="24"/>
      </w:rPr>
      <w:ptab w:relativeTo="margin" w:alignment="center" w:leader="none"/>
    </w:r>
    <w:r w:rsidR="00056DE1">
      <w:rPr>
        <w:rFonts w:ascii="Times New Roman" w:hAnsi="Times New Roman" w:cs="Times New Roman"/>
        <w:b/>
        <w:sz w:val="24"/>
        <w:szCs w:val="24"/>
      </w:rPr>
      <w:t xml:space="preserve">Homework </w:t>
    </w:r>
    <w:r w:rsidR="00476E39">
      <w:rPr>
        <w:rFonts w:ascii="Times New Roman" w:hAnsi="Times New Roman" w:cs="Times New Roman"/>
        <w:b/>
        <w:sz w:val="24"/>
        <w:szCs w:val="24"/>
      </w:rPr>
      <w:t>3</w:t>
    </w:r>
    <w:r w:rsidRPr="00C07D12">
      <w:rPr>
        <w:rFonts w:ascii="Times New Roman" w:hAnsi="Times New Roman" w:cs="Times New Roman"/>
        <w:b/>
        <w:sz w:val="24"/>
        <w:szCs w:val="24"/>
      </w:rPr>
      <w:ptab w:relativeTo="margin" w:alignment="right" w:leader="none"/>
    </w:r>
    <w:r w:rsidRPr="00C07D12">
      <w:rPr>
        <w:rFonts w:ascii="Times New Roman" w:hAnsi="Times New Roman" w:cs="Times New Roman"/>
        <w:b/>
        <w:sz w:val="24"/>
        <w:szCs w:val="24"/>
      </w:rPr>
      <w:t>Vaishnavi Gopalakrishnan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FCD6B15"/>
    <w:multiLevelType w:val="multilevel"/>
    <w:tmpl w:val="ADE824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3"/>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D12"/>
    <w:rsid w:val="00056DE1"/>
    <w:rsid w:val="00062EBE"/>
    <w:rsid w:val="00063878"/>
    <w:rsid w:val="0017190D"/>
    <w:rsid w:val="0020383A"/>
    <w:rsid w:val="00476E39"/>
    <w:rsid w:val="00645252"/>
    <w:rsid w:val="006D3D74"/>
    <w:rsid w:val="007F5BCD"/>
    <w:rsid w:val="0083569A"/>
    <w:rsid w:val="00934EFB"/>
    <w:rsid w:val="009649BD"/>
    <w:rsid w:val="009D0EA0"/>
    <w:rsid w:val="009E1B96"/>
    <w:rsid w:val="00A05A4B"/>
    <w:rsid w:val="00A658F8"/>
    <w:rsid w:val="00A85BF4"/>
    <w:rsid w:val="00A9204E"/>
    <w:rsid w:val="00BE2BD6"/>
    <w:rsid w:val="00C07D12"/>
    <w:rsid w:val="00C31B1A"/>
    <w:rsid w:val="00C618CB"/>
    <w:rsid w:val="00D755C4"/>
    <w:rsid w:val="00E34728"/>
    <w:rsid w:val="00F76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87095"/>
  <w15:chartTrackingRefBased/>
  <w15:docId w15:val="{F121D0CB-6A05-446C-86AC-54D62EBCC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EA0"/>
    <w:pPr>
      <w:spacing w:line="276" w:lineRule="auto"/>
    </w:pPr>
    <w:rPr>
      <w:rFonts w:ascii="Arial" w:eastAsia="Arial" w:hAnsi="Arial" w:cs="Arial"/>
      <w:lang w:val="en" w:eastAsia="en-IN"/>
    </w:r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203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914233">
      <w:bodyDiv w:val="1"/>
      <w:marLeft w:val="0"/>
      <w:marRight w:val="0"/>
      <w:marTop w:val="0"/>
      <w:marBottom w:val="0"/>
      <w:divBdr>
        <w:top w:val="none" w:sz="0" w:space="0" w:color="auto"/>
        <w:left w:val="none" w:sz="0" w:space="0" w:color="auto"/>
        <w:bottom w:val="none" w:sz="0" w:space="0" w:color="auto"/>
        <w:right w:val="none" w:sz="0" w:space="0" w:color="auto"/>
      </w:divBdr>
    </w:div>
    <w:div w:id="681470532">
      <w:bodyDiv w:val="1"/>
      <w:marLeft w:val="0"/>
      <w:marRight w:val="0"/>
      <w:marTop w:val="0"/>
      <w:marBottom w:val="0"/>
      <w:divBdr>
        <w:top w:val="none" w:sz="0" w:space="0" w:color="auto"/>
        <w:left w:val="none" w:sz="0" w:space="0" w:color="auto"/>
        <w:bottom w:val="none" w:sz="0" w:space="0" w:color="auto"/>
        <w:right w:val="none" w:sz="0" w:space="0" w:color="auto"/>
      </w:divBdr>
    </w:div>
    <w:div w:id="97225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arathi\AppData\Roaming\Microsoft\Templates\Single%20spaced%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harathi\Documents\Vaishu\Sem1\Assignments\Algorithms\Assignment3\Question5_HW3.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cked"/>
        <c:varyColors val="0"/>
        <c:ser>
          <c:idx val="0"/>
          <c:order val="0"/>
          <c:tx>
            <c:strRef>
              <c:f>'Runtime Performance'!$A$1</c:f>
              <c:strCache>
                <c:ptCount val="1"/>
                <c:pt idx="0">
                  <c:v>Input d</c:v>
                </c:pt>
              </c:strCache>
            </c:strRef>
          </c:tx>
          <c:spPr>
            <a:ln w="22225" cap="rnd">
              <a:solidFill>
                <a:schemeClr val="accent1"/>
              </a:solidFill>
            </a:ln>
            <a:effectLst>
              <a:glow rad="139700">
                <a:schemeClr val="accent1">
                  <a:satMod val="175000"/>
                  <a:alpha val="14000"/>
                </a:schemeClr>
              </a:glow>
            </a:effectLst>
          </c:spPr>
          <c:marker>
            <c:symbol val="none"/>
          </c:marker>
          <c:val>
            <c:numRef>
              <c:f>'Runtime Performance'!$A$2:$A$12</c:f>
              <c:numCache>
                <c:formatCode>General</c:formatCode>
                <c:ptCount val="11"/>
                <c:pt idx="0">
                  <c:v>0</c:v>
                </c:pt>
                <c:pt idx="1">
                  <c:v>1</c:v>
                </c:pt>
                <c:pt idx="2">
                  <c:v>-1</c:v>
                </c:pt>
                <c:pt idx="3">
                  <c:v>0</c:v>
                </c:pt>
                <c:pt idx="4">
                  <c:v>1</c:v>
                </c:pt>
                <c:pt idx="5">
                  <c:v>-1</c:v>
                </c:pt>
                <c:pt idx="6">
                  <c:v>0</c:v>
                </c:pt>
                <c:pt idx="7">
                  <c:v>0</c:v>
                </c:pt>
                <c:pt idx="8">
                  <c:v>0</c:v>
                </c:pt>
                <c:pt idx="9">
                  <c:v>0</c:v>
                </c:pt>
                <c:pt idx="10">
                  <c:v>0</c:v>
                </c:pt>
              </c:numCache>
            </c:numRef>
          </c:val>
          <c:smooth val="0"/>
          <c:extLst>
            <c:ext xmlns:c16="http://schemas.microsoft.com/office/drawing/2014/chart" uri="{C3380CC4-5D6E-409C-BE32-E72D297353CC}">
              <c16:uniqueId val="{00000000-56F7-4489-B998-4D69175E131B}"/>
            </c:ext>
          </c:extLst>
        </c:ser>
        <c:ser>
          <c:idx val="1"/>
          <c:order val="1"/>
          <c:tx>
            <c:strRef>
              <c:f>'Runtime Performance'!$B$1</c:f>
              <c:strCache>
                <c:ptCount val="1"/>
                <c:pt idx="0">
                  <c:v>Input n</c:v>
                </c:pt>
              </c:strCache>
            </c:strRef>
          </c:tx>
          <c:spPr>
            <a:ln w="22225" cap="rnd">
              <a:solidFill>
                <a:schemeClr val="accent2"/>
              </a:solidFill>
            </a:ln>
            <a:effectLst>
              <a:glow rad="139700">
                <a:schemeClr val="accent2">
                  <a:satMod val="175000"/>
                  <a:alpha val="14000"/>
                </a:schemeClr>
              </a:glow>
            </a:effectLst>
          </c:spPr>
          <c:marker>
            <c:symbol val="none"/>
          </c:marker>
          <c:val>
            <c:numRef>
              <c:f>'Runtime Performance'!$B$2:$B$12</c:f>
              <c:numCache>
                <c:formatCode>General</c:formatCode>
                <c:ptCount val="11"/>
                <c:pt idx="0">
                  <c:v>50000</c:v>
                </c:pt>
                <c:pt idx="1">
                  <c:v>50000</c:v>
                </c:pt>
                <c:pt idx="2">
                  <c:v>50000</c:v>
                </c:pt>
                <c:pt idx="3">
                  <c:v>100000</c:v>
                </c:pt>
                <c:pt idx="4">
                  <c:v>100000</c:v>
                </c:pt>
                <c:pt idx="5">
                  <c:v>100000</c:v>
                </c:pt>
                <c:pt idx="6">
                  <c:v>250000</c:v>
                </c:pt>
                <c:pt idx="7">
                  <c:v>500000</c:v>
                </c:pt>
                <c:pt idx="8">
                  <c:v>1000000</c:v>
                </c:pt>
                <c:pt idx="9">
                  <c:v>2500000</c:v>
                </c:pt>
                <c:pt idx="10">
                  <c:v>5000000</c:v>
                </c:pt>
              </c:numCache>
            </c:numRef>
          </c:val>
          <c:smooth val="0"/>
          <c:extLst>
            <c:ext xmlns:c16="http://schemas.microsoft.com/office/drawing/2014/chart" uri="{C3380CC4-5D6E-409C-BE32-E72D297353CC}">
              <c16:uniqueId val="{00000001-56F7-4489-B998-4D69175E131B}"/>
            </c:ext>
          </c:extLst>
        </c:ser>
        <c:ser>
          <c:idx val="2"/>
          <c:order val="2"/>
          <c:tx>
            <c:strRef>
              <c:f>'Runtime Performance'!$C$1</c:f>
              <c:strCache>
                <c:ptCount val="1"/>
                <c:pt idx="0">
                  <c:v>Binary Search Tree Sort</c:v>
                </c:pt>
              </c:strCache>
            </c:strRef>
          </c:tx>
          <c:spPr>
            <a:ln w="22225" cap="rnd">
              <a:solidFill>
                <a:schemeClr val="accent3"/>
              </a:solidFill>
            </a:ln>
            <a:effectLst>
              <a:glow rad="139700">
                <a:schemeClr val="accent3">
                  <a:satMod val="175000"/>
                  <a:alpha val="14000"/>
                </a:schemeClr>
              </a:glow>
            </a:effectLst>
          </c:spPr>
          <c:marker>
            <c:symbol val="none"/>
          </c:marker>
          <c:val>
            <c:numRef>
              <c:f>'Runtime Performance'!$C$2:$C$12</c:f>
              <c:numCache>
                <c:formatCode>General</c:formatCode>
                <c:ptCount val="11"/>
                <c:pt idx="0">
                  <c:v>3</c:v>
                </c:pt>
                <c:pt idx="1">
                  <c:v>4</c:v>
                </c:pt>
                <c:pt idx="2">
                  <c:v>4</c:v>
                </c:pt>
                <c:pt idx="3">
                  <c:v>4</c:v>
                </c:pt>
                <c:pt idx="4">
                  <c:v>7</c:v>
                </c:pt>
                <c:pt idx="5">
                  <c:v>11</c:v>
                </c:pt>
                <c:pt idx="6">
                  <c:v>20</c:v>
                </c:pt>
                <c:pt idx="7">
                  <c:v>60</c:v>
                </c:pt>
                <c:pt idx="8">
                  <c:v>122</c:v>
                </c:pt>
                <c:pt idx="9">
                  <c:v>343</c:v>
                </c:pt>
                <c:pt idx="10">
                  <c:v>687</c:v>
                </c:pt>
              </c:numCache>
            </c:numRef>
          </c:val>
          <c:smooth val="0"/>
          <c:extLst>
            <c:ext xmlns:c16="http://schemas.microsoft.com/office/drawing/2014/chart" uri="{C3380CC4-5D6E-409C-BE32-E72D297353CC}">
              <c16:uniqueId val="{00000002-56F7-4489-B998-4D69175E131B}"/>
            </c:ext>
          </c:extLst>
        </c:ser>
        <c:ser>
          <c:idx val="3"/>
          <c:order val="3"/>
          <c:tx>
            <c:strRef>
              <c:f>'Runtime Performance'!$D$1</c:f>
              <c:strCache>
                <c:ptCount val="1"/>
                <c:pt idx="0">
                  <c:v>Red Black Tree Sort</c:v>
                </c:pt>
              </c:strCache>
            </c:strRef>
          </c:tx>
          <c:spPr>
            <a:ln w="22225" cap="rnd">
              <a:solidFill>
                <a:schemeClr val="accent4"/>
              </a:solidFill>
            </a:ln>
            <a:effectLst>
              <a:glow rad="139700">
                <a:schemeClr val="accent4">
                  <a:satMod val="175000"/>
                  <a:alpha val="14000"/>
                </a:schemeClr>
              </a:glow>
            </a:effectLst>
          </c:spPr>
          <c:marker>
            <c:symbol val="none"/>
          </c:marker>
          <c:val>
            <c:numRef>
              <c:f>'Runtime Performance'!$D$2:$D$12</c:f>
              <c:numCache>
                <c:formatCode>General</c:formatCode>
                <c:ptCount val="11"/>
                <c:pt idx="0">
                  <c:v>3</c:v>
                </c:pt>
                <c:pt idx="1">
                  <c:v>1</c:v>
                </c:pt>
                <c:pt idx="2">
                  <c:v>1</c:v>
                </c:pt>
                <c:pt idx="3">
                  <c:v>4</c:v>
                </c:pt>
                <c:pt idx="4">
                  <c:v>2</c:v>
                </c:pt>
                <c:pt idx="5">
                  <c:v>2</c:v>
                </c:pt>
                <c:pt idx="6">
                  <c:v>19</c:v>
                </c:pt>
                <c:pt idx="7">
                  <c:v>53</c:v>
                </c:pt>
                <c:pt idx="8">
                  <c:v>96</c:v>
                </c:pt>
                <c:pt idx="9">
                  <c:v>234</c:v>
                </c:pt>
                <c:pt idx="10">
                  <c:v>729</c:v>
                </c:pt>
              </c:numCache>
            </c:numRef>
          </c:val>
          <c:smooth val="0"/>
          <c:extLst>
            <c:ext xmlns:c16="http://schemas.microsoft.com/office/drawing/2014/chart" uri="{C3380CC4-5D6E-409C-BE32-E72D297353CC}">
              <c16:uniqueId val="{00000003-56F7-4489-B998-4D69175E131B}"/>
            </c:ext>
          </c:extLst>
        </c:ser>
        <c:dLbls>
          <c:showLegendKey val="0"/>
          <c:showVal val="0"/>
          <c:showCatName val="0"/>
          <c:showSerName val="0"/>
          <c:showPercent val="0"/>
          <c:showBubbleSize val="0"/>
        </c:dLbls>
        <c:smooth val="0"/>
        <c:axId val="296998008"/>
        <c:axId val="296998992"/>
      </c:lineChart>
      <c:catAx>
        <c:axId val="29699800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96998992"/>
        <c:crosses val="autoZero"/>
        <c:auto val="1"/>
        <c:lblAlgn val="ctr"/>
        <c:lblOffset val="100"/>
        <c:noMultiLvlLbl val="0"/>
      </c:catAx>
      <c:valAx>
        <c:axId val="296998992"/>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969980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171</TotalTime>
  <Pages>1</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Vaishnavi Gopalakrishnan</cp:lastModifiedBy>
  <cp:revision>16</cp:revision>
  <dcterms:created xsi:type="dcterms:W3CDTF">2019-01-28T19:32:00Z</dcterms:created>
  <dcterms:modified xsi:type="dcterms:W3CDTF">2019-04-06T03:52:00Z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