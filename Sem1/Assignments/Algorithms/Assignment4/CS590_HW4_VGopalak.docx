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A8F8" w14:textId="3A579318" w:rsidR="003F66B4" w:rsidRDefault="003F66B4" w:rsidP="009A35FE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N"/>
        </w:rPr>
        <w:t>Part 1:</w:t>
      </w:r>
    </w:p>
    <w:p w14:paraId="4CB2CEEB" w14:textId="28443D9A" w:rsidR="00705B7B" w:rsidRPr="00945B1D" w:rsidRDefault="00705B7B" w:rsidP="00705B7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Bottom up version:</w:t>
      </w:r>
    </w:p>
    <w:p w14:paraId="3027ED6F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int** </w:t>
      </w:r>
      <w:proofErr w:type="spellStart"/>
      <w:r w:rsidRPr="00DD1313">
        <w:rPr>
          <w:rFonts w:ascii="Times New Roman" w:hAnsi="Times New Roman" w:cs="Times New Roman"/>
          <w:sz w:val="24"/>
          <w:szCs w:val="24"/>
          <w:lang w:val="en-IN"/>
        </w:rPr>
        <w:t>bottomupSW</w:t>
      </w:r>
      <w:proofErr w:type="spellEnd"/>
      <w:r w:rsidRPr="00DD1313">
        <w:rPr>
          <w:rFonts w:ascii="Times New Roman" w:hAnsi="Times New Roman" w:cs="Times New Roman"/>
          <w:sz w:val="24"/>
          <w:szCs w:val="24"/>
          <w:lang w:val="en-IN"/>
        </w:rPr>
        <w:t>(char* X, char* Y, int n, int m, int** H, int** P)</w:t>
      </w:r>
    </w:p>
    <w:p w14:paraId="06CC9AB6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257F45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int i, j;</w:t>
      </w:r>
    </w:p>
    <w:p w14:paraId="334648C3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int p1, p2, p3;</w:t>
      </w:r>
    </w:p>
    <w:p w14:paraId="2A622480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1F1D2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for(i=0; i&lt;n; i++)</w:t>
      </w:r>
    </w:p>
    <w:p w14:paraId="4EAEA5D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1D1D94F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H[i][0] = P[i][0] = 0;</w:t>
      </w:r>
    </w:p>
    <w:p w14:paraId="12E93388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76AB3C9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for(j=0; j&lt;m; </w:t>
      </w:r>
      <w:proofErr w:type="spellStart"/>
      <w:r w:rsidRPr="00DD1313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D131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37FF584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0EFABE72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H[0][j] = P[0][j] = 0;</w:t>
      </w:r>
    </w:p>
    <w:p w14:paraId="4468C7B2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2C1DEE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for(i=0; i&lt;n; i++)</w:t>
      </w:r>
    </w:p>
    <w:p w14:paraId="62919C62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07295298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for(j=0; j&lt;m; </w:t>
      </w:r>
      <w:proofErr w:type="spellStart"/>
      <w:r w:rsidRPr="00DD1313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D131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752466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0A644F5D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if(X[i] == Y[j])</w:t>
      </w:r>
    </w:p>
    <w:p w14:paraId="45456A1E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p1 = H[i][j] + 2;</w:t>
      </w:r>
    </w:p>
    <w:p w14:paraId="1304D7BE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 w14:paraId="3BD55B81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p1 = H[i][j] -1;</w:t>
      </w:r>
    </w:p>
    <w:p w14:paraId="032448A5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p2 = H[i][j+1] -1;</w:t>
      </w:r>
    </w:p>
    <w:p w14:paraId="2203A12F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p3 = H[i+1][j] -1;</w:t>
      </w:r>
    </w:p>
    <w:p w14:paraId="004B473F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14:paraId="62F8E4B9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//H[i+1][j+1] = max(p1,p2,p3);</w:t>
      </w:r>
    </w:p>
    <w:p w14:paraId="016B66D4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05477CF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if(p1&gt;=p2 &amp;&amp; p1&gt;=p3)</w:t>
      </w:r>
    </w:p>
    <w:p w14:paraId="1384FACC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  <w:t>H[i][j]=p1;</w:t>
      </w:r>
    </w:p>
    <w:p w14:paraId="6F9624BC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  <w:t>else if(p2&gt;=p1 &amp;&amp; p2&gt;=p3)</w:t>
      </w:r>
    </w:p>
    <w:p w14:paraId="6E0C2077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  <w:t>H[i][j]=p2;</w:t>
      </w:r>
    </w:p>
    <w:p w14:paraId="6246677F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  <w:t>else if(p3&gt;=p1 &amp;&amp; p3&gt;=p2)</w:t>
      </w:r>
    </w:p>
    <w:p w14:paraId="41FD4D20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D1313">
        <w:rPr>
          <w:rFonts w:ascii="Times New Roman" w:hAnsi="Times New Roman" w:cs="Times New Roman"/>
          <w:sz w:val="24"/>
          <w:szCs w:val="24"/>
          <w:lang w:val="en-IN"/>
        </w:rPr>
        <w:tab/>
        <w:t>H[i][j]=p3;</w:t>
      </w:r>
    </w:p>
    <w:p w14:paraId="2D84A43C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14:paraId="549D62F1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if(H[i+1][j+1] == p1)</w:t>
      </w:r>
    </w:p>
    <w:p w14:paraId="34E9ACE4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P[i+1][j+1] = '@';</w:t>
      </w:r>
    </w:p>
    <w:p w14:paraId="039A6B8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 w14:paraId="561C5643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{</w:t>
      </w:r>
    </w:p>
    <w:p w14:paraId="18262CF9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if(H[i+1][j+1] == p2)</w:t>
      </w:r>
    </w:p>
    <w:p w14:paraId="0B97FDC3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P[i+1][j+1] = '|';</w:t>
      </w:r>
    </w:p>
    <w:p w14:paraId="60EEE93F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else</w:t>
      </w:r>
    </w:p>
    <w:p w14:paraId="4876F3B2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{</w:t>
      </w:r>
    </w:p>
    <w:p w14:paraId="166FDD64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P[i+1][j+1] = '#';</w:t>
      </w:r>
    </w:p>
    <w:p w14:paraId="5C8D041E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}  </w:t>
      </w:r>
    </w:p>
    <w:p w14:paraId="28E3D4F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476E721B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  </w:t>
      </w:r>
    </w:p>
    <w:p w14:paraId="731C563D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</w:p>
    <w:p w14:paraId="21255999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EB0ABD" w14:textId="77777777" w:rsidR="00DD1313" w:rsidRP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 xml:space="preserve">    return H;</w:t>
      </w:r>
    </w:p>
    <w:p w14:paraId="5CFBF7FD" w14:textId="7A13FB79" w:rsidR="00E16309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131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BA339DB" w14:textId="77777777" w:rsidR="00DD1313" w:rsidRDefault="00DD1313" w:rsidP="00DD13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9008F67" w14:textId="6FEF6BC9" w:rsidR="00705B7B" w:rsidRPr="00945B1D" w:rsidRDefault="00705B7B" w:rsidP="00705B7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Top down with memorization:</w:t>
      </w:r>
    </w:p>
    <w:p w14:paraId="1886857C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2302F9">
        <w:rPr>
          <w:rFonts w:ascii="Times New Roman" w:hAnsi="Times New Roman" w:cs="Times New Roman"/>
          <w:sz w:val="24"/>
          <w:szCs w:val="24"/>
          <w:lang w:val="en-IN"/>
        </w:rPr>
        <w:t>topdownSW</w:t>
      </w:r>
      <w:proofErr w:type="spellEnd"/>
      <w:r w:rsidRPr="002302F9">
        <w:rPr>
          <w:rFonts w:ascii="Times New Roman" w:hAnsi="Times New Roman" w:cs="Times New Roman"/>
          <w:sz w:val="24"/>
          <w:szCs w:val="24"/>
          <w:lang w:val="en-IN"/>
        </w:rPr>
        <w:t>(char* X, char* Y, int m, int n, int** ops)</w:t>
      </w:r>
    </w:p>
    <w:p w14:paraId="7BBBAE80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A225723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if (m == 0 || n == 0)</w:t>
      </w:r>
    </w:p>
    <w:p w14:paraId="4275D69F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 return 0;</w:t>
      </w:r>
    </w:p>
    <w:p w14:paraId="3DB763BC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79F232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if (ops[m-1][n-1] != INT_MIN)</w:t>
      </w:r>
    </w:p>
    <w:p w14:paraId="444D4C45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 return ops[m-1][n-1];</w:t>
      </w:r>
    </w:p>
    <w:p w14:paraId="6473C051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7A5C7AE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if (X[m-1] == Y[n-1]) {</w:t>
      </w:r>
    </w:p>
    <w:p w14:paraId="3DEA3966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DA8DA11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 ops[m-1][n-1] = 2 + </w:t>
      </w:r>
      <w:proofErr w:type="spellStart"/>
      <w:r w:rsidRPr="002302F9">
        <w:rPr>
          <w:rFonts w:ascii="Times New Roman" w:hAnsi="Times New Roman" w:cs="Times New Roman"/>
          <w:sz w:val="24"/>
          <w:szCs w:val="24"/>
          <w:lang w:val="en-IN"/>
        </w:rPr>
        <w:t>topdownSW</w:t>
      </w:r>
      <w:proofErr w:type="spellEnd"/>
      <w:r w:rsidRPr="002302F9">
        <w:rPr>
          <w:rFonts w:ascii="Times New Roman" w:hAnsi="Times New Roman" w:cs="Times New Roman"/>
          <w:sz w:val="24"/>
          <w:szCs w:val="24"/>
          <w:lang w:val="en-IN"/>
        </w:rPr>
        <w:t>(X, Y, m - 1, n - 1,ops);</w:t>
      </w:r>
    </w:p>
    <w:p w14:paraId="31C29A1D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 return ops[m-1][n-1];</w:t>
      </w:r>
    </w:p>
    <w:p w14:paraId="119F1F82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08870F5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else {</w:t>
      </w:r>
    </w:p>
    <w:p w14:paraId="2D62195B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int t = max((</w:t>
      </w:r>
      <w:proofErr w:type="spellStart"/>
      <w:r w:rsidRPr="002302F9">
        <w:rPr>
          <w:rFonts w:ascii="Times New Roman" w:hAnsi="Times New Roman" w:cs="Times New Roman"/>
          <w:sz w:val="24"/>
          <w:szCs w:val="24"/>
          <w:lang w:val="en-IN"/>
        </w:rPr>
        <w:t>topdownSW</w:t>
      </w:r>
      <w:proofErr w:type="spellEnd"/>
      <w:r w:rsidRPr="002302F9">
        <w:rPr>
          <w:rFonts w:ascii="Times New Roman" w:hAnsi="Times New Roman" w:cs="Times New Roman"/>
          <w:sz w:val="24"/>
          <w:szCs w:val="24"/>
          <w:lang w:val="en-IN"/>
        </w:rPr>
        <w:t>(X, Y, m, n - 1,ops)-1),</w:t>
      </w:r>
    </w:p>
    <w:p w14:paraId="2773944C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(</w:t>
      </w:r>
      <w:proofErr w:type="spellStart"/>
      <w:r w:rsidRPr="002302F9">
        <w:rPr>
          <w:rFonts w:ascii="Times New Roman" w:hAnsi="Times New Roman" w:cs="Times New Roman"/>
          <w:sz w:val="24"/>
          <w:szCs w:val="24"/>
          <w:lang w:val="en-IN"/>
        </w:rPr>
        <w:t>topdownSW</w:t>
      </w:r>
      <w:proofErr w:type="spellEnd"/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(X, Y, m - 1, </w:t>
      </w:r>
      <w:proofErr w:type="spellStart"/>
      <w:r w:rsidRPr="002302F9">
        <w:rPr>
          <w:rFonts w:ascii="Times New Roman" w:hAnsi="Times New Roman" w:cs="Times New Roman"/>
          <w:sz w:val="24"/>
          <w:szCs w:val="24"/>
          <w:lang w:val="en-IN"/>
        </w:rPr>
        <w:t>n,ops</w:t>
      </w:r>
      <w:proofErr w:type="spellEnd"/>
      <w:r w:rsidRPr="002302F9">
        <w:rPr>
          <w:rFonts w:ascii="Times New Roman" w:hAnsi="Times New Roman" w:cs="Times New Roman"/>
          <w:sz w:val="24"/>
          <w:szCs w:val="24"/>
          <w:lang w:val="en-IN"/>
        </w:rPr>
        <w:t>)-1));</w:t>
      </w:r>
    </w:p>
    <w:p w14:paraId="180CF217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ops[m-1][n-1]=max(</w:t>
      </w:r>
      <w:proofErr w:type="spellStart"/>
      <w:r w:rsidRPr="002302F9">
        <w:rPr>
          <w:rFonts w:ascii="Times New Roman" w:hAnsi="Times New Roman" w:cs="Times New Roman"/>
          <w:sz w:val="24"/>
          <w:szCs w:val="24"/>
          <w:lang w:val="en-IN"/>
        </w:rPr>
        <w:t>t,topdownSW</w:t>
      </w:r>
      <w:proofErr w:type="spellEnd"/>
      <w:r w:rsidRPr="002302F9">
        <w:rPr>
          <w:rFonts w:ascii="Times New Roman" w:hAnsi="Times New Roman" w:cs="Times New Roman"/>
          <w:sz w:val="24"/>
          <w:szCs w:val="24"/>
          <w:lang w:val="en-IN"/>
        </w:rPr>
        <w:t>(X, Y, m - 1, n - 1,ops)-1);</w:t>
      </w:r>
    </w:p>
    <w:p w14:paraId="43B024F6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    return ops[m-1][n-1];</w:t>
      </w:r>
    </w:p>
    <w:p w14:paraId="5786CB94" w14:textId="77777777" w:rsidR="002302F9" w:rsidRPr="002302F9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06E725" w14:textId="693CE147" w:rsidR="00DD1313" w:rsidRDefault="002302F9" w:rsidP="00230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02F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67FD4A0" w14:textId="77777777" w:rsidR="00E16309" w:rsidRDefault="00E16309" w:rsidP="00E163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BE519B3" w14:textId="79397077" w:rsidR="00705B7B" w:rsidRPr="00945B1D" w:rsidRDefault="00705B7B" w:rsidP="00705B7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Print-</w:t>
      </w:r>
      <w:proofErr w:type="spellStart"/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Seq</w:t>
      </w:r>
      <w:proofErr w:type="spellEnd"/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-Align-X and Print-</w:t>
      </w:r>
      <w:proofErr w:type="spellStart"/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Seq</w:t>
      </w:r>
      <w:proofErr w:type="spellEnd"/>
      <w:r w:rsidRPr="00945B1D">
        <w:rPr>
          <w:rFonts w:ascii="Times New Roman" w:hAnsi="Times New Roman" w:cs="Times New Roman"/>
          <w:b/>
          <w:sz w:val="24"/>
          <w:szCs w:val="24"/>
          <w:lang w:val="en-IN"/>
        </w:rPr>
        <w:t>-Align-Y</w:t>
      </w:r>
      <w:r w:rsidR="00387752" w:rsidRPr="00945B1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363DAADD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printSeqAlignX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(char*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X,int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**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P,int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n,int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m)</w:t>
      </w:r>
    </w:p>
    <w:p w14:paraId="76D09FF9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3C95FC6F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if(P[n][m] == '@')</w:t>
      </w:r>
    </w:p>
    <w:p w14:paraId="6101F43B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23036755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printSeqAlignX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>(X,P,n-1,m-1);</w:t>
      </w:r>
    </w:p>
    <w:p w14:paraId="549FF0EF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&lt;&lt; X[n-1];</w:t>
      </w:r>
    </w:p>
    <w:p w14:paraId="16EADE7D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B6616D5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else</w:t>
      </w:r>
    </w:p>
    <w:p w14:paraId="2686D6C7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1DEA4B44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if (P[n][m] == '#')</w:t>
      </w:r>
    </w:p>
    <w:p w14:paraId="4056214E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14:paraId="4348909E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printSeqAlignX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>(X,P,n,m-1);</w:t>
      </w:r>
    </w:p>
    <w:p w14:paraId="51E0CAB9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&lt;&lt; "-";</w:t>
      </w:r>
    </w:p>
    <w:p w14:paraId="37CE066E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75D98106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 w14:paraId="3437C5EE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{</w:t>
      </w:r>
    </w:p>
    <w:p w14:paraId="5AB113F3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printSeqAlignX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>(X,P,n-1,m);</w:t>
      </w:r>
    </w:p>
    <w:p w14:paraId="56573EF9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&lt;&lt; X[n-1];</w:t>
      </w:r>
    </w:p>
    <w:p w14:paraId="6C17AD4C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63602A74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B498911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F1C44B7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A84FDEB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printSeqAlignY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(char*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Y,int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**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P,int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n,int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m)</w:t>
      </w:r>
    </w:p>
    <w:p w14:paraId="2B0DE741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F6D7C02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if(P[n][m] == '@')</w:t>
      </w:r>
    </w:p>
    <w:p w14:paraId="363B38EF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19040B5C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printSeqAlignY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>(Y,P,n-1,m-1);</w:t>
      </w:r>
    </w:p>
    <w:p w14:paraId="4B34766D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&lt;&lt; Y[n];</w:t>
      </w:r>
    </w:p>
    <w:p w14:paraId="36B021AB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E087072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else</w:t>
      </w:r>
    </w:p>
    <w:p w14:paraId="44CE784A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3FE99589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if (P[n][m] == '#')</w:t>
      </w:r>
    </w:p>
    <w:p w14:paraId="7F1A7CC3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14:paraId="3631366F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printSeqAlignY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>(Y,P,n,m-1);</w:t>
      </w:r>
    </w:p>
    <w:p w14:paraId="190201E4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&lt;&lt; "-";</w:t>
      </w:r>
    </w:p>
    <w:p w14:paraId="7D0F38D4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4C041546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</w:t>
      </w:r>
    </w:p>
    <w:p w14:paraId="53B10CCC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{</w:t>
      </w:r>
    </w:p>
    <w:p w14:paraId="4A44DD4D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printSeqAlignY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>(Y,P,n-1,m);</w:t>
      </w:r>
    </w:p>
    <w:p w14:paraId="4EEAC217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945B1D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&lt;&lt; Y[n];</w:t>
      </w:r>
    </w:p>
    <w:p w14:paraId="1F24D482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62F94522" w14:textId="77777777" w:rsidR="00945B1D" w:rsidRPr="00945B1D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B9C7B78" w14:textId="0FDE1540" w:rsidR="00387752" w:rsidRDefault="00945B1D" w:rsidP="00945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5B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3BD2CA6" w14:textId="77777777" w:rsidR="002302F9" w:rsidRPr="00705B7B" w:rsidRDefault="002302F9" w:rsidP="0038775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26ADD5A" w14:textId="0D14AF4F" w:rsidR="003F66B4" w:rsidRPr="007E077B" w:rsidRDefault="003F66B4" w:rsidP="007E077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E077B">
        <w:rPr>
          <w:rFonts w:ascii="Times New Roman" w:hAnsi="Times New Roman" w:cs="Times New Roman"/>
          <w:sz w:val="24"/>
          <w:szCs w:val="24"/>
          <w:lang w:val="en-IN"/>
        </w:rPr>
        <w:t xml:space="preserve">Find the maximum alignment for </w:t>
      </w:r>
      <w:r w:rsidRPr="007E077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X</w:t>
      </w:r>
      <w:r w:rsidR="006967DA" w:rsidRPr="007E077B">
        <w:rPr>
          <w:rFonts w:ascii="Times New Roman" w:hAnsi="Times New Roman" w:cs="Times New Roman"/>
          <w:b/>
          <w:sz w:val="24"/>
          <w:szCs w:val="24"/>
          <w:lang w:val="en-IN"/>
        </w:rPr>
        <w:t>=</w:t>
      </w:r>
      <w:proofErr w:type="spellStart"/>
      <w:r w:rsidR="006967DA" w:rsidRPr="007E077B">
        <w:rPr>
          <w:rFonts w:ascii="Times New Roman" w:hAnsi="Times New Roman" w:cs="Times New Roman"/>
          <w:b/>
          <w:sz w:val="24"/>
          <w:szCs w:val="24"/>
          <w:lang w:val="en-IN"/>
        </w:rPr>
        <w:t>dcdcbacbbb</w:t>
      </w:r>
      <w:proofErr w:type="spellEnd"/>
      <w:r w:rsidR="006967DA" w:rsidRPr="007E077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Y=</w:t>
      </w:r>
      <w:proofErr w:type="spellStart"/>
      <w:r w:rsidR="006967DA" w:rsidRPr="007E077B">
        <w:rPr>
          <w:rFonts w:ascii="Times New Roman" w:hAnsi="Times New Roman" w:cs="Times New Roman"/>
          <w:b/>
          <w:sz w:val="24"/>
          <w:szCs w:val="24"/>
          <w:lang w:val="en-IN"/>
        </w:rPr>
        <w:t>acdccabdbb</w:t>
      </w:r>
      <w:proofErr w:type="spellEnd"/>
      <w:r w:rsidR="006967DA" w:rsidRPr="007E077B">
        <w:rPr>
          <w:rFonts w:ascii="Times New Roman" w:hAnsi="Times New Roman" w:cs="Times New Roman"/>
          <w:sz w:val="24"/>
          <w:szCs w:val="24"/>
          <w:lang w:val="en-IN"/>
        </w:rPr>
        <w:t xml:space="preserve"> by using Smith-Waterman algorithm. Execute the pseudocode algorithm and fill the necessary tables H and P in a bottom-up fashion. Reconstruct the strings X’ and Y’ using the tables H and P.</w:t>
      </w:r>
    </w:p>
    <w:p w14:paraId="7F98EC9A" w14:textId="28B9D578" w:rsidR="00ED63F1" w:rsidRDefault="00ED63F1" w:rsidP="00ED63F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</w:tblGrid>
      <w:tr w:rsidR="008869B6" w14:paraId="3904A632" w14:textId="4EB9C290" w:rsidTr="008869B6">
        <w:tc>
          <w:tcPr>
            <w:tcW w:w="718" w:type="dxa"/>
          </w:tcPr>
          <w:p w14:paraId="37677E21" w14:textId="475F5A5C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X/Y</w:t>
            </w:r>
          </w:p>
        </w:tc>
        <w:tc>
          <w:tcPr>
            <w:tcW w:w="718" w:type="dxa"/>
          </w:tcPr>
          <w:p w14:paraId="185E7B80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8" w:type="dxa"/>
          </w:tcPr>
          <w:p w14:paraId="7BB4AA39" w14:textId="57C4C7D9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718" w:type="dxa"/>
          </w:tcPr>
          <w:p w14:paraId="5CF34CE8" w14:textId="112A0EE1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18" w:type="dxa"/>
          </w:tcPr>
          <w:p w14:paraId="7CDA5863" w14:textId="2A7A04C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720" w:type="dxa"/>
          </w:tcPr>
          <w:p w14:paraId="5F7DD4AF" w14:textId="0EEAD01F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20" w:type="dxa"/>
          </w:tcPr>
          <w:p w14:paraId="79552E30" w14:textId="6E8D5DF2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20" w:type="dxa"/>
          </w:tcPr>
          <w:p w14:paraId="53D9E7DD" w14:textId="5D132CD1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720" w:type="dxa"/>
          </w:tcPr>
          <w:p w14:paraId="69A0F002" w14:textId="565E07AD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20" w:type="dxa"/>
          </w:tcPr>
          <w:p w14:paraId="5E247E0D" w14:textId="1FEC80A3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720" w:type="dxa"/>
          </w:tcPr>
          <w:p w14:paraId="5265B080" w14:textId="31F9CA0E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20" w:type="dxa"/>
          </w:tcPr>
          <w:p w14:paraId="4769FC88" w14:textId="48E048EC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 w:rsidR="008869B6" w14:paraId="1E885A3D" w14:textId="4809CEAA" w:rsidTr="008869B6">
        <w:tc>
          <w:tcPr>
            <w:tcW w:w="718" w:type="dxa"/>
          </w:tcPr>
          <w:p w14:paraId="02688E1B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8" w:type="dxa"/>
          </w:tcPr>
          <w:p w14:paraId="00204F4B" w14:textId="72E986AC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728EAD89" w14:textId="03E07630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66A467EF" w14:textId="5522D319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4C341F8E" w14:textId="340940BF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06AB5B5D" w14:textId="6205B0FB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76DCAAEA" w14:textId="0F6385F9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0A95D2B0" w14:textId="78174D70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30C07132" w14:textId="3102B36E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61C35B09" w14:textId="4FAA529C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4D8E3DF0" w14:textId="543007BB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3B4A20C2" w14:textId="51A581B3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8869B6" w14:paraId="538DD005" w14:textId="25D77384" w:rsidTr="008869B6">
        <w:tc>
          <w:tcPr>
            <w:tcW w:w="718" w:type="dxa"/>
          </w:tcPr>
          <w:p w14:paraId="6FFA9433" w14:textId="4721D441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718" w:type="dxa"/>
          </w:tcPr>
          <w:p w14:paraId="7B1451A6" w14:textId="556D9807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558D4783" w14:textId="0E1F5224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27FD5052" w14:textId="0E5BD27E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3BFF2A90" w14:textId="73A6D3C8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4710A8CF" w14:textId="000088B4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6528E683" w14:textId="2F890462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6D201D35" w14:textId="01C6B0A6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20" w:type="dxa"/>
          </w:tcPr>
          <w:p w14:paraId="040D707F" w14:textId="6E461BD7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20" w:type="dxa"/>
          </w:tcPr>
          <w:p w14:paraId="12A15D87" w14:textId="12A6F853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270ABEC2" w14:textId="2A914D50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55775BE7" w14:textId="234FC2A4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8869B6" w14:paraId="7767E6B6" w14:textId="5F0D9BA9" w:rsidTr="008869B6">
        <w:tc>
          <w:tcPr>
            <w:tcW w:w="718" w:type="dxa"/>
          </w:tcPr>
          <w:p w14:paraId="027230B4" w14:textId="350EDAEB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18" w:type="dxa"/>
          </w:tcPr>
          <w:p w14:paraId="71C3178B" w14:textId="686E22E0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646B2B81" w14:textId="06C4B7F9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7E70D5F1" w14:textId="620C3FF9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8" w:type="dxa"/>
          </w:tcPr>
          <w:p w14:paraId="49CC75D6" w14:textId="0AFF0C53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43D1732D" w14:textId="75888FF6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553C566B" w14:textId="1307B8F8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06CC353F" w14:textId="2A4FCB73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6323545A" w14:textId="523CCDF2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5D67EFD0" w14:textId="01B5AE96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071CE11D" w14:textId="31F752A9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28198E11" w14:textId="04827E59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8869B6" w14:paraId="7025F633" w14:textId="776BFCB0" w:rsidTr="008869B6">
        <w:tc>
          <w:tcPr>
            <w:tcW w:w="718" w:type="dxa"/>
          </w:tcPr>
          <w:p w14:paraId="680AC063" w14:textId="376828A9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718" w:type="dxa"/>
          </w:tcPr>
          <w:p w14:paraId="7F8381EF" w14:textId="643CDF83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731CA435" w14:textId="7F36B327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2CD48528" w14:textId="4310E2CF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70052BC4" w14:textId="79DA0806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116CEF0C" w14:textId="3C72C371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1B1B681E" w14:textId="19C0AA3C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057608B0" w14:textId="0F4F6DA8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1C380DD9" w14:textId="752E7FCC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2D78035E" w14:textId="13E9B70A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4031D9DB" w14:textId="03327DCD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04C9D5F7" w14:textId="251A08FB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</w:tr>
      <w:tr w:rsidR="008869B6" w14:paraId="6557A4E8" w14:textId="4E22191B" w:rsidTr="008869B6">
        <w:tc>
          <w:tcPr>
            <w:tcW w:w="718" w:type="dxa"/>
          </w:tcPr>
          <w:p w14:paraId="7B63068C" w14:textId="42C759E5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18" w:type="dxa"/>
          </w:tcPr>
          <w:p w14:paraId="20FF2B29" w14:textId="0E579343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782798EF" w14:textId="0FA11FE1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22230F3F" w14:textId="5CFDF4C7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8" w:type="dxa"/>
          </w:tcPr>
          <w:p w14:paraId="360CB8A2" w14:textId="15A45A2D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2113E30A" w14:textId="5D2428B1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12F9B55A" w14:textId="4F39FEEB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10AEF273" w14:textId="7EF5576E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2297D476" w14:textId="252823E7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35BE6C90" w14:textId="0FF62206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5C25E978" w14:textId="16101CED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0D29F961" w14:textId="34EDA450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</w:tr>
      <w:tr w:rsidR="008869B6" w14:paraId="2F3389E3" w14:textId="1E50A62D" w:rsidTr="008869B6">
        <w:tc>
          <w:tcPr>
            <w:tcW w:w="718" w:type="dxa"/>
          </w:tcPr>
          <w:p w14:paraId="6E5E34E4" w14:textId="3413EE48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18" w:type="dxa"/>
          </w:tcPr>
          <w:p w14:paraId="2F1FFC26" w14:textId="50B92FAE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7919183D" w14:textId="385DCF7B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52C3E594" w14:textId="7083F022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404B3DB3" w14:textId="10A02BC9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218ADB30" w14:textId="52D5B28D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67078E23" w14:textId="6B2FAEE0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27E4BC6B" w14:textId="1F54B78C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0D1D1756" w14:textId="10122631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20" w:type="dxa"/>
          </w:tcPr>
          <w:p w14:paraId="3014F624" w14:textId="234FDF59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3810B67A" w14:textId="568C33E9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1703DF12" w14:textId="63A898C4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8869B6" w14:paraId="0CF7F6A4" w14:textId="0A917D66" w:rsidTr="008869B6">
        <w:tc>
          <w:tcPr>
            <w:tcW w:w="718" w:type="dxa"/>
          </w:tcPr>
          <w:p w14:paraId="673D95E4" w14:textId="7E8D0AAD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718" w:type="dxa"/>
          </w:tcPr>
          <w:p w14:paraId="40AC3028" w14:textId="6B6704D8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28C050B0" w14:textId="01ED815F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18" w:type="dxa"/>
          </w:tcPr>
          <w:p w14:paraId="74E447D3" w14:textId="4A381FFD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8" w:type="dxa"/>
          </w:tcPr>
          <w:p w14:paraId="74A46C53" w14:textId="663011C3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20" w:type="dxa"/>
          </w:tcPr>
          <w:p w14:paraId="62DCA3F6" w14:textId="5D265269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458AFF4A" w14:textId="2234678E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00709B72" w14:textId="4F756B28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20" w:type="dxa"/>
          </w:tcPr>
          <w:p w14:paraId="7B08048E" w14:textId="669CBCB0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7DA3B8DD" w14:textId="25FFA001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3A7AF01A" w14:textId="57DA15A3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0A846CF4" w14:textId="55F989D8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8869B6" w14:paraId="7D8BB9A7" w14:textId="15547747" w:rsidTr="008869B6">
        <w:tc>
          <w:tcPr>
            <w:tcW w:w="718" w:type="dxa"/>
          </w:tcPr>
          <w:p w14:paraId="77AAA5C0" w14:textId="70E8589C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18" w:type="dxa"/>
          </w:tcPr>
          <w:p w14:paraId="68A5AF88" w14:textId="6A31BC1E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374BED1E" w14:textId="0F88CB44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8" w:type="dxa"/>
          </w:tcPr>
          <w:p w14:paraId="76D46346" w14:textId="5AAA07B3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18" w:type="dxa"/>
          </w:tcPr>
          <w:p w14:paraId="4CF16A4B" w14:textId="47F646DA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64878E72" w14:textId="4E08F774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3F708507" w14:textId="490A0A50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5AAC40AC" w14:textId="213A6B7E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1D39EC3D" w14:textId="593A7EBD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5228AD43" w14:textId="341CFAD1" w:rsidR="008869B6" w:rsidRPr="000E7DFC" w:rsidRDefault="00CF7A9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280A2E8B" w14:textId="3C139F7B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64709FD4" w14:textId="6129F9DC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8869B6" w14:paraId="5E5F8EA8" w14:textId="4FB07B54" w:rsidTr="008869B6">
        <w:tc>
          <w:tcPr>
            <w:tcW w:w="718" w:type="dxa"/>
          </w:tcPr>
          <w:p w14:paraId="4B98199D" w14:textId="052E3096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18" w:type="dxa"/>
          </w:tcPr>
          <w:p w14:paraId="251B895C" w14:textId="110AA93D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2C71426C" w14:textId="0DEABA90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100E0553" w14:textId="57B816B4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18" w:type="dxa"/>
          </w:tcPr>
          <w:p w14:paraId="04EEFDB3" w14:textId="4C4BE60F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5F876683" w14:textId="16C5B228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6874890D" w14:textId="395060CE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59BAB347" w14:textId="5B9E821F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20" w:type="dxa"/>
          </w:tcPr>
          <w:p w14:paraId="6A7C98C9" w14:textId="6AF2BD72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720" w:type="dxa"/>
          </w:tcPr>
          <w:p w14:paraId="48FE49BC" w14:textId="7D5AA49D" w:rsidR="008869B6" w:rsidRPr="000E7DFC" w:rsidRDefault="0085310F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20" w:type="dxa"/>
          </w:tcPr>
          <w:p w14:paraId="369D8849" w14:textId="59375DBA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20" w:type="dxa"/>
          </w:tcPr>
          <w:p w14:paraId="40783443" w14:textId="22635752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:rsidR="008869B6" w14:paraId="6992270F" w14:textId="5E79B3A6" w:rsidTr="008869B6">
        <w:tc>
          <w:tcPr>
            <w:tcW w:w="718" w:type="dxa"/>
          </w:tcPr>
          <w:p w14:paraId="7EF1E630" w14:textId="2FED6B69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18" w:type="dxa"/>
          </w:tcPr>
          <w:p w14:paraId="2118C124" w14:textId="610B3092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4DB645BD" w14:textId="0C1D282E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649E3E52" w14:textId="0F2939DD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18" w:type="dxa"/>
          </w:tcPr>
          <w:p w14:paraId="25C9C7C0" w14:textId="3B9D83EA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4900E32C" w14:textId="24DA7D6E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4217E155" w14:textId="6D0A9B22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292C4542" w14:textId="4AEE4DB4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20" w:type="dxa"/>
          </w:tcPr>
          <w:p w14:paraId="2269C47A" w14:textId="3327D107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20" w:type="dxa"/>
          </w:tcPr>
          <w:p w14:paraId="4EA34B72" w14:textId="198ABCD5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20" w:type="dxa"/>
          </w:tcPr>
          <w:p w14:paraId="1FAADDED" w14:textId="7A7AEF32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720" w:type="dxa"/>
          </w:tcPr>
          <w:p w14:paraId="7DEDC1D1" w14:textId="5819BBEE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869B6" w14:paraId="42DCD704" w14:textId="253158F4" w:rsidTr="008869B6">
        <w:tc>
          <w:tcPr>
            <w:tcW w:w="718" w:type="dxa"/>
          </w:tcPr>
          <w:p w14:paraId="37B71F75" w14:textId="435047BD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18" w:type="dxa"/>
          </w:tcPr>
          <w:p w14:paraId="073E922A" w14:textId="05533FB6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18" w:type="dxa"/>
          </w:tcPr>
          <w:p w14:paraId="067A13C0" w14:textId="39D5BE21" w:rsidR="008869B6" w:rsidRPr="000E7DFC" w:rsidRDefault="000E7DFC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7D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-1</w:t>
            </w:r>
          </w:p>
        </w:tc>
        <w:tc>
          <w:tcPr>
            <w:tcW w:w="718" w:type="dxa"/>
          </w:tcPr>
          <w:p w14:paraId="145472F6" w14:textId="62130810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8" w:type="dxa"/>
          </w:tcPr>
          <w:p w14:paraId="06CB026A" w14:textId="4395BA25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35285514" w14:textId="7D947692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20" w:type="dxa"/>
          </w:tcPr>
          <w:p w14:paraId="6754BF6C" w14:textId="17CD05C1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3940864D" w14:textId="3B3FC09C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20" w:type="dxa"/>
          </w:tcPr>
          <w:p w14:paraId="7B6CF94F" w14:textId="0782AD51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1EA53487" w14:textId="37104DBA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20" w:type="dxa"/>
          </w:tcPr>
          <w:p w14:paraId="0CA7F078" w14:textId="5F937585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720" w:type="dxa"/>
          </w:tcPr>
          <w:p w14:paraId="712E3D03" w14:textId="61003238" w:rsidR="008869B6" w:rsidRPr="000E7DFC" w:rsidRDefault="001A0DD0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  <w:tr w:rsidR="008869B6" w14:paraId="3C05716F" w14:textId="77777777" w:rsidTr="008869B6">
        <w:tc>
          <w:tcPr>
            <w:tcW w:w="718" w:type="dxa"/>
          </w:tcPr>
          <w:p w14:paraId="7BC62A57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8" w:type="dxa"/>
          </w:tcPr>
          <w:p w14:paraId="7C533913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8" w:type="dxa"/>
          </w:tcPr>
          <w:p w14:paraId="1FC17648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8" w:type="dxa"/>
          </w:tcPr>
          <w:p w14:paraId="5BE35CAE" w14:textId="7DB9D240" w:rsidR="008869B6" w:rsidRPr="00720764" w:rsidRDefault="0072076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207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</w:t>
            </w:r>
          </w:p>
        </w:tc>
        <w:tc>
          <w:tcPr>
            <w:tcW w:w="718" w:type="dxa"/>
          </w:tcPr>
          <w:p w14:paraId="3C6765B7" w14:textId="615B1176" w:rsidR="008869B6" w:rsidRPr="00720764" w:rsidRDefault="0072076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207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</w:t>
            </w:r>
          </w:p>
        </w:tc>
        <w:tc>
          <w:tcPr>
            <w:tcW w:w="720" w:type="dxa"/>
          </w:tcPr>
          <w:p w14:paraId="65B5E389" w14:textId="0CE5A797" w:rsidR="008869B6" w:rsidRPr="00720764" w:rsidRDefault="0072076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207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</w:t>
            </w:r>
          </w:p>
        </w:tc>
        <w:tc>
          <w:tcPr>
            <w:tcW w:w="720" w:type="dxa"/>
          </w:tcPr>
          <w:p w14:paraId="0DE6F89B" w14:textId="73513185" w:rsidR="008869B6" w:rsidRPr="00720764" w:rsidRDefault="0072076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207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</w:t>
            </w:r>
          </w:p>
        </w:tc>
        <w:tc>
          <w:tcPr>
            <w:tcW w:w="720" w:type="dxa"/>
          </w:tcPr>
          <w:p w14:paraId="70DC131E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20" w:type="dxa"/>
          </w:tcPr>
          <w:p w14:paraId="45D66AAC" w14:textId="36303AEC" w:rsidR="008869B6" w:rsidRPr="00720764" w:rsidRDefault="00720764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207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720" w:type="dxa"/>
          </w:tcPr>
          <w:p w14:paraId="4DC71D3A" w14:textId="77777777" w:rsidR="008869B6" w:rsidRDefault="008869B6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20" w:type="dxa"/>
          </w:tcPr>
          <w:p w14:paraId="6AB9249E" w14:textId="6C957D10" w:rsidR="008869B6" w:rsidRPr="00EF0F6D" w:rsidRDefault="00EF0F6D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720" w:type="dxa"/>
          </w:tcPr>
          <w:p w14:paraId="5BBEA67A" w14:textId="6F788C31" w:rsidR="008869B6" w:rsidRPr="00EF0F6D" w:rsidRDefault="00EF0F6D" w:rsidP="00ED63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F0F6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</w:p>
        </w:tc>
      </w:tr>
    </w:tbl>
    <w:p w14:paraId="7C3F2A71" w14:textId="5CC3E127" w:rsidR="00ED63F1" w:rsidRDefault="00ED63F1" w:rsidP="00ED63F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1A17167" w14:textId="40C3B544" w:rsidR="00720764" w:rsidRPr="006967DA" w:rsidRDefault="00E401D6" w:rsidP="00ED63F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0DD0">
        <w:rPr>
          <w:rFonts w:ascii="Times New Roman" w:hAnsi="Times New Roman" w:cs="Times New Roman"/>
          <w:b/>
          <w:sz w:val="24"/>
          <w:szCs w:val="24"/>
          <w:lang w:val="en-IN"/>
        </w:rPr>
        <w:t>Solution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20764">
        <w:rPr>
          <w:rFonts w:ascii="Times New Roman" w:hAnsi="Times New Roman" w:cs="Times New Roman"/>
          <w:sz w:val="24"/>
          <w:szCs w:val="24"/>
          <w:lang w:val="en-IN"/>
        </w:rPr>
        <w:t xml:space="preserve"> &lt;CDCCBBB&gt;.</w:t>
      </w:r>
    </w:p>
    <w:p w14:paraId="5C141685" w14:textId="77777777" w:rsidR="003F66B4" w:rsidRDefault="003F66B4" w:rsidP="009A35FE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1E8EDFF" w14:textId="5CE66E98" w:rsidR="009A1CD4" w:rsidRPr="009A35FE" w:rsidRDefault="009A1CD4" w:rsidP="009A35FE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A35FE">
        <w:rPr>
          <w:rFonts w:ascii="Times New Roman" w:hAnsi="Times New Roman" w:cs="Times New Roman"/>
          <w:b/>
          <w:sz w:val="24"/>
          <w:szCs w:val="24"/>
          <w:lang w:val="en-IN"/>
        </w:rPr>
        <w:t>Part 2:</w:t>
      </w:r>
    </w:p>
    <w:p w14:paraId="244924FA" w14:textId="77777777" w:rsidR="009A1CD4" w:rsidRDefault="009A1CD4" w:rsidP="009A35F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EF0F178" w14:textId="5112B881" w:rsidR="00A9204E" w:rsidRPr="00FE6DC4" w:rsidRDefault="009A1CD4" w:rsidP="009A35F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Show, by means of a counter example, that the following “greedy” strategy does not always determine an optimal way to cut rods. Define the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density</w:t>
      </w:r>
      <w:r w:rsidRPr="009A35FE">
        <w:rPr>
          <w:rFonts w:ascii="Times New Roman" w:hAnsi="Times New Roman" w:cs="Times New Roman"/>
          <w:sz w:val="24"/>
          <w:szCs w:val="24"/>
          <w:lang w:val="en-IN"/>
        </w:rPr>
        <w:t xml:space="preserve"> of a rod of length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to be </w:t>
      </w:r>
      <w:r w:rsidRPr="009A1CD4">
        <w:rPr>
          <w:rFonts w:ascii="Times New Roman" w:hAnsi="Times New Roman" w:cs="Times New Roman"/>
          <w:i/>
          <w:sz w:val="24"/>
          <w:szCs w:val="24"/>
          <w:lang w:val="en-IN"/>
        </w:rPr>
        <w:t>pi/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i,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that is, </w:t>
      </w:r>
      <w:r w:rsidR="009A35FE">
        <w:rPr>
          <w:rFonts w:ascii="Times New Roman" w:hAnsi="Times New Roman" w:cs="Times New Roman"/>
          <w:sz w:val="24"/>
          <w:szCs w:val="24"/>
          <w:lang w:val="en-IN"/>
        </w:rPr>
        <w:t xml:space="preserve">its value per inch. The greedy strategy for a rod of length </w:t>
      </w:r>
      <w:r w:rsidR="009A35FE">
        <w:rPr>
          <w:rFonts w:ascii="Times New Roman" w:hAnsi="Times New Roman" w:cs="Times New Roman"/>
          <w:i/>
          <w:sz w:val="24"/>
          <w:szCs w:val="24"/>
          <w:lang w:val="en-IN"/>
        </w:rPr>
        <w:t xml:space="preserve">n </w:t>
      </w:r>
      <w:r w:rsidR="009A35FE">
        <w:rPr>
          <w:rFonts w:ascii="Times New Roman" w:hAnsi="Times New Roman" w:cs="Times New Roman"/>
          <w:sz w:val="24"/>
          <w:szCs w:val="24"/>
          <w:lang w:val="en-IN"/>
        </w:rPr>
        <w:t xml:space="preserve">cuts off a first piece of length </w:t>
      </w:r>
      <w:r w:rsidR="009A35FE">
        <w:rPr>
          <w:rFonts w:ascii="Times New Roman" w:hAnsi="Times New Roman" w:cs="Times New Roman"/>
          <w:i/>
          <w:sz w:val="24"/>
          <w:szCs w:val="24"/>
          <w:lang w:val="en-IN"/>
        </w:rPr>
        <w:t xml:space="preserve">i, </w:t>
      </w:r>
      <w:r w:rsidR="009A35FE">
        <w:rPr>
          <w:rFonts w:ascii="Times New Roman" w:hAnsi="Times New Roman" w:cs="Times New Roman"/>
          <w:sz w:val="24"/>
          <w:szCs w:val="24"/>
          <w:lang w:val="en-IN"/>
        </w:rPr>
        <w:t xml:space="preserve">where 1 &lt;= I &lt;= n, having maximum density. It then continues by applying the greedy strategy to be remaining piece of length </w:t>
      </w:r>
      <w:r w:rsidR="009A35FE">
        <w:rPr>
          <w:rFonts w:ascii="Times New Roman" w:hAnsi="Times New Roman" w:cs="Times New Roman"/>
          <w:i/>
          <w:sz w:val="24"/>
          <w:szCs w:val="24"/>
          <w:lang w:val="en-IN"/>
        </w:rPr>
        <w:t>n-i.</w:t>
      </w:r>
      <w:r w:rsidR="009A35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A35FE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</w:p>
    <w:p w14:paraId="06F7A898" w14:textId="77777777" w:rsidR="001137FE" w:rsidRDefault="001137FE" w:rsidP="00FE6DC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63CFCA9" w14:textId="372EBB80" w:rsidR="00FE6DC4" w:rsidRDefault="001E7FB8" w:rsidP="00FE6DC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Counter example for greedy strategy</w:t>
      </w:r>
      <w:r w:rsidR="005A05B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="001137FE">
        <w:rPr>
          <w:rFonts w:ascii="Times New Roman" w:hAnsi="Times New Roman" w:cs="Times New Roman"/>
          <w:sz w:val="24"/>
          <w:szCs w:val="24"/>
          <w:lang w:val="en-IN"/>
        </w:rPr>
        <w:t xml:space="preserve"> Let n be 5</w:t>
      </w:r>
      <w:r w:rsidR="008B195D">
        <w:rPr>
          <w:rFonts w:ascii="Times New Roman" w:hAnsi="Times New Roman" w:cs="Times New Roman"/>
          <w:sz w:val="24"/>
          <w:szCs w:val="24"/>
          <w:lang w:val="en-IN"/>
        </w:rPr>
        <w:t xml:space="preserve"> which will be the length of the rod. </w:t>
      </w:r>
    </w:p>
    <w:p w14:paraId="61BA0032" w14:textId="77777777" w:rsidR="001137FE" w:rsidRDefault="001137FE" w:rsidP="00FE6DC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476"/>
        <w:gridCol w:w="1402"/>
        <w:gridCol w:w="1402"/>
        <w:gridCol w:w="1402"/>
        <w:gridCol w:w="1345"/>
      </w:tblGrid>
      <w:tr w:rsidR="00BF2ADE" w14:paraId="3BEAB7D1" w14:textId="54EFEA5F" w:rsidTr="00BF2ADE">
        <w:tc>
          <w:tcPr>
            <w:tcW w:w="1603" w:type="dxa"/>
          </w:tcPr>
          <w:p w14:paraId="1C8A825B" w14:textId="6986D235" w:rsidR="00BF2ADE" w:rsidRPr="003A60EC" w:rsidRDefault="00BF2ADE" w:rsidP="005A0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</w:t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sym w:font="Wingdings" w:char="F0E0"/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number of cuts</w:t>
            </w:r>
          </w:p>
        </w:tc>
        <w:tc>
          <w:tcPr>
            <w:tcW w:w="1476" w:type="dxa"/>
          </w:tcPr>
          <w:p w14:paraId="08B7A61E" w14:textId="433F0215" w:rsidR="00BF2ADE" w:rsidRPr="003A60EC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1402" w:type="dxa"/>
          </w:tcPr>
          <w:p w14:paraId="086C8433" w14:textId="633FBD36" w:rsidR="00BF2ADE" w:rsidRPr="003A60EC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1402" w:type="dxa"/>
          </w:tcPr>
          <w:p w14:paraId="46184DF4" w14:textId="1F4ABBCD" w:rsidR="00BF2ADE" w:rsidRPr="003A60EC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1402" w:type="dxa"/>
          </w:tcPr>
          <w:p w14:paraId="2D7350AD" w14:textId="111372A1" w:rsidR="00BF2ADE" w:rsidRPr="003A60EC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</w:p>
        </w:tc>
        <w:tc>
          <w:tcPr>
            <w:tcW w:w="1345" w:type="dxa"/>
          </w:tcPr>
          <w:p w14:paraId="12FF1774" w14:textId="33A4D7B6" w:rsidR="00BF2ADE" w:rsidRPr="003A60EC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</w:t>
            </w:r>
          </w:p>
        </w:tc>
      </w:tr>
      <w:tr w:rsidR="00BF2ADE" w14:paraId="083BBFCD" w14:textId="5F3387EB" w:rsidTr="00BF2ADE">
        <w:tc>
          <w:tcPr>
            <w:tcW w:w="1603" w:type="dxa"/>
          </w:tcPr>
          <w:p w14:paraId="369AA4E4" w14:textId="2A1D6FF2" w:rsidR="00BF2ADE" w:rsidRPr="003A60EC" w:rsidRDefault="00BF2ADE" w:rsidP="005A0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pi </w:t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sym w:font="Wingdings" w:char="F0E0"/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price per inch</w:t>
            </w:r>
          </w:p>
        </w:tc>
        <w:tc>
          <w:tcPr>
            <w:tcW w:w="1476" w:type="dxa"/>
          </w:tcPr>
          <w:p w14:paraId="65B4A21B" w14:textId="02DCF061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402" w:type="dxa"/>
          </w:tcPr>
          <w:p w14:paraId="5DBBD97F" w14:textId="2EBF8B54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402" w:type="dxa"/>
          </w:tcPr>
          <w:p w14:paraId="0A93C85D" w14:textId="24E38D7A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33</w:t>
            </w:r>
          </w:p>
        </w:tc>
        <w:tc>
          <w:tcPr>
            <w:tcW w:w="1402" w:type="dxa"/>
          </w:tcPr>
          <w:p w14:paraId="627A487D" w14:textId="3CD4067A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36</w:t>
            </w:r>
          </w:p>
        </w:tc>
        <w:tc>
          <w:tcPr>
            <w:tcW w:w="1345" w:type="dxa"/>
          </w:tcPr>
          <w:p w14:paraId="56F226D9" w14:textId="163312EB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</w:tr>
      <w:tr w:rsidR="00BF2ADE" w14:paraId="2000C2D8" w14:textId="22C942ED" w:rsidTr="00BF2ADE">
        <w:tc>
          <w:tcPr>
            <w:tcW w:w="1603" w:type="dxa"/>
          </w:tcPr>
          <w:p w14:paraId="7739CD86" w14:textId="48BD1C84" w:rsidR="00BF2ADE" w:rsidRPr="003A60EC" w:rsidRDefault="00BF2ADE" w:rsidP="008B1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pi/i </w:t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sym w:font="Wingdings" w:char="F0E0"/>
            </w:r>
            <w:r w:rsidRPr="003A60E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density</w:t>
            </w:r>
          </w:p>
        </w:tc>
        <w:tc>
          <w:tcPr>
            <w:tcW w:w="1476" w:type="dxa"/>
          </w:tcPr>
          <w:p w14:paraId="7F8E7467" w14:textId="743B2AF8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402" w:type="dxa"/>
          </w:tcPr>
          <w:p w14:paraId="171494D2" w14:textId="66011FDE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402" w:type="dxa"/>
          </w:tcPr>
          <w:p w14:paraId="0B9E0A71" w14:textId="7B30F2F7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1402" w:type="dxa"/>
          </w:tcPr>
          <w:p w14:paraId="490355D6" w14:textId="4DAE4343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1345" w:type="dxa"/>
          </w:tcPr>
          <w:p w14:paraId="1E194DC0" w14:textId="406989AD" w:rsidR="00BF2ADE" w:rsidRDefault="00BF2AD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BF2ADE" w14:paraId="7480AF3A" w14:textId="4BC87572" w:rsidTr="00BF2ADE">
        <w:tc>
          <w:tcPr>
            <w:tcW w:w="1603" w:type="dxa"/>
          </w:tcPr>
          <w:p w14:paraId="0BFB19BD" w14:textId="45C5ADE7" w:rsidR="00BF2ADE" w:rsidRPr="003A60EC" w:rsidRDefault="00BF2ADE" w:rsidP="001137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Solution</w:t>
            </w:r>
          </w:p>
        </w:tc>
        <w:tc>
          <w:tcPr>
            <w:tcW w:w="1476" w:type="dxa"/>
          </w:tcPr>
          <w:p w14:paraId="3B1729BF" w14:textId="4A3F1E0F" w:rsidR="00BF2AD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5(1) * 2 – 10</w:t>
            </w:r>
          </w:p>
        </w:tc>
        <w:tc>
          <w:tcPr>
            <w:tcW w:w="1402" w:type="dxa"/>
          </w:tcPr>
          <w:p w14:paraId="02A9662C" w14:textId="190A834E" w:rsidR="00BF2AD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2(2) +1 – 42</w:t>
            </w:r>
          </w:p>
        </w:tc>
        <w:tc>
          <w:tcPr>
            <w:tcW w:w="1402" w:type="dxa"/>
          </w:tcPr>
          <w:p w14:paraId="434C0C63" w14:textId="77777777" w:rsidR="001137F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3(1) + 1+1 -37</w:t>
            </w:r>
          </w:p>
          <w:p w14:paraId="37C15B09" w14:textId="30FE4023" w:rsidR="001137FE" w:rsidRDefault="001137FE" w:rsidP="008B19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3(1) + 2(1) - 53 </w:t>
            </w:r>
          </w:p>
        </w:tc>
        <w:tc>
          <w:tcPr>
            <w:tcW w:w="1402" w:type="dxa"/>
          </w:tcPr>
          <w:p w14:paraId="0FCE32D4" w14:textId="0965C770" w:rsidR="00BF2ADE" w:rsidRDefault="008B195D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4(1)+1-38</w:t>
            </w:r>
          </w:p>
        </w:tc>
        <w:tc>
          <w:tcPr>
            <w:tcW w:w="1345" w:type="dxa"/>
          </w:tcPr>
          <w:p w14:paraId="12E26BF5" w14:textId="2750FA4B" w:rsidR="00BF2ADE" w:rsidRDefault="00EC0893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 – 40</w:t>
            </w:r>
          </w:p>
          <w:p w14:paraId="21C6181B" w14:textId="1A51CB7A" w:rsidR="00EC0893" w:rsidRDefault="00EC0893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4+1 – 38</w:t>
            </w:r>
          </w:p>
          <w:p w14:paraId="0EC65D2B" w14:textId="384FA23A" w:rsidR="00EC0893" w:rsidRDefault="00EC0893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3+2 – 53</w:t>
            </w:r>
          </w:p>
          <w:p w14:paraId="644E872E" w14:textId="52873994" w:rsidR="00EC0893" w:rsidRDefault="00EC0893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2+2+1 </w:t>
            </w:r>
            <w:r w:rsidR="001137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42</w:t>
            </w:r>
          </w:p>
        </w:tc>
      </w:tr>
      <w:tr w:rsidR="001137FE" w14:paraId="276EDCB6" w14:textId="77777777" w:rsidTr="00BF2ADE">
        <w:tc>
          <w:tcPr>
            <w:tcW w:w="1603" w:type="dxa"/>
          </w:tcPr>
          <w:p w14:paraId="54656ACB" w14:textId="0D61A2EE" w:rsidR="001137FE" w:rsidRDefault="001137FE" w:rsidP="001137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Optimal Solution</w:t>
            </w:r>
          </w:p>
        </w:tc>
        <w:tc>
          <w:tcPr>
            <w:tcW w:w="1476" w:type="dxa"/>
          </w:tcPr>
          <w:p w14:paraId="51BED153" w14:textId="77777777" w:rsidR="001137F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02" w:type="dxa"/>
          </w:tcPr>
          <w:p w14:paraId="2071465B" w14:textId="77777777" w:rsidR="001137F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02" w:type="dxa"/>
          </w:tcPr>
          <w:p w14:paraId="34A4C56F" w14:textId="77777777" w:rsidR="001137F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02" w:type="dxa"/>
          </w:tcPr>
          <w:p w14:paraId="30370BE4" w14:textId="77777777" w:rsidR="001137FE" w:rsidRDefault="001137FE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345" w:type="dxa"/>
          </w:tcPr>
          <w:p w14:paraId="4ACFF821" w14:textId="1A9845B5" w:rsidR="001137FE" w:rsidRPr="008B195D" w:rsidRDefault="008B195D" w:rsidP="001471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B195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3+2=53</w:t>
            </w:r>
          </w:p>
        </w:tc>
      </w:tr>
    </w:tbl>
    <w:p w14:paraId="689B8986" w14:textId="0CC137E8" w:rsidR="00421281" w:rsidRDefault="008B195D" w:rsidP="001137F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41EDD423" w14:textId="02BCAF5F" w:rsidR="00590BC0" w:rsidRDefault="008B195D" w:rsidP="00590BC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According to greedy strategy, without cutting the rod, the total value</w:t>
      </w:r>
      <w:r w:rsidR="0074524E">
        <w:rPr>
          <w:rFonts w:ascii="Times New Roman" w:hAnsi="Times New Roman" w:cs="Times New Roman"/>
          <w:sz w:val="24"/>
          <w:szCs w:val="24"/>
          <w:lang w:val="en-IN"/>
        </w:rPr>
        <w:t xml:space="preserve"> would be 40. If we cut the rod into two, 4 inch and 1 inch, the value would be 38. If we cut the rod, 3 inch and 2 inches, the value would be 53. If it is cut into 3, 2-inch, 2 inch and 1 inch, value would be 42. </w:t>
      </w:r>
      <w:r w:rsidR="0074524E" w:rsidRPr="000945C2">
        <w:rPr>
          <w:rFonts w:ascii="Times New Roman" w:hAnsi="Times New Roman" w:cs="Times New Roman"/>
          <w:b/>
          <w:sz w:val="24"/>
          <w:szCs w:val="24"/>
          <w:lang w:val="en-IN"/>
        </w:rPr>
        <w:t>Hence the optimal solution is 53.</w:t>
      </w:r>
    </w:p>
    <w:p w14:paraId="26DD4CBE" w14:textId="77777777" w:rsidR="00590BC0" w:rsidRPr="00590BC0" w:rsidRDefault="00590BC0" w:rsidP="00590BC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1DDE03" w14:textId="1DC22478" w:rsidR="006D401E" w:rsidRDefault="006D401E" w:rsidP="009A35F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Fibonacci numbers are defined by recurrence(3.22). Give an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O(n)</w:t>
      </w:r>
      <w:r w:rsidRPr="006D401E">
        <w:rPr>
          <w:rFonts w:ascii="Times New Roman" w:hAnsi="Times New Roman" w:cs="Times New Roman"/>
          <w:sz w:val="24"/>
          <w:szCs w:val="24"/>
          <w:lang w:val="en-IN"/>
        </w:rPr>
        <w:t xml:space="preserve"> time dynamic-programming algorithm </w:t>
      </w:r>
      <w:r>
        <w:rPr>
          <w:rFonts w:ascii="Times New Roman" w:hAnsi="Times New Roman" w:cs="Times New Roman"/>
          <w:sz w:val="24"/>
          <w:szCs w:val="24"/>
          <w:lang w:val="en-IN"/>
        </w:rPr>
        <w:t>to compute the n-th Fibonacci number. Draw the subproblem graph. How many vertices and edges are in the graph?</w:t>
      </w:r>
    </w:p>
    <w:p w14:paraId="3BFDDA00" w14:textId="61CE380C" w:rsidR="00A71089" w:rsidRDefault="00A71089" w:rsidP="00A7108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490ED5" w14:textId="30B6DA23" w:rsidR="00A71089" w:rsidRDefault="00C0362C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Fibonacci(n)</w:t>
      </w:r>
    </w:p>
    <w:p w14:paraId="71DB3B31" w14:textId="0381E329" w:rsidR="00C0362C" w:rsidRDefault="00C0362C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Let fib(0….n) be a new </w:t>
      </w:r>
      <w:r w:rsidR="00590BC0">
        <w:rPr>
          <w:rFonts w:ascii="Times New Roman" w:hAnsi="Times New Roman" w:cs="Times New Roman"/>
          <w:sz w:val="24"/>
          <w:szCs w:val="24"/>
          <w:lang w:val="en-IN"/>
        </w:rPr>
        <w:t>array</w:t>
      </w:r>
    </w:p>
    <w:p w14:paraId="28F44F86" w14:textId="066DFC8C" w:rsidR="00590BC0" w:rsidRDefault="00590BC0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fib(0) = fib(1) =1</w:t>
      </w:r>
    </w:p>
    <w:p w14:paraId="5C917F41" w14:textId="0931B703" w:rsidR="00590BC0" w:rsidRDefault="00590BC0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For i = 2 to n</w:t>
      </w:r>
    </w:p>
    <w:p w14:paraId="5346A430" w14:textId="3B03963B" w:rsidR="00590BC0" w:rsidRDefault="00590BC0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fib(i) = fib(i-1) + fib(i-2)</w:t>
      </w:r>
    </w:p>
    <w:p w14:paraId="3C5E90D4" w14:textId="06DD8673" w:rsidR="00590BC0" w:rsidRDefault="00590BC0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fib(n)</w:t>
      </w:r>
    </w:p>
    <w:p w14:paraId="65BC31B6" w14:textId="7FCC000F" w:rsidR="004F7149" w:rsidRDefault="008A1FD7" w:rsidP="004F7149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D613E" w:rsidRPr="005D613E" w14:paraId="54A1DB75" w14:textId="77777777" w:rsidTr="00DA28FD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63BE26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82735F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0ECDC" w14:textId="5B941FEC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DB9C9A" w14:textId="46AE14CE" w:rsidR="005D613E" w:rsidRPr="005D613E" w:rsidRDefault="004F7149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FDCF4D" wp14:editId="44E63E5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95885</wp:posOffset>
                      </wp:positionV>
                      <wp:extent cx="1021080" cy="137160"/>
                      <wp:effectExtent l="0" t="0" r="83820" b="914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108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4EB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8.2pt;margin-top:7.55pt;width:80.4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13E"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1369FB" w14:textId="727C3C03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59835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3CE173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5D613E" w:rsidRPr="005D613E" w14:paraId="4A91C636" w14:textId="77777777" w:rsidTr="00DA28FD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6CF9CF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B86007" w14:textId="70EE3E06" w:rsidR="005D613E" w:rsidRPr="005D613E" w:rsidRDefault="004F7149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A3C7B" wp14:editId="49D172A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121920</wp:posOffset>
                      </wp:positionV>
                      <wp:extent cx="419100" cy="137160"/>
                      <wp:effectExtent l="38100" t="0" r="19050" b="723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B99D5" id="Straight Arrow Connector 4" o:spid="_x0000_s1026" type="#_x0000_t32" style="position:absolute;margin-left:27pt;margin-top:9.6pt;width:33pt;height:10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13E"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8C09C" w14:textId="7C63E35F" w:rsidR="005D613E" w:rsidRPr="005D613E" w:rsidRDefault="004F7149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8CD37B" wp14:editId="1BB7116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148590</wp:posOffset>
                      </wp:positionV>
                      <wp:extent cx="419100" cy="144780"/>
                      <wp:effectExtent l="0" t="0" r="76200" b="647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0212C" id="Straight Arrow Connector 10" o:spid="_x0000_s1026" type="#_x0000_t32" style="position:absolute;margin-left:27pt;margin-top:11.7pt;width:33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3E07F6" wp14:editId="7F3C91E8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-83185</wp:posOffset>
                      </wp:positionV>
                      <wp:extent cx="419100" cy="137160"/>
                      <wp:effectExtent l="38100" t="0" r="19050" b="723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094AE" id="Straight Arrow Connector 3" o:spid="_x0000_s1026" type="#_x0000_t32" style="position:absolute;margin-left:26.4pt;margin-top:-6.55pt;width:33pt;height:10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13E"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2193B" w14:textId="6BED85F6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5ED050" w14:textId="620EE31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6A6BC5" w14:textId="76BB33AE" w:rsidR="005D613E" w:rsidRPr="005D613E" w:rsidRDefault="004F7149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6C6BA4" wp14:editId="0B1140BE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95885</wp:posOffset>
                      </wp:positionV>
                      <wp:extent cx="373380" cy="137160"/>
                      <wp:effectExtent l="0" t="0" r="64770" b="723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6F02A" id="Straight Arrow Connector 11" o:spid="_x0000_s1026" type="#_x0000_t32" style="position:absolute;margin-left:26.4pt;margin-top:7.55pt;width:29.4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42FBA0" wp14:editId="712DF996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118745</wp:posOffset>
                      </wp:positionV>
                      <wp:extent cx="320040" cy="99060"/>
                      <wp:effectExtent l="38100" t="0" r="22860" b="723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DC1E4" id="Straight Arrow Connector 6" o:spid="_x0000_s1026" type="#_x0000_t32" style="position:absolute;margin-left:-15.6pt;margin-top:9.35pt;width:25.2pt;height: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13E"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B5552F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5D613E" w:rsidRPr="005D613E" w14:paraId="588343C7" w14:textId="77777777" w:rsidTr="00DA28FD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6DF329" w14:textId="0CCE9E6A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165B29" w14:textId="2464F2F4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B429FB" w14:textId="2D2E46AC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BB6636" w14:textId="2904E46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D1244" w14:textId="07B0CF71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27CB8" w14:textId="7868B828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7534C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</w:tr>
      <w:tr w:rsidR="005D613E" w:rsidRPr="005D613E" w14:paraId="503478C4" w14:textId="77777777" w:rsidTr="00DA28FD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CC19D6" w14:textId="41E6B2B7" w:rsidR="005D613E" w:rsidRPr="005D613E" w:rsidRDefault="004F7149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A01C83" wp14:editId="02071F8F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-83820</wp:posOffset>
                      </wp:positionV>
                      <wp:extent cx="419100" cy="137160"/>
                      <wp:effectExtent l="38100" t="0" r="19050" b="723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BDD1C" id="Straight Arrow Connector 5" o:spid="_x0000_s1026" type="#_x0000_t32" style="position:absolute;margin-left:23.4pt;margin-top:-6.6pt;width:33pt;height:10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13E"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07F9D7" w14:textId="48F6DF70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087171" w14:textId="4FC93CA7" w:rsidR="005D613E" w:rsidRPr="005D613E" w:rsidRDefault="004F7149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3D8B57" wp14:editId="275F57EC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-90805</wp:posOffset>
                      </wp:positionV>
                      <wp:extent cx="419100" cy="144780"/>
                      <wp:effectExtent l="0" t="0" r="76200" b="647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31D18" id="Straight Arrow Connector 9" o:spid="_x0000_s1026" type="#_x0000_t32" style="position:absolute;margin-left:-24pt;margin-top:-7.15pt;width:33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13E"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4C8B5" w14:textId="7048EE5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C47442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AD0422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846570" w14:textId="77777777" w:rsidR="005D613E" w:rsidRPr="005D613E" w:rsidRDefault="005D613E" w:rsidP="005D61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6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7B7B936F" w14:textId="284F2902" w:rsidR="004E4356" w:rsidRDefault="004E4356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FE4ED71" w14:textId="31AF0A79" w:rsidR="00493597" w:rsidRDefault="00493597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The number of vertices in the tree </w:t>
      </w:r>
      <w:r w:rsidR="00F839E2">
        <w:rPr>
          <w:rFonts w:ascii="Times New Roman" w:hAnsi="Times New Roman" w:cs="Times New Roman"/>
          <w:sz w:val="24"/>
          <w:szCs w:val="24"/>
          <w:lang w:val="en-IN"/>
        </w:rPr>
        <w:t xml:space="preserve">will follow the recurrences. </w:t>
      </w:r>
      <w:r w:rsidR="006B55AA">
        <w:rPr>
          <w:rFonts w:ascii="Times New Roman" w:hAnsi="Times New Roman" w:cs="Times New Roman"/>
          <w:sz w:val="24"/>
          <w:szCs w:val="24"/>
          <w:lang w:val="en-IN"/>
        </w:rPr>
        <w:t xml:space="preserve">Each number in the sequence is sum of two previous numbers in the sequence. </w:t>
      </w:r>
    </w:p>
    <w:p w14:paraId="032ED672" w14:textId="77777777" w:rsidR="003A52AF" w:rsidRDefault="00F839E2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V(n) = 1+ v(n-2) +v(n-1)</w:t>
      </w:r>
      <w:r w:rsidR="003A52AF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51D6C7E1" w14:textId="539426BE" w:rsidR="00F839E2" w:rsidRDefault="003A52AF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initial conditions are v(0) = v(1) =1. </w:t>
      </w:r>
    </w:p>
    <w:p w14:paraId="759F2667" w14:textId="14B21D11" w:rsidR="003A52AF" w:rsidRDefault="003A52AF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above graph shows that </w:t>
      </w:r>
    </w:p>
    <w:p w14:paraId="1011C62F" w14:textId="23318BBE" w:rsidR="003A52AF" w:rsidRDefault="003A52AF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V(n) = 1</w:t>
      </w:r>
      <w:r w:rsidR="00091B9A">
        <w:rPr>
          <w:rFonts w:ascii="Times New Roman" w:hAnsi="Times New Roman" w:cs="Times New Roman"/>
          <w:sz w:val="24"/>
          <w:szCs w:val="24"/>
          <w:lang w:val="en-IN"/>
        </w:rPr>
        <w:t>+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857CA">
        <w:rPr>
          <w:rFonts w:ascii="Times New Roman" w:hAnsi="Times New Roman" w:cs="Times New Roman"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B857CA">
        <w:rPr>
          <w:rFonts w:ascii="Times New Roman" w:hAnsi="Times New Roman" w:cs="Times New Roman"/>
          <w:sz w:val="24"/>
          <w:szCs w:val="24"/>
          <w:lang w:val="en-IN"/>
        </w:rPr>
        <w:t xml:space="preserve"> * fib(n-2) – 1) + (2* fib(n-1)-1) = 2 * fib(n) -</w:t>
      </w:r>
      <w:r w:rsidR="00DC4238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14:paraId="4DB92FB8" w14:textId="1762D557" w:rsidR="006B55AA" w:rsidRDefault="006B55AA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Thus, subproblem graph consists of n+1 </w:t>
      </w:r>
      <w:r w:rsidR="000945C2">
        <w:rPr>
          <w:rFonts w:ascii="Times New Roman" w:hAnsi="Times New Roman" w:cs="Times New Roman"/>
          <w:sz w:val="24"/>
          <w:szCs w:val="24"/>
          <w:lang w:val="en-IN"/>
        </w:rPr>
        <w:t>vertex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24DD93C" w14:textId="4F938EE4" w:rsidR="00871EF5" w:rsidRDefault="00871EF5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ADD8E3A" w14:textId="19DF9448" w:rsidR="00871EF5" w:rsidRDefault="00871EF5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number of edges will satisfy the recurrence;</w:t>
      </w:r>
    </w:p>
    <w:p w14:paraId="31485A36" w14:textId="61D785EF" w:rsidR="00871EF5" w:rsidRDefault="00A15A8E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E(n) = 2 + E(n-1) + E(n-2) </w:t>
      </w:r>
    </w:p>
    <w:p w14:paraId="2439FA64" w14:textId="11C8BF44" w:rsidR="00A15A8E" w:rsidRDefault="00A15A8E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And the base cases are E(0) = E(1) =0. </w:t>
      </w:r>
    </w:p>
    <w:p w14:paraId="5D5E5890" w14:textId="07786362" w:rsidR="006B55AA" w:rsidRDefault="006B55AA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0895CA0" w14:textId="35DDE31C" w:rsidR="006B55AA" w:rsidRDefault="006B55AA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By induction, </w:t>
      </w:r>
    </w:p>
    <w:p w14:paraId="1C5E7B12" w14:textId="5AF525A0" w:rsidR="006B55AA" w:rsidRDefault="006B55AA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E(n) = 2*fib(n) - 2 </w:t>
      </w:r>
    </w:p>
    <w:p w14:paraId="09B15933" w14:textId="73B7A67B" w:rsidR="006B55AA" w:rsidRDefault="006B55AA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77ABC49" w14:textId="70B1C8CA" w:rsidR="006B55AA" w:rsidRDefault="006B55AA" w:rsidP="00097E3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Thus, the subproblem graph has 2n – 2 edges.</w:t>
      </w:r>
    </w:p>
    <w:p w14:paraId="336D4F24" w14:textId="645D5480" w:rsidR="00590BC0" w:rsidRPr="00A71089" w:rsidRDefault="004E4356" w:rsidP="000945C2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82B6A8C" w14:textId="461DFE37" w:rsidR="0078133B" w:rsidRDefault="006D401E" w:rsidP="002278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Determine an LCS of (1,0,0,1,0,1,0,1) and (0,1,0,1,1,0,1,1,0).</w:t>
      </w:r>
    </w:p>
    <w:p w14:paraId="07AE6C5C" w14:textId="08E7E237" w:rsidR="009C488D" w:rsidRPr="009C488D" w:rsidRDefault="009C488D" w:rsidP="009C488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selected cell is shaded with grey colour. </w:t>
      </w:r>
      <w:r w:rsidR="00375434">
        <w:rPr>
          <w:rFonts w:ascii="Times New Roman" w:hAnsi="Times New Roman" w:cs="Times New Roman"/>
          <w:sz w:val="24"/>
          <w:szCs w:val="24"/>
          <w:lang w:val="en-IN"/>
        </w:rPr>
        <w:t>The LCS is &lt;010101&gt;.</w:t>
      </w:r>
    </w:p>
    <w:p w14:paraId="4D5F7505" w14:textId="6219266B" w:rsidR="00DF7B95" w:rsidRDefault="00DF7B95" w:rsidP="0078133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8729" w:type="dxa"/>
        <w:tblInd w:w="720" w:type="dxa"/>
        <w:tblLook w:val="04A0" w:firstRow="1" w:lastRow="0" w:firstColumn="1" w:lastColumn="0" w:noHBand="0" w:noVBand="1"/>
      </w:tblPr>
      <w:tblGrid>
        <w:gridCol w:w="803"/>
        <w:gridCol w:w="798"/>
        <w:gridCol w:w="798"/>
        <w:gridCol w:w="799"/>
        <w:gridCol w:w="799"/>
        <w:gridCol w:w="799"/>
        <w:gridCol w:w="799"/>
        <w:gridCol w:w="799"/>
        <w:gridCol w:w="799"/>
        <w:gridCol w:w="768"/>
        <w:gridCol w:w="768"/>
      </w:tblGrid>
      <w:tr w:rsidR="00386684" w14:paraId="634ED3AC" w14:textId="21A1FA44" w:rsidTr="00926F0D">
        <w:trPr>
          <w:trHeight w:val="357"/>
        </w:trPr>
        <w:tc>
          <w:tcPr>
            <w:tcW w:w="803" w:type="dxa"/>
          </w:tcPr>
          <w:p w14:paraId="64D6FF53" w14:textId="58FFF164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</w:p>
        </w:tc>
        <w:tc>
          <w:tcPr>
            <w:tcW w:w="798" w:type="dxa"/>
          </w:tcPr>
          <w:p w14:paraId="270DF024" w14:textId="77777777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798" w:type="dxa"/>
          </w:tcPr>
          <w:p w14:paraId="5CC25883" w14:textId="363F8AD3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26CA85B7" w14:textId="3EBD7E3E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42787514" w14:textId="06A0F634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22305191" w14:textId="6811EF05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32B5DE3A" w14:textId="130B939F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061B138B" w14:textId="3E2AF774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57C95F03" w14:textId="1163FBEE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68" w:type="dxa"/>
          </w:tcPr>
          <w:p w14:paraId="270580D3" w14:textId="0E2AD79C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68" w:type="dxa"/>
          </w:tcPr>
          <w:p w14:paraId="5E0AC6F6" w14:textId="1C9E4375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</w:tr>
      <w:tr w:rsidR="00386684" w14:paraId="26ACDFC3" w14:textId="5E7FB76A" w:rsidTr="00926F0D">
        <w:trPr>
          <w:trHeight w:val="357"/>
        </w:trPr>
        <w:tc>
          <w:tcPr>
            <w:tcW w:w="803" w:type="dxa"/>
          </w:tcPr>
          <w:p w14:paraId="621B68AA" w14:textId="77777777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798" w:type="dxa"/>
          </w:tcPr>
          <w:p w14:paraId="508B3346" w14:textId="2AC6EEE3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073AE564" w14:textId="2CC741F3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797EE273" w14:textId="7339C5B1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13C24DAA" w14:textId="0A61FCE8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202A3E36" w14:textId="6C300F72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0FA17416" w14:textId="0ACD66FA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3FEF3AFF" w14:textId="04F4414B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57B71BA8" w14:textId="29797DC4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68" w:type="dxa"/>
          </w:tcPr>
          <w:p w14:paraId="43CF6F24" w14:textId="7E8E936D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68" w:type="dxa"/>
          </w:tcPr>
          <w:p w14:paraId="64AC347F" w14:textId="3EBAB814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386684" w14:paraId="646B951D" w14:textId="3D66E7EB" w:rsidTr="00926F0D">
        <w:trPr>
          <w:trHeight w:val="341"/>
        </w:trPr>
        <w:tc>
          <w:tcPr>
            <w:tcW w:w="803" w:type="dxa"/>
          </w:tcPr>
          <w:p w14:paraId="51110C9D" w14:textId="72138F7A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8" w:type="dxa"/>
          </w:tcPr>
          <w:p w14:paraId="161DB589" w14:textId="34DA7F6D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0CC9FBB9" w14:textId="01F1AF38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3BCAAF77" w14:textId="2FDB9697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69BA381A" w14:textId="162CEEE2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28072F6A" w14:textId="54D51E48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36B2B38D" w14:textId="0EF78341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009EEAFD" w14:textId="487318F3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6BA99950" w14:textId="0290EEEF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68" w:type="dxa"/>
          </w:tcPr>
          <w:p w14:paraId="57BF0E19" w14:textId="0D2AF356" w:rsidR="00386684" w:rsidRPr="00CC1DE7" w:rsidRDefault="00266E08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68" w:type="dxa"/>
          </w:tcPr>
          <w:p w14:paraId="2FDBFEE9" w14:textId="65E5AE75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</w:tr>
      <w:tr w:rsidR="00386684" w14:paraId="1FC478AD" w14:textId="25CEF0A3" w:rsidTr="009C488D">
        <w:trPr>
          <w:trHeight w:val="357"/>
        </w:trPr>
        <w:tc>
          <w:tcPr>
            <w:tcW w:w="803" w:type="dxa"/>
          </w:tcPr>
          <w:p w14:paraId="0E445314" w14:textId="73743B5F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  <w:shd w:val="clear" w:color="auto" w:fill="E7E6E6" w:themeFill="background2"/>
          </w:tcPr>
          <w:p w14:paraId="6E33DC10" w14:textId="3D574D6B" w:rsidR="00386684" w:rsidRPr="009C488D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IN"/>
              </w:rPr>
            </w:pPr>
            <w:r w:rsidRPr="009C488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IN"/>
              </w:rPr>
              <w:t>0</w:t>
            </w:r>
          </w:p>
        </w:tc>
        <w:tc>
          <w:tcPr>
            <w:tcW w:w="798" w:type="dxa"/>
          </w:tcPr>
          <w:p w14:paraId="568E3BAF" w14:textId="013C6847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29949BBE" w14:textId="05791468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45278278" w14:textId="7E611F25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17C50326" w14:textId="6EF4C4C0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7C167C34" w14:textId="3F2CF2C2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05A7C7F6" w14:textId="3A69E3CE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10AEDF98" w14:textId="0B551BD3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68" w:type="dxa"/>
          </w:tcPr>
          <w:p w14:paraId="4AF1677A" w14:textId="5B1913CA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68" w:type="dxa"/>
          </w:tcPr>
          <w:p w14:paraId="0EF25557" w14:textId="6C1917AE" w:rsidR="00386684" w:rsidRPr="00CC1DE7" w:rsidRDefault="00582040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  <w:tr w:rsidR="00386684" w14:paraId="04CA8370" w14:textId="01C09FF5" w:rsidTr="009C488D">
        <w:trPr>
          <w:trHeight w:val="357"/>
        </w:trPr>
        <w:tc>
          <w:tcPr>
            <w:tcW w:w="803" w:type="dxa"/>
          </w:tcPr>
          <w:p w14:paraId="4F565000" w14:textId="4D1695AF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3D47F0F5" w14:textId="5941CD06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  <w:shd w:val="clear" w:color="auto" w:fill="E7E6E6" w:themeFill="background2"/>
          </w:tcPr>
          <w:p w14:paraId="0BF3C27F" w14:textId="4DC2918C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21792D4C" w14:textId="0140727B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40CB8810" w14:textId="207480D9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5B2FA447" w14:textId="307FC619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4DBE2929" w14:textId="30DF7414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133DDCEB" w14:textId="0774EDEF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4750E0BD" w14:textId="2BD8B0AC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68" w:type="dxa"/>
          </w:tcPr>
          <w:p w14:paraId="7C5402F6" w14:textId="32FE7337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68" w:type="dxa"/>
          </w:tcPr>
          <w:p w14:paraId="55C53A11" w14:textId="6696D411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386684" w14:paraId="7BCF5997" w14:textId="0A5183A2" w:rsidTr="009C488D">
        <w:trPr>
          <w:trHeight w:val="357"/>
        </w:trPr>
        <w:tc>
          <w:tcPr>
            <w:tcW w:w="803" w:type="dxa"/>
          </w:tcPr>
          <w:p w14:paraId="68210BD1" w14:textId="7679433F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8" w:type="dxa"/>
          </w:tcPr>
          <w:p w14:paraId="56CF509A" w14:textId="4C634023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6A541190" w14:textId="3C56904F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  <w:shd w:val="clear" w:color="auto" w:fill="E7E6E6" w:themeFill="background2"/>
          </w:tcPr>
          <w:p w14:paraId="3632B78D" w14:textId="43527285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52B867D3" w14:textId="4D002E7C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0773EE0F" w14:textId="1B04208B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05807837" w14:textId="086131A4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2C908363" w14:textId="13BA1C73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3F0D49A7" w14:textId="65E22045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68" w:type="dxa"/>
          </w:tcPr>
          <w:p w14:paraId="05130711" w14:textId="2EFCF59F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68" w:type="dxa"/>
          </w:tcPr>
          <w:p w14:paraId="7433A614" w14:textId="3967A696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386684" w14:paraId="3346B432" w14:textId="7C77515C" w:rsidTr="009C488D">
        <w:trPr>
          <w:trHeight w:val="357"/>
        </w:trPr>
        <w:tc>
          <w:tcPr>
            <w:tcW w:w="803" w:type="dxa"/>
          </w:tcPr>
          <w:p w14:paraId="5CACF276" w14:textId="2515BE93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71DE7567" w14:textId="16A05A35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7E4AD6C4" w14:textId="5FEB087B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181E2234" w14:textId="0E0494B3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  <w:shd w:val="clear" w:color="auto" w:fill="E7E6E6" w:themeFill="background2"/>
          </w:tcPr>
          <w:p w14:paraId="5712E840" w14:textId="60C95F55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  <w:shd w:val="clear" w:color="auto" w:fill="E7E6E6" w:themeFill="background2"/>
          </w:tcPr>
          <w:p w14:paraId="0B64C468" w14:textId="285B2496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33CF8580" w14:textId="4B9746C3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3B41506C" w14:textId="0582907E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</w:tcPr>
          <w:p w14:paraId="53B71FAB" w14:textId="7CEDE997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68" w:type="dxa"/>
          </w:tcPr>
          <w:p w14:paraId="71C0F5E2" w14:textId="4E27526C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68" w:type="dxa"/>
          </w:tcPr>
          <w:p w14:paraId="08793F9F" w14:textId="5591C9C8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</w:tr>
      <w:tr w:rsidR="00386684" w14:paraId="2BA25FC2" w14:textId="2E8A5A5B" w:rsidTr="009C488D">
        <w:trPr>
          <w:trHeight w:val="357"/>
        </w:trPr>
        <w:tc>
          <w:tcPr>
            <w:tcW w:w="803" w:type="dxa"/>
          </w:tcPr>
          <w:p w14:paraId="3A7BAA2C" w14:textId="4E3CDC73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8" w:type="dxa"/>
          </w:tcPr>
          <w:p w14:paraId="353C22D1" w14:textId="20B14E6A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5F1074AE" w14:textId="56B13218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15591F5D" w14:textId="54F6E19C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1714F8B2" w14:textId="1E3A035A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1A958A33" w14:textId="329F59D4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  <w:shd w:val="clear" w:color="auto" w:fill="E7E6E6" w:themeFill="background2"/>
          </w:tcPr>
          <w:p w14:paraId="75E38F94" w14:textId="2645F475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</w:tcPr>
          <w:p w14:paraId="360824CA" w14:textId="64BFE932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</w:tcPr>
          <w:p w14:paraId="71783551" w14:textId="316201F3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68" w:type="dxa"/>
          </w:tcPr>
          <w:p w14:paraId="7FB3EDAB" w14:textId="17F19881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68" w:type="dxa"/>
          </w:tcPr>
          <w:p w14:paraId="0CB91341" w14:textId="2A743C72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</w:tr>
      <w:tr w:rsidR="00386684" w14:paraId="449B6107" w14:textId="33244EF3" w:rsidTr="009C488D">
        <w:trPr>
          <w:trHeight w:val="341"/>
        </w:trPr>
        <w:tc>
          <w:tcPr>
            <w:tcW w:w="803" w:type="dxa"/>
          </w:tcPr>
          <w:p w14:paraId="428C8702" w14:textId="0FE219D2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24243816" w14:textId="17E61DD7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1C886E19" w14:textId="66DBB3A2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38F48136" w14:textId="483FA201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170DBD13" w14:textId="4C36C9DE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051B4E2F" w14:textId="6CEB2AC1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</w:tcPr>
          <w:p w14:paraId="0393111B" w14:textId="14D4178A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  <w:shd w:val="clear" w:color="auto" w:fill="E7E6E6" w:themeFill="background2"/>
          </w:tcPr>
          <w:p w14:paraId="3C03FCD8" w14:textId="2797D27D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</w:t>
            </w:r>
          </w:p>
        </w:tc>
        <w:tc>
          <w:tcPr>
            <w:tcW w:w="799" w:type="dxa"/>
            <w:shd w:val="clear" w:color="auto" w:fill="E7E6E6" w:themeFill="background2"/>
          </w:tcPr>
          <w:p w14:paraId="0007C19D" w14:textId="0672D896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</w:t>
            </w:r>
          </w:p>
        </w:tc>
        <w:tc>
          <w:tcPr>
            <w:tcW w:w="768" w:type="dxa"/>
          </w:tcPr>
          <w:p w14:paraId="22308AB1" w14:textId="7EEB976E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68" w:type="dxa"/>
          </w:tcPr>
          <w:p w14:paraId="12F58BCF" w14:textId="2F1D45DB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:rsidR="00386684" w14:paraId="6334B292" w14:textId="71013B45" w:rsidTr="009C488D">
        <w:trPr>
          <w:trHeight w:val="357"/>
        </w:trPr>
        <w:tc>
          <w:tcPr>
            <w:tcW w:w="803" w:type="dxa"/>
          </w:tcPr>
          <w:p w14:paraId="45783BA0" w14:textId="77B37D74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8" w:type="dxa"/>
          </w:tcPr>
          <w:p w14:paraId="309442AA" w14:textId="3BE0B2FE" w:rsidR="00386684" w:rsidRPr="00CC1DE7" w:rsidRDefault="00386684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798" w:type="dxa"/>
          </w:tcPr>
          <w:p w14:paraId="42CE4FEB" w14:textId="158743CB" w:rsidR="00386684" w:rsidRPr="00CC1DE7" w:rsidRDefault="00374E62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7FDCD43E" w14:textId="110DB5CF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9" w:type="dxa"/>
          </w:tcPr>
          <w:p w14:paraId="55C7419D" w14:textId="5604721B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799" w:type="dxa"/>
          </w:tcPr>
          <w:p w14:paraId="582CFDDF" w14:textId="039A6096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799" w:type="dxa"/>
          </w:tcPr>
          <w:p w14:paraId="51144C0C" w14:textId="547807BF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99" w:type="dxa"/>
          </w:tcPr>
          <w:p w14:paraId="12B641C0" w14:textId="1BCE1F81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799" w:type="dxa"/>
          </w:tcPr>
          <w:p w14:paraId="750530F9" w14:textId="4D9B47AB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768" w:type="dxa"/>
            <w:shd w:val="clear" w:color="auto" w:fill="E7E6E6" w:themeFill="background2"/>
          </w:tcPr>
          <w:p w14:paraId="6FB64943" w14:textId="5919409D" w:rsidR="00386684" w:rsidRPr="00CC1DE7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</w:p>
        </w:tc>
        <w:tc>
          <w:tcPr>
            <w:tcW w:w="768" w:type="dxa"/>
            <w:shd w:val="clear" w:color="auto" w:fill="E7E6E6" w:themeFill="background2"/>
          </w:tcPr>
          <w:p w14:paraId="574BB350" w14:textId="09C5CCA2" w:rsidR="00386684" w:rsidRPr="009C488D" w:rsidRDefault="00926F0D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IN"/>
              </w:rPr>
            </w:pPr>
            <w:r w:rsidRPr="009C488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IN"/>
              </w:rPr>
              <w:t>6</w:t>
            </w:r>
          </w:p>
        </w:tc>
      </w:tr>
      <w:tr w:rsidR="0008389A" w14:paraId="33225A58" w14:textId="77777777" w:rsidTr="00926F0D">
        <w:trPr>
          <w:trHeight w:val="357"/>
        </w:trPr>
        <w:tc>
          <w:tcPr>
            <w:tcW w:w="803" w:type="dxa"/>
          </w:tcPr>
          <w:p w14:paraId="5D7541D7" w14:textId="686EECB5" w:rsidR="0008389A" w:rsidRPr="00CC1DE7" w:rsidRDefault="0008389A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LCS</w:t>
            </w:r>
          </w:p>
        </w:tc>
        <w:tc>
          <w:tcPr>
            <w:tcW w:w="798" w:type="dxa"/>
          </w:tcPr>
          <w:p w14:paraId="766BBB88" w14:textId="77777777" w:rsidR="0008389A" w:rsidRPr="00CC1DE7" w:rsidRDefault="0008389A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98" w:type="dxa"/>
          </w:tcPr>
          <w:p w14:paraId="1E0635DD" w14:textId="120D171B" w:rsidR="0008389A" w:rsidRPr="00CC1DE7" w:rsidRDefault="00CC1DE7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6F4D10A9" w14:textId="34072B18" w:rsidR="0008389A" w:rsidRPr="00CC1DE7" w:rsidRDefault="00CC1DE7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7A851821" w14:textId="1FD11B0B" w:rsidR="0008389A" w:rsidRPr="00CC1DE7" w:rsidRDefault="00CC1DE7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5EFBAA30" w14:textId="77777777" w:rsidR="0008389A" w:rsidRPr="00CC1DE7" w:rsidRDefault="0008389A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99" w:type="dxa"/>
          </w:tcPr>
          <w:p w14:paraId="77BCEB8B" w14:textId="1A85F33D" w:rsidR="0008389A" w:rsidRPr="00CC1DE7" w:rsidRDefault="00CC1DE7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C1DE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99" w:type="dxa"/>
          </w:tcPr>
          <w:p w14:paraId="25A53A38" w14:textId="7B94E79A" w:rsidR="0008389A" w:rsidRPr="00CC1DE7" w:rsidRDefault="00CC1DE7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799" w:type="dxa"/>
          </w:tcPr>
          <w:p w14:paraId="4EB74099" w14:textId="77777777" w:rsidR="0008389A" w:rsidRPr="00CC1DE7" w:rsidRDefault="0008389A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68" w:type="dxa"/>
          </w:tcPr>
          <w:p w14:paraId="673607A5" w14:textId="1D2A51E8" w:rsidR="0008389A" w:rsidRPr="00CC1DE7" w:rsidRDefault="00CC1DE7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768" w:type="dxa"/>
          </w:tcPr>
          <w:p w14:paraId="1ED02B85" w14:textId="570891D6" w:rsidR="0008389A" w:rsidRPr="00CC1DE7" w:rsidRDefault="0008389A" w:rsidP="007813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1FBD2C30" w14:textId="7166AC4A" w:rsidR="00C54564" w:rsidRPr="00054D56" w:rsidRDefault="00C54564" w:rsidP="00054D5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54564" w:rsidRPr="00054D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65811" w14:textId="77777777" w:rsidR="00DB1A87" w:rsidRDefault="00DB1A87" w:rsidP="00C07D12">
      <w:r>
        <w:separator/>
      </w:r>
    </w:p>
  </w:endnote>
  <w:endnote w:type="continuationSeparator" w:id="0">
    <w:p w14:paraId="48444CC9" w14:textId="77777777" w:rsidR="00DB1A87" w:rsidRDefault="00DB1A87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77777777" w:rsidR="00A15A8E" w:rsidRPr="00C07D12" w:rsidRDefault="00A15A8E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2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A15A8E" w:rsidRDefault="00A15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08DE3" w14:textId="77777777" w:rsidR="00DB1A87" w:rsidRDefault="00DB1A87" w:rsidP="00C07D12">
      <w:r>
        <w:separator/>
      </w:r>
    </w:p>
  </w:footnote>
  <w:footnote w:type="continuationSeparator" w:id="0">
    <w:p w14:paraId="3EC12388" w14:textId="77777777" w:rsidR="00DB1A87" w:rsidRDefault="00DB1A87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05C4005A" w:rsidR="00A15A8E" w:rsidRPr="00C07D12" w:rsidRDefault="00A15A8E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</w:t>
    </w:r>
    <w:r>
      <w:rPr>
        <w:rFonts w:ascii="Times New Roman" w:hAnsi="Times New Roman" w:cs="Times New Roman"/>
        <w:b/>
        <w:sz w:val="24"/>
        <w:szCs w:val="24"/>
      </w:rPr>
      <w:t>90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>
      <w:rPr>
        <w:rFonts w:ascii="Times New Roman" w:hAnsi="Times New Roman" w:cs="Times New Roman"/>
        <w:b/>
        <w:sz w:val="24"/>
        <w:szCs w:val="24"/>
      </w:rPr>
      <w:t>4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9E607D"/>
    <w:multiLevelType w:val="hybridMultilevel"/>
    <w:tmpl w:val="A2621A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93579D"/>
    <w:multiLevelType w:val="hybridMultilevel"/>
    <w:tmpl w:val="89EA68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B0F08DE"/>
    <w:multiLevelType w:val="hybridMultilevel"/>
    <w:tmpl w:val="E2CEA0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953409"/>
    <w:multiLevelType w:val="hybridMultilevel"/>
    <w:tmpl w:val="CA3E3DD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6"/>
  </w:num>
  <w:num w:numId="24">
    <w:abstractNumId w:val="22"/>
  </w:num>
  <w:num w:numId="25">
    <w:abstractNumId w:val="20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54D56"/>
    <w:rsid w:val="0008389A"/>
    <w:rsid w:val="00091B9A"/>
    <w:rsid w:val="000945C2"/>
    <w:rsid w:val="00097E33"/>
    <w:rsid w:val="000D096C"/>
    <w:rsid w:val="000E7DFC"/>
    <w:rsid w:val="000F3889"/>
    <w:rsid w:val="001137FE"/>
    <w:rsid w:val="0014711D"/>
    <w:rsid w:val="0017190D"/>
    <w:rsid w:val="001A0DD0"/>
    <w:rsid w:val="001E7FB8"/>
    <w:rsid w:val="00201135"/>
    <w:rsid w:val="002278CA"/>
    <w:rsid w:val="002302F9"/>
    <w:rsid w:val="00266E08"/>
    <w:rsid w:val="002C2AF6"/>
    <w:rsid w:val="00346E77"/>
    <w:rsid w:val="00374E62"/>
    <w:rsid w:val="00375434"/>
    <w:rsid w:val="00386684"/>
    <w:rsid w:val="00387752"/>
    <w:rsid w:val="003A52AF"/>
    <w:rsid w:val="003A60EC"/>
    <w:rsid w:val="003B02B2"/>
    <w:rsid w:val="003F2478"/>
    <w:rsid w:val="003F66B4"/>
    <w:rsid w:val="00413451"/>
    <w:rsid w:val="00421281"/>
    <w:rsid w:val="00492BE7"/>
    <w:rsid w:val="00493597"/>
    <w:rsid w:val="004A311E"/>
    <w:rsid w:val="004D6143"/>
    <w:rsid w:val="004E4356"/>
    <w:rsid w:val="004F7149"/>
    <w:rsid w:val="00532960"/>
    <w:rsid w:val="00582040"/>
    <w:rsid w:val="00590BC0"/>
    <w:rsid w:val="005A05B2"/>
    <w:rsid w:val="005D613E"/>
    <w:rsid w:val="00645252"/>
    <w:rsid w:val="006967DA"/>
    <w:rsid w:val="006B55AA"/>
    <w:rsid w:val="006C5B3D"/>
    <w:rsid w:val="006D3D74"/>
    <w:rsid w:val="006D401E"/>
    <w:rsid w:val="006D4625"/>
    <w:rsid w:val="006E62FB"/>
    <w:rsid w:val="00700946"/>
    <w:rsid w:val="00705B7B"/>
    <w:rsid w:val="00720764"/>
    <w:rsid w:val="0074524E"/>
    <w:rsid w:val="0078133B"/>
    <w:rsid w:val="007E0694"/>
    <w:rsid w:val="007E077B"/>
    <w:rsid w:val="0083569A"/>
    <w:rsid w:val="0085310F"/>
    <w:rsid w:val="00871EF5"/>
    <w:rsid w:val="008869B6"/>
    <w:rsid w:val="008A1FD7"/>
    <w:rsid w:val="008B195D"/>
    <w:rsid w:val="00926F0D"/>
    <w:rsid w:val="00945B1D"/>
    <w:rsid w:val="009A1CD4"/>
    <w:rsid w:val="009A35FE"/>
    <w:rsid w:val="009B47D8"/>
    <w:rsid w:val="009C12F4"/>
    <w:rsid w:val="009C488D"/>
    <w:rsid w:val="00A15A8E"/>
    <w:rsid w:val="00A71089"/>
    <w:rsid w:val="00A75902"/>
    <w:rsid w:val="00A9204E"/>
    <w:rsid w:val="00B038CB"/>
    <w:rsid w:val="00B857CA"/>
    <w:rsid w:val="00BD27CE"/>
    <w:rsid w:val="00BF2ADE"/>
    <w:rsid w:val="00C0362C"/>
    <w:rsid w:val="00C07D12"/>
    <w:rsid w:val="00C17545"/>
    <w:rsid w:val="00C54564"/>
    <w:rsid w:val="00CC1DE7"/>
    <w:rsid w:val="00CF7A94"/>
    <w:rsid w:val="00D20EF7"/>
    <w:rsid w:val="00DA28FD"/>
    <w:rsid w:val="00DB1A87"/>
    <w:rsid w:val="00DB540B"/>
    <w:rsid w:val="00DC4238"/>
    <w:rsid w:val="00DD1313"/>
    <w:rsid w:val="00DF7B95"/>
    <w:rsid w:val="00E16309"/>
    <w:rsid w:val="00E271FE"/>
    <w:rsid w:val="00E3426E"/>
    <w:rsid w:val="00E401D6"/>
    <w:rsid w:val="00E95FD4"/>
    <w:rsid w:val="00EA09AE"/>
    <w:rsid w:val="00EC0893"/>
    <w:rsid w:val="00ED060B"/>
    <w:rsid w:val="00ED63F1"/>
    <w:rsid w:val="00EF0F6D"/>
    <w:rsid w:val="00F41C55"/>
    <w:rsid w:val="00F839E2"/>
    <w:rsid w:val="00FE2506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1CD4"/>
    <w:pPr>
      <w:ind w:left="720"/>
      <w:contextualSpacing/>
    </w:pPr>
  </w:style>
  <w:style w:type="table" w:styleId="TableGrid">
    <w:name w:val="Table Grid"/>
    <w:basedOn w:val="TableNormal"/>
    <w:uiPriority w:val="39"/>
    <w:rsid w:val="00DF7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DF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9B826-1DD5-4B08-9BBF-1734AB99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5358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178</cp:revision>
  <dcterms:created xsi:type="dcterms:W3CDTF">2019-01-28T19:32:00Z</dcterms:created>
  <dcterms:modified xsi:type="dcterms:W3CDTF">2019-04-19T03:20:00Z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