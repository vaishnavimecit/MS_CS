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51231D4D" w:rsidR="00A9204E" w:rsidRDefault="00FE5B8E" w:rsidP="00AB5CC9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2) </w:t>
      </w:r>
      <w:r w:rsidR="00522A31" w:rsidRPr="00522A31">
        <w:rPr>
          <w:rFonts w:ascii="Times New Roman" w:hAnsi="Times New Roman" w:cs="Times New Roman"/>
          <w:b/>
          <w:sz w:val="24"/>
          <w:szCs w:val="24"/>
          <w:lang w:val="en-IN"/>
        </w:rPr>
        <w:t xml:space="preserve">Describe how you would update the </w:t>
      </w:r>
      <w:proofErr w:type="spellStart"/>
      <w:r w:rsidR="00522A31" w:rsidRPr="00522A31">
        <w:rPr>
          <w:rFonts w:ascii="Times New Roman" w:hAnsi="Times New Roman" w:cs="Times New Roman"/>
          <w:b/>
          <w:sz w:val="24"/>
          <w:szCs w:val="24"/>
          <w:lang w:val="en-IN"/>
        </w:rPr>
        <w:t>random_graph</w:t>
      </w:r>
      <w:proofErr w:type="spellEnd"/>
      <w:r w:rsidR="00522A31" w:rsidRPr="00522A3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method to generate  a graph G = (V,E) that does not contain a negative weight cycle. You are given a function that can determine whether or not  an edge completes a negative weight cycle.</w:t>
      </w:r>
    </w:p>
    <w:p w14:paraId="60EF08E7" w14:textId="4D355EDB" w:rsidR="00522A31" w:rsidRDefault="00522A31" w:rsidP="00AB5CC9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384E8B4" w14:textId="2C6F3390" w:rsidR="00522A31" w:rsidRDefault="004D4F70" w:rsidP="00AB5CC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random_graph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function will generate a graph randomly using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limits.h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&gt; file with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Int_Min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Int_Max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values. The weights interval can </w:t>
      </w:r>
      <w:r w:rsidRPr="004157FA">
        <w:rPr>
          <w:rFonts w:ascii="Times New Roman" w:hAnsi="Times New Roman" w:cs="Times New Roman"/>
          <w:sz w:val="24"/>
          <w:szCs w:val="24"/>
          <w:lang w:val="en-IN"/>
        </w:rPr>
        <w:t>be</w:t>
      </w:r>
      <w:r w:rsidRPr="004157F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[0, 2w] instead of [-w, w]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AB5CC9">
        <w:rPr>
          <w:rFonts w:ascii="Times New Roman" w:hAnsi="Times New Roman" w:cs="Times New Roman"/>
          <w:sz w:val="24"/>
          <w:szCs w:val="24"/>
          <w:lang w:val="en-IN"/>
        </w:rPr>
        <w:t xml:space="preserve">The given function checks for |V|-1 times and if it can find a shortest path even after |V|-1 times, then there exists a negative weight cycle. A cycle is considered as negative weight cycle, when there is a bigger number with negative sign. </w:t>
      </w:r>
      <w:r w:rsidR="00614E5D">
        <w:rPr>
          <w:rFonts w:ascii="Times New Roman" w:hAnsi="Times New Roman" w:cs="Times New Roman"/>
          <w:sz w:val="24"/>
          <w:szCs w:val="24"/>
          <w:lang w:val="en-IN"/>
        </w:rPr>
        <w:t>It will be keep going and weights will be negative infinity for all vertices on the cycle.</w:t>
      </w:r>
    </w:p>
    <w:p w14:paraId="4ABB4F56" w14:textId="77777777" w:rsidR="00614E5D" w:rsidRDefault="00614E5D" w:rsidP="00AB5CC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120B88" w14:textId="495141D0" w:rsidR="00614E5D" w:rsidRDefault="00614E5D" w:rsidP="00AB5CC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 negative cycle can be there only if it is not reachable from the source. </w:t>
      </w:r>
    </w:p>
    <w:p w14:paraId="74041EBD" w14:textId="5D1C2F45" w:rsidR="00AB5CC9" w:rsidRDefault="00AB5CC9" w:rsidP="00AB5CC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1245BBD" w14:textId="50C710EA" w:rsidR="00AB5CC9" w:rsidRPr="00AB5CC9" w:rsidRDefault="00AB5CC9" w:rsidP="00AB5CC9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B5CC9">
        <w:rPr>
          <w:rFonts w:ascii="Times New Roman" w:hAnsi="Times New Roman" w:cs="Times New Roman"/>
          <w:b/>
          <w:sz w:val="24"/>
          <w:szCs w:val="24"/>
          <w:lang w:val="en-IN"/>
        </w:rPr>
        <w:t>Example of weights in a cyclic graph:</w:t>
      </w:r>
    </w:p>
    <w:p w14:paraId="318AF288" w14:textId="69468A1B" w:rsidR="00CA43FC" w:rsidRDefault="00AB5CC9" w:rsidP="00FE5B8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E5B8E">
        <w:rPr>
          <w:rFonts w:ascii="Times New Roman" w:hAnsi="Times New Roman" w:cs="Times New Roman"/>
          <w:sz w:val="24"/>
          <w:szCs w:val="24"/>
          <w:lang w:val="en-IN"/>
        </w:rPr>
        <w:t>Weight1 = 2; Weight2 = 3; Weight3 =-6 =&gt; 2+3+(-6) =&gt; -1 – Contains a negative cycle</w:t>
      </w:r>
      <w:r w:rsidR="00FE5B8E" w:rsidRPr="00FE5B8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FE5B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5D989BE" w14:textId="6D88BB6B" w:rsidR="00FE5B8E" w:rsidRPr="00FE5B8E" w:rsidRDefault="00AB5CC9" w:rsidP="00FE5B8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E5B8E">
        <w:rPr>
          <w:rFonts w:ascii="Times New Roman" w:hAnsi="Times New Roman" w:cs="Times New Roman"/>
          <w:sz w:val="24"/>
          <w:szCs w:val="24"/>
          <w:lang w:val="en-IN"/>
        </w:rPr>
        <w:t>Weight1 = 2; Weight2 = -3; Weight3 =6 =&gt; 2+(-3)+6 =&gt; 5 – Doesn’t contain a negative cycle.</w:t>
      </w:r>
    </w:p>
    <w:p w14:paraId="60C5B076" w14:textId="77777777" w:rsidR="00FE5B8E" w:rsidRPr="00FE5B8E" w:rsidRDefault="00FE5B8E" w:rsidP="00FE5B8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7EAB1BE" w14:textId="2AE30A62" w:rsidR="00FE5B8E" w:rsidRDefault="00CA43FC" w:rsidP="00CA43FC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3) </w:t>
      </w:r>
      <w:r w:rsidR="00FE5B8E" w:rsidRPr="00CA43FC">
        <w:rPr>
          <w:rFonts w:ascii="Times New Roman" w:hAnsi="Times New Roman" w:cs="Times New Roman"/>
          <w:b/>
          <w:sz w:val="24"/>
          <w:szCs w:val="24"/>
          <w:lang w:val="en-IN"/>
        </w:rPr>
        <w:t>What is the running time for Bellman-Ford using an adjacency matrix representation?</w:t>
      </w:r>
    </w:p>
    <w:p w14:paraId="631212DD" w14:textId="1A3DF76E" w:rsidR="00CA43FC" w:rsidRDefault="00CA43FC" w:rsidP="00CA43FC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649EB2F" w14:textId="0BBCC3FF" w:rsidR="002731AC" w:rsidRPr="002731AC" w:rsidRDefault="002731AC" w:rsidP="00CA43F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731AC">
        <w:rPr>
          <w:rFonts w:ascii="Times New Roman" w:hAnsi="Times New Roman" w:cs="Times New Roman"/>
          <w:sz w:val="24"/>
          <w:szCs w:val="24"/>
          <w:lang w:val="en-IN"/>
        </w:rPr>
        <w:t xml:space="preserve">The running time for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Bellman-Ford algorithm </w:t>
      </w:r>
      <w:r w:rsidR="00DE2CE8">
        <w:rPr>
          <w:rFonts w:ascii="Times New Roman" w:hAnsi="Times New Roman" w:cs="Times New Roman"/>
          <w:sz w:val="24"/>
          <w:szCs w:val="24"/>
          <w:lang w:val="en-IN"/>
        </w:rPr>
        <w:t xml:space="preserve">using an adjacency matrix representation is O(VE) as it runs for all the vertices and all the edges. </w:t>
      </w:r>
      <w:r w:rsidR="003729C2">
        <w:rPr>
          <w:rFonts w:ascii="Times New Roman" w:hAnsi="Times New Roman" w:cs="Times New Roman"/>
          <w:sz w:val="24"/>
          <w:szCs w:val="24"/>
          <w:lang w:val="en-IN"/>
        </w:rPr>
        <w:t xml:space="preserve">It is a single source shortest path algorithm in which S is the source and all the vertices are visited from S. </w:t>
      </w:r>
      <w:bookmarkStart w:id="0" w:name="_GoBack"/>
      <w:bookmarkEnd w:id="0"/>
    </w:p>
    <w:sectPr w:rsidR="002731AC" w:rsidRPr="002731A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88734" w14:textId="77777777" w:rsidR="001B2979" w:rsidRDefault="001B2979" w:rsidP="00C07D12">
      <w:r>
        <w:separator/>
      </w:r>
    </w:p>
  </w:endnote>
  <w:endnote w:type="continuationSeparator" w:id="0">
    <w:p w14:paraId="284A1482" w14:textId="77777777" w:rsidR="001B2979" w:rsidRDefault="001B2979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727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33584" w14:textId="1B34670D" w:rsidR="00522A31" w:rsidRDefault="00522A31">
        <w:pPr>
          <w:pStyle w:val="Footer"/>
          <w:jc w:val="center"/>
        </w:pPr>
        <w:r w:rsidRPr="00522A31">
          <w:rPr>
            <w:b/>
          </w:rPr>
          <w:fldChar w:fldCharType="begin"/>
        </w:r>
        <w:r w:rsidRPr="00522A31">
          <w:rPr>
            <w:b/>
          </w:rPr>
          <w:instrText xml:space="preserve"> PAGE   \* MERGEFORMAT </w:instrText>
        </w:r>
        <w:r w:rsidRPr="00522A31">
          <w:rPr>
            <w:b/>
          </w:rPr>
          <w:fldChar w:fldCharType="separate"/>
        </w:r>
        <w:r w:rsidRPr="00522A31">
          <w:rPr>
            <w:b/>
            <w:noProof/>
          </w:rPr>
          <w:t>2</w:t>
        </w:r>
        <w:r w:rsidRPr="00522A31">
          <w:rPr>
            <w:b/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B97D" w14:textId="77777777" w:rsidR="001B2979" w:rsidRDefault="001B2979" w:rsidP="00C07D12">
      <w:r>
        <w:separator/>
      </w:r>
    </w:p>
  </w:footnote>
  <w:footnote w:type="continuationSeparator" w:id="0">
    <w:p w14:paraId="4D52D12F" w14:textId="77777777" w:rsidR="001B2979" w:rsidRDefault="001B2979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48A432D0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</w:t>
    </w:r>
    <w:r w:rsidR="00522A31">
      <w:rPr>
        <w:rFonts w:ascii="Times New Roman" w:hAnsi="Times New Roman" w:cs="Times New Roman"/>
        <w:b/>
        <w:sz w:val="24"/>
        <w:szCs w:val="24"/>
      </w:rPr>
      <w:t>90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522A31">
      <w:rPr>
        <w:rFonts w:ascii="Times New Roman" w:hAnsi="Times New Roman" w:cs="Times New Roman"/>
        <w:b/>
        <w:sz w:val="24"/>
        <w:szCs w:val="24"/>
      </w:rPr>
      <w:t>6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127B59"/>
    <w:multiLevelType w:val="hybridMultilevel"/>
    <w:tmpl w:val="0D1059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2447A73"/>
    <w:multiLevelType w:val="hybridMultilevel"/>
    <w:tmpl w:val="DC809C52"/>
    <w:lvl w:ilvl="0" w:tplc="FF9A5F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17190D"/>
    <w:rsid w:val="001B2979"/>
    <w:rsid w:val="002731AC"/>
    <w:rsid w:val="003729C2"/>
    <w:rsid w:val="004157FA"/>
    <w:rsid w:val="004D4F70"/>
    <w:rsid w:val="00522A31"/>
    <w:rsid w:val="00614E5D"/>
    <w:rsid w:val="00645252"/>
    <w:rsid w:val="006D3D74"/>
    <w:rsid w:val="0083569A"/>
    <w:rsid w:val="00A9204E"/>
    <w:rsid w:val="00AB5CC9"/>
    <w:rsid w:val="00C07D12"/>
    <w:rsid w:val="00CA43FC"/>
    <w:rsid w:val="00DE2CE8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20</cp:revision>
  <dcterms:created xsi:type="dcterms:W3CDTF">2019-01-28T19:32:00Z</dcterms:created>
  <dcterms:modified xsi:type="dcterms:W3CDTF">2019-05-09T01:57:00Z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