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77777777" w:rsidR="00A9204E" w:rsidRPr="00C07D12" w:rsidRDefault="00A920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204E" w:rsidRPr="00C07D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C4BED" w14:textId="77777777" w:rsidR="0017190D" w:rsidRDefault="0017190D" w:rsidP="00C07D12">
      <w:r>
        <w:separator/>
      </w:r>
    </w:p>
  </w:endnote>
  <w:endnote w:type="continuationSeparator" w:id="0">
    <w:p w14:paraId="0F9C4528" w14:textId="77777777" w:rsidR="0017190D" w:rsidRDefault="0017190D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77777777" w:rsidR="00C07D12" w:rsidRPr="00C07D12" w:rsidRDefault="00C07D12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2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F5" w14:textId="77777777" w:rsidR="0017190D" w:rsidRDefault="0017190D" w:rsidP="00C07D12">
      <w:r>
        <w:separator/>
      </w:r>
    </w:p>
  </w:footnote>
  <w:footnote w:type="continuationSeparator" w:id="0">
    <w:p w14:paraId="68824F89" w14:textId="77777777" w:rsidR="0017190D" w:rsidRDefault="0017190D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5F56B63F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>Assignment 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17190D"/>
    <w:rsid w:val="00645252"/>
    <w:rsid w:val="006D3D74"/>
    <w:rsid w:val="0083569A"/>
    <w:rsid w:val="00A9204E"/>
    <w:rsid w:val="00C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</cp:revision>
  <dcterms:created xsi:type="dcterms:W3CDTF">2019-01-28T19:32:00Z</dcterms:created>
  <dcterms:modified xsi:type="dcterms:W3CDTF">2019-01-28T19:38:00Z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