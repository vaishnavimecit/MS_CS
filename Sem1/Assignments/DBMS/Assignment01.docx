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4509173A" w:rsidR="00A9204E" w:rsidRDefault="000E6C94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>I, Vaishnavi Gopalakrishnan pursuing Master’s in Computer Science at Stevens Institute of Technology. I aspire to work as a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>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application developer in 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>with a reputed organisation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My career vision is to develop a utility for daily use which could </w:t>
      </w:r>
      <w:r w:rsidR="003B6B1F">
        <w:rPr>
          <w:rFonts w:ascii="Times New Roman" w:hAnsi="Times New Roman" w:cs="Times New Roman"/>
          <w:sz w:val="24"/>
          <w:szCs w:val="24"/>
          <w:lang w:val="en-IN"/>
        </w:rPr>
        <w:t>automate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the manual work done by the people. 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 xml:space="preserve">I am a positive thinker and enthusiastic individual. I want to exploit my past education and experience to develop, contribute for optimum growth along with self-development.  </w:t>
      </w:r>
    </w:p>
    <w:p w14:paraId="64AE7160" w14:textId="134062E5" w:rsidR="004D2ECB" w:rsidRDefault="004D2EC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9DC37B8" w14:textId="60523734" w:rsidR="003B6B1F" w:rsidRDefault="004D2ECB" w:rsidP="009F3C53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B6B1F">
        <w:rPr>
          <w:rFonts w:ascii="Times New Roman" w:hAnsi="Times New Roman" w:cs="Times New Roman"/>
          <w:b/>
          <w:sz w:val="24"/>
          <w:szCs w:val="24"/>
          <w:lang w:val="en-IN"/>
        </w:rPr>
        <w:t>Education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34F9934A" w14:textId="40DA3B01" w:rsidR="003B6B1F" w:rsidRDefault="004D2EC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pursued Maths, Physics, Chemistry and Computer Science during my Higher Secondary. 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 xml:space="preserve">I was interested in computer science during my schooling and wanted to continue with the same. </w:t>
      </w:r>
    </w:p>
    <w:p w14:paraId="0480A235" w14:textId="77777777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3A96183" w14:textId="55DB6C12" w:rsidR="004D2ECB" w:rsidRDefault="004D2EC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Further, I completed my bachelor’s degree in Information Technology with 3.93 CGPA. During my bachelor’s, I worked as an Intern for 2 weeks in The Hindu Newspaper Ltd, India. I helped in creating business line using C#, Dot Net and SQL. The final project was “Passport generation using differentiated virtual password mechanism” using PHP and MySQL.</w:t>
      </w:r>
    </w:p>
    <w:p w14:paraId="5DCDDDCE" w14:textId="3DC31DEC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15FCAC5" w14:textId="36FC618E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Additionally, I attended a post graduate program in IT with Dot net specialization from NIIT Technologies Ltd. I enhanced myself with data structures, algorithms, C, C++, C#, object-oriented concepts, dot net, SQL, 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MVC,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Azure, HTML, CSS. After my course, I was working as a part time faculty. </w:t>
      </w:r>
    </w:p>
    <w:p w14:paraId="2A196A43" w14:textId="2C0E4DE7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BCF6E49" w14:textId="5DCFE618" w:rsidR="003B6B1F" w:rsidRDefault="003B6B1F" w:rsidP="009F3C53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B6B1F">
        <w:rPr>
          <w:rFonts w:ascii="Times New Roman" w:hAnsi="Times New Roman" w:cs="Times New Roman"/>
          <w:b/>
          <w:sz w:val="24"/>
          <w:szCs w:val="24"/>
          <w:lang w:val="en-IN"/>
        </w:rPr>
        <w:t>Work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BBB00DC" w14:textId="3D08802D" w:rsidR="003B6B1F" w:rsidRDefault="003B6B1F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have 4 years of experience in Software Analysis, Design, Development, Integration, Implementation, Testing and Production Support. I 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also attended Hackathon 2017 for ServiceNow, internal trainings on AWS, MongoDB. I also got some knowledge in Business Intelligence Development Studio (BIDS) of MS SQL. 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 xml:space="preserve">Working on this project has helped me 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>improve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 xml:space="preserve"> m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y 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>programming skills on real-life problems and appreciate the importance of details while arriving at the ‘big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>picture’. It also cultivated leadership skills in myself and enabled me to assist colleagues who had little or</w:t>
      </w:r>
      <w:r w:rsidR="004F726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F726B" w:rsidRPr="004F726B">
        <w:rPr>
          <w:rFonts w:ascii="Times New Roman" w:hAnsi="Times New Roman" w:cs="Times New Roman"/>
          <w:sz w:val="24"/>
          <w:szCs w:val="24"/>
          <w:lang w:val="en-IN"/>
        </w:rPr>
        <w:t>no background in programming.</w:t>
      </w:r>
    </w:p>
    <w:p w14:paraId="39A680AB" w14:textId="43A2EC40" w:rsidR="004F726B" w:rsidRDefault="004F726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C4E1BB4" w14:textId="580BF49B" w:rsidR="004F726B" w:rsidRDefault="004F726B" w:rsidP="009F3C53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F726B">
        <w:rPr>
          <w:rFonts w:ascii="Times New Roman" w:hAnsi="Times New Roman" w:cs="Times New Roman"/>
          <w:b/>
          <w:sz w:val="24"/>
          <w:szCs w:val="24"/>
          <w:lang w:val="en-IN"/>
        </w:rPr>
        <w:t>Certifications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5DB3D5AB" w14:textId="3A036C29" w:rsidR="004F726B" w:rsidRDefault="004F726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 am a Microsoft Certified Professional. I passed the Querying in MS SQL Server 2012 (70 461) and Administering MS SQL Server 2012 (70 462). </w:t>
      </w:r>
    </w:p>
    <w:p w14:paraId="305920CF" w14:textId="664C7CB7" w:rsidR="004F726B" w:rsidRDefault="004F726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F595851" w14:textId="1978B723" w:rsidR="004F726B" w:rsidRDefault="004F726B" w:rsidP="009F3C53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F726B">
        <w:rPr>
          <w:rFonts w:ascii="Times New Roman" w:hAnsi="Times New Roman" w:cs="Times New Roman"/>
          <w:b/>
          <w:sz w:val="24"/>
          <w:szCs w:val="24"/>
          <w:lang w:val="en-IN"/>
        </w:rPr>
        <w:t>MS Computer Science:</w:t>
      </w:r>
    </w:p>
    <w:p w14:paraId="47166A7E" w14:textId="0F167965" w:rsidR="004F726B" w:rsidRDefault="004F726B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course is of immense significance to me because it takes to unify my interest in database and my inclination towards programming. </w:t>
      </w:r>
      <w:r w:rsidR="00603A59">
        <w:rPr>
          <w:rFonts w:ascii="Times New Roman" w:hAnsi="Times New Roman" w:cs="Times New Roman"/>
          <w:sz w:val="24"/>
          <w:szCs w:val="24"/>
          <w:lang w:val="en-IN"/>
        </w:rPr>
        <w:t xml:space="preserve">This will be my most logical extension of my academic pursuits and a major step towards accomplishing my aspiration. With a strong grasp of database and programming, I believe that it will provide a perfect setting for tapping the potential in me and help me align my goals. </w:t>
      </w:r>
    </w:p>
    <w:p w14:paraId="6C3BDDF9" w14:textId="4FBF81D5" w:rsidR="00603A59" w:rsidRDefault="00603A59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0E4A345" w14:textId="0B992215" w:rsidR="00603A59" w:rsidRDefault="00603A59" w:rsidP="009F3C53">
      <w:p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Extra-Curricular activities:</w:t>
      </w:r>
    </w:p>
    <w:p w14:paraId="0CBD3488" w14:textId="264FBA36" w:rsidR="00603A59" w:rsidRPr="00603A59" w:rsidRDefault="00603A59" w:rsidP="009F3C5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03A59">
        <w:rPr>
          <w:rFonts w:ascii="Times New Roman" w:hAnsi="Times New Roman" w:cs="Times New Roman"/>
          <w:sz w:val="24"/>
          <w:szCs w:val="24"/>
          <w:lang w:val="en-IN"/>
        </w:rPr>
        <w:t xml:space="preserve">I </w:t>
      </w:r>
      <w:r w:rsidR="0000148D">
        <w:rPr>
          <w:rFonts w:ascii="Times New Roman" w:hAnsi="Times New Roman" w:cs="Times New Roman"/>
          <w:sz w:val="24"/>
          <w:szCs w:val="24"/>
          <w:lang w:val="en-IN"/>
        </w:rPr>
        <w:t xml:space="preserve">love to play shuttle and throw ball. I love making soft toys. I enjoy doing yoga and Zumba. I hangout to places with friends often. I also love going to beaches. </w:t>
      </w:r>
    </w:p>
    <w:sectPr w:rsidR="00603A59" w:rsidRPr="00603A59" w:rsidSect="009F3C53">
      <w:headerReference w:type="default" r:id="rId10"/>
      <w:footerReference w:type="default" r:id="rId11"/>
      <w:pgSz w:w="12240" w:h="15840" w:code="1"/>
      <w:pgMar w:top="1440" w:right="1077" w:bottom="1440" w:left="107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93E83" w14:textId="77777777" w:rsidR="0081292B" w:rsidRDefault="0081292B" w:rsidP="00C07D12">
      <w:r>
        <w:separator/>
      </w:r>
    </w:p>
  </w:endnote>
  <w:endnote w:type="continuationSeparator" w:id="0">
    <w:p w14:paraId="59084007" w14:textId="77777777" w:rsidR="0081292B" w:rsidRDefault="0081292B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918D" w14:textId="77777777" w:rsidR="00C07D12" w:rsidRPr="00C07D12" w:rsidRDefault="00C07D12">
    <w:pPr>
      <w:pStyle w:val="Footer"/>
      <w:jc w:val="center"/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</w:pP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instrText xml:space="preserve"> PAGE   \* MERGEFORMAT </w:instrText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t>2</w:t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fldChar w:fldCharType="end"/>
    </w:r>
  </w:p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78CFB" w14:textId="77777777" w:rsidR="0081292B" w:rsidRDefault="0081292B" w:rsidP="00C07D12">
      <w:r>
        <w:separator/>
      </w:r>
    </w:p>
  </w:footnote>
  <w:footnote w:type="continuationSeparator" w:id="0">
    <w:p w14:paraId="41F33B0B" w14:textId="77777777" w:rsidR="0081292B" w:rsidRDefault="0081292B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5F56B63F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>Assignment 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0148D"/>
    <w:rsid w:val="000E6C94"/>
    <w:rsid w:val="0017190D"/>
    <w:rsid w:val="003B6B1F"/>
    <w:rsid w:val="004D2ECB"/>
    <w:rsid w:val="004F726B"/>
    <w:rsid w:val="00603A59"/>
    <w:rsid w:val="00645252"/>
    <w:rsid w:val="006D3D74"/>
    <w:rsid w:val="0081292B"/>
    <w:rsid w:val="0083569A"/>
    <w:rsid w:val="009D72A9"/>
    <w:rsid w:val="009F3C53"/>
    <w:rsid w:val="00A9204E"/>
    <w:rsid w:val="00C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61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3</cp:revision>
  <dcterms:created xsi:type="dcterms:W3CDTF">2019-01-28T19:32:00Z</dcterms:created>
  <dcterms:modified xsi:type="dcterms:W3CDTF">2019-01-28T20:36:00Z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