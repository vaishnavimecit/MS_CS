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14741" w14:textId="64207E8A" w:rsidR="0048545B" w:rsidRPr="00A9508C" w:rsidRDefault="0048545B" w:rsidP="00074184">
      <w:pPr>
        <w:ind w:left="720" w:hanging="360"/>
        <w:jc w:val="center"/>
        <w:rPr>
          <w:rFonts w:ascii="Times New Roman" w:hAnsi="Times New Roman" w:cs="Times New Roman"/>
          <w:b/>
          <w:sz w:val="24"/>
          <w:szCs w:val="24"/>
        </w:rPr>
      </w:pPr>
      <w:r w:rsidRPr="00A9508C">
        <w:rPr>
          <w:rFonts w:ascii="Times New Roman" w:hAnsi="Times New Roman" w:cs="Times New Roman"/>
          <w:b/>
          <w:sz w:val="24"/>
          <w:szCs w:val="24"/>
        </w:rPr>
        <w:t>List of databases:</w:t>
      </w:r>
    </w:p>
    <w:p w14:paraId="0A96ABB1" w14:textId="77777777" w:rsidR="0048545B" w:rsidRPr="00A9508C" w:rsidRDefault="0048545B" w:rsidP="00074184">
      <w:pPr>
        <w:ind w:left="720" w:hanging="360"/>
        <w:rPr>
          <w:rFonts w:ascii="Times New Roman" w:hAnsi="Times New Roman" w:cs="Times New Roman"/>
          <w:sz w:val="24"/>
          <w:szCs w:val="24"/>
        </w:rPr>
      </w:pPr>
    </w:p>
    <w:p w14:paraId="7EF0F178" w14:textId="4E87405C" w:rsidR="00A9204E" w:rsidRPr="00A9508C" w:rsidRDefault="006319A8" w:rsidP="00074184">
      <w:pPr>
        <w:pStyle w:val="ListParagraph"/>
        <w:numPr>
          <w:ilvl w:val="0"/>
          <w:numId w:val="24"/>
        </w:numPr>
        <w:rPr>
          <w:rFonts w:ascii="Times New Roman" w:hAnsi="Times New Roman" w:cs="Times New Roman"/>
          <w:sz w:val="24"/>
          <w:szCs w:val="24"/>
          <w:lang w:val="en-IN"/>
        </w:rPr>
      </w:pPr>
      <w:r w:rsidRPr="00A9508C">
        <w:rPr>
          <w:rFonts w:ascii="Times New Roman" w:hAnsi="Times New Roman" w:cs="Times New Roman"/>
          <w:sz w:val="24"/>
          <w:szCs w:val="24"/>
          <w:lang w:val="en-IN"/>
        </w:rPr>
        <w:t xml:space="preserve">A database for </w:t>
      </w:r>
      <w:r w:rsidR="0048545B" w:rsidRPr="00A9508C">
        <w:rPr>
          <w:rFonts w:ascii="Times New Roman" w:hAnsi="Times New Roman" w:cs="Times New Roman"/>
          <w:sz w:val="24"/>
          <w:szCs w:val="24"/>
          <w:lang w:val="en-IN"/>
        </w:rPr>
        <w:t>trekkers</w:t>
      </w:r>
      <w:r w:rsidRPr="00A9508C">
        <w:rPr>
          <w:rFonts w:ascii="Times New Roman" w:hAnsi="Times New Roman" w:cs="Times New Roman"/>
          <w:sz w:val="24"/>
          <w:szCs w:val="24"/>
          <w:lang w:val="en-IN"/>
        </w:rPr>
        <w:t xml:space="preserve"> – </w:t>
      </w:r>
      <w:r w:rsidR="0048545B" w:rsidRPr="00A9508C">
        <w:rPr>
          <w:rFonts w:ascii="Times New Roman" w:hAnsi="Times New Roman" w:cs="Times New Roman"/>
          <w:sz w:val="24"/>
          <w:szCs w:val="24"/>
          <w:lang w:val="en-IN"/>
        </w:rPr>
        <w:t>trekkers</w:t>
      </w:r>
      <w:r w:rsidRPr="00A9508C">
        <w:rPr>
          <w:rFonts w:ascii="Times New Roman" w:hAnsi="Times New Roman" w:cs="Times New Roman"/>
          <w:sz w:val="24"/>
          <w:szCs w:val="24"/>
          <w:lang w:val="en-IN"/>
        </w:rPr>
        <w:t xml:space="preserve">, </w:t>
      </w:r>
      <w:r w:rsidR="0048545B" w:rsidRPr="00A9508C">
        <w:rPr>
          <w:rFonts w:ascii="Times New Roman" w:hAnsi="Times New Roman" w:cs="Times New Roman"/>
          <w:sz w:val="24"/>
          <w:szCs w:val="24"/>
          <w:lang w:val="en-IN"/>
        </w:rPr>
        <w:t>event organiser</w:t>
      </w:r>
      <w:r w:rsidRPr="00A9508C">
        <w:rPr>
          <w:rFonts w:ascii="Times New Roman" w:hAnsi="Times New Roman" w:cs="Times New Roman"/>
          <w:sz w:val="24"/>
          <w:szCs w:val="24"/>
          <w:lang w:val="en-IN"/>
        </w:rPr>
        <w:t>, admins</w:t>
      </w:r>
    </w:p>
    <w:p w14:paraId="5AAB9552" w14:textId="51BA1C05" w:rsidR="006319A8" w:rsidRPr="00A9508C" w:rsidRDefault="006319A8" w:rsidP="00074184">
      <w:pPr>
        <w:pStyle w:val="ListParagraph"/>
        <w:numPr>
          <w:ilvl w:val="0"/>
          <w:numId w:val="24"/>
        </w:numPr>
        <w:rPr>
          <w:rFonts w:ascii="Times New Roman" w:hAnsi="Times New Roman" w:cs="Times New Roman"/>
          <w:sz w:val="24"/>
          <w:szCs w:val="24"/>
          <w:lang w:val="en-IN"/>
        </w:rPr>
      </w:pPr>
      <w:r w:rsidRPr="00A9508C">
        <w:rPr>
          <w:rFonts w:ascii="Times New Roman" w:hAnsi="Times New Roman" w:cs="Times New Roman"/>
          <w:sz w:val="24"/>
          <w:szCs w:val="24"/>
          <w:lang w:val="en-IN"/>
        </w:rPr>
        <w:t xml:space="preserve">A database for some non-profit organisation – members, </w:t>
      </w:r>
      <w:r w:rsidR="0048545B" w:rsidRPr="00A9508C">
        <w:rPr>
          <w:rFonts w:ascii="Times New Roman" w:hAnsi="Times New Roman" w:cs="Times New Roman"/>
          <w:sz w:val="24"/>
          <w:szCs w:val="24"/>
          <w:lang w:val="en-IN"/>
        </w:rPr>
        <w:t xml:space="preserve">outsiders, </w:t>
      </w:r>
      <w:r w:rsidRPr="00A9508C">
        <w:rPr>
          <w:rFonts w:ascii="Times New Roman" w:hAnsi="Times New Roman" w:cs="Times New Roman"/>
          <w:sz w:val="24"/>
          <w:szCs w:val="24"/>
          <w:lang w:val="en-IN"/>
        </w:rPr>
        <w:t>admins</w:t>
      </w:r>
    </w:p>
    <w:p w14:paraId="44E9A0AF" w14:textId="6149A7B3" w:rsidR="0048545B" w:rsidRPr="00A9508C" w:rsidRDefault="006319A8" w:rsidP="00074184">
      <w:pPr>
        <w:pStyle w:val="ListParagraph"/>
        <w:numPr>
          <w:ilvl w:val="0"/>
          <w:numId w:val="24"/>
        </w:numPr>
        <w:rPr>
          <w:rFonts w:ascii="Times New Roman" w:hAnsi="Times New Roman" w:cs="Times New Roman"/>
          <w:sz w:val="24"/>
          <w:szCs w:val="24"/>
          <w:lang w:val="en-IN"/>
        </w:rPr>
      </w:pPr>
      <w:r w:rsidRPr="00A9508C">
        <w:rPr>
          <w:rFonts w:ascii="Times New Roman" w:hAnsi="Times New Roman" w:cs="Times New Roman"/>
          <w:sz w:val="24"/>
          <w:szCs w:val="24"/>
          <w:lang w:val="en-IN"/>
        </w:rPr>
        <w:t xml:space="preserve">A database for a </w:t>
      </w:r>
      <w:r w:rsidR="0048545B" w:rsidRPr="00A9508C">
        <w:rPr>
          <w:rFonts w:ascii="Times New Roman" w:hAnsi="Times New Roman" w:cs="Times New Roman"/>
          <w:sz w:val="24"/>
          <w:szCs w:val="24"/>
          <w:lang w:val="en-IN"/>
        </w:rPr>
        <w:t>gated community</w:t>
      </w:r>
      <w:r w:rsidRPr="00A9508C">
        <w:rPr>
          <w:rFonts w:ascii="Times New Roman" w:hAnsi="Times New Roman" w:cs="Times New Roman"/>
          <w:sz w:val="24"/>
          <w:szCs w:val="24"/>
          <w:lang w:val="en-IN"/>
        </w:rPr>
        <w:t xml:space="preserve"> – </w:t>
      </w:r>
      <w:r w:rsidR="00A9508C" w:rsidRPr="00A9508C">
        <w:rPr>
          <w:rFonts w:ascii="Times New Roman" w:hAnsi="Times New Roman" w:cs="Times New Roman"/>
          <w:sz w:val="24"/>
          <w:szCs w:val="24"/>
          <w:lang w:val="en-IN"/>
        </w:rPr>
        <w:t>tenants, home owners, leasing agent, admins</w:t>
      </w:r>
    </w:p>
    <w:p w14:paraId="64429605" w14:textId="77777777" w:rsidR="00A413B6" w:rsidRDefault="00A413B6" w:rsidP="00074184">
      <w:pPr>
        <w:rPr>
          <w:rFonts w:ascii="Times New Roman" w:hAnsi="Times New Roman" w:cs="Times New Roman"/>
          <w:sz w:val="24"/>
          <w:szCs w:val="24"/>
          <w:lang w:val="en-IN"/>
        </w:rPr>
      </w:pPr>
    </w:p>
    <w:p w14:paraId="6CBD8F46" w14:textId="40403904" w:rsidR="00A413B6" w:rsidRDefault="00A413B6" w:rsidP="00074184">
      <w:pPr>
        <w:rPr>
          <w:rFonts w:ascii="Times New Roman" w:hAnsi="Times New Roman" w:cs="Times New Roman"/>
          <w:sz w:val="24"/>
          <w:szCs w:val="24"/>
          <w:lang w:val="en-IN"/>
        </w:rPr>
      </w:pPr>
      <w:r>
        <w:rPr>
          <w:rFonts w:ascii="Times New Roman" w:hAnsi="Times New Roman" w:cs="Times New Roman"/>
          <w:sz w:val="24"/>
          <w:szCs w:val="24"/>
          <w:lang w:val="en-IN"/>
        </w:rPr>
        <w:t>Below details are contained in the documents;</w:t>
      </w:r>
    </w:p>
    <w:p w14:paraId="71A7AD2A" w14:textId="7C7D4499"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User groups</w:t>
      </w:r>
    </w:p>
    <w:p w14:paraId="6CF1F668" w14:textId="51B28B6E"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Kind of data</w:t>
      </w:r>
    </w:p>
    <w:p w14:paraId="499BE8F5" w14:textId="75A03F3E"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Where the data is used</w:t>
      </w:r>
    </w:p>
    <w:p w14:paraId="1FA7233D" w14:textId="29ED9331"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Task performed by user group</w:t>
      </w:r>
    </w:p>
    <w:p w14:paraId="1A34963F" w14:textId="17DD54CE"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Types of attributes used to perform the task</w:t>
      </w:r>
    </w:p>
    <w:p w14:paraId="210B1A5C" w14:textId="54545ACB"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Kind of questions or queries they make</w:t>
      </w:r>
    </w:p>
    <w:p w14:paraId="304BE9DD" w14:textId="6B57872B" w:rsidR="00A9508C" w:rsidRPr="00A9508C" w:rsidRDefault="00A9508C" w:rsidP="00074184">
      <w:pPr>
        <w:rPr>
          <w:rFonts w:ascii="Times New Roman" w:hAnsi="Times New Roman" w:cs="Times New Roman"/>
          <w:sz w:val="24"/>
          <w:szCs w:val="24"/>
          <w:lang w:val="en-IN"/>
        </w:rPr>
      </w:pPr>
    </w:p>
    <w:p w14:paraId="17E96C31" w14:textId="2ACEEB42" w:rsidR="00A9508C" w:rsidRPr="00A413B6" w:rsidRDefault="00A9508C" w:rsidP="00074184">
      <w:pPr>
        <w:pStyle w:val="ListParagraph"/>
        <w:numPr>
          <w:ilvl w:val="0"/>
          <w:numId w:val="25"/>
        </w:numPr>
        <w:rPr>
          <w:rFonts w:ascii="Times New Roman" w:hAnsi="Times New Roman" w:cs="Times New Roman"/>
          <w:b/>
          <w:sz w:val="24"/>
          <w:szCs w:val="24"/>
          <w:lang w:val="en-IN"/>
        </w:rPr>
      </w:pPr>
      <w:r w:rsidRPr="00A413B6">
        <w:rPr>
          <w:rFonts w:ascii="Times New Roman" w:hAnsi="Times New Roman" w:cs="Times New Roman"/>
          <w:b/>
          <w:sz w:val="24"/>
          <w:szCs w:val="24"/>
          <w:lang w:val="en-IN"/>
        </w:rPr>
        <w:t>Trekkers database</w:t>
      </w:r>
      <w:r w:rsidR="00074184" w:rsidRPr="00A413B6">
        <w:rPr>
          <w:rFonts w:ascii="Times New Roman" w:hAnsi="Times New Roman" w:cs="Times New Roman"/>
          <w:b/>
          <w:sz w:val="24"/>
          <w:szCs w:val="24"/>
          <w:lang w:val="en-IN"/>
        </w:rPr>
        <w:t>:</w:t>
      </w:r>
    </w:p>
    <w:p w14:paraId="5F240CDB" w14:textId="200565B6" w:rsidR="0025038B" w:rsidRPr="00733B08" w:rsidRDefault="0025038B" w:rsidP="00733B08">
      <w:pPr>
        <w:ind w:firstLine="720"/>
        <w:rPr>
          <w:rFonts w:ascii="Times New Roman" w:hAnsi="Times New Roman" w:cs="Times New Roman"/>
          <w:sz w:val="24"/>
          <w:szCs w:val="24"/>
          <w:lang w:val="en-IN"/>
        </w:rPr>
      </w:pPr>
      <w:r w:rsidRPr="00733B08">
        <w:rPr>
          <w:rFonts w:ascii="Times New Roman" w:hAnsi="Times New Roman" w:cs="Times New Roman"/>
          <w:sz w:val="24"/>
          <w:szCs w:val="24"/>
          <w:lang w:val="en-IN"/>
        </w:rPr>
        <w:t xml:space="preserve">A trekker is a person who will go for a trip of trekking or hiking mountains. </w:t>
      </w:r>
      <w:r w:rsidR="00733B08" w:rsidRPr="00733B08">
        <w:rPr>
          <w:rFonts w:ascii="Times New Roman" w:hAnsi="Times New Roman" w:cs="Times New Roman"/>
          <w:sz w:val="24"/>
          <w:szCs w:val="24"/>
          <w:lang w:val="en-IN"/>
        </w:rPr>
        <w:t xml:space="preserve">These people will often look for </w:t>
      </w:r>
      <w:r w:rsidR="00733B08">
        <w:rPr>
          <w:rFonts w:ascii="Times New Roman" w:hAnsi="Times New Roman" w:cs="Times New Roman"/>
          <w:sz w:val="24"/>
          <w:szCs w:val="24"/>
          <w:lang w:val="en-IN"/>
        </w:rPr>
        <w:t xml:space="preserve">other trekkers who can accompany them so that they can explore various spots and gather experience. This experience will help them for the next trekking event. </w:t>
      </w:r>
    </w:p>
    <w:p w14:paraId="2EB38FEB" w14:textId="77777777" w:rsidR="002C16C8" w:rsidRDefault="00074184" w:rsidP="00333BC1">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database for </w:t>
      </w:r>
      <w:r w:rsidR="00333BC1">
        <w:rPr>
          <w:rFonts w:ascii="Times New Roman" w:hAnsi="Times New Roman" w:cs="Times New Roman"/>
          <w:sz w:val="24"/>
          <w:szCs w:val="24"/>
          <w:lang w:val="en-IN"/>
        </w:rPr>
        <w:t>t</w:t>
      </w:r>
      <w:r>
        <w:rPr>
          <w:rFonts w:ascii="Times New Roman" w:hAnsi="Times New Roman" w:cs="Times New Roman"/>
          <w:sz w:val="24"/>
          <w:szCs w:val="24"/>
          <w:lang w:val="en-IN"/>
        </w:rPr>
        <w:t xml:space="preserve">rekkers is used by the people who trek, by the </w:t>
      </w:r>
      <w:r w:rsidR="00FA3464">
        <w:rPr>
          <w:rFonts w:ascii="Times New Roman" w:hAnsi="Times New Roman" w:cs="Times New Roman"/>
          <w:sz w:val="24"/>
          <w:szCs w:val="24"/>
          <w:lang w:val="en-IN"/>
        </w:rPr>
        <w:t>trip</w:t>
      </w:r>
      <w:r>
        <w:rPr>
          <w:rFonts w:ascii="Times New Roman" w:hAnsi="Times New Roman" w:cs="Times New Roman"/>
          <w:sz w:val="24"/>
          <w:szCs w:val="24"/>
          <w:lang w:val="en-IN"/>
        </w:rPr>
        <w:t xml:space="preserve"> organiser and the admin. It must have </w:t>
      </w:r>
      <w:r w:rsidR="00737AE2">
        <w:rPr>
          <w:rFonts w:ascii="Times New Roman" w:hAnsi="Times New Roman" w:cs="Times New Roman"/>
          <w:sz w:val="24"/>
          <w:szCs w:val="24"/>
          <w:lang w:val="en-IN"/>
        </w:rPr>
        <w:t>tables for storing</w:t>
      </w:r>
      <w:r>
        <w:rPr>
          <w:rFonts w:ascii="Times New Roman" w:hAnsi="Times New Roman" w:cs="Times New Roman"/>
          <w:sz w:val="24"/>
          <w:szCs w:val="24"/>
          <w:lang w:val="en-IN"/>
        </w:rPr>
        <w:t xml:space="preserve"> </w:t>
      </w:r>
      <w:r w:rsidR="00737AE2">
        <w:rPr>
          <w:rFonts w:ascii="Times New Roman" w:hAnsi="Times New Roman" w:cs="Times New Roman"/>
          <w:sz w:val="24"/>
          <w:szCs w:val="24"/>
          <w:lang w:val="en-IN"/>
        </w:rPr>
        <w:t xml:space="preserve">trekker details, tour details, </w:t>
      </w:r>
      <w:r w:rsidR="009F37A0">
        <w:rPr>
          <w:rFonts w:ascii="Times New Roman" w:hAnsi="Times New Roman" w:cs="Times New Roman"/>
          <w:sz w:val="24"/>
          <w:szCs w:val="24"/>
          <w:lang w:val="en-IN"/>
        </w:rPr>
        <w:t xml:space="preserve">current trip, </w:t>
      </w:r>
      <w:r w:rsidR="00737AE2">
        <w:rPr>
          <w:rFonts w:ascii="Times New Roman" w:hAnsi="Times New Roman" w:cs="Times New Roman"/>
          <w:sz w:val="24"/>
          <w:szCs w:val="24"/>
          <w:lang w:val="en-IN"/>
        </w:rPr>
        <w:t>organiser details, archived trips</w:t>
      </w:r>
      <w:r w:rsidR="00266897">
        <w:rPr>
          <w:rFonts w:ascii="Times New Roman" w:hAnsi="Times New Roman" w:cs="Times New Roman"/>
          <w:sz w:val="24"/>
          <w:szCs w:val="24"/>
          <w:lang w:val="en-IN"/>
        </w:rPr>
        <w:t>, login details</w:t>
      </w:r>
      <w:r w:rsidR="00737AE2">
        <w:rPr>
          <w:rFonts w:ascii="Times New Roman" w:hAnsi="Times New Roman" w:cs="Times New Roman"/>
          <w:sz w:val="24"/>
          <w:szCs w:val="24"/>
          <w:lang w:val="en-IN"/>
        </w:rPr>
        <w:t xml:space="preserve">. </w:t>
      </w:r>
      <w:r w:rsidR="0060188C">
        <w:rPr>
          <w:rFonts w:ascii="Times New Roman" w:hAnsi="Times New Roman" w:cs="Times New Roman"/>
          <w:sz w:val="24"/>
          <w:szCs w:val="24"/>
          <w:lang w:val="en-IN"/>
        </w:rPr>
        <w:t xml:space="preserve">The kinds of data stored are characters, numbers, regular expressions, dates. </w:t>
      </w:r>
      <w:r w:rsidR="00737AE2">
        <w:rPr>
          <w:rFonts w:ascii="Times New Roman" w:hAnsi="Times New Roman" w:cs="Times New Roman"/>
          <w:sz w:val="24"/>
          <w:szCs w:val="24"/>
          <w:lang w:val="en-IN"/>
        </w:rPr>
        <w:t>The data is used</w:t>
      </w:r>
      <w:r w:rsidR="007A1659">
        <w:rPr>
          <w:rFonts w:ascii="Times New Roman" w:hAnsi="Times New Roman" w:cs="Times New Roman"/>
          <w:sz w:val="24"/>
          <w:szCs w:val="24"/>
          <w:lang w:val="en-IN"/>
        </w:rPr>
        <w:t xml:space="preserve"> in the websites by different kinds of user based on their requirement. </w:t>
      </w:r>
    </w:p>
    <w:p w14:paraId="5F2FF4C3" w14:textId="2E091D3E" w:rsidR="00733B08" w:rsidRDefault="007A1659" w:rsidP="00333BC1">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attributes of trekker details are</w:t>
      </w:r>
      <w:r w:rsidR="009F37A0">
        <w:rPr>
          <w:rFonts w:ascii="Times New Roman" w:hAnsi="Times New Roman" w:cs="Times New Roman"/>
          <w:sz w:val="24"/>
          <w:szCs w:val="24"/>
          <w:lang w:val="en-IN"/>
        </w:rPr>
        <w:t xml:space="preserve"> </w:t>
      </w:r>
      <w:r w:rsidR="000B17F0">
        <w:rPr>
          <w:rFonts w:ascii="Times New Roman" w:hAnsi="Times New Roman" w:cs="Times New Roman"/>
          <w:sz w:val="24"/>
          <w:szCs w:val="24"/>
          <w:lang w:val="en-IN"/>
        </w:rPr>
        <w:t xml:space="preserve">trekker </w:t>
      </w:r>
      <w:r w:rsidR="009F37A0">
        <w:rPr>
          <w:rFonts w:ascii="Times New Roman" w:hAnsi="Times New Roman" w:cs="Times New Roman"/>
          <w:sz w:val="24"/>
          <w:szCs w:val="24"/>
          <w:lang w:val="en-IN"/>
        </w:rPr>
        <w:t>id,</w:t>
      </w:r>
      <w:r>
        <w:rPr>
          <w:rFonts w:ascii="Times New Roman" w:hAnsi="Times New Roman" w:cs="Times New Roman"/>
          <w:sz w:val="24"/>
          <w:szCs w:val="24"/>
          <w:lang w:val="en-IN"/>
        </w:rPr>
        <w:t xml:space="preserve"> </w:t>
      </w:r>
      <w:r w:rsidR="00074184">
        <w:rPr>
          <w:rFonts w:ascii="Times New Roman" w:hAnsi="Times New Roman" w:cs="Times New Roman"/>
          <w:sz w:val="24"/>
          <w:szCs w:val="24"/>
          <w:lang w:val="en-IN"/>
        </w:rPr>
        <w:t xml:space="preserve">name, date of birth, age, gender, </w:t>
      </w:r>
      <w:r w:rsidR="00266897">
        <w:rPr>
          <w:rFonts w:ascii="Times New Roman" w:hAnsi="Times New Roman" w:cs="Times New Roman"/>
          <w:sz w:val="24"/>
          <w:szCs w:val="24"/>
          <w:lang w:val="en-IN"/>
        </w:rPr>
        <w:t xml:space="preserve">address, phone, email, total </w:t>
      </w:r>
      <w:r w:rsidR="00074184">
        <w:rPr>
          <w:rFonts w:ascii="Times New Roman" w:hAnsi="Times New Roman" w:cs="Times New Roman"/>
          <w:sz w:val="24"/>
          <w:szCs w:val="24"/>
          <w:lang w:val="en-IN"/>
        </w:rPr>
        <w:t>treks</w:t>
      </w:r>
      <w:r>
        <w:rPr>
          <w:rFonts w:ascii="Times New Roman" w:hAnsi="Times New Roman" w:cs="Times New Roman"/>
          <w:sz w:val="24"/>
          <w:szCs w:val="24"/>
          <w:lang w:val="en-IN"/>
        </w:rPr>
        <w:t xml:space="preserve">. </w:t>
      </w:r>
      <w:r w:rsidR="00266897">
        <w:rPr>
          <w:rFonts w:ascii="Times New Roman" w:hAnsi="Times New Roman" w:cs="Times New Roman"/>
          <w:sz w:val="24"/>
          <w:szCs w:val="24"/>
          <w:lang w:val="en-IN"/>
        </w:rPr>
        <w:t>The</w:t>
      </w:r>
      <w:r w:rsidR="00E02ADC">
        <w:rPr>
          <w:rFonts w:ascii="Times New Roman" w:hAnsi="Times New Roman" w:cs="Times New Roman"/>
          <w:sz w:val="24"/>
          <w:szCs w:val="24"/>
          <w:lang w:val="en-IN"/>
        </w:rPr>
        <w:t xml:space="preserve"> attributes of</w:t>
      </w:r>
      <w:r w:rsidR="00266897">
        <w:rPr>
          <w:rFonts w:ascii="Times New Roman" w:hAnsi="Times New Roman" w:cs="Times New Roman"/>
          <w:sz w:val="24"/>
          <w:szCs w:val="24"/>
          <w:lang w:val="en-IN"/>
        </w:rPr>
        <w:t xml:space="preserve"> tour details are </w:t>
      </w:r>
      <w:r w:rsidR="009F37A0">
        <w:rPr>
          <w:rFonts w:ascii="Times New Roman" w:hAnsi="Times New Roman" w:cs="Times New Roman"/>
          <w:sz w:val="24"/>
          <w:szCs w:val="24"/>
          <w:lang w:val="en-IN"/>
        </w:rPr>
        <w:t xml:space="preserve">tour id, </w:t>
      </w:r>
      <w:r w:rsidR="00266897">
        <w:rPr>
          <w:rFonts w:ascii="Times New Roman" w:hAnsi="Times New Roman" w:cs="Times New Roman"/>
          <w:sz w:val="24"/>
          <w:szCs w:val="24"/>
          <w:lang w:val="en-IN"/>
        </w:rPr>
        <w:t xml:space="preserve">name of the </w:t>
      </w:r>
      <w:r w:rsidR="00E02ADC">
        <w:rPr>
          <w:rFonts w:ascii="Times New Roman" w:hAnsi="Times New Roman" w:cs="Times New Roman"/>
          <w:sz w:val="24"/>
          <w:szCs w:val="24"/>
          <w:lang w:val="en-IN"/>
        </w:rPr>
        <w:t>tour</w:t>
      </w:r>
      <w:r w:rsidR="009F37A0">
        <w:rPr>
          <w:rFonts w:ascii="Times New Roman" w:hAnsi="Times New Roman" w:cs="Times New Roman"/>
          <w:sz w:val="24"/>
          <w:szCs w:val="24"/>
          <w:lang w:val="en-IN"/>
        </w:rPr>
        <w:t xml:space="preserve">, from date, to date, number of trekkers. The attributes of current trip are </w:t>
      </w:r>
      <w:r w:rsidR="000B17F0">
        <w:rPr>
          <w:rFonts w:ascii="Times New Roman" w:hAnsi="Times New Roman" w:cs="Times New Roman"/>
          <w:sz w:val="24"/>
          <w:szCs w:val="24"/>
          <w:lang w:val="en-IN"/>
        </w:rPr>
        <w:t>trip id, trekker id, tour id, number accompanied</w:t>
      </w:r>
      <w:r w:rsidR="0096655C">
        <w:rPr>
          <w:rFonts w:ascii="Times New Roman" w:hAnsi="Times New Roman" w:cs="Times New Roman"/>
          <w:sz w:val="24"/>
          <w:szCs w:val="24"/>
          <w:lang w:val="en-IN"/>
        </w:rPr>
        <w:t>, budget allocated</w:t>
      </w:r>
      <w:r w:rsidR="000B17F0">
        <w:rPr>
          <w:rFonts w:ascii="Times New Roman" w:hAnsi="Times New Roman" w:cs="Times New Roman"/>
          <w:sz w:val="24"/>
          <w:szCs w:val="24"/>
          <w:lang w:val="en-IN"/>
        </w:rPr>
        <w:t xml:space="preserve">. The organiser details are organiser id, organiser name, trip allocated. </w:t>
      </w:r>
      <w:r w:rsidR="0096655C">
        <w:rPr>
          <w:rFonts w:ascii="Times New Roman" w:hAnsi="Times New Roman" w:cs="Times New Roman"/>
          <w:sz w:val="24"/>
          <w:szCs w:val="24"/>
          <w:lang w:val="en-IN"/>
        </w:rPr>
        <w:t>The attributes of archived trips are trip id, organiser id, number of trekkers, total cost.</w:t>
      </w:r>
      <w:r w:rsidR="00BA459E">
        <w:rPr>
          <w:rFonts w:ascii="Times New Roman" w:hAnsi="Times New Roman" w:cs="Times New Roman"/>
          <w:sz w:val="24"/>
          <w:szCs w:val="24"/>
          <w:lang w:val="en-IN"/>
        </w:rPr>
        <w:t xml:space="preserve"> </w:t>
      </w:r>
    </w:p>
    <w:p w14:paraId="59298197" w14:textId="0DBB22BA" w:rsidR="00074184" w:rsidRDefault="00BA459E" w:rsidP="00333BC1">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trekkers may search for </w:t>
      </w:r>
      <w:r w:rsidR="00FA3464">
        <w:rPr>
          <w:rFonts w:ascii="Times New Roman" w:hAnsi="Times New Roman" w:cs="Times New Roman"/>
          <w:sz w:val="24"/>
          <w:szCs w:val="24"/>
          <w:lang w:val="en-IN"/>
        </w:rPr>
        <w:t xml:space="preserve">current trips, old trips and other trekkers. The trip organiser looks for trekkers, searches for old and current trip. The admin adds, updates or deletes new trips, new organisers, new trekker details. </w:t>
      </w:r>
    </w:p>
    <w:p w14:paraId="47121A0B" w14:textId="1C7DE866" w:rsidR="00FA3464" w:rsidRDefault="00FA3464" w:rsidP="00074184">
      <w:pPr>
        <w:jc w:val="both"/>
        <w:rPr>
          <w:rFonts w:ascii="Times New Roman" w:hAnsi="Times New Roman" w:cs="Times New Roman"/>
          <w:sz w:val="24"/>
          <w:szCs w:val="24"/>
          <w:lang w:val="en-IN"/>
        </w:rPr>
      </w:pPr>
    </w:p>
    <w:p w14:paraId="254940B6" w14:textId="594DB1E1" w:rsidR="00FA3464" w:rsidRPr="00A413B6" w:rsidRDefault="00A413B6" w:rsidP="00FA3464">
      <w:pPr>
        <w:pStyle w:val="ListParagraph"/>
        <w:numPr>
          <w:ilvl w:val="0"/>
          <w:numId w:val="25"/>
        </w:numPr>
        <w:jc w:val="both"/>
        <w:rPr>
          <w:rFonts w:ascii="Times New Roman" w:hAnsi="Times New Roman" w:cs="Times New Roman"/>
          <w:b/>
          <w:sz w:val="24"/>
          <w:szCs w:val="24"/>
          <w:lang w:val="en-IN"/>
        </w:rPr>
      </w:pPr>
      <w:r w:rsidRPr="00A413B6">
        <w:rPr>
          <w:rFonts w:ascii="Times New Roman" w:hAnsi="Times New Roman" w:cs="Times New Roman"/>
          <w:b/>
          <w:sz w:val="24"/>
          <w:szCs w:val="24"/>
          <w:lang w:val="en-IN"/>
        </w:rPr>
        <w:t xml:space="preserve"> N</w:t>
      </w:r>
      <w:r w:rsidR="00FA3464" w:rsidRPr="00A413B6">
        <w:rPr>
          <w:rFonts w:ascii="Times New Roman" w:hAnsi="Times New Roman" w:cs="Times New Roman"/>
          <w:b/>
          <w:sz w:val="24"/>
          <w:szCs w:val="24"/>
          <w:lang w:val="en-IN"/>
        </w:rPr>
        <w:t>on-profit organisation database:</w:t>
      </w:r>
    </w:p>
    <w:p w14:paraId="1A34464D" w14:textId="1105DB61" w:rsidR="00A413B6" w:rsidRDefault="00A413B6"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non-profit organisation the one which does various activities to help the poor, needy and physically challenged within a society. They do activities like donating food, clothes and necessities for life. They also conduct drives and camps for blood donation. They also do various other activities for the welfare of the society and each activity can have a database table created for the audit purpose and future references. </w:t>
      </w:r>
    </w:p>
    <w:p w14:paraId="072FC4DE" w14:textId="77777777" w:rsidR="002C16C8" w:rsidRDefault="00333BC1"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A database for any non-profit organisation can be used by the members of the organisation,</w:t>
      </w:r>
      <w:r w:rsidR="00E8634D">
        <w:rPr>
          <w:rFonts w:ascii="Times New Roman" w:hAnsi="Times New Roman" w:cs="Times New Roman"/>
          <w:sz w:val="24"/>
          <w:szCs w:val="24"/>
          <w:lang w:val="en-IN"/>
        </w:rPr>
        <w:t xml:space="preserve"> </w:t>
      </w:r>
      <w:r>
        <w:rPr>
          <w:rFonts w:ascii="Times New Roman" w:hAnsi="Times New Roman" w:cs="Times New Roman"/>
          <w:sz w:val="24"/>
          <w:szCs w:val="24"/>
          <w:lang w:val="en-IN"/>
        </w:rPr>
        <w:t>any common man</w:t>
      </w:r>
      <w:r w:rsidR="00E8634D">
        <w:rPr>
          <w:rFonts w:ascii="Times New Roman" w:hAnsi="Times New Roman" w:cs="Times New Roman"/>
          <w:sz w:val="24"/>
          <w:szCs w:val="24"/>
          <w:lang w:val="en-IN"/>
        </w:rPr>
        <w:t xml:space="preserve"> and the admin. The database will contain tables for storing member details, admin details, </w:t>
      </w:r>
      <w:r w:rsidR="00FD5E6C">
        <w:rPr>
          <w:rFonts w:ascii="Times New Roman" w:hAnsi="Times New Roman" w:cs="Times New Roman"/>
          <w:sz w:val="24"/>
          <w:szCs w:val="24"/>
          <w:lang w:val="en-IN"/>
        </w:rPr>
        <w:t xml:space="preserve">locality details, service activities, personal details. </w:t>
      </w:r>
      <w:r w:rsidR="0060188C">
        <w:rPr>
          <w:rFonts w:ascii="Times New Roman" w:hAnsi="Times New Roman" w:cs="Times New Roman"/>
          <w:sz w:val="24"/>
          <w:szCs w:val="24"/>
          <w:lang w:val="en-IN"/>
        </w:rPr>
        <w:t>The kinds of data stored are characters, numbers, regular expressions, dates</w:t>
      </w:r>
      <w:r w:rsidR="0060188C">
        <w:rPr>
          <w:rFonts w:ascii="Times New Roman" w:hAnsi="Times New Roman" w:cs="Times New Roman"/>
          <w:sz w:val="24"/>
          <w:szCs w:val="24"/>
          <w:lang w:val="en-IN"/>
        </w:rPr>
        <w:t xml:space="preserve">. </w:t>
      </w:r>
    </w:p>
    <w:p w14:paraId="119C2376" w14:textId="39A4ED48" w:rsidR="002C16C8" w:rsidRDefault="0060188C"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attributes of member details are member id, name, date of birth, age, email, phone. The admin details will contain the admin id, name, login name, login password. </w:t>
      </w:r>
      <w:r w:rsidR="009E0E97">
        <w:rPr>
          <w:rFonts w:ascii="Times New Roman" w:hAnsi="Times New Roman" w:cs="Times New Roman"/>
          <w:sz w:val="24"/>
          <w:szCs w:val="24"/>
          <w:lang w:val="en-IN"/>
        </w:rPr>
        <w:t>The locality details</w:t>
      </w:r>
      <w:r w:rsidR="00941FC2">
        <w:rPr>
          <w:rFonts w:ascii="Times New Roman" w:hAnsi="Times New Roman" w:cs="Times New Roman"/>
          <w:sz w:val="24"/>
          <w:szCs w:val="24"/>
          <w:lang w:val="en-IN"/>
        </w:rPr>
        <w:t xml:space="preserve"> will contain the locality id, locality name, address, phone number, coordinator id, coordinator name. The service activities consist of activities done by the organisation. The table will have the activity id, activity name, venue of the activity, date. The personal details table will have the </w:t>
      </w:r>
      <w:r w:rsidR="00941FC2">
        <w:rPr>
          <w:rFonts w:ascii="Times New Roman" w:hAnsi="Times New Roman" w:cs="Times New Roman"/>
          <w:sz w:val="24"/>
          <w:szCs w:val="24"/>
          <w:lang w:val="en-IN"/>
        </w:rPr>
        <w:lastRenderedPageBreak/>
        <w:t xml:space="preserve">personal details of the members like member id, address, phone, occupation, qualifications, role in the organisation, extracurricular activities. </w:t>
      </w:r>
    </w:p>
    <w:p w14:paraId="73E398F5" w14:textId="34ED6082" w:rsidR="00333BC1" w:rsidRDefault="00941FC2"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member will look for upcoming service activity, update address or phone. The admin will insert, update and delete details in all the tables accordingly. </w:t>
      </w:r>
      <w:r w:rsidR="00ED2CFD">
        <w:rPr>
          <w:rFonts w:ascii="Times New Roman" w:hAnsi="Times New Roman" w:cs="Times New Roman"/>
          <w:sz w:val="24"/>
          <w:szCs w:val="24"/>
          <w:lang w:val="en-IN"/>
        </w:rPr>
        <w:t xml:space="preserve">Any person can register to the organisation and become member, search for service activities and participate. </w:t>
      </w:r>
    </w:p>
    <w:p w14:paraId="0304C19B" w14:textId="77777777" w:rsidR="00333BC1" w:rsidRPr="00333BC1" w:rsidRDefault="00333BC1" w:rsidP="00333BC1">
      <w:pPr>
        <w:jc w:val="both"/>
        <w:rPr>
          <w:rFonts w:ascii="Times New Roman" w:hAnsi="Times New Roman" w:cs="Times New Roman"/>
          <w:sz w:val="24"/>
          <w:szCs w:val="24"/>
          <w:lang w:val="en-IN"/>
        </w:rPr>
      </w:pPr>
    </w:p>
    <w:p w14:paraId="75C4F2FD" w14:textId="61306288" w:rsidR="00333BC1" w:rsidRPr="002C16C8" w:rsidRDefault="00ED2CFD" w:rsidP="00FA3464">
      <w:pPr>
        <w:pStyle w:val="ListParagraph"/>
        <w:numPr>
          <w:ilvl w:val="0"/>
          <w:numId w:val="25"/>
        </w:numPr>
        <w:jc w:val="both"/>
        <w:rPr>
          <w:rFonts w:ascii="Times New Roman" w:hAnsi="Times New Roman" w:cs="Times New Roman"/>
          <w:b/>
          <w:sz w:val="24"/>
          <w:szCs w:val="24"/>
          <w:lang w:val="en-IN"/>
        </w:rPr>
      </w:pPr>
      <w:r w:rsidRPr="002C16C8">
        <w:rPr>
          <w:rFonts w:ascii="Times New Roman" w:hAnsi="Times New Roman" w:cs="Times New Roman"/>
          <w:b/>
          <w:sz w:val="24"/>
          <w:szCs w:val="24"/>
          <w:lang w:val="en-IN"/>
        </w:rPr>
        <w:t>Gated community database:</w:t>
      </w:r>
    </w:p>
    <w:p w14:paraId="1052F2AE" w14:textId="77777777" w:rsidR="002C16C8" w:rsidRDefault="002C16C8"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gated community is a residential area where they have private streets and resources inside. These resources cannot be used by outsiders without the property owner. They have their own swimming pool, community hall, party place, club house, gym etc. </w:t>
      </w:r>
    </w:p>
    <w:p w14:paraId="3806F322" w14:textId="77777777" w:rsidR="002C16C8" w:rsidRDefault="00ED2CFD"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gated community database would be very much helpful for builders or promoters. The database can be used by many people like home owners, leasing agent, tenants and admins. </w:t>
      </w:r>
      <w:r w:rsidR="002C16C8">
        <w:rPr>
          <w:rFonts w:ascii="Times New Roman" w:hAnsi="Times New Roman" w:cs="Times New Roman"/>
          <w:sz w:val="24"/>
          <w:szCs w:val="24"/>
          <w:lang w:val="en-IN"/>
        </w:rPr>
        <w:t>The kinds of data stored are characters, numbers, regular expressions, dates</w:t>
      </w:r>
      <w:r w:rsidR="002C16C8">
        <w:rPr>
          <w:rFonts w:ascii="Times New Roman" w:hAnsi="Times New Roman" w:cs="Times New Roman"/>
          <w:sz w:val="24"/>
          <w:szCs w:val="24"/>
          <w:lang w:val="en-IN"/>
        </w:rPr>
        <w:t xml:space="preserve">. </w:t>
      </w:r>
    </w:p>
    <w:p w14:paraId="70FAA29B" w14:textId="759D8BBE" w:rsidR="002C16C8" w:rsidRDefault="00ED2CFD"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database will contain the details of all the houses in the community like </w:t>
      </w:r>
      <w:r w:rsidR="0082019A">
        <w:rPr>
          <w:rFonts w:ascii="Times New Roman" w:hAnsi="Times New Roman" w:cs="Times New Roman"/>
          <w:sz w:val="24"/>
          <w:szCs w:val="24"/>
          <w:lang w:val="en-IN"/>
        </w:rPr>
        <w:t xml:space="preserve">id, </w:t>
      </w:r>
      <w:r>
        <w:rPr>
          <w:rFonts w:ascii="Times New Roman" w:hAnsi="Times New Roman" w:cs="Times New Roman"/>
          <w:sz w:val="24"/>
          <w:szCs w:val="24"/>
          <w:lang w:val="en-IN"/>
        </w:rPr>
        <w:t>house number, street, if occupied, rent or lease</w:t>
      </w:r>
      <w:r w:rsidR="0082019A">
        <w:rPr>
          <w:rFonts w:ascii="Times New Roman" w:hAnsi="Times New Roman" w:cs="Times New Roman"/>
          <w:sz w:val="24"/>
          <w:szCs w:val="24"/>
          <w:lang w:val="en-IN"/>
        </w:rPr>
        <w:t xml:space="preserve">, amount. There will be a table to hold the tenant details like tenant id, name, house id, phone, email. </w:t>
      </w:r>
      <w:r w:rsidR="0025038B">
        <w:rPr>
          <w:rFonts w:ascii="Times New Roman" w:hAnsi="Times New Roman" w:cs="Times New Roman"/>
          <w:sz w:val="24"/>
          <w:szCs w:val="24"/>
          <w:lang w:val="en-IN"/>
        </w:rPr>
        <w:t xml:space="preserve">Another table to contain admin details like admin id, name, login user, password. </w:t>
      </w:r>
    </w:p>
    <w:p w14:paraId="1840E5CF" w14:textId="7DAA239C" w:rsidR="00ED2CFD" w:rsidRPr="00ED2CFD" w:rsidRDefault="0025038B"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home owners or leasing agents will look for tenants and house details which are ready to occupy. The tenants will look for other tenants and home owner details. The admins will update or delete the details accordingly.</w:t>
      </w:r>
      <w:bookmarkStart w:id="0" w:name="_GoBack"/>
      <w:bookmarkEnd w:id="0"/>
    </w:p>
    <w:sectPr w:rsidR="00ED2CFD" w:rsidRPr="00ED2C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DA9FB" w14:textId="77777777" w:rsidR="004056B9" w:rsidRDefault="004056B9" w:rsidP="00C07D12">
      <w:r>
        <w:separator/>
      </w:r>
    </w:p>
  </w:endnote>
  <w:endnote w:type="continuationSeparator" w:id="0">
    <w:p w14:paraId="38B4CC25" w14:textId="77777777" w:rsidR="004056B9" w:rsidRDefault="004056B9"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D918D" w14:textId="77777777" w:rsidR="00266897" w:rsidRPr="00C07D12" w:rsidRDefault="00266897">
    <w:pPr>
      <w:pStyle w:val="Footer"/>
      <w:jc w:val="center"/>
      <w:rPr>
        <w:rFonts w:ascii="Times New Roman" w:hAnsi="Times New Roman" w:cs="Times New Roman"/>
        <w:caps/>
        <w:noProof/>
        <w:color w:val="5B9BD5" w:themeColor="accent1"/>
        <w:sz w:val="24"/>
        <w:szCs w:val="24"/>
      </w:rPr>
    </w:pPr>
    <w:r w:rsidRPr="00C07D12">
      <w:rPr>
        <w:rFonts w:ascii="Times New Roman" w:hAnsi="Times New Roman" w:cs="Times New Roman"/>
        <w:caps/>
        <w:color w:val="5B9BD5" w:themeColor="accent1"/>
        <w:sz w:val="24"/>
        <w:szCs w:val="24"/>
      </w:rPr>
      <w:fldChar w:fldCharType="begin"/>
    </w:r>
    <w:r w:rsidRPr="00C07D12">
      <w:rPr>
        <w:rFonts w:ascii="Times New Roman" w:hAnsi="Times New Roman" w:cs="Times New Roman"/>
        <w:caps/>
        <w:color w:val="5B9BD5" w:themeColor="accent1"/>
        <w:sz w:val="24"/>
        <w:szCs w:val="24"/>
      </w:rPr>
      <w:instrText xml:space="preserve"> PAGE   \* MERGEFORMAT </w:instrText>
    </w:r>
    <w:r w:rsidRPr="00C07D12">
      <w:rPr>
        <w:rFonts w:ascii="Times New Roman" w:hAnsi="Times New Roman" w:cs="Times New Roman"/>
        <w:caps/>
        <w:color w:val="5B9BD5" w:themeColor="accent1"/>
        <w:sz w:val="24"/>
        <w:szCs w:val="24"/>
      </w:rPr>
      <w:fldChar w:fldCharType="separate"/>
    </w:r>
    <w:r w:rsidRPr="00C07D12">
      <w:rPr>
        <w:rFonts w:ascii="Times New Roman" w:hAnsi="Times New Roman" w:cs="Times New Roman"/>
        <w:caps/>
        <w:noProof/>
        <w:color w:val="5B9BD5" w:themeColor="accent1"/>
        <w:sz w:val="24"/>
        <w:szCs w:val="24"/>
      </w:rPr>
      <w:t>2</w:t>
    </w:r>
    <w:r w:rsidRPr="00C07D12">
      <w:rPr>
        <w:rFonts w:ascii="Times New Roman" w:hAnsi="Times New Roman" w:cs="Times New Roman"/>
        <w:caps/>
        <w:noProof/>
        <w:color w:val="5B9BD5" w:themeColor="accent1"/>
        <w:sz w:val="24"/>
        <w:szCs w:val="24"/>
      </w:rPr>
      <w:fldChar w:fldCharType="end"/>
    </w:r>
  </w:p>
  <w:p w14:paraId="15285B45" w14:textId="77777777" w:rsidR="00266897" w:rsidRDefault="00266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8B397" w14:textId="77777777" w:rsidR="004056B9" w:rsidRDefault="004056B9" w:rsidP="00C07D12">
      <w:r>
        <w:separator/>
      </w:r>
    </w:p>
  </w:footnote>
  <w:footnote w:type="continuationSeparator" w:id="0">
    <w:p w14:paraId="6FBC763C" w14:textId="77777777" w:rsidR="004056B9" w:rsidRDefault="004056B9"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3C0B00B5" w:rsidR="00266897" w:rsidRPr="00C07D12" w:rsidRDefault="00266897">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sidRPr="00C07D12">
      <w:rPr>
        <w:rFonts w:ascii="Times New Roman" w:hAnsi="Times New Roman" w:cs="Times New Roman"/>
        <w:b/>
        <w:sz w:val="24"/>
        <w:szCs w:val="24"/>
      </w:rPr>
      <w:t xml:space="preserve">Assignment </w:t>
    </w:r>
    <w:r>
      <w:rPr>
        <w:rFonts w:ascii="Times New Roman" w:hAnsi="Times New Roman" w:cs="Times New Roman"/>
        <w:b/>
        <w:sz w:val="24"/>
        <w:szCs w:val="24"/>
      </w:rPr>
      <w:t>2</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023FDB"/>
    <w:multiLevelType w:val="hybridMultilevel"/>
    <w:tmpl w:val="510473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0C23969"/>
    <w:multiLevelType w:val="hybridMultilevel"/>
    <w:tmpl w:val="8FEE2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74184"/>
    <w:rsid w:val="000B17F0"/>
    <w:rsid w:val="0017190D"/>
    <w:rsid w:val="0025038B"/>
    <w:rsid w:val="00266897"/>
    <w:rsid w:val="002C16C8"/>
    <w:rsid w:val="00333BC1"/>
    <w:rsid w:val="004056B9"/>
    <w:rsid w:val="0048545B"/>
    <w:rsid w:val="0060188C"/>
    <w:rsid w:val="006319A8"/>
    <w:rsid w:val="00645252"/>
    <w:rsid w:val="006D3D74"/>
    <w:rsid w:val="00733B08"/>
    <w:rsid w:val="00737AE2"/>
    <w:rsid w:val="007A1659"/>
    <w:rsid w:val="0082019A"/>
    <w:rsid w:val="0083569A"/>
    <w:rsid w:val="00941FC2"/>
    <w:rsid w:val="0096655C"/>
    <w:rsid w:val="009E0E97"/>
    <w:rsid w:val="009F37A0"/>
    <w:rsid w:val="00A413B6"/>
    <w:rsid w:val="00A9204E"/>
    <w:rsid w:val="00A9508C"/>
    <w:rsid w:val="00BA459E"/>
    <w:rsid w:val="00C07D12"/>
    <w:rsid w:val="00CA4261"/>
    <w:rsid w:val="00E02ADC"/>
    <w:rsid w:val="00E8634D"/>
    <w:rsid w:val="00ED2CFD"/>
    <w:rsid w:val="00FA3464"/>
    <w:rsid w:val="00FD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3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1586</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17</cp:revision>
  <dcterms:created xsi:type="dcterms:W3CDTF">2019-01-28T19:32:00Z</dcterms:created>
  <dcterms:modified xsi:type="dcterms:W3CDTF">2019-02-04T01:59:00Z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