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426C" w14:textId="6D07EB24" w:rsidR="00C95DE4" w:rsidRPr="00C95DE4" w:rsidRDefault="00C95DE4" w:rsidP="00C95DE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DE4">
        <w:rPr>
          <w:rFonts w:ascii="Times New Roman" w:hAnsi="Times New Roman" w:cs="Times New Roman"/>
          <w:sz w:val="24"/>
          <w:szCs w:val="24"/>
        </w:rPr>
        <w:t>What is the difference between controlled and uncontrolled redundancy?</w:t>
      </w:r>
    </w:p>
    <w:p w14:paraId="0F08C096" w14:textId="0219505A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>Redundancy is repetition or duplication of information in several tables for more than once.</w:t>
      </w:r>
      <w:r>
        <w:rPr>
          <w:rFonts w:ascii="Times New Roman" w:hAnsi="Times New Roman" w:cs="Times New Roman"/>
          <w:sz w:val="24"/>
          <w:szCs w:val="24"/>
        </w:rPr>
        <w:t xml:space="preserve"> Controlled redundancy is when </w:t>
      </w:r>
      <w:r w:rsidR="00EA6A1C">
        <w:rPr>
          <w:rFonts w:ascii="Times New Roman" w:hAnsi="Times New Roman" w:cs="Times New Roman"/>
          <w:sz w:val="24"/>
          <w:szCs w:val="24"/>
        </w:rPr>
        <w:t xml:space="preserve">the duplicated information is consistent among all the tables whereas uncontrolled redundancy is when the data is inconsistent. The database </w:t>
      </w:r>
      <w:r w:rsidR="00F4096D">
        <w:rPr>
          <w:rFonts w:ascii="Times New Roman" w:hAnsi="Times New Roman" w:cs="Times New Roman"/>
          <w:sz w:val="24"/>
          <w:szCs w:val="24"/>
        </w:rPr>
        <w:t>has</w:t>
      </w:r>
      <w:r w:rsidR="00EA6A1C">
        <w:rPr>
          <w:rFonts w:ascii="Times New Roman" w:hAnsi="Times New Roman" w:cs="Times New Roman"/>
          <w:sz w:val="24"/>
          <w:szCs w:val="24"/>
        </w:rPr>
        <w:t xml:space="preserve"> controlled redundancy while the disadvantage of file system is uncontrolled redundancy. </w:t>
      </w:r>
    </w:p>
    <w:p w14:paraId="04D8701D" w14:textId="7E51A8C0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CD7FF" w14:textId="6AC0B39B" w:rsidR="00596224" w:rsidRDefault="00596224" w:rsidP="00B1223E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2. Give 2 or more examples of systems in which it may make sense to use traditional file processing instead of a database approach. Explain why you chose these systems. </w:t>
      </w:r>
    </w:p>
    <w:p w14:paraId="44214E5B" w14:textId="7A54B80F" w:rsidR="00B1223E" w:rsidRDefault="00B1223E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library system, any system to monitor the lab with people’s entry and exit, a departmental store database. I prefer traditional file processing to database approach as it is not complicated to create the files and the cost is also less.</w:t>
      </w:r>
    </w:p>
    <w:p w14:paraId="16D603A4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59393" w14:textId="687EF71B" w:rsidR="00596224" w:rsidRDefault="00596224" w:rsidP="00B1223E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3. This chapter has described several major advantages of a database system. What are two disadvantages? </w:t>
      </w:r>
    </w:p>
    <w:p w14:paraId="13E0EE3E" w14:textId="684ED9FB" w:rsidR="00B1223E" w:rsidRDefault="00B1223E" w:rsidP="00B122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disadvantages of database system are;</w:t>
      </w:r>
    </w:p>
    <w:p w14:paraId="340D5F5B" w14:textId="4D5FC909" w:rsidR="00B1223E" w:rsidRDefault="00B1223E" w:rsidP="00B1223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complex to set up.</w:t>
      </w:r>
    </w:p>
    <w:p w14:paraId="24438357" w14:textId="7D1C9A7E" w:rsidR="00B1223E" w:rsidRDefault="00B1223E" w:rsidP="00B1223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expensive.</w:t>
      </w:r>
    </w:p>
    <w:p w14:paraId="73FCFE17" w14:textId="32765BC5" w:rsidR="00B1223E" w:rsidRPr="00B1223E" w:rsidRDefault="00B1223E" w:rsidP="00B1223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requires initial training.</w:t>
      </w:r>
    </w:p>
    <w:p w14:paraId="2D293C53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2D7FC" w14:textId="1F261661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4. List four to six major steps that you would take in setting up a database for a </w:t>
      </w:r>
      <w:proofErr w:type="gramStart"/>
      <w:r w:rsidRPr="00596224">
        <w:rPr>
          <w:rFonts w:ascii="Times New Roman" w:hAnsi="Times New Roman" w:cs="Times New Roman"/>
          <w:sz w:val="24"/>
          <w:szCs w:val="24"/>
        </w:rPr>
        <w:t>particular enterprise</w:t>
      </w:r>
      <w:proofErr w:type="gramEnd"/>
      <w:r w:rsidRPr="005962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3555B1" w14:textId="476DCDC5" w:rsidR="00B1223E" w:rsidRDefault="00B1223E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0550">
        <w:rPr>
          <w:rFonts w:ascii="Times New Roman" w:hAnsi="Times New Roman" w:cs="Times New Roman"/>
          <w:sz w:val="24"/>
          <w:szCs w:val="24"/>
        </w:rPr>
        <w:t>major steps included in setting up a database for an enterprise are;</w:t>
      </w:r>
    </w:p>
    <w:p w14:paraId="5A7BE451" w14:textId="3E8DE4BA" w:rsidR="00280550" w:rsidRDefault="00280550" w:rsidP="0028055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the requirements from the user.</w:t>
      </w:r>
    </w:p>
    <w:p w14:paraId="648C8611" w14:textId="78B6AEF6" w:rsidR="00280550" w:rsidRDefault="00280550" w:rsidP="0028055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requirements.</w:t>
      </w:r>
    </w:p>
    <w:p w14:paraId="7A2973A0" w14:textId="59C7A73C" w:rsidR="00280550" w:rsidRDefault="00280550" w:rsidP="0028055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database design.</w:t>
      </w:r>
    </w:p>
    <w:p w14:paraId="5B678FBF" w14:textId="47D9DB69" w:rsidR="00280550" w:rsidRDefault="00280550" w:rsidP="0028055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database, tables, functions, stored procedures</w:t>
      </w:r>
    </w:p>
    <w:p w14:paraId="0BC33219" w14:textId="62DDDC7C" w:rsidR="00280550" w:rsidRDefault="00280550" w:rsidP="0028055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relationships between the tables using the primary keys</w:t>
      </w:r>
    </w:p>
    <w:p w14:paraId="74607E2D" w14:textId="482ABA51" w:rsidR="00280550" w:rsidRPr="00280550" w:rsidRDefault="00280550" w:rsidP="0028055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constraints.</w:t>
      </w:r>
    </w:p>
    <w:p w14:paraId="5EFB81E9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264AE" w14:textId="2A3A9F27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5. List at least 3 different entities that a university would maintain, beyond those listed in the chapter. </w:t>
      </w:r>
    </w:p>
    <w:p w14:paraId="25F859F6" w14:textId="3113CEEF" w:rsidR="00280550" w:rsidRDefault="00280550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entities are;</w:t>
      </w:r>
    </w:p>
    <w:p w14:paraId="5FF67C3E" w14:textId="4480EC00" w:rsidR="00280550" w:rsidRDefault="00280550" w:rsidP="0028055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details</w:t>
      </w:r>
    </w:p>
    <w:p w14:paraId="20EA85CE" w14:textId="6CD16DB4" w:rsidR="00280550" w:rsidRDefault="00280550" w:rsidP="0028055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</w:t>
      </w:r>
    </w:p>
    <w:p w14:paraId="557E2E35" w14:textId="6A7A2808" w:rsidR="00280550" w:rsidRPr="00280550" w:rsidRDefault="00280550" w:rsidP="0028055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schedules</w:t>
      </w:r>
    </w:p>
    <w:p w14:paraId="14049B30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DD57F" w14:textId="6B5E9FC2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6. Explain the concept of physical data independence and its importance in database systems. </w:t>
      </w:r>
    </w:p>
    <w:p w14:paraId="2823C20D" w14:textId="2BAC7C82" w:rsidR="00280550" w:rsidRDefault="00280550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data independence is the one in which physical schema is modified without affecting the logical schema. It is important in database system</w:t>
      </w:r>
      <w:r w:rsidR="009F0B48">
        <w:rPr>
          <w:rFonts w:ascii="Times New Roman" w:hAnsi="Times New Roman" w:cs="Times New Roman"/>
          <w:sz w:val="24"/>
          <w:szCs w:val="24"/>
        </w:rPr>
        <w:t xml:space="preserve"> as the logical </w:t>
      </w:r>
      <w:r w:rsidR="00297E9E">
        <w:rPr>
          <w:rFonts w:ascii="Times New Roman" w:hAnsi="Times New Roman" w:cs="Times New Roman"/>
          <w:sz w:val="24"/>
          <w:szCs w:val="24"/>
        </w:rPr>
        <w:t>schema should not be affected which in turn affects the stored procedures and other programming.</w:t>
      </w:r>
    </w:p>
    <w:p w14:paraId="27B8F068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57B82" w14:textId="3EE48343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7. What are the main functions of a database administrator? </w:t>
      </w:r>
    </w:p>
    <w:p w14:paraId="5F8C84FE" w14:textId="5C5CD8A6" w:rsidR="00C95DE4" w:rsidRDefault="00C95DE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some of the main functions of a Database administrator is to maintain the database, storage, tune performance, profiling etc.</w:t>
      </w:r>
    </w:p>
    <w:p w14:paraId="73E4C4A0" w14:textId="70F034EA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AE254" w14:textId="77777777" w:rsidR="00C95DE4" w:rsidRPr="00596224" w:rsidRDefault="00C95DE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C49D3" w14:textId="430E71DF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lastRenderedPageBreak/>
        <w:t xml:space="preserve">8. Explain the difference between two-tier and three-tier architectures. Why would you use one over the other? </w:t>
      </w:r>
    </w:p>
    <w:p w14:paraId="1C3362A3" w14:textId="128F53BB" w:rsidR="00145EB8" w:rsidRDefault="00145EB8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tier architecture consist of two systems; one with the client and other with the server. The server will have all the data stored. The client will have the applications installed in them. </w:t>
      </w:r>
    </w:p>
    <w:p w14:paraId="485CCEFB" w14:textId="0F6B42E3" w:rsidR="00145EB8" w:rsidRDefault="00145EB8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tier architecture is a client server architecture with a middle layer. The business logic, view and data are maintained separately.</w:t>
      </w:r>
      <w:bookmarkStart w:id="0" w:name="_GoBack"/>
      <w:bookmarkEnd w:id="0"/>
    </w:p>
    <w:p w14:paraId="108C4595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44053" w14:textId="496FEBC8" w:rsid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9. Why are many organizations using object-oriented databases instead of relational ones? </w:t>
      </w:r>
    </w:p>
    <w:p w14:paraId="65B53A7C" w14:textId="7B31DD94" w:rsidR="006E47A2" w:rsidRDefault="006E47A2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oriented database stores the information in the form of objects and classes which is useful for </w:t>
      </w:r>
      <w:r w:rsidR="00145EB8">
        <w:rPr>
          <w:rFonts w:ascii="Times New Roman" w:hAnsi="Times New Roman" w:cs="Times New Roman"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programming. </w:t>
      </w:r>
    </w:p>
    <w:p w14:paraId="30FAEF7E" w14:textId="77777777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A95C4" w14:textId="77777777" w:rsidR="00197A07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 xml:space="preserve">10. Define the following terms: </w:t>
      </w:r>
    </w:p>
    <w:p w14:paraId="3A81A61B" w14:textId="3814F8BE" w:rsidR="00197A07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>a. Atomicity</w:t>
      </w:r>
      <w:r w:rsidR="00490680">
        <w:rPr>
          <w:rFonts w:ascii="Times New Roman" w:hAnsi="Times New Roman" w:cs="Times New Roman"/>
          <w:sz w:val="24"/>
          <w:szCs w:val="24"/>
        </w:rPr>
        <w:t xml:space="preserve">: It is one of the ACID properties. It is a series of operations that must either happen completely or not at all happen. </w:t>
      </w:r>
    </w:p>
    <w:p w14:paraId="7072BD93" w14:textId="204D0AF0" w:rsidR="00197A07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>b. Concurrency control</w:t>
      </w:r>
      <w:r w:rsidR="00490680">
        <w:rPr>
          <w:rFonts w:ascii="Times New Roman" w:hAnsi="Times New Roman" w:cs="Times New Roman"/>
          <w:sz w:val="24"/>
          <w:szCs w:val="24"/>
        </w:rPr>
        <w:t>: Simultaneous access by various users must be controlled to avoid inconsistency in data.</w:t>
      </w:r>
    </w:p>
    <w:p w14:paraId="2903449C" w14:textId="0238DB83" w:rsidR="00197A07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>c. DBMS</w:t>
      </w:r>
      <w:r w:rsidR="00490680">
        <w:rPr>
          <w:rFonts w:ascii="Times New Roman" w:hAnsi="Times New Roman" w:cs="Times New Roman"/>
          <w:sz w:val="24"/>
          <w:szCs w:val="24"/>
        </w:rPr>
        <w:t>: Database management system is a general-purpose software used to manage a database.</w:t>
      </w:r>
    </w:p>
    <w:p w14:paraId="30876AD1" w14:textId="478B2E9A" w:rsidR="00197A07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>d. Metadata</w:t>
      </w:r>
      <w:r w:rsidR="00490680">
        <w:rPr>
          <w:rFonts w:ascii="Times New Roman" w:hAnsi="Times New Roman" w:cs="Times New Roman"/>
          <w:sz w:val="24"/>
          <w:szCs w:val="24"/>
        </w:rPr>
        <w:t>: It is the data about data. It stores the database definitions. It is a database dictionary.</w:t>
      </w:r>
    </w:p>
    <w:p w14:paraId="1DC3D200" w14:textId="7E9E183B" w:rsidR="00596224" w:rsidRPr="00596224" w:rsidRDefault="00596224" w:rsidP="00596224">
      <w:pPr>
        <w:jc w:val="both"/>
        <w:rPr>
          <w:rFonts w:ascii="Times New Roman" w:hAnsi="Times New Roman" w:cs="Times New Roman"/>
          <w:sz w:val="24"/>
          <w:szCs w:val="24"/>
        </w:rPr>
      </w:pPr>
      <w:r w:rsidRPr="00596224">
        <w:rPr>
          <w:rFonts w:ascii="Times New Roman" w:hAnsi="Times New Roman" w:cs="Times New Roman"/>
          <w:sz w:val="24"/>
          <w:szCs w:val="24"/>
        </w:rPr>
        <w:t>e. Schema</w:t>
      </w:r>
      <w:r w:rsidR="00490680">
        <w:rPr>
          <w:rFonts w:ascii="Times New Roman" w:hAnsi="Times New Roman" w:cs="Times New Roman"/>
          <w:sz w:val="24"/>
          <w:szCs w:val="24"/>
        </w:rPr>
        <w:t>: Logical structure of the database that consist of physical and logical schema.</w:t>
      </w:r>
    </w:p>
    <w:sectPr w:rsidR="00596224" w:rsidRPr="005962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E81F2" w14:textId="77777777" w:rsidR="00D813F3" w:rsidRDefault="00D813F3" w:rsidP="00C07D12">
      <w:r>
        <w:separator/>
      </w:r>
    </w:p>
  </w:endnote>
  <w:endnote w:type="continuationSeparator" w:id="0">
    <w:p w14:paraId="41B1814D" w14:textId="77777777" w:rsidR="00D813F3" w:rsidRDefault="00D813F3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77777777" w:rsidR="00F4096D" w:rsidRPr="00C07D12" w:rsidRDefault="00F4096D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2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F4096D" w:rsidRDefault="00F40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E2AA8" w14:textId="77777777" w:rsidR="00D813F3" w:rsidRDefault="00D813F3" w:rsidP="00C07D12">
      <w:r>
        <w:separator/>
      </w:r>
    </w:p>
  </w:footnote>
  <w:footnote w:type="continuationSeparator" w:id="0">
    <w:p w14:paraId="2779F7D3" w14:textId="77777777" w:rsidR="00D813F3" w:rsidRDefault="00D813F3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00695775" w:rsidR="00F4096D" w:rsidRPr="00C07D12" w:rsidRDefault="00F4096D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>
      <w:rPr>
        <w:rFonts w:ascii="Times New Roman" w:hAnsi="Times New Roman" w:cs="Times New Roman"/>
        <w:b/>
        <w:sz w:val="24"/>
        <w:szCs w:val="24"/>
      </w:rPr>
      <w:t>3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361AA"/>
    <w:multiLevelType w:val="hybridMultilevel"/>
    <w:tmpl w:val="E0B87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0845F8"/>
    <w:multiLevelType w:val="hybridMultilevel"/>
    <w:tmpl w:val="0CA43B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792598"/>
    <w:multiLevelType w:val="hybridMultilevel"/>
    <w:tmpl w:val="BB9CB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A6D32"/>
    <w:multiLevelType w:val="hybridMultilevel"/>
    <w:tmpl w:val="1D1C2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A105F0"/>
    <w:multiLevelType w:val="hybridMultilevel"/>
    <w:tmpl w:val="24C89930"/>
    <w:lvl w:ilvl="0" w:tplc="679E88C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32387"/>
    <w:multiLevelType w:val="hybridMultilevel"/>
    <w:tmpl w:val="352C69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9"/>
  </w:num>
  <w:num w:numId="20">
    <w:abstractNumId w:val="24"/>
  </w:num>
  <w:num w:numId="21">
    <w:abstractNumId w:val="21"/>
  </w:num>
  <w:num w:numId="22">
    <w:abstractNumId w:val="11"/>
  </w:num>
  <w:num w:numId="23">
    <w:abstractNumId w:val="28"/>
  </w:num>
  <w:num w:numId="24">
    <w:abstractNumId w:val="26"/>
  </w:num>
  <w:num w:numId="25">
    <w:abstractNumId w:val="17"/>
  </w:num>
  <w:num w:numId="26">
    <w:abstractNumId w:val="27"/>
  </w:num>
  <w:num w:numId="27">
    <w:abstractNumId w:val="12"/>
  </w:num>
  <w:num w:numId="28">
    <w:abstractNumId w:val="1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145EB8"/>
    <w:rsid w:val="0017190D"/>
    <w:rsid w:val="00197A07"/>
    <w:rsid w:val="00280550"/>
    <w:rsid w:val="00297E9E"/>
    <w:rsid w:val="00490680"/>
    <w:rsid w:val="00596224"/>
    <w:rsid w:val="00645252"/>
    <w:rsid w:val="006D3D74"/>
    <w:rsid w:val="006E47A2"/>
    <w:rsid w:val="0083569A"/>
    <w:rsid w:val="009F0B48"/>
    <w:rsid w:val="00A9204E"/>
    <w:rsid w:val="00B1223E"/>
    <w:rsid w:val="00C07D12"/>
    <w:rsid w:val="00C95DE4"/>
    <w:rsid w:val="00D813F3"/>
    <w:rsid w:val="00EA6A1C"/>
    <w:rsid w:val="00F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9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104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17</cp:revision>
  <dcterms:created xsi:type="dcterms:W3CDTF">2019-01-28T19:32:00Z</dcterms:created>
  <dcterms:modified xsi:type="dcterms:W3CDTF">2019-02-04T03:55:00Z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