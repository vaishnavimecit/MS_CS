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BABEF" w14:textId="72F4C43B" w:rsidR="00595812" w:rsidRDefault="00595812" w:rsidP="005958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below the screen shots of pgAdmin4.</w:t>
      </w:r>
      <w:bookmarkStart w:id="0" w:name="_GoBack"/>
      <w:bookmarkEnd w:id="0"/>
    </w:p>
    <w:p w14:paraId="7EF0F178" w14:textId="089344AC" w:rsidR="00A9204E" w:rsidRDefault="00595812" w:rsidP="009D5B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DAD6E6" wp14:editId="079B049F">
            <wp:extent cx="5981700" cy="440817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408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BE3C46" w14:textId="611B0F56" w:rsidR="00595812" w:rsidRDefault="00595812" w:rsidP="009D5BD9">
      <w:pPr>
        <w:rPr>
          <w:rFonts w:ascii="Times New Roman" w:hAnsi="Times New Roman" w:cs="Times New Roman"/>
          <w:sz w:val="24"/>
          <w:szCs w:val="24"/>
        </w:rPr>
      </w:pPr>
    </w:p>
    <w:p w14:paraId="66284223" w14:textId="150B5BA2" w:rsidR="00595812" w:rsidRPr="00C07D12" w:rsidRDefault="00595812" w:rsidP="009D5B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C724D3" wp14:editId="1FF73D5A">
            <wp:extent cx="5943600" cy="33432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95812" w:rsidRPr="00C07D12" w:rsidSect="000F634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1847B" w14:textId="77777777" w:rsidR="00C17052" w:rsidRDefault="00C17052" w:rsidP="00C07D12">
      <w:r>
        <w:separator/>
      </w:r>
    </w:p>
  </w:endnote>
  <w:endnote w:type="continuationSeparator" w:id="0">
    <w:p w14:paraId="08C1CA27" w14:textId="77777777" w:rsidR="00C17052" w:rsidRDefault="00C17052" w:rsidP="00C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82C4E" w14:textId="77777777" w:rsidR="002B6353" w:rsidRDefault="002B63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D918D" w14:textId="77777777" w:rsidR="00C07D12" w:rsidRPr="00C07D12" w:rsidRDefault="00C07D12">
    <w:pPr>
      <w:pStyle w:val="Footer"/>
      <w:jc w:val="center"/>
      <w:rPr>
        <w:rFonts w:ascii="Times New Roman" w:hAnsi="Times New Roman" w:cs="Times New Roman"/>
        <w:caps/>
        <w:noProof/>
        <w:color w:val="5B9BD5" w:themeColor="accent1"/>
        <w:sz w:val="24"/>
        <w:szCs w:val="24"/>
      </w:rPr>
    </w:pPr>
    <w:r w:rsidRPr="00C07D12">
      <w:rPr>
        <w:rFonts w:ascii="Times New Roman" w:hAnsi="Times New Roman" w:cs="Times New Roman"/>
        <w:caps/>
        <w:color w:val="5B9BD5" w:themeColor="accent1"/>
        <w:sz w:val="24"/>
        <w:szCs w:val="24"/>
      </w:rPr>
      <w:fldChar w:fldCharType="begin"/>
    </w:r>
    <w:r w:rsidRPr="00C07D12">
      <w:rPr>
        <w:rFonts w:ascii="Times New Roman" w:hAnsi="Times New Roman" w:cs="Times New Roman"/>
        <w:caps/>
        <w:color w:val="5B9BD5" w:themeColor="accent1"/>
        <w:sz w:val="24"/>
        <w:szCs w:val="24"/>
      </w:rPr>
      <w:instrText xml:space="preserve"> PAGE   \* MERGEFORMAT </w:instrText>
    </w:r>
    <w:r w:rsidRPr="00C07D12">
      <w:rPr>
        <w:rFonts w:ascii="Times New Roman" w:hAnsi="Times New Roman" w:cs="Times New Roman"/>
        <w:caps/>
        <w:color w:val="5B9BD5" w:themeColor="accent1"/>
        <w:sz w:val="24"/>
        <w:szCs w:val="24"/>
      </w:rPr>
      <w:fldChar w:fldCharType="separate"/>
    </w:r>
    <w:r w:rsidRPr="00C07D12">
      <w:rPr>
        <w:rFonts w:ascii="Times New Roman" w:hAnsi="Times New Roman" w:cs="Times New Roman"/>
        <w:caps/>
        <w:noProof/>
        <w:color w:val="5B9BD5" w:themeColor="accent1"/>
        <w:sz w:val="24"/>
        <w:szCs w:val="24"/>
      </w:rPr>
      <w:t>2</w:t>
    </w:r>
    <w:r w:rsidRPr="00C07D12">
      <w:rPr>
        <w:rFonts w:ascii="Times New Roman" w:hAnsi="Times New Roman" w:cs="Times New Roman"/>
        <w:caps/>
        <w:noProof/>
        <w:color w:val="5B9BD5" w:themeColor="accent1"/>
        <w:sz w:val="24"/>
        <w:szCs w:val="24"/>
      </w:rPr>
      <w:fldChar w:fldCharType="end"/>
    </w:r>
  </w:p>
  <w:p w14:paraId="15285B45" w14:textId="77777777" w:rsidR="00C07D12" w:rsidRDefault="00C07D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12A0D" w14:textId="77777777" w:rsidR="002B6353" w:rsidRDefault="002B6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3119F" w14:textId="77777777" w:rsidR="00C17052" w:rsidRDefault="00C17052" w:rsidP="00C07D12">
      <w:r>
        <w:separator/>
      </w:r>
    </w:p>
  </w:footnote>
  <w:footnote w:type="continuationSeparator" w:id="0">
    <w:p w14:paraId="5733CAF1" w14:textId="77777777" w:rsidR="00C17052" w:rsidRDefault="00C17052" w:rsidP="00C0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BB4F6" w14:textId="77777777" w:rsidR="002B6353" w:rsidRDefault="002B63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7445F" w14:textId="09ECC49A" w:rsidR="00C07D12" w:rsidRPr="00C07D12" w:rsidRDefault="00C07D12">
    <w:pPr>
      <w:pStyle w:val="Header"/>
      <w:rPr>
        <w:rFonts w:ascii="Times New Roman" w:hAnsi="Times New Roman" w:cs="Times New Roman"/>
        <w:b/>
        <w:sz w:val="24"/>
        <w:szCs w:val="24"/>
      </w:rPr>
    </w:pPr>
    <w:r w:rsidRPr="00C07D12">
      <w:rPr>
        <w:rFonts w:ascii="Times New Roman" w:hAnsi="Times New Roman" w:cs="Times New Roman"/>
        <w:b/>
        <w:sz w:val="24"/>
        <w:szCs w:val="24"/>
      </w:rPr>
      <w:t>CS 561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Pr="00C07D12">
      <w:rPr>
        <w:rFonts w:ascii="Times New Roman" w:hAnsi="Times New Roman" w:cs="Times New Roman"/>
        <w:b/>
        <w:sz w:val="24"/>
        <w:szCs w:val="24"/>
      </w:rPr>
      <w:t xml:space="preserve">Assignment </w:t>
    </w:r>
    <w:r w:rsidR="002B6353">
      <w:rPr>
        <w:rFonts w:ascii="Times New Roman" w:hAnsi="Times New Roman" w:cs="Times New Roman"/>
        <w:b/>
        <w:sz w:val="24"/>
        <w:szCs w:val="24"/>
      </w:rPr>
      <w:t>5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Pr="00C07D12">
      <w:rPr>
        <w:rFonts w:ascii="Times New Roman" w:hAnsi="Times New Roman" w:cs="Times New Roman"/>
        <w:b/>
        <w:sz w:val="24"/>
        <w:szCs w:val="24"/>
      </w:rPr>
      <w:t>Vaishnavi Gopalakrishnan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4258" w14:textId="77777777" w:rsidR="002B6353" w:rsidRDefault="002B63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12"/>
    <w:rsid w:val="000F6342"/>
    <w:rsid w:val="0017190D"/>
    <w:rsid w:val="002B6353"/>
    <w:rsid w:val="003B3538"/>
    <w:rsid w:val="00595812"/>
    <w:rsid w:val="00645252"/>
    <w:rsid w:val="006D3D74"/>
    <w:rsid w:val="0083569A"/>
    <w:rsid w:val="009D5BD9"/>
    <w:rsid w:val="00A27FCE"/>
    <w:rsid w:val="00A9204E"/>
    <w:rsid w:val="00C07D12"/>
    <w:rsid w:val="00C1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87095"/>
  <w15:chartTrackingRefBased/>
  <w15:docId w15:val="{F121D0CB-6A05-446C-86AC-54D62EBC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Gopalakrishnan</cp:lastModifiedBy>
  <cp:revision>4</cp:revision>
  <dcterms:created xsi:type="dcterms:W3CDTF">2019-01-28T19:32:00Z</dcterms:created>
  <dcterms:modified xsi:type="dcterms:W3CDTF">2019-02-09T01:45:00Z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