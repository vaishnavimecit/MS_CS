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178" w14:textId="05A2D9C5" w:rsidR="00A9204E" w:rsidRPr="00C07D12" w:rsidRDefault="00D664DE" w:rsidP="009D5B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3891FB9" wp14:editId="2CCC6E59">
            <wp:extent cx="5958840" cy="4072890"/>
            <wp:effectExtent l="19050" t="19050" r="2286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072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A9204E" w:rsidRPr="00C07D12" w:rsidSect="000F634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C529B" w14:textId="77777777" w:rsidR="0046042B" w:rsidRDefault="0046042B" w:rsidP="00C07D12">
      <w:r>
        <w:separator/>
      </w:r>
    </w:p>
  </w:endnote>
  <w:endnote w:type="continuationSeparator" w:id="0">
    <w:p w14:paraId="67669B65" w14:textId="77777777" w:rsidR="0046042B" w:rsidRDefault="0046042B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6727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3F5C40" w14:textId="47A99216" w:rsidR="001955BB" w:rsidRDefault="001955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6D860" w14:textId="77777777" w:rsidR="0046042B" w:rsidRDefault="0046042B" w:rsidP="00C07D12">
      <w:r>
        <w:separator/>
      </w:r>
    </w:p>
  </w:footnote>
  <w:footnote w:type="continuationSeparator" w:id="0">
    <w:p w14:paraId="21CAA63D" w14:textId="77777777" w:rsidR="0046042B" w:rsidRDefault="0046042B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0ACB4604" w:rsidR="00C07D12" w:rsidRPr="00C07D12" w:rsidRDefault="00C07D12">
    <w:pPr>
      <w:pStyle w:val="Header"/>
      <w:rPr>
        <w:rFonts w:ascii="Times New Roman" w:hAnsi="Times New Roman" w:cs="Times New Roman"/>
        <w:b/>
        <w:sz w:val="24"/>
        <w:szCs w:val="24"/>
      </w:rPr>
    </w:pPr>
    <w:r w:rsidRPr="00C07D12">
      <w:rPr>
        <w:rFonts w:ascii="Times New Roman" w:hAnsi="Times New Roman" w:cs="Times New Roman"/>
        <w:b/>
        <w:sz w:val="24"/>
        <w:szCs w:val="24"/>
      </w:rPr>
      <w:t>CS 561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C07D12">
      <w:rPr>
        <w:rFonts w:ascii="Times New Roman" w:hAnsi="Times New Roman" w:cs="Times New Roman"/>
        <w:b/>
        <w:sz w:val="24"/>
        <w:szCs w:val="24"/>
      </w:rPr>
      <w:t xml:space="preserve">Assignment </w:t>
    </w:r>
    <w:r w:rsidR="00D664DE">
      <w:rPr>
        <w:rFonts w:ascii="Times New Roman" w:hAnsi="Times New Roman" w:cs="Times New Roman"/>
        <w:b/>
        <w:sz w:val="24"/>
        <w:szCs w:val="24"/>
      </w:rPr>
      <w:t>6</w:t>
    </w:r>
    <w:r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F6342"/>
    <w:rsid w:val="0017190D"/>
    <w:rsid w:val="001955BB"/>
    <w:rsid w:val="0046042B"/>
    <w:rsid w:val="00645252"/>
    <w:rsid w:val="006D3D74"/>
    <w:rsid w:val="0083569A"/>
    <w:rsid w:val="009D5BD9"/>
    <w:rsid w:val="00A27FCE"/>
    <w:rsid w:val="00A9204E"/>
    <w:rsid w:val="00C07D12"/>
    <w:rsid w:val="00D6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6</cp:revision>
  <dcterms:created xsi:type="dcterms:W3CDTF">2019-01-28T19:32:00Z</dcterms:created>
  <dcterms:modified xsi:type="dcterms:W3CDTF">2019-02-16T01:13:00Z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