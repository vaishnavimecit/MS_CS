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1E3BA081" w:rsidR="00A9204E" w:rsidRPr="00CA7BEA" w:rsidRDefault="00E63CBB" w:rsidP="00E63CBB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bookmarkStart w:id="0" w:name="_GoBack"/>
      <w:bookmarkEnd w:id="0"/>
      <w:r w:rsidRPr="00CA7BEA">
        <w:rPr>
          <w:rFonts w:ascii="Times New Roman" w:hAnsi="Times New Roman" w:cs="Times New Roman"/>
        </w:rPr>
        <w:t xml:space="preserve">Write appropriate SQL DDL statements for declaring the LIBRARY relational database schema. </w:t>
      </w:r>
    </w:p>
    <w:p w14:paraId="7089251D" w14:textId="77777777" w:rsidR="009D639C" w:rsidRPr="00CA7BEA" w:rsidRDefault="009D639C" w:rsidP="009D639C">
      <w:pPr>
        <w:pStyle w:val="Default"/>
        <w:rPr>
          <w:rFonts w:ascii="Times New Roman" w:hAnsi="Times New Roman" w:cs="Times New Roman"/>
        </w:rPr>
      </w:pPr>
    </w:p>
    <w:p w14:paraId="481A630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CREATE TABLE BOOK </w:t>
      </w:r>
    </w:p>
    <w:p w14:paraId="37557F46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66006CB4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Title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 NOT NULL,</w:t>
      </w:r>
    </w:p>
    <w:p w14:paraId="39573226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Publisher_name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100),</w:t>
      </w:r>
    </w:p>
    <w:p w14:paraId="153084D2" w14:textId="47464046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01642D0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203CF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BOOK_AUTHORS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1ED0686A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Author_name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100)NOT NULL,</w:t>
      </w:r>
    </w:p>
    <w:p w14:paraId="3C4279D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Author_name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 w14:paraId="5D49AE1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 REFERENCES BOOK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6EA9430F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E7E7CF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CREATE TABLE PUBLISHER (Name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 NOT NULL,</w:t>
      </w:r>
    </w:p>
    <w:p w14:paraId="058C62B4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 NOT NULL,</w:t>
      </w:r>
    </w:p>
    <w:p w14:paraId="75B34092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Phone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15),</w:t>
      </w:r>
    </w:p>
    <w:p w14:paraId="21705884" w14:textId="4731FBEE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(Name));</w:t>
      </w:r>
    </w:p>
    <w:p w14:paraId="6E007CB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BD8499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BOOK_COPIES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3894AED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3B0405A2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No_of_copies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2458F30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 w14:paraId="44FCDFB5" w14:textId="6D1C8608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 REFERENCES BOOK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341EFBD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B0663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BOOK_LOANS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414CF55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406BC88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Card_no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01F9451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Date_out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DATE NOT NULL,</w:t>
      </w:r>
    </w:p>
    <w:p w14:paraId="52DCD0A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Due_date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DATE NOT NULL,</w:t>
      </w:r>
    </w:p>
    <w:p w14:paraId="4139096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Card_no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 w14:paraId="039FCA73" w14:textId="3F2D2033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FOREIGN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 REFERENCES BOOK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Book_id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24264B4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2206A1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LIBRARY_BRANCH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70653EA7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Branch_name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100)NOT NULL,</w:t>
      </w:r>
    </w:p>
    <w:p w14:paraId="772189B8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100)NOT NULL,</w:t>
      </w:r>
    </w:p>
    <w:p w14:paraId="5CAD5E30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Branch_id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02034B81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3745533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CREATE TABLE BORROWER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Card_no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 INT NOT NULL,</w:t>
      </w:r>
    </w:p>
    <w:p w14:paraId="30F56E5B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Name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100)NOT NULL,</w:t>
      </w:r>
    </w:p>
    <w:p w14:paraId="529767F5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Address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VARCHAR(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100) NOT NULL,</w:t>
      </w:r>
    </w:p>
    <w:p w14:paraId="157C061C" w14:textId="77777777" w:rsidR="00AF6E81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 xml:space="preserve">Phone </w:t>
      </w:r>
      <w:proofErr w:type="gram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CHAR(</w:t>
      </w:r>
      <w:proofErr w:type="gramEnd"/>
      <w:r w:rsidRPr="00CA7BEA">
        <w:rPr>
          <w:rFonts w:ascii="Times New Roman" w:hAnsi="Times New Roman" w:cs="Times New Roman"/>
          <w:sz w:val="24"/>
          <w:szCs w:val="24"/>
          <w:lang w:val="en-IN"/>
        </w:rPr>
        <w:t>15),</w:t>
      </w:r>
    </w:p>
    <w:p w14:paraId="5DBED31B" w14:textId="06B2BF6B" w:rsidR="00BE6804" w:rsidRPr="00CA7BEA" w:rsidRDefault="00AF6E81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sz w:val="24"/>
          <w:szCs w:val="24"/>
          <w:lang w:val="en-IN"/>
        </w:rPr>
        <w:t>PRIMARY KEY (</w:t>
      </w:r>
      <w:proofErr w:type="spellStart"/>
      <w:r w:rsidRPr="00CA7BEA">
        <w:rPr>
          <w:rFonts w:ascii="Times New Roman" w:hAnsi="Times New Roman" w:cs="Times New Roman"/>
          <w:sz w:val="24"/>
          <w:szCs w:val="24"/>
          <w:lang w:val="en-IN"/>
        </w:rPr>
        <w:t>Card_no</w:t>
      </w:r>
      <w:proofErr w:type="spellEnd"/>
      <w:r w:rsidRPr="00CA7BEA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12662592" w14:textId="73BC0044" w:rsidR="002E0B9C" w:rsidRPr="00CA7BEA" w:rsidRDefault="002E0B9C" w:rsidP="00AF6E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1688FC" w14:textId="27284022" w:rsidR="002E0B9C" w:rsidRPr="00CA7BEA" w:rsidRDefault="003B57CA" w:rsidP="00AF6E8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A7B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31229B" wp14:editId="3426E4CC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28FC0" w14:textId="3C97ACF3" w:rsidR="002E0B9C" w:rsidRPr="00CA7BEA" w:rsidRDefault="002E0B9C" w:rsidP="002E0B9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E949AC" w14:textId="77777777" w:rsidR="002E0B9C" w:rsidRPr="00CA7BEA" w:rsidRDefault="002E0B9C" w:rsidP="002E0B9C">
      <w:pPr>
        <w:pStyle w:val="Default"/>
        <w:rPr>
          <w:rFonts w:ascii="Times New Roman" w:hAnsi="Times New Roman" w:cs="Times New Roman"/>
        </w:rPr>
      </w:pPr>
    </w:p>
    <w:p w14:paraId="21D2CB82" w14:textId="53242A4B" w:rsidR="002E0B9C" w:rsidRPr="00CA7BEA" w:rsidRDefault="002E0B9C" w:rsidP="002E0B9C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Write the appropriate SQL statements to populate the BOOK and PUBLISHER relations with 3 records in both relations. </w:t>
      </w:r>
    </w:p>
    <w:p w14:paraId="2D776453" w14:textId="58509F44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56798AC" w14:textId="77777777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insert into book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>1001, 'Harry Potter', 'JK Rowling');</w:t>
      </w:r>
    </w:p>
    <w:p w14:paraId="225900F0" w14:textId="77777777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insert into book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>1002, 'Dairy of a Wimpy Kid', 'Jeff Kinney');</w:t>
      </w:r>
    </w:p>
    <w:p w14:paraId="27FAC8C0" w14:textId="126723A1" w:rsidR="003B57CA" w:rsidRPr="00CA7BEA" w:rsidRDefault="003B57CA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insert into book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>1003, 'Dog Man', '</w:t>
      </w:r>
      <w:proofErr w:type="spellStart"/>
      <w:r w:rsidRPr="00CA7BEA">
        <w:rPr>
          <w:rFonts w:ascii="Times New Roman" w:hAnsi="Times New Roman" w:cs="Times New Roman"/>
        </w:rPr>
        <w:t>Dav</w:t>
      </w:r>
      <w:proofErr w:type="spellEnd"/>
      <w:r w:rsidRPr="00CA7BEA">
        <w:rPr>
          <w:rFonts w:ascii="Times New Roman" w:hAnsi="Times New Roman" w:cs="Times New Roman"/>
        </w:rPr>
        <w:t xml:space="preserve"> </w:t>
      </w:r>
      <w:proofErr w:type="spellStart"/>
      <w:r w:rsidRPr="00CA7BEA">
        <w:rPr>
          <w:rFonts w:ascii="Times New Roman" w:hAnsi="Times New Roman" w:cs="Times New Roman"/>
        </w:rPr>
        <w:t>Pilkey</w:t>
      </w:r>
      <w:proofErr w:type="spellEnd"/>
      <w:r w:rsidRPr="00CA7BEA">
        <w:rPr>
          <w:rFonts w:ascii="Times New Roman" w:hAnsi="Times New Roman" w:cs="Times New Roman"/>
        </w:rPr>
        <w:t>');</w:t>
      </w:r>
    </w:p>
    <w:p w14:paraId="19CE8246" w14:textId="22688668" w:rsidR="00F45352" w:rsidRPr="00CA7BEA" w:rsidRDefault="00F45352" w:rsidP="003B57CA">
      <w:pPr>
        <w:pStyle w:val="Default"/>
        <w:ind w:left="360"/>
        <w:rPr>
          <w:rFonts w:ascii="Times New Roman" w:hAnsi="Times New Roman" w:cs="Times New Roman"/>
        </w:rPr>
      </w:pPr>
    </w:p>
    <w:p w14:paraId="1EF9087E" w14:textId="50A66A6F" w:rsidR="00F45352" w:rsidRPr="00CA7BEA" w:rsidRDefault="00F45352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1B4DF540" wp14:editId="20AE94C3">
            <wp:extent cx="6008370" cy="3009586"/>
            <wp:effectExtent l="19050" t="19050" r="1143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964" cy="3043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116FCB5" w14:textId="09E96980" w:rsidR="00991D68" w:rsidRPr="00CA7BEA" w:rsidRDefault="00991D68" w:rsidP="003B57CA">
      <w:pPr>
        <w:pStyle w:val="Default"/>
        <w:ind w:left="360"/>
        <w:rPr>
          <w:rFonts w:ascii="Times New Roman" w:hAnsi="Times New Roman" w:cs="Times New Roman"/>
        </w:rPr>
      </w:pPr>
    </w:p>
    <w:p w14:paraId="602C40CE" w14:textId="77777777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 xml:space="preserve">insert into publisher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 xml:space="preserve">'JK Rowling','3208 kestrel </w:t>
      </w:r>
      <w:proofErr w:type="spellStart"/>
      <w:r w:rsidRPr="00CA7BEA">
        <w:rPr>
          <w:rFonts w:ascii="Times New Roman" w:hAnsi="Times New Roman" w:cs="Times New Roman"/>
        </w:rPr>
        <w:t>ct</w:t>
      </w:r>
      <w:proofErr w:type="spellEnd"/>
      <w:r w:rsidRPr="00CA7BEA">
        <w:rPr>
          <w:rFonts w:ascii="Times New Roman" w:hAnsi="Times New Roman" w:cs="Times New Roman"/>
        </w:rPr>
        <w:t xml:space="preserve"> NJ',9790936236);</w:t>
      </w:r>
    </w:p>
    <w:p w14:paraId="1CBF1A2C" w14:textId="77777777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insert into publisher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>'Jeff Kinney','64 white oak GA',9790706060);</w:t>
      </w:r>
    </w:p>
    <w:p w14:paraId="5A80FA63" w14:textId="5745DC4B" w:rsidR="00991D68" w:rsidRPr="00CA7BEA" w:rsidRDefault="00991D68" w:rsidP="00991D68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insert into publisher </w:t>
      </w:r>
      <w:proofErr w:type="gramStart"/>
      <w:r w:rsidRPr="00CA7BEA">
        <w:rPr>
          <w:rFonts w:ascii="Times New Roman" w:hAnsi="Times New Roman" w:cs="Times New Roman"/>
        </w:rPr>
        <w:t>values(</w:t>
      </w:r>
      <w:proofErr w:type="gramEnd"/>
      <w:r w:rsidRPr="00CA7BEA">
        <w:rPr>
          <w:rFonts w:ascii="Times New Roman" w:hAnsi="Times New Roman" w:cs="Times New Roman"/>
        </w:rPr>
        <w:t>'</w:t>
      </w:r>
      <w:proofErr w:type="spellStart"/>
      <w:r w:rsidRPr="00CA7BEA">
        <w:rPr>
          <w:rFonts w:ascii="Times New Roman" w:hAnsi="Times New Roman" w:cs="Times New Roman"/>
        </w:rPr>
        <w:t>Dav</w:t>
      </w:r>
      <w:proofErr w:type="spellEnd"/>
      <w:r w:rsidRPr="00CA7BEA">
        <w:rPr>
          <w:rFonts w:ascii="Times New Roman" w:hAnsi="Times New Roman" w:cs="Times New Roman"/>
        </w:rPr>
        <w:t xml:space="preserve"> Pilkey','2508 </w:t>
      </w:r>
      <w:proofErr w:type="spellStart"/>
      <w:r w:rsidRPr="00CA7BEA">
        <w:rPr>
          <w:rFonts w:ascii="Times New Roman" w:hAnsi="Times New Roman" w:cs="Times New Roman"/>
        </w:rPr>
        <w:t>carlton</w:t>
      </w:r>
      <w:proofErr w:type="spellEnd"/>
      <w:r w:rsidRPr="00CA7BEA">
        <w:rPr>
          <w:rFonts w:ascii="Times New Roman" w:hAnsi="Times New Roman" w:cs="Times New Roman"/>
        </w:rPr>
        <w:t xml:space="preserve"> </w:t>
      </w:r>
      <w:proofErr w:type="spellStart"/>
      <w:r w:rsidRPr="00CA7BEA">
        <w:rPr>
          <w:rFonts w:ascii="Times New Roman" w:hAnsi="Times New Roman" w:cs="Times New Roman"/>
        </w:rPr>
        <w:t>dr</w:t>
      </w:r>
      <w:proofErr w:type="spellEnd"/>
      <w:r w:rsidRPr="00CA7BEA">
        <w:rPr>
          <w:rFonts w:ascii="Times New Roman" w:hAnsi="Times New Roman" w:cs="Times New Roman"/>
        </w:rPr>
        <w:t xml:space="preserve"> VA',9790706653);</w:t>
      </w:r>
    </w:p>
    <w:p w14:paraId="2E2111B3" w14:textId="77777777" w:rsidR="00F45352" w:rsidRPr="00CA7BEA" w:rsidRDefault="00F45352" w:rsidP="00991D68">
      <w:pPr>
        <w:pStyle w:val="Default"/>
        <w:ind w:left="360"/>
        <w:rPr>
          <w:rFonts w:ascii="Times New Roman" w:hAnsi="Times New Roman" w:cs="Times New Roman"/>
        </w:rPr>
      </w:pPr>
    </w:p>
    <w:p w14:paraId="0E00A73C" w14:textId="75109F10" w:rsidR="00F45352" w:rsidRPr="00CA7BEA" w:rsidRDefault="00F45352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5C415CD8" wp14:editId="17F64431">
            <wp:extent cx="6061710" cy="2872740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0621" cy="2881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30F3E" w14:textId="4EC4503B" w:rsidR="00F45352" w:rsidRPr="00CA7BEA" w:rsidRDefault="00F45352" w:rsidP="00991D68">
      <w:pPr>
        <w:pStyle w:val="Default"/>
        <w:ind w:left="360"/>
        <w:rPr>
          <w:rFonts w:ascii="Times New Roman" w:hAnsi="Times New Roman" w:cs="Times New Roman"/>
        </w:rPr>
      </w:pPr>
    </w:p>
    <w:p w14:paraId="71CD993D" w14:textId="77777777" w:rsidR="00F45352" w:rsidRPr="00CA7BEA" w:rsidRDefault="00F45352" w:rsidP="00F45352">
      <w:pPr>
        <w:pStyle w:val="Default"/>
        <w:rPr>
          <w:rFonts w:ascii="Times New Roman" w:hAnsi="Times New Roman" w:cs="Times New Roman"/>
        </w:rPr>
      </w:pPr>
    </w:p>
    <w:p w14:paraId="052B8504" w14:textId="669F46C0" w:rsidR="003B57CA" w:rsidRPr="00CA7BEA" w:rsidRDefault="00F45352" w:rsidP="00CA7BEA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Write the appropriate SQL statement(s) to remove the records from the book table but leave the table structure intact. (5 points) </w:t>
      </w:r>
    </w:p>
    <w:p w14:paraId="0E80BD77" w14:textId="7A57DA15" w:rsidR="00186B2F" w:rsidRPr="00CA7BEA" w:rsidRDefault="00186B2F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delete from book</w:t>
      </w:r>
    </w:p>
    <w:p w14:paraId="1756635F" w14:textId="77777777" w:rsidR="00186B2F" w:rsidRPr="00CA7BEA" w:rsidRDefault="00186B2F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273B73D" w14:textId="682F0435" w:rsidR="00186B2F" w:rsidRPr="00CA7BEA" w:rsidRDefault="00186B2F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546A68A8" wp14:editId="58E50C30">
            <wp:extent cx="6130290" cy="347091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356" cy="3480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2743A" w14:textId="0243B2CC" w:rsidR="003A4D54" w:rsidRPr="00CA7BEA" w:rsidRDefault="00186B2F" w:rsidP="003A4D54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 xml:space="preserve">Write SELECT statements to do the following: (4 points each) </w:t>
      </w:r>
    </w:p>
    <w:p w14:paraId="28D498E7" w14:textId="28CB7EF6" w:rsidR="00186B2F" w:rsidRPr="00CA7BEA" w:rsidRDefault="00186B2F" w:rsidP="001B5801">
      <w:pPr>
        <w:pStyle w:val="Default"/>
        <w:numPr>
          <w:ilvl w:val="0"/>
          <w:numId w:val="29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List </w:t>
      </w:r>
      <w:proofErr w:type="gramStart"/>
      <w:r w:rsidRPr="00CA7BEA">
        <w:rPr>
          <w:rFonts w:ascii="Times New Roman" w:hAnsi="Times New Roman" w:cs="Times New Roman"/>
        </w:rPr>
        <w:t>all of</w:t>
      </w:r>
      <w:proofErr w:type="gramEnd"/>
      <w:r w:rsidRPr="00CA7BEA">
        <w:rPr>
          <w:rFonts w:ascii="Times New Roman" w:hAnsi="Times New Roman" w:cs="Times New Roman"/>
        </w:rPr>
        <w:t xml:space="preserve"> the Publishers names. There should not be any duplicates. </w:t>
      </w:r>
    </w:p>
    <w:p w14:paraId="40FCBFA2" w14:textId="71A07537" w:rsidR="00A82B53" w:rsidRPr="00CA7BEA" w:rsidRDefault="00A82B53" w:rsidP="00A82B53">
      <w:pPr>
        <w:pStyle w:val="Default"/>
        <w:spacing w:after="16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select distinct name from publisher</w:t>
      </w:r>
    </w:p>
    <w:p w14:paraId="4EEEC0BD" w14:textId="77777777" w:rsidR="00A82B53" w:rsidRPr="00CA7BEA" w:rsidRDefault="00A82B53" w:rsidP="00A82B53">
      <w:pPr>
        <w:pStyle w:val="Default"/>
        <w:spacing w:after="16"/>
        <w:ind w:left="360"/>
        <w:rPr>
          <w:rFonts w:ascii="Times New Roman" w:hAnsi="Times New Roman" w:cs="Times New Roman"/>
        </w:rPr>
      </w:pPr>
    </w:p>
    <w:p w14:paraId="2DBAEF21" w14:textId="48A0021E" w:rsidR="00A82B53" w:rsidRPr="00CA7BEA" w:rsidRDefault="00A82B53" w:rsidP="00CA7BEA">
      <w:pPr>
        <w:pStyle w:val="Default"/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3D7E1EE0" wp14:editId="3972F31E">
            <wp:extent cx="6183630" cy="3454400"/>
            <wp:effectExtent l="19050" t="19050" r="2667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45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9F3A" w14:textId="77777777" w:rsidR="001B5801" w:rsidRPr="00CA7BEA" w:rsidRDefault="001B5801" w:rsidP="001B5801">
      <w:pPr>
        <w:pStyle w:val="Default"/>
        <w:spacing w:after="16"/>
        <w:rPr>
          <w:rFonts w:ascii="Times New Roman" w:hAnsi="Times New Roman" w:cs="Times New Roman"/>
        </w:rPr>
      </w:pPr>
    </w:p>
    <w:p w14:paraId="7EFA9322" w14:textId="4D979383" w:rsidR="00186B2F" w:rsidRPr="00CA7BEA" w:rsidRDefault="00186B2F" w:rsidP="001B5801">
      <w:pPr>
        <w:pStyle w:val="Default"/>
        <w:numPr>
          <w:ilvl w:val="0"/>
          <w:numId w:val="29"/>
        </w:numPr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The names of the borrowers who currently have books from the library. </w:t>
      </w:r>
    </w:p>
    <w:p w14:paraId="3669F6F5" w14:textId="76181287" w:rsidR="001B5801" w:rsidRPr="00CA7BEA" w:rsidRDefault="001B5801" w:rsidP="007C1D18">
      <w:pPr>
        <w:pStyle w:val="Default"/>
        <w:spacing w:after="16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>select name from borrower</w:t>
      </w:r>
    </w:p>
    <w:p w14:paraId="095E9564" w14:textId="0C95CD49" w:rsidR="001B5801" w:rsidRPr="00CA7BEA" w:rsidRDefault="001B5801" w:rsidP="007C1D18">
      <w:pPr>
        <w:pStyle w:val="Default"/>
        <w:spacing w:after="16"/>
        <w:ind w:left="360"/>
        <w:rPr>
          <w:rFonts w:ascii="Times New Roman" w:hAnsi="Times New Roman" w:cs="Times New Roman"/>
        </w:rPr>
      </w:pPr>
    </w:p>
    <w:p w14:paraId="3430D678" w14:textId="5B4F50A5" w:rsidR="001B5801" w:rsidRPr="00CA7BEA" w:rsidRDefault="001B5801" w:rsidP="00CA7BEA">
      <w:pPr>
        <w:pStyle w:val="Default"/>
        <w:spacing w:after="16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56646BF3" wp14:editId="5DFF9BE6">
            <wp:extent cx="6244590" cy="3042285"/>
            <wp:effectExtent l="19050" t="19050" r="2286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15724" w14:textId="49C9FA9F" w:rsidR="00186B2F" w:rsidRPr="00CA7BEA" w:rsidRDefault="00186B2F" w:rsidP="001B5801">
      <w:pPr>
        <w:pStyle w:val="Default"/>
        <w:numPr>
          <w:ilvl w:val="0"/>
          <w:numId w:val="29"/>
        </w:numPr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lastRenderedPageBreak/>
        <w:t xml:space="preserve">List </w:t>
      </w:r>
      <w:r w:rsidRPr="00CA7BEA">
        <w:rPr>
          <w:rFonts w:ascii="Times New Roman" w:hAnsi="Times New Roman" w:cs="Times New Roman"/>
        </w:rPr>
        <w:t>all</w:t>
      </w:r>
      <w:r w:rsidRPr="00CA7BEA">
        <w:rPr>
          <w:rFonts w:ascii="Times New Roman" w:hAnsi="Times New Roman" w:cs="Times New Roman"/>
        </w:rPr>
        <w:t xml:space="preserve"> the books published by ‘Bookshelf’ that are on loan to card 43576 </w:t>
      </w:r>
    </w:p>
    <w:p w14:paraId="5305AC81" w14:textId="42B7002B" w:rsidR="003B57CA" w:rsidRPr="00CA7BEA" w:rsidRDefault="003A4D54" w:rsidP="003B57CA">
      <w:pPr>
        <w:pStyle w:val="Default"/>
        <w:ind w:left="360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</w:rPr>
        <w:t xml:space="preserve">select * from </w:t>
      </w:r>
      <w:proofErr w:type="spellStart"/>
      <w:r w:rsidRPr="00CA7BEA">
        <w:rPr>
          <w:rFonts w:ascii="Times New Roman" w:hAnsi="Times New Roman" w:cs="Times New Roman"/>
        </w:rPr>
        <w:t>book_loans</w:t>
      </w:r>
      <w:proofErr w:type="spellEnd"/>
      <w:r w:rsidRPr="00CA7BEA">
        <w:rPr>
          <w:rFonts w:ascii="Times New Roman" w:hAnsi="Times New Roman" w:cs="Times New Roman"/>
        </w:rPr>
        <w:t xml:space="preserve"> where </w:t>
      </w:r>
      <w:proofErr w:type="spellStart"/>
      <w:r w:rsidRPr="00CA7BEA">
        <w:rPr>
          <w:rFonts w:ascii="Times New Roman" w:hAnsi="Times New Roman" w:cs="Times New Roman"/>
        </w:rPr>
        <w:t>card_no</w:t>
      </w:r>
      <w:proofErr w:type="spellEnd"/>
      <w:r w:rsidRPr="00CA7BEA">
        <w:rPr>
          <w:rFonts w:ascii="Times New Roman" w:hAnsi="Times New Roman" w:cs="Times New Roman"/>
        </w:rPr>
        <w:t xml:space="preserve"> = 43576;</w:t>
      </w:r>
    </w:p>
    <w:p w14:paraId="2E2CBCFA" w14:textId="055A8882" w:rsidR="00D40DDC" w:rsidRPr="00CA7BEA" w:rsidRDefault="00D40DDC" w:rsidP="003B57CA">
      <w:pPr>
        <w:pStyle w:val="Default"/>
        <w:ind w:left="360"/>
        <w:rPr>
          <w:rFonts w:ascii="Times New Roman" w:hAnsi="Times New Roman" w:cs="Times New Roman"/>
        </w:rPr>
      </w:pPr>
    </w:p>
    <w:p w14:paraId="7D3393DA" w14:textId="0419C06F" w:rsidR="00D40DDC" w:rsidRPr="00CA7BEA" w:rsidRDefault="00D40DDC" w:rsidP="00CA7BEA">
      <w:pPr>
        <w:pStyle w:val="Default"/>
        <w:rPr>
          <w:rFonts w:ascii="Times New Roman" w:hAnsi="Times New Roman" w:cs="Times New Roman"/>
        </w:rPr>
      </w:pPr>
      <w:r w:rsidRPr="00CA7BEA">
        <w:rPr>
          <w:rFonts w:ascii="Times New Roman" w:hAnsi="Times New Roman" w:cs="Times New Roman"/>
          <w:noProof/>
        </w:rPr>
        <w:drawing>
          <wp:inline distT="0" distB="0" distL="0" distR="0" wp14:anchorId="6AF8254F" wp14:editId="3F7F74DF">
            <wp:extent cx="6137910" cy="3214370"/>
            <wp:effectExtent l="19050" t="19050" r="1524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21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40DDC" w:rsidRPr="00CA7BEA" w:rsidSect="000F634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F748" w14:textId="77777777" w:rsidR="0060179F" w:rsidRDefault="0060179F" w:rsidP="00C07D12">
      <w:r>
        <w:separator/>
      </w:r>
    </w:p>
  </w:endnote>
  <w:endnote w:type="continuationSeparator" w:id="0">
    <w:p w14:paraId="6FD96D88" w14:textId="77777777" w:rsidR="0060179F" w:rsidRDefault="0060179F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65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224AB" w14:textId="09FB6FB0" w:rsidR="00E63CBB" w:rsidRDefault="00E63C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264E" w14:textId="77777777" w:rsidR="0060179F" w:rsidRDefault="0060179F" w:rsidP="00C07D12">
      <w:r>
        <w:separator/>
      </w:r>
    </w:p>
  </w:footnote>
  <w:footnote w:type="continuationSeparator" w:id="0">
    <w:p w14:paraId="09F22285" w14:textId="77777777" w:rsidR="0060179F" w:rsidRDefault="0060179F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2755C85B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E63CBB">
      <w:rPr>
        <w:rFonts w:ascii="Times New Roman" w:hAnsi="Times New Roman" w:cs="Times New Roman"/>
        <w:b/>
        <w:sz w:val="24"/>
        <w:szCs w:val="24"/>
      </w:rPr>
      <w:t>7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490593"/>
    <w:multiLevelType w:val="hybridMultilevel"/>
    <w:tmpl w:val="313C405C"/>
    <w:lvl w:ilvl="0" w:tplc="6DE09D2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2223F"/>
    <w:multiLevelType w:val="hybridMultilevel"/>
    <w:tmpl w:val="5DD8A3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4B0C3E"/>
    <w:multiLevelType w:val="hybridMultilevel"/>
    <w:tmpl w:val="85B4A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2963B2"/>
    <w:multiLevelType w:val="hybridMultilevel"/>
    <w:tmpl w:val="ADA886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30055"/>
    <w:multiLevelType w:val="hybridMultilevel"/>
    <w:tmpl w:val="23BC3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133D0F"/>
    <w:multiLevelType w:val="hybridMultilevel"/>
    <w:tmpl w:val="46E086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18"/>
  </w:num>
  <w:num w:numId="25">
    <w:abstractNumId w:val="23"/>
  </w:num>
  <w:num w:numId="26">
    <w:abstractNumId w:val="14"/>
  </w:num>
  <w:num w:numId="27">
    <w:abstractNumId w:val="22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26D66"/>
    <w:rsid w:val="000F6342"/>
    <w:rsid w:val="0017190D"/>
    <w:rsid w:val="00176AFD"/>
    <w:rsid w:val="00186B2F"/>
    <w:rsid w:val="001B5801"/>
    <w:rsid w:val="002E0B9C"/>
    <w:rsid w:val="003A4D54"/>
    <w:rsid w:val="003B57CA"/>
    <w:rsid w:val="005D6779"/>
    <w:rsid w:val="0060179F"/>
    <w:rsid w:val="00645252"/>
    <w:rsid w:val="006D3D74"/>
    <w:rsid w:val="007C1D18"/>
    <w:rsid w:val="0083569A"/>
    <w:rsid w:val="00991D68"/>
    <w:rsid w:val="009D5BD9"/>
    <w:rsid w:val="009D639C"/>
    <w:rsid w:val="009D6DF9"/>
    <w:rsid w:val="00A27FCE"/>
    <w:rsid w:val="00A82B53"/>
    <w:rsid w:val="00A9204E"/>
    <w:rsid w:val="00AF6E81"/>
    <w:rsid w:val="00B2070F"/>
    <w:rsid w:val="00BE6804"/>
    <w:rsid w:val="00C07D12"/>
    <w:rsid w:val="00CA7BEA"/>
    <w:rsid w:val="00D208FE"/>
    <w:rsid w:val="00D40DDC"/>
    <w:rsid w:val="00D8734F"/>
    <w:rsid w:val="00E63CBB"/>
    <w:rsid w:val="00E71780"/>
    <w:rsid w:val="00F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3CBB"/>
    <w:pPr>
      <w:ind w:left="720"/>
      <w:contextualSpacing/>
    </w:pPr>
  </w:style>
  <w:style w:type="paragraph" w:customStyle="1" w:styleId="Default">
    <w:name w:val="Default"/>
    <w:rsid w:val="00E63CB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261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35</cp:revision>
  <dcterms:created xsi:type="dcterms:W3CDTF">2019-01-28T19:32:00Z</dcterms:created>
  <dcterms:modified xsi:type="dcterms:W3CDTF">2019-02-17T03:58:00Z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