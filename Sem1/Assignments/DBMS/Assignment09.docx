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26409" w14:textId="2FE45C2A" w:rsidR="00F47D77" w:rsidRDefault="00F47D77" w:rsidP="00F47D77">
      <w:pPr>
        <w:pStyle w:val="Default"/>
        <w:rPr>
          <w:rFonts w:ascii="Times New Roman" w:hAnsi="Times New Roman" w:cs="Times New Roman"/>
        </w:rPr>
      </w:pPr>
      <w:bookmarkStart w:id="0" w:name="_GoBack"/>
      <w:bookmarkEnd w:id="0"/>
      <w:r w:rsidRPr="00F47D77">
        <w:rPr>
          <w:rFonts w:ascii="Times New Roman" w:hAnsi="Times New Roman" w:cs="Times New Roman"/>
        </w:rPr>
        <w:t xml:space="preserve">1. Display a list of all instructors, showing their ID, name, and the number of sections that they have taught. Make sure to show the number of sections as 0 for instructors who have not taught any section. Your query should use an outer </w:t>
      </w:r>
      <w:r w:rsidRPr="00F47D77">
        <w:rPr>
          <w:rFonts w:ascii="Times New Roman" w:hAnsi="Times New Roman" w:cs="Times New Roman"/>
        </w:rPr>
        <w:t>join and</w:t>
      </w:r>
      <w:r w:rsidRPr="00F47D77">
        <w:rPr>
          <w:rFonts w:ascii="Times New Roman" w:hAnsi="Times New Roman" w:cs="Times New Roman"/>
        </w:rPr>
        <w:t xml:space="preserve"> should not use scalar subqueries. </w:t>
      </w:r>
    </w:p>
    <w:p w14:paraId="26D62CAF" w14:textId="77777777" w:rsidR="00B33DEE" w:rsidRPr="00B33DEE" w:rsidRDefault="00B33DEE" w:rsidP="00B33DEE">
      <w:pPr>
        <w:pStyle w:val="Default"/>
        <w:rPr>
          <w:rFonts w:ascii="Times New Roman" w:hAnsi="Times New Roman" w:cs="Times New Roman"/>
        </w:rPr>
      </w:pPr>
      <w:r w:rsidRPr="00B33DEE">
        <w:rPr>
          <w:rFonts w:ascii="Times New Roman" w:hAnsi="Times New Roman" w:cs="Times New Roman"/>
        </w:rPr>
        <w:t>select ID, name,</w:t>
      </w:r>
    </w:p>
    <w:p w14:paraId="017CF57E" w14:textId="77777777" w:rsidR="00B33DEE" w:rsidRPr="00B33DEE" w:rsidRDefault="00B33DEE" w:rsidP="00B33DEE">
      <w:pPr>
        <w:pStyle w:val="Default"/>
        <w:rPr>
          <w:rFonts w:ascii="Times New Roman" w:hAnsi="Times New Roman" w:cs="Times New Roman"/>
        </w:rPr>
      </w:pPr>
      <w:r w:rsidRPr="00B33DEE">
        <w:rPr>
          <w:rFonts w:ascii="Times New Roman" w:hAnsi="Times New Roman" w:cs="Times New Roman"/>
        </w:rPr>
        <w:t>count(Tch.ID) as ’</w:t>
      </w:r>
      <w:proofErr w:type="spellStart"/>
      <w:r w:rsidRPr="00B33DEE">
        <w:rPr>
          <w:rFonts w:ascii="Times New Roman" w:hAnsi="Times New Roman" w:cs="Times New Roman"/>
        </w:rPr>
        <w:t>NumOfSections</w:t>
      </w:r>
      <w:proofErr w:type="spellEnd"/>
      <w:r w:rsidRPr="00B33DEE">
        <w:rPr>
          <w:rFonts w:ascii="Times New Roman" w:hAnsi="Times New Roman" w:cs="Times New Roman"/>
        </w:rPr>
        <w:t>’</w:t>
      </w:r>
    </w:p>
    <w:p w14:paraId="5C51CAEE" w14:textId="4B03E11E" w:rsidR="00B33DEE" w:rsidRPr="00B33DEE" w:rsidRDefault="00B33DEE" w:rsidP="00B33DEE">
      <w:pPr>
        <w:pStyle w:val="Default"/>
        <w:rPr>
          <w:rFonts w:ascii="Times New Roman" w:hAnsi="Times New Roman" w:cs="Times New Roman"/>
        </w:rPr>
      </w:pPr>
      <w:r w:rsidRPr="00B33DEE">
        <w:rPr>
          <w:rFonts w:ascii="Times New Roman" w:hAnsi="Times New Roman" w:cs="Times New Roman"/>
        </w:rPr>
        <w:t>from instructor Ins</w:t>
      </w:r>
      <w:r w:rsidR="00EA209B">
        <w:rPr>
          <w:rFonts w:ascii="Times New Roman" w:hAnsi="Times New Roman" w:cs="Times New Roman"/>
        </w:rPr>
        <w:t xml:space="preserve"> </w:t>
      </w:r>
      <w:r w:rsidRPr="00B33DEE">
        <w:rPr>
          <w:rFonts w:ascii="Times New Roman" w:hAnsi="Times New Roman" w:cs="Times New Roman"/>
        </w:rPr>
        <w:t>natural left outer join teaches Tch</w:t>
      </w:r>
    </w:p>
    <w:p w14:paraId="48E2FE04" w14:textId="77777777" w:rsidR="00B33DEE" w:rsidRPr="00B33DEE" w:rsidRDefault="00B33DEE" w:rsidP="00B33DEE">
      <w:pPr>
        <w:pStyle w:val="Default"/>
        <w:rPr>
          <w:rFonts w:ascii="Times New Roman" w:hAnsi="Times New Roman" w:cs="Times New Roman"/>
        </w:rPr>
      </w:pPr>
      <w:r w:rsidRPr="00B33DEE">
        <w:rPr>
          <w:rFonts w:ascii="Times New Roman" w:hAnsi="Times New Roman" w:cs="Times New Roman"/>
        </w:rPr>
        <w:t>group by ID, Name</w:t>
      </w:r>
    </w:p>
    <w:p w14:paraId="558501B9" w14:textId="4737B0AD" w:rsidR="00F47D77" w:rsidRDefault="00B33DEE" w:rsidP="00B33DEE">
      <w:pPr>
        <w:pStyle w:val="Default"/>
        <w:rPr>
          <w:rFonts w:ascii="Times New Roman" w:hAnsi="Times New Roman" w:cs="Times New Roman"/>
        </w:rPr>
      </w:pPr>
      <w:r w:rsidRPr="00B33DEE">
        <w:rPr>
          <w:rFonts w:ascii="Times New Roman" w:hAnsi="Times New Roman" w:cs="Times New Roman"/>
        </w:rPr>
        <w:t>order by ID</w:t>
      </w:r>
    </w:p>
    <w:p w14:paraId="2E0BBB18" w14:textId="665F1FCA" w:rsidR="00B33DEE" w:rsidRPr="00F47D77" w:rsidRDefault="00B33DEE" w:rsidP="00F47D77">
      <w:pPr>
        <w:pStyle w:val="Defaul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D8FEAA" wp14:editId="50AAF7A6">
            <wp:extent cx="5943600" cy="2758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C6E2" w14:textId="77777777" w:rsidR="00F47D77" w:rsidRPr="00F47D77" w:rsidRDefault="00F47D77" w:rsidP="00F47D77">
      <w:pPr>
        <w:pStyle w:val="Default"/>
        <w:rPr>
          <w:rFonts w:ascii="Times New Roman" w:hAnsi="Times New Roman" w:cs="Times New Roman"/>
        </w:rPr>
      </w:pPr>
    </w:p>
    <w:p w14:paraId="158DBF1E" w14:textId="076BFF28" w:rsidR="00DE4921" w:rsidRDefault="00F47D77" w:rsidP="00F47D77">
      <w:pPr>
        <w:pStyle w:val="Default"/>
        <w:rPr>
          <w:rFonts w:ascii="Times New Roman" w:hAnsi="Times New Roman" w:cs="Times New Roman"/>
        </w:rPr>
      </w:pPr>
      <w:r w:rsidRPr="00F47D77">
        <w:rPr>
          <w:rFonts w:ascii="Times New Roman" w:hAnsi="Times New Roman" w:cs="Times New Roman"/>
        </w:rPr>
        <w:t xml:space="preserve">2. Write the same query as above without using join. </w:t>
      </w:r>
    </w:p>
    <w:p w14:paraId="2C790F9D" w14:textId="77777777" w:rsidR="00DE4921" w:rsidRPr="00DE4921" w:rsidRDefault="00DE4921" w:rsidP="00DE4921">
      <w:pPr>
        <w:pStyle w:val="Default"/>
        <w:rPr>
          <w:rFonts w:ascii="Times New Roman" w:hAnsi="Times New Roman" w:cs="Times New Roman"/>
        </w:rPr>
      </w:pPr>
      <w:r w:rsidRPr="00DE4921">
        <w:rPr>
          <w:rFonts w:ascii="Times New Roman" w:hAnsi="Times New Roman" w:cs="Times New Roman"/>
        </w:rPr>
        <w:t>select ID, name,</w:t>
      </w:r>
    </w:p>
    <w:p w14:paraId="59914C60" w14:textId="0C47151B" w:rsidR="00DE4921" w:rsidRPr="00DE4921" w:rsidRDefault="00DE4921" w:rsidP="00DE4921">
      <w:pPr>
        <w:pStyle w:val="Default"/>
        <w:rPr>
          <w:rFonts w:ascii="Times New Roman" w:hAnsi="Times New Roman" w:cs="Times New Roman"/>
        </w:rPr>
      </w:pPr>
      <w:r w:rsidRPr="00DE4921">
        <w:rPr>
          <w:rFonts w:ascii="Times New Roman" w:hAnsi="Times New Roman" w:cs="Times New Roman"/>
        </w:rPr>
        <w:t>(select count(Tch.id) as ’</w:t>
      </w:r>
      <w:proofErr w:type="spellStart"/>
      <w:r w:rsidRPr="00DE4921">
        <w:rPr>
          <w:rFonts w:ascii="Times New Roman" w:hAnsi="Times New Roman" w:cs="Times New Roman"/>
        </w:rPr>
        <w:t>NumberOfSections</w:t>
      </w:r>
      <w:proofErr w:type="spellEnd"/>
      <w:r w:rsidRPr="00DE4921">
        <w:rPr>
          <w:rFonts w:ascii="Times New Roman" w:hAnsi="Times New Roman" w:cs="Times New Roman"/>
        </w:rPr>
        <w:t>’</w:t>
      </w:r>
      <w:r w:rsidR="00EA209B">
        <w:rPr>
          <w:rFonts w:ascii="Times New Roman" w:hAnsi="Times New Roman" w:cs="Times New Roman"/>
        </w:rPr>
        <w:t xml:space="preserve"> </w:t>
      </w:r>
      <w:r w:rsidRPr="00DE4921">
        <w:rPr>
          <w:rFonts w:ascii="Times New Roman" w:hAnsi="Times New Roman" w:cs="Times New Roman"/>
        </w:rPr>
        <w:t>from teaches Tch where Tch.id = Ins.id)</w:t>
      </w:r>
    </w:p>
    <w:p w14:paraId="1EFCB313" w14:textId="362BD5B8" w:rsidR="00DE4921" w:rsidRDefault="00DE4921" w:rsidP="00DE4921">
      <w:pPr>
        <w:pStyle w:val="Default"/>
        <w:rPr>
          <w:rFonts w:ascii="Times New Roman" w:hAnsi="Times New Roman" w:cs="Times New Roman"/>
        </w:rPr>
      </w:pPr>
      <w:r w:rsidRPr="00DE4921">
        <w:rPr>
          <w:rFonts w:ascii="Times New Roman" w:hAnsi="Times New Roman" w:cs="Times New Roman"/>
        </w:rPr>
        <w:t>from instructor Ins</w:t>
      </w:r>
    </w:p>
    <w:p w14:paraId="212DFD9D" w14:textId="40700F0B" w:rsidR="00DE4921" w:rsidRPr="00F47D77" w:rsidRDefault="00DE4921" w:rsidP="00F47D77">
      <w:pPr>
        <w:pStyle w:val="Defaul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CA61C4" wp14:editId="6EC2D507">
            <wp:extent cx="5943600" cy="3154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FBE9" w14:textId="77777777" w:rsidR="00F47D77" w:rsidRPr="00F47D77" w:rsidRDefault="00F47D77" w:rsidP="00F47D77">
      <w:pPr>
        <w:pStyle w:val="Default"/>
        <w:rPr>
          <w:rFonts w:ascii="Times New Roman" w:hAnsi="Times New Roman" w:cs="Times New Roman"/>
        </w:rPr>
      </w:pPr>
      <w:r w:rsidRPr="00F47D77">
        <w:rPr>
          <w:rFonts w:ascii="Times New Roman" w:hAnsi="Times New Roman" w:cs="Times New Roman"/>
        </w:rPr>
        <w:lastRenderedPageBreak/>
        <w:t xml:space="preserve">3. Display the list of all departments, with the total number of instructors in each department, without using scalar subqueries. Make sure to correctly handle departments with no instructors. Use a different outer join than you used in the first question. </w:t>
      </w:r>
    </w:p>
    <w:p w14:paraId="45608D4B" w14:textId="77777777" w:rsidR="000F168A" w:rsidRPr="000F168A" w:rsidRDefault="000F168A" w:rsidP="000F168A">
      <w:pPr>
        <w:pStyle w:val="Default"/>
        <w:rPr>
          <w:rFonts w:ascii="Times New Roman" w:hAnsi="Times New Roman" w:cs="Times New Roman"/>
        </w:rPr>
      </w:pPr>
      <w:r w:rsidRPr="000F168A">
        <w:rPr>
          <w:rFonts w:ascii="Times New Roman" w:hAnsi="Times New Roman" w:cs="Times New Roman"/>
        </w:rPr>
        <w:t xml:space="preserve">select </w:t>
      </w:r>
      <w:proofErr w:type="spellStart"/>
      <w:r w:rsidRPr="000F168A">
        <w:rPr>
          <w:rFonts w:ascii="Times New Roman" w:hAnsi="Times New Roman" w:cs="Times New Roman"/>
        </w:rPr>
        <w:t>dept_name</w:t>
      </w:r>
      <w:proofErr w:type="spellEnd"/>
      <w:r w:rsidRPr="000F168A">
        <w:rPr>
          <w:rFonts w:ascii="Times New Roman" w:hAnsi="Times New Roman" w:cs="Times New Roman"/>
        </w:rPr>
        <w:t xml:space="preserve">, count(ID) as </w:t>
      </w:r>
      <w:proofErr w:type="spellStart"/>
      <w:r w:rsidRPr="000F168A">
        <w:rPr>
          <w:rFonts w:ascii="Times New Roman" w:hAnsi="Times New Roman" w:cs="Times New Roman"/>
        </w:rPr>
        <w:t>TotInstructors</w:t>
      </w:r>
      <w:proofErr w:type="spellEnd"/>
    </w:p>
    <w:p w14:paraId="24193EC7" w14:textId="77777777" w:rsidR="000F168A" w:rsidRPr="000F168A" w:rsidRDefault="000F168A" w:rsidP="000F168A">
      <w:pPr>
        <w:pStyle w:val="Default"/>
        <w:rPr>
          <w:rFonts w:ascii="Times New Roman" w:hAnsi="Times New Roman" w:cs="Times New Roman"/>
        </w:rPr>
      </w:pPr>
      <w:r w:rsidRPr="000F168A">
        <w:rPr>
          <w:rFonts w:ascii="Times New Roman" w:hAnsi="Times New Roman" w:cs="Times New Roman"/>
        </w:rPr>
        <w:t xml:space="preserve">from department </w:t>
      </w:r>
    </w:p>
    <w:p w14:paraId="778A2B89" w14:textId="77777777" w:rsidR="000F168A" w:rsidRPr="000F168A" w:rsidRDefault="000F168A" w:rsidP="000F168A">
      <w:pPr>
        <w:pStyle w:val="Default"/>
        <w:rPr>
          <w:rFonts w:ascii="Times New Roman" w:hAnsi="Times New Roman" w:cs="Times New Roman"/>
        </w:rPr>
      </w:pPr>
      <w:r w:rsidRPr="000F168A">
        <w:rPr>
          <w:rFonts w:ascii="Times New Roman" w:hAnsi="Times New Roman" w:cs="Times New Roman"/>
        </w:rPr>
        <w:t>natural join instructor</w:t>
      </w:r>
    </w:p>
    <w:p w14:paraId="0AB51F68" w14:textId="77777777" w:rsidR="000F168A" w:rsidRPr="000F168A" w:rsidRDefault="000F168A" w:rsidP="000F168A">
      <w:pPr>
        <w:pStyle w:val="Default"/>
        <w:rPr>
          <w:rFonts w:ascii="Times New Roman" w:hAnsi="Times New Roman" w:cs="Times New Roman"/>
        </w:rPr>
      </w:pPr>
      <w:r w:rsidRPr="000F168A">
        <w:rPr>
          <w:rFonts w:ascii="Times New Roman" w:hAnsi="Times New Roman" w:cs="Times New Roman"/>
        </w:rPr>
        <w:t xml:space="preserve">group by </w:t>
      </w:r>
      <w:proofErr w:type="spellStart"/>
      <w:r w:rsidRPr="000F168A">
        <w:rPr>
          <w:rFonts w:ascii="Times New Roman" w:hAnsi="Times New Roman" w:cs="Times New Roman"/>
        </w:rPr>
        <w:t>dept_name</w:t>
      </w:r>
      <w:proofErr w:type="spellEnd"/>
    </w:p>
    <w:p w14:paraId="62281F51" w14:textId="61829D57" w:rsidR="00F47D77" w:rsidRDefault="000F168A" w:rsidP="000F168A">
      <w:pPr>
        <w:pStyle w:val="Default"/>
        <w:rPr>
          <w:rFonts w:ascii="Times New Roman" w:hAnsi="Times New Roman" w:cs="Times New Roman"/>
        </w:rPr>
      </w:pPr>
      <w:r w:rsidRPr="000F168A">
        <w:rPr>
          <w:rFonts w:ascii="Times New Roman" w:hAnsi="Times New Roman" w:cs="Times New Roman"/>
        </w:rPr>
        <w:t xml:space="preserve">order by </w:t>
      </w:r>
      <w:proofErr w:type="spellStart"/>
      <w:r w:rsidRPr="000F168A">
        <w:rPr>
          <w:rFonts w:ascii="Times New Roman" w:hAnsi="Times New Roman" w:cs="Times New Roman"/>
        </w:rPr>
        <w:t>dept_name</w:t>
      </w:r>
      <w:proofErr w:type="spellEnd"/>
    </w:p>
    <w:p w14:paraId="6F414EFA" w14:textId="062470A9" w:rsidR="000F168A" w:rsidRDefault="000F168A" w:rsidP="00F47D77">
      <w:pPr>
        <w:pStyle w:val="Defaul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02C7CE" wp14:editId="56481090">
            <wp:extent cx="5943600" cy="2842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D5EA" w14:textId="77777777" w:rsidR="000F168A" w:rsidRPr="00F47D77" w:rsidRDefault="000F168A" w:rsidP="00F47D77">
      <w:pPr>
        <w:pStyle w:val="Default"/>
        <w:rPr>
          <w:rFonts w:ascii="Times New Roman" w:hAnsi="Times New Roman" w:cs="Times New Roman"/>
        </w:rPr>
      </w:pPr>
    </w:p>
    <w:p w14:paraId="38464210" w14:textId="77777777" w:rsidR="00F47D77" w:rsidRPr="00F47D77" w:rsidRDefault="00F47D77" w:rsidP="00F47D77">
      <w:pPr>
        <w:pStyle w:val="Default"/>
        <w:rPr>
          <w:rFonts w:ascii="Times New Roman" w:hAnsi="Times New Roman" w:cs="Times New Roman"/>
        </w:rPr>
      </w:pPr>
      <w:r w:rsidRPr="00F47D77">
        <w:rPr>
          <w:rFonts w:ascii="Times New Roman" w:hAnsi="Times New Roman" w:cs="Times New Roman"/>
        </w:rPr>
        <w:t xml:space="preserve">4. Retrieve the names of all instructors who work in the department that has the employee with the highest salary among all instructors. </w:t>
      </w:r>
    </w:p>
    <w:p w14:paraId="1CDA111D" w14:textId="77777777" w:rsidR="000B1AE6" w:rsidRPr="000B1AE6" w:rsidRDefault="000B1AE6" w:rsidP="000B1AE6">
      <w:pPr>
        <w:pStyle w:val="Default"/>
        <w:rPr>
          <w:rFonts w:ascii="Times New Roman" w:hAnsi="Times New Roman" w:cs="Times New Roman"/>
        </w:rPr>
      </w:pPr>
      <w:r w:rsidRPr="000B1AE6">
        <w:rPr>
          <w:rFonts w:ascii="Times New Roman" w:hAnsi="Times New Roman" w:cs="Times New Roman"/>
        </w:rPr>
        <w:t xml:space="preserve">select ID, Name from instructor where </w:t>
      </w:r>
      <w:proofErr w:type="spellStart"/>
      <w:r w:rsidRPr="000B1AE6">
        <w:rPr>
          <w:rFonts w:ascii="Times New Roman" w:hAnsi="Times New Roman" w:cs="Times New Roman"/>
        </w:rPr>
        <w:t>dept_name</w:t>
      </w:r>
      <w:proofErr w:type="spellEnd"/>
      <w:r w:rsidRPr="000B1AE6">
        <w:rPr>
          <w:rFonts w:ascii="Times New Roman" w:hAnsi="Times New Roman" w:cs="Times New Roman"/>
        </w:rPr>
        <w:t>=</w:t>
      </w:r>
    </w:p>
    <w:p w14:paraId="74CF3EA1" w14:textId="77777777" w:rsidR="000B1AE6" w:rsidRPr="000B1AE6" w:rsidRDefault="000B1AE6" w:rsidP="000B1AE6">
      <w:pPr>
        <w:pStyle w:val="Default"/>
        <w:rPr>
          <w:rFonts w:ascii="Times New Roman" w:hAnsi="Times New Roman" w:cs="Times New Roman"/>
        </w:rPr>
      </w:pPr>
      <w:r w:rsidRPr="000B1AE6">
        <w:rPr>
          <w:rFonts w:ascii="Times New Roman" w:hAnsi="Times New Roman" w:cs="Times New Roman"/>
        </w:rPr>
        <w:t>(</w:t>
      </w:r>
      <w:r w:rsidRPr="000B1AE6">
        <w:rPr>
          <w:rFonts w:ascii="Times New Roman" w:hAnsi="Times New Roman" w:cs="Times New Roman"/>
        </w:rPr>
        <w:tab/>
        <w:t xml:space="preserve">select </w:t>
      </w:r>
      <w:proofErr w:type="spellStart"/>
      <w:r w:rsidRPr="000B1AE6">
        <w:rPr>
          <w:rFonts w:ascii="Times New Roman" w:hAnsi="Times New Roman" w:cs="Times New Roman"/>
        </w:rPr>
        <w:t>dept_name</w:t>
      </w:r>
      <w:proofErr w:type="spellEnd"/>
      <w:r w:rsidRPr="000B1AE6">
        <w:rPr>
          <w:rFonts w:ascii="Times New Roman" w:hAnsi="Times New Roman" w:cs="Times New Roman"/>
        </w:rPr>
        <w:t xml:space="preserve"> from instructor where salary=</w:t>
      </w:r>
    </w:p>
    <w:p w14:paraId="6CD5B5C3" w14:textId="707D8D1A" w:rsidR="000F168A" w:rsidRDefault="000B1AE6" w:rsidP="000B1AE6">
      <w:pPr>
        <w:pStyle w:val="Default"/>
        <w:rPr>
          <w:rFonts w:ascii="Times New Roman" w:hAnsi="Times New Roman" w:cs="Times New Roman"/>
        </w:rPr>
      </w:pPr>
      <w:r w:rsidRPr="000B1AE6">
        <w:rPr>
          <w:rFonts w:ascii="Times New Roman" w:hAnsi="Times New Roman" w:cs="Times New Roman"/>
        </w:rPr>
        <w:tab/>
        <w:t>(</w:t>
      </w:r>
      <w:r w:rsidRPr="000B1AE6">
        <w:rPr>
          <w:rFonts w:ascii="Times New Roman" w:hAnsi="Times New Roman" w:cs="Times New Roman"/>
        </w:rPr>
        <w:tab/>
        <w:t>select max(salary) from instructor</w:t>
      </w:r>
      <w:r w:rsidRPr="000B1AE6">
        <w:rPr>
          <w:rFonts w:ascii="Times New Roman" w:hAnsi="Times New Roman" w:cs="Times New Roman"/>
        </w:rPr>
        <w:tab/>
        <w:t>))</w:t>
      </w:r>
    </w:p>
    <w:p w14:paraId="1B9B0FBD" w14:textId="0495506E" w:rsidR="000B1AE6" w:rsidRDefault="000B1AE6" w:rsidP="000B1AE6">
      <w:pPr>
        <w:pStyle w:val="Defaul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3B2C07" wp14:editId="3B1EF509">
            <wp:extent cx="5943600" cy="2903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4DDC" w14:textId="77777777" w:rsidR="000F168A" w:rsidRPr="00F47D77" w:rsidRDefault="000F168A" w:rsidP="00F47D77">
      <w:pPr>
        <w:pStyle w:val="Default"/>
        <w:rPr>
          <w:rFonts w:ascii="Times New Roman" w:hAnsi="Times New Roman" w:cs="Times New Roman"/>
        </w:rPr>
      </w:pPr>
    </w:p>
    <w:p w14:paraId="7EF0F178" w14:textId="2B77BBE4" w:rsidR="00A9204E" w:rsidRDefault="00F47D77" w:rsidP="00F47D77">
      <w:pPr>
        <w:pStyle w:val="Default"/>
        <w:rPr>
          <w:rFonts w:ascii="Times New Roman" w:hAnsi="Times New Roman" w:cs="Times New Roman"/>
        </w:rPr>
      </w:pPr>
      <w:r w:rsidRPr="00F47D77">
        <w:rPr>
          <w:rFonts w:ascii="Times New Roman" w:hAnsi="Times New Roman" w:cs="Times New Roman"/>
        </w:rPr>
        <w:t xml:space="preserve">5. Retrieve the names of instructors who make at least $10,000 more than the instructor who is paid the least in the university. </w:t>
      </w:r>
    </w:p>
    <w:p w14:paraId="3479053E" w14:textId="77777777" w:rsidR="000B1AE6" w:rsidRPr="000B1AE6" w:rsidRDefault="000B1AE6" w:rsidP="000B1AE6">
      <w:pPr>
        <w:pStyle w:val="Default"/>
        <w:rPr>
          <w:rFonts w:ascii="Times New Roman" w:hAnsi="Times New Roman" w:cs="Times New Roman"/>
        </w:rPr>
      </w:pPr>
      <w:r w:rsidRPr="000B1AE6">
        <w:rPr>
          <w:rFonts w:ascii="Times New Roman" w:hAnsi="Times New Roman" w:cs="Times New Roman"/>
        </w:rPr>
        <w:t>select ID, name</w:t>
      </w:r>
    </w:p>
    <w:p w14:paraId="21CAFA29" w14:textId="77777777" w:rsidR="000B1AE6" w:rsidRPr="000B1AE6" w:rsidRDefault="000B1AE6" w:rsidP="000B1AE6">
      <w:pPr>
        <w:pStyle w:val="Default"/>
        <w:rPr>
          <w:rFonts w:ascii="Times New Roman" w:hAnsi="Times New Roman" w:cs="Times New Roman"/>
        </w:rPr>
      </w:pPr>
      <w:r w:rsidRPr="000B1AE6">
        <w:rPr>
          <w:rFonts w:ascii="Times New Roman" w:hAnsi="Times New Roman" w:cs="Times New Roman"/>
        </w:rPr>
        <w:t>from instructor</w:t>
      </w:r>
    </w:p>
    <w:p w14:paraId="2B6FD5FF" w14:textId="02EBBA2F" w:rsidR="000B1AE6" w:rsidRDefault="000B1AE6" w:rsidP="000B1AE6">
      <w:pPr>
        <w:pStyle w:val="Default"/>
        <w:rPr>
          <w:rFonts w:ascii="Times New Roman" w:hAnsi="Times New Roman" w:cs="Times New Roman"/>
        </w:rPr>
      </w:pPr>
      <w:r w:rsidRPr="000B1AE6">
        <w:rPr>
          <w:rFonts w:ascii="Times New Roman" w:hAnsi="Times New Roman" w:cs="Times New Roman"/>
        </w:rPr>
        <w:t>where salary &gt;= 10000+ (select min(salary) from instructor)</w:t>
      </w:r>
    </w:p>
    <w:p w14:paraId="2649506F" w14:textId="04038B78" w:rsidR="000B1AE6" w:rsidRPr="00F47D77" w:rsidRDefault="000B1AE6" w:rsidP="00F47D77">
      <w:pPr>
        <w:pStyle w:val="Defaul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0A283A" wp14:editId="62E68458">
            <wp:extent cx="5943600" cy="3947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AE6" w:rsidRPr="00F47D77" w:rsidSect="000F6342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332A2" w14:textId="77777777" w:rsidR="00593225" w:rsidRDefault="00593225" w:rsidP="00C07D12">
      <w:r>
        <w:separator/>
      </w:r>
    </w:p>
  </w:endnote>
  <w:endnote w:type="continuationSeparator" w:id="0">
    <w:p w14:paraId="78B6041D" w14:textId="77777777" w:rsidR="00593225" w:rsidRDefault="00593225" w:rsidP="00C0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44774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8C976D" w14:textId="6FE65207" w:rsidR="00246FD8" w:rsidRDefault="00246F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285B45" w14:textId="77777777" w:rsidR="00C07D12" w:rsidRDefault="00C07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E99F2" w14:textId="77777777" w:rsidR="00593225" w:rsidRDefault="00593225" w:rsidP="00C07D12">
      <w:r>
        <w:separator/>
      </w:r>
    </w:p>
  </w:footnote>
  <w:footnote w:type="continuationSeparator" w:id="0">
    <w:p w14:paraId="428E3A56" w14:textId="77777777" w:rsidR="00593225" w:rsidRDefault="00593225" w:rsidP="00C07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7445F" w14:textId="544C2081" w:rsidR="00C07D12" w:rsidRPr="00C07D12" w:rsidRDefault="00C07D12">
    <w:pPr>
      <w:pStyle w:val="Header"/>
      <w:rPr>
        <w:rFonts w:ascii="Times New Roman" w:hAnsi="Times New Roman" w:cs="Times New Roman"/>
        <w:b/>
        <w:sz w:val="24"/>
        <w:szCs w:val="24"/>
      </w:rPr>
    </w:pPr>
    <w:r w:rsidRPr="00C07D12">
      <w:rPr>
        <w:rFonts w:ascii="Times New Roman" w:hAnsi="Times New Roman" w:cs="Times New Roman"/>
        <w:b/>
        <w:sz w:val="24"/>
        <w:szCs w:val="24"/>
      </w:rPr>
      <w:t>CS 561</w:t>
    </w:r>
    <w:r w:rsidRPr="00C07D12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 w:rsidRPr="00C07D12">
      <w:rPr>
        <w:rFonts w:ascii="Times New Roman" w:hAnsi="Times New Roman" w:cs="Times New Roman"/>
        <w:b/>
        <w:sz w:val="24"/>
        <w:szCs w:val="24"/>
      </w:rPr>
      <w:t xml:space="preserve">Assignment </w:t>
    </w:r>
    <w:r w:rsidR="00DA247D">
      <w:rPr>
        <w:rFonts w:ascii="Times New Roman" w:hAnsi="Times New Roman" w:cs="Times New Roman"/>
        <w:b/>
        <w:sz w:val="24"/>
        <w:szCs w:val="24"/>
      </w:rPr>
      <w:t>9</w:t>
    </w:r>
    <w:r w:rsidRPr="00C07D12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Pr="00C07D12">
      <w:rPr>
        <w:rFonts w:ascii="Times New Roman" w:hAnsi="Times New Roman" w:cs="Times New Roman"/>
        <w:b/>
        <w:sz w:val="24"/>
        <w:szCs w:val="24"/>
      </w:rPr>
      <w:t>Vaishnavi Gopalakrishnan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12"/>
    <w:rsid w:val="000B1AE6"/>
    <w:rsid w:val="000F168A"/>
    <w:rsid w:val="000F6342"/>
    <w:rsid w:val="0017190D"/>
    <w:rsid w:val="00246FD8"/>
    <w:rsid w:val="00593225"/>
    <w:rsid w:val="00645252"/>
    <w:rsid w:val="006D3D74"/>
    <w:rsid w:val="0083569A"/>
    <w:rsid w:val="009D5BD9"/>
    <w:rsid w:val="00A27FCE"/>
    <w:rsid w:val="00A9204E"/>
    <w:rsid w:val="00AD518D"/>
    <w:rsid w:val="00B33DEE"/>
    <w:rsid w:val="00C07D12"/>
    <w:rsid w:val="00DA247D"/>
    <w:rsid w:val="00DE4921"/>
    <w:rsid w:val="00EA209B"/>
    <w:rsid w:val="00F4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87095"/>
  <w15:chartTrackingRefBased/>
  <w15:docId w15:val="{F121D0CB-6A05-446C-86AC-54D62EBC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Default">
    <w:name w:val="Default"/>
    <w:rsid w:val="00F47D7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rath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257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Gopalakrishnan</cp:lastModifiedBy>
  <cp:revision>4</cp:revision>
  <dcterms:created xsi:type="dcterms:W3CDTF">2019-01-28T19:32:00Z</dcterms:created>
  <dcterms:modified xsi:type="dcterms:W3CDTF">2019-03-03T18:51:00Z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