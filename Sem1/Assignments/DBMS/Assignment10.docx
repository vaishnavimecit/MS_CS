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57D6A" w14:textId="12178993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bookmarkStart w:id="0" w:name="_GoBack"/>
      <w:bookmarkEnd w:id="0"/>
      <w:r w:rsidRPr="00021A3C">
        <w:rPr>
          <w:rFonts w:ascii="Times New Roman" w:hAnsi="Times New Roman" w:cs="Times New Roman"/>
          <w:b/>
        </w:rPr>
        <w:t xml:space="preserve">1. Using the following relations: </w:t>
      </w:r>
    </w:p>
    <w:p w14:paraId="5918FDA2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product ( </w:t>
      </w:r>
      <w:proofErr w:type="spellStart"/>
      <w:r w:rsidRPr="00021A3C">
        <w:rPr>
          <w:rFonts w:ascii="Times New Roman" w:hAnsi="Times New Roman" w:cs="Times New Roman"/>
          <w:b/>
        </w:rPr>
        <w:t>pno</w:t>
      </w:r>
      <w:proofErr w:type="spellEnd"/>
      <w:r w:rsidRPr="00021A3C">
        <w:rPr>
          <w:rFonts w:ascii="Times New Roman" w:hAnsi="Times New Roman" w:cs="Times New Roman"/>
          <w:b/>
        </w:rPr>
        <w:t xml:space="preserve">, </w:t>
      </w:r>
      <w:proofErr w:type="spellStart"/>
      <w:r w:rsidRPr="00021A3C">
        <w:rPr>
          <w:rFonts w:ascii="Times New Roman" w:hAnsi="Times New Roman" w:cs="Times New Roman"/>
          <w:b/>
        </w:rPr>
        <w:t>pname</w:t>
      </w:r>
      <w:proofErr w:type="spellEnd"/>
      <w:r w:rsidRPr="00021A3C">
        <w:rPr>
          <w:rFonts w:ascii="Times New Roman" w:hAnsi="Times New Roman" w:cs="Times New Roman"/>
          <w:b/>
        </w:rPr>
        <w:t xml:space="preserve">, man) </w:t>
      </w:r>
    </w:p>
    <w:p w14:paraId="2EC71D8D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proofErr w:type="spellStart"/>
      <w:r w:rsidRPr="00021A3C">
        <w:rPr>
          <w:rFonts w:ascii="Times New Roman" w:hAnsi="Times New Roman" w:cs="Times New Roman"/>
          <w:b/>
        </w:rPr>
        <w:t>pno</w:t>
      </w:r>
      <w:proofErr w:type="spellEnd"/>
      <w:r w:rsidRPr="00021A3C">
        <w:rPr>
          <w:rFonts w:ascii="Times New Roman" w:hAnsi="Times New Roman" w:cs="Times New Roman"/>
          <w:b/>
        </w:rPr>
        <w:t xml:space="preserve"> – product number </w:t>
      </w:r>
    </w:p>
    <w:p w14:paraId="27C571B5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proofErr w:type="spellStart"/>
      <w:r w:rsidRPr="00021A3C">
        <w:rPr>
          <w:rFonts w:ascii="Times New Roman" w:hAnsi="Times New Roman" w:cs="Times New Roman"/>
          <w:b/>
        </w:rPr>
        <w:t>pname</w:t>
      </w:r>
      <w:proofErr w:type="spellEnd"/>
      <w:r w:rsidRPr="00021A3C">
        <w:rPr>
          <w:rFonts w:ascii="Times New Roman" w:hAnsi="Times New Roman" w:cs="Times New Roman"/>
          <w:b/>
        </w:rPr>
        <w:t xml:space="preserve"> – product name </w:t>
      </w:r>
    </w:p>
    <w:p w14:paraId="64937F63" w14:textId="77777777" w:rsidR="00E86349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man – manufacturer identification number </w:t>
      </w:r>
    </w:p>
    <w:p w14:paraId="5CA7EB2B" w14:textId="09F05903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manufacturer ( </w:t>
      </w:r>
      <w:proofErr w:type="spellStart"/>
      <w:r w:rsidRPr="00021A3C">
        <w:rPr>
          <w:rFonts w:ascii="Times New Roman" w:hAnsi="Times New Roman" w:cs="Times New Roman"/>
          <w:b/>
        </w:rPr>
        <w:t>manno</w:t>
      </w:r>
      <w:proofErr w:type="spellEnd"/>
      <w:r w:rsidRPr="00021A3C">
        <w:rPr>
          <w:rFonts w:ascii="Times New Roman" w:hAnsi="Times New Roman" w:cs="Times New Roman"/>
          <w:b/>
        </w:rPr>
        <w:t xml:space="preserve">, </w:t>
      </w:r>
      <w:proofErr w:type="spellStart"/>
      <w:r w:rsidRPr="00021A3C">
        <w:rPr>
          <w:rFonts w:ascii="Times New Roman" w:hAnsi="Times New Roman" w:cs="Times New Roman"/>
          <w:b/>
        </w:rPr>
        <w:t>mname</w:t>
      </w:r>
      <w:proofErr w:type="spellEnd"/>
      <w:r w:rsidRPr="00021A3C">
        <w:rPr>
          <w:rFonts w:ascii="Times New Roman" w:hAnsi="Times New Roman" w:cs="Times New Roman"/>
          <w:b/>
        </w:rPr>
        <w:t xml:space="preserve">, </w:t>
      </w:r>
      <w:proofErr w:type="spellStart"/>
      <w:r w:rsidRPr="00021A3C">
        <w:rPr>
          <w:rFonts w:ascii="Times New Roman" w:hAnsi="Times New Roman" w:cs="Times New Roman"/>
          <w:b/>
        </w:rPr>
        <w:t>tickerno</w:t>
      </w:r>
      <w:proofErr w:type="spellEnd"/>
      <w:r w:rsidRPr="00021A3C">
        <w:rPr>
          <w:rFonts w:ascii="Times New Roman" w:hAnsi="Times New Roman" w:cs="Times New Roman"/>
          <w:b/>
        </w:rPr>
        <w:t xml:space="preserve"> ) </w:t>
      </w:r>
    </w:p>
    <w:p w14:paraId="30F5B63A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proofErr w:type="spellStart"/>
      <w:r w:rsidRPr="00021A3C">
        <w:rPr>
          <w:rFonts w:ascii="Times New Roman" w:hAnsi="Times New Roman" w:cs="Times New Roman"/>
          <w:b/>
        </w:rPr>
        <w:t>manno</w:t>
      </w:r>
      <w:proofErr w:type="spellEnd"/>
      <w:r w:rsidRPr="00021A3C">
        <w:rPr>
          <w:rFonts w:ascii="Times New Roman" w:hAnsi="Times New Roman" w:cs="Times New Roman"/>
          <w:b/>
        </w:rPr>
        <w:t xml:space="preserve"> – manufacturer identification number </w:t>
      </w:r>
    </w:p>
    <w:p w14:paraId="5D5C8E3C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proofErr w:type="spellStart"/>
      <w:r w:rsidRPr="00021A3C">
        <w:rPr>
          <w:rFonts w:ascii="Times New Roman" w:hAnsi="Times New Roman" w:cs="Times New Roman"/>
          <w:b/>
        </w:rPr>
        <w:t>mname</w:t>
      </w:r>
      <w:proofErr w:type="spellEnd"/>
      <w:r w:rsidRPr="00021A3C">
        <w:rPr>
          <w:rFonts w:ascii="Times New Roman" w:hAnsi="Times New Roman" w:cs="Times New Roman"/>
          <w:b/>
        </w:rPr>
        <w:t xml:space="preserve"> – manufacturer name </w:t>
      </w:r>
    </w:p>
    <w:p w14:paraId="42C9725B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proofErr w:type="spellStart"/>
      <w:r w:rsidRPr="00021A3C">
        <w:rPr>
          <w:rFonts w:ascii="Times New Roman" w:hAnsi="Times New Roman" w:cs="Times New Roman"/>
          <w:b/>
        </w:rPr>
        <w:t>tickerno</w:t>
      </w:r>
      <w:proofErr w:type="spellEnd"/>
      <w:r w:rsidRPr="00021A3C">
        <w:rPr>
          <w:rFonts w:ascii="Times New Roman" w:hAnsi="Times New Roman" w:cs="Times New Roman"/>
          <w:b/>
        </w:rPr>
        <w:t xml:space="preserve"> – stock market identification code </w:t>
      </w:r>
    </w:p>
    <w:p w14:paraId="4534EFBD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  <w:b/>
        </w:rPr>
        <w:t>For each of the following, give the relational algebra (6 points each), tuple relational calculus (5 points each) and domain relational calculus (3 points each) notion for each.</w:t>
      </w:r>
      <w:r w:rsidRPr="00021A3C">
        <w:rPr>
          <w:rFonts w:ascii="Times New Roman" w:hAnsi="Times New Roman" w:cs="Times New Roman"/>
        </w:rPr>
        <w:t xml:space="preserve"> </w:t>
      </w:r>
    </w:p>
    <w:p w14:paraId="1ADE07F8" w14:textId="22818417" w:rsidR="00D84EAF" w:rsidRPr="00021A3C" w:rsidRDefault="00D84EAF" w:rsidP="00D84EAF">
      <w:pPr>
        <w:pStyle w:val="Default"/>
        <w:spacing w:after="40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a. Find the </w:t>
      </w:r>
      <w:proofErr w:type="spellStart"/>
      <w:r w:rsidRPr="00021A3C">
        <w:rPr>
          <w:rFonts w:ascii="Times New Roman" w:hAnsi="Times New Roman" w:cs="Times New Roman"/>
          <w:b/>
        </w:rPr>
        <w:t>pno</w:t>
      </w:r>
      <w:proofErr w:type="spellEnd"/>
      <w:r w:rsidRPr="00021A3C">
        <w:rPr>
          <w:rFonts w:ascii="Times New Roman" w:hAnsi="Times New Roman" w:cs="Times New Roman"/>
          <w:b/>
        </w:rPr>
        <w:t xml:space="preserve"> for all products. </w:t>
      </w:r>
    </w:p>
    <w:p w14:paraId="14D84F5D" w14:textId="77777777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Relational Algebra:</w:t>
      </w:r>
    </w:p>
    <w:p w14:paraId="2E10B726" w14:textId="02912A7A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  <w:proofErr w:type="spellStart"/>
      <w:r w:rsidRPr="00021A3C">
        <w:rPr>
          <w:rFonts w:ascii="Times New Roman" w:hAnsi="Times New Roman" w:cs="Times New Roman"/>
        </w:rPr>
        <w:t>Πpno</w:t>
      </w:r>
      <w:proofErr w:type="spellEnd"/>
      <w:r w:rsidRPr="00021A3C">
        <w:rPr>
          <w:rFonts w:ascii="Times New Roman" w:hAnsi="Times New Roman" w:cs="Times New Roman"/>
        </w:rPr>
        <w:t>(product)</w:t>
      </w:r>
    </w:p>
    <w:p w14:paraId="16173149" w14:textId="532E70B2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Tuple Relational Calculus:</w:t>
      </w:r>
    </w:p>
    <w:p w14:paraId="37A63B73" w14:textId="400C9D2E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 xml:space="preserve">{m | </w:t>
      </w:r>
      <w:r w:rsidRPr="00021A3C">
        <w:rPr>
          <w:rFonts w:ascii="Cambria Math" w:hAnsi="Cambria Math" w:cs="Cambria Math"/>
        </w:rPr>
        <w:t>∀</w:t>
      </w:r>
      <w:r w:rsidRPr="00021A3C">
        <w:rPr>
          <w:rFonts w:ascii="Times New Roman" w:hAnsi="Times New Roman" w:cs="Times New Roman"/>
        </w:rPr>
        <w:t xml:space="preserve"> n </w:t>
      </w:r>
      <w:r w:rsidRPr="00021A3C">
        <w:rPr>
          <w:rFonts w:ascii="Times New Roman" w:hAnsi="Times New Roman" w:cs="Times New Roman"/>
        </w:rPr>
        <w:t>ε</w:t>
      </w:r>
      <w:r w:rsidRPr="00021A3C">
        <w:rPr>
          <w:rFonts w:ascii="Times New Roman" w:hAnsi="Times New Roman" w:cs="Times New Roman"/>
        </w:rPr>
        <w:t xml:space="preserve"> product(m[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>] = n[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>])}</w:t>
      </w:r>
    </w:p>
    <w:p w14:paraId="1D741591" w14:textId="0CC76555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Domain Relational Calculus:</w:t>
      </w:r>
    </w:p>
    <w:p w14:paraId="30C63D35" w14:textId="2B50944E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 xml:space="preserve">{&lt;t&gt;| </w:t>
      </w:r>
      <w:r w:rsidRPr="00021A3C">
        <w:rPr>
          <w:rFonts w:ascii="Cambria Math" w:hAnsi="Cambria Math" w:cs="Cambria Math"/>
        </w:rPr>
        <w:t>∀</w:t>
      </w:r>
      <w:r w:rsidRPr="00021A3C">
        <w:rPr>
          <w:rFonts w:ascii="Times New Roman" w:hAnsi="Times New Roman" w:cs="Times New Roman"/>
        </w:rPr>
        <w:t xml:space="preserve"> </w:t>
      </w:r>
      <w:r w:rsidRPr="00021A3C">
        <w:rPr>
          <w:rFonts w:ascii="Times New Roman" w:hAnsi="Times New Roman" w:cs="Times New Roman"/>
        </w:rPr>
        <w:t xml:space="preserve"> t, 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 xml:space="preserve">, man(&lt;t, 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 xml:space="preserve">, man&gt; </w:t>
      </w:r>
      <w:r w:rsidRPr="00021A3C">
        <w:rPr>
          <w:rFonts w:ascii="Times New Roman" w:hAnsi="Times New Roman" w:cs="Times New Roman"/>
        </w:rPr>
        <w:t>ε</w:t>
      </w:r>
      <w:r w:rsidRPr="00021A3C">
        <w:rPr>
          <w:rFonts w:ascii="Times New Roman" w:hAnsi="Times New Roman" w:cs="Times New Roman"/>
        </w:rPr>
        <w:t xml:space="preserve"> product )}</w:t>
      </w:r>
    </w:p>
    <w:p w14:paraId="30CB35C3" w14:textId="77777777" w:rsidR="00E86349" w:rsidRPr="00021A3C" w:rsidRDefault="00E86349" w:rsidP="00D84EAF">
      <w:pPr>
        <w:pStyle w:val="Default"/>
        <w:spacing w:after="40"/>
        <w:rPr>
          <w:rFonts w:ascii="Times New Roman" w:hAnsi="Times New Roman" w:cs="Times New Roman"/>
        </w:rPr>
      </w:pPr>
    </w:p>
    <w:p w14:paraId="52E4748F" w14:textId="40E002E6" w:rsidR="00D84EAF" w:rsidRPr="00021A3C" w:rsidRDefault="00D84EAF" w:rsidP="00D84EAF">
      <w:pPr>
        <w:pStyle w:val="Default"/>
        <w:spacing w:after="40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b. Find all tuples in product where </w:t>
      </w:r>
      <w:proofErr w:type="spellStart"/>
      <w:r w:rsidRPr="00021A3C">
        <w:rPr>
          <w:rFonts w:ascii="Times New Roman" w:hAnsi="Times New Roman" w:cs="Times New Roman"/>
          <w:b/>
        </w:rPr>
        <w:t>pname</w:t>
      </w:r>
      <w:proofErr w:type="spellEnd"/>
      <w:r w:rsidRPr="00021A3C">
        <w:rPr>
          <w:rFonts w:ascii="Times New Roman" w:hAnsi="Times New Roman" w:cs="Times New Roman"/>
          <w:b/>
        </w:rPr>
        <w:t xml:space="preserve"> = “eraser” </w:t>
      </w:r>
    </w:p>
    <w:p w14:paraId="10ABD3ED" w14:textId="77777777" w:rsidR="00D31158" w:rsidRPr="00021A3C" w:rsidRDefault="00D31158" w:rsidP="00D3115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Relational Algebra:</w:t>
      </w:r>
    </w:p>
    <w:p w14:paraId="2AEDE04C" w14:textId="78ADDE82" w:rsidR="00D31158" w:rsidRPr="00021A3C" w:rsidRDefault="00D31158" w:rsidP="00D31158">
      <w:pPr>
        <w:pStyle w:val="Default"/>
        <w:spacing w:after="40"/>
        <w:rPr>
          <w:rFonts w:ascii="Times New Roman" w:hAnsi="Times New Roman" w:cs="Times New Roman"/>
        </w:rPr>
      </w:pPr>
      <w:proofErr w:type="spellStart"/>
      <w:r w:rsidRPr="00021A3C">
        <w:rPr>
          <w:rFonts w:ascii="Times New Roman" w:hAnsi="Times New Roman" w:cs="Times New Roman"/>
        </w:rPr>
        <w:t>Πpno</w:t>
      </w:r>
      <w:r w:rsidRPr="00021A3C">
        <w:rPr>
          <w:rFonts w:ascii="Times New Roman" w:hAnsi="Times New Roman" w:cs="Times New Roman"/>
        </w:rPr>
        <w:t>,pname,man</w:t>
      </w:r>
      <w:proofErr w:type="spellEnd"/>
      <w:r w:rsidRPr="00021A3C">
        <w:rPr>
          <w:rFonts w:ascii="Times New Roman" w:hAnsi="Times New Roman" w:cs="Times New Roman"/>
        </w:rPr>
        <w:t>(</w:t>
      </w:r>
      <w:proofErr w:type="spellStart"/>
      <w:r w:rsidRPr="00021A3C">
        <w:rPr>
          <w:rFonts w:ascii="Times New Roman" w:hAnsi="Times New Roman" w:cs="Times New Roman"/>
        </w:rPr>
        <w:t>σ</w:t>
      </w:r>
      <w:r w:rsidRPr="00021A3C">
        <w:rPr>
          <w:rFonts w:ascii="Times New Roman" w:hAnsi="Times New Roman" w:cs="Times New Roman"/>
        </w:rPr>
        <w:t>p</w:t>
      </w:r>
      <w:r w:rsidRPr="00021A3C">
        <w:rPr>
          <w:rFonts w:ascii="Times New Roman" w:hAnsi="Times New Roman" w:cs="Times New Roman"/>
        </w:rPr>
        <w:t>name</w:t>
      </w:r>
      <w:proofErr w:type="spellEnd"/>
      <w:r w:rsidRPr="00021A3C">
        <w:rPr>
          <w:rFonts w:ascii="Times New Roman" w:hAnsi="Times New Roman" w:cs="Times New Roman"/>
        </w:rPr>
        <w:t>=”eraser”(product)</w:t>
      </w:r>
      <w:r w:rsidRPr="00021A3C">
        <w:rPr>
          <w:rFonts w:ascii="Times New Roman" w:hAnsi="Times New Roman" w:cs="Times New Roman"/>
        </w:rPr>
        <w:t>)</w:t>
      </w:r>
    </w:p>
    <w:p w14:paraId="02C29C1B" w14:textId="77777777" w:rsidR="00D31158" w:rsidRPr="00021A3C" w:rsidRDefault="00D31158" w:rsidP="00D3115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Tuple Relational Calculus:</w:t>
      </w:r>
    </w:p>
    <w:p w14:paraId="7EEB58C6" w14:textId="5B223D0E" w:rsidR="00D31158" w:rsidRPr="00021A3C" w:rsidRDefault="00D31158" w:rsidP="00D3115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 xml:space="preserve">{m | 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∃</w:t>
      </w:r>
      <w:r w:rsidRPr="00021A3C">
        <w:rPr>
          <w:rFonts w:ascii="Times New Roman" w:hAnsi="Times New Roman" w:cs="Times New Roman"/>
        </w:rPr>
        <w:t xml:space="preserve"> n ε product(m[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 xml:space="preserve">] 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∧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</w:t>
      </w:r>
      <w:r w:rsidRPr="00021A3C">
        <w:rPr>
          <w:rFonts w:ascii="Times New Roman" w:hAnsi="Times New Roman" w:cs="Times New Roman"/>
        </w:rPr>
        <w:t>n[</w:t>
      </w:r>
      <w:proofErr w:type="spellStart"/>
      <w:r w:rsidRPr="00021A3C">
        <w:rPr>
          <w:rFonts w:ascii="Times New Roman" w:hAnsi="Times New Roman" w:cs="Times New Roman"/>
        </w:rPr>
        <w:t>pn</w:t>
      </w:r>
      <w:r w:rsidRPr="00021A3C">
        <w:rPr>
          <w:rFonts w:ascii="Times New Roman" w:hAnsi="Times New Roman" w:cs="Times New Roman"/>
        </w:rPr>
        <w:t>ame</w:t>
      </w:r>
      <w:proofErr w:type="spellEnd"/>
      <w:r w:rsidRPr="00021A3C">
        <w:rPr>
          <w:rFonts w:ascii="Times New Roman" w:hAnsi="Times New Roman" w:cs="Times New Roman"/>
        </w:rPr>
        <w:t>]</w:t>
      </w:r>
      <w:r w:rsidRPr="00021A3C">
        <w:rPr>
          <w:rFonts w:ascii="Times New Roman" w:hAnsi="Times New Roman" w:cs="Times New Roman"/>
        </w:rPr>
        <w:t>=”eraser”</w:t>
      </w:r>
      <w:r w:rsidRPr="00021A3C">
        <w:rPr>
          <w:rFonts w:ascii="Times New Roman" w:hAnsi="Times New Roman" w:cs="Times New Roman"/>
        </w:rPr>
        <w:t>)}</w:t>
      </w:r>
    </w:p>
    <w:p w14:paraId="25B9A124" w14:textId="77777777" w:rsidR="00D31158" w:rsidRPr="00021A3C" w:rsidRDefault="00D31158" w:rsidP="00D3115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Domain Relational Calculus:</w:t>
      </w:r>
    </w:p>
    <w:p w14:paraId="5D679A33" w14:textId="4C64A347" w:rsidR="00D31158" w:rsidRPr="00021A3C" w:rsidRDefault="00D31158" w:rsidP="00D3115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{&lt;</w:t>
      </w:r>
      <w:proofErr w:type="spellStart"/>
      <w:r w:rsidRPr="00021A3C">
        <w:rPr>
          <w:rFonts w:ascii="Times New Roman" w:hAnsi="Times New Roman" w:cs="Times New Roman"/>
        </w:rPr>
        <w:t>t</w:t>
      </w:r>
      <w:r w:rsidRPr="00021A3C">
        <w:rPr>
          <w:rFonts w:ascii="Times New Roman" w:hAnsi="Times New Roman" w:cs="Times New Roman"/>
        </w:rPr>
        <w:t>,man</w:t>
      </w:r>
      <w:proofErr w:type="spellEnd"/>
      <w:r w:rsidRPr="00021A3C">
        <w:rPr>
          <w:rFonts w:ascii="Times New Roman" w:hAnsi="Times New Roman" w:cs="Times New Roman"/>
        </w:rPr>
        <w:t xml:space="preserve">&gt;| 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∃</w:t>
      </w:r>
      <w:r w:rsidRPr="00021A3C">
        <w:rPr>
          <w:rFonts w:ascii="Times New Roman" w:hAnsi="Times New Roman" w:cs="Times New Roman"/>
        </w:rPr>
        <w:t xml:space="preserve"> t, </w:t>
      </w:r>
      <w:proofErr w:type="spellStart"/>
      <w:r w:rsidRPr="00021A3C">
        <w:rPr>
          <w:rFonts w:ascii="Times New Roman" w:hAnsi="Times New Roman" w:cs="Times New Roman"/>
        </w:rPr>
        <w:t>pn</w:t>
      </w:r>
      <w:r w:rsidRPr="00021A3C">
        <w:rPr>
          <w:rFonts w:ascii="Times New Roman" w:hAnsi="Times New Roman" w:cs="Times New Roman"/>
        </w:rPr>
        <w:t>ame</w:t>
      </w:r>
      <w:proofErr w:type="spellEnd"/>
      <w:r w:rsidRPr="00021A3C">
        <w:rPr>
          <w:rFonts w:ascii="Times New Roman" w:hAnsi="Times New Roman" w:cs="Times New Roman"/>
        </w:rPr>
        <w:t xml:space="preserve">, man(&lt;t, </w:t>
      </w:r>
      <w:proofErr w:type="spellStart"/>
      <w:r w:rsidRPr="00021A3C">
        <w:rPr>
          <w:rFonts w:ascii="Times New Roman" w:hAnsi="Times New Roman" w:cs="Times New Roman"/>
        </w:rPr>
        <w:t>pn</w:t>
      </w:r>
      <w:r w:rsidRPr="00021A3C">
        <w:rPr>
          <w:rFonts w:ascii="Times New Roman" w:hAnsi="Times New Roman" w:cs="Times New Roman"/>
        </w:rPr>
        <w:t>ame</w:t>
      </w:r>
      <w:proofErr w:type="spellEnd"/>
      <w:r w:rsidRPr="00021A3C">
        <w:rPr>
          <w:rFonts w:ascii="Times New Roman" w:hAnsi="Times New Roman" w:cs="Times New Roman"/>
        </w:rPr>
        <w:t xml:space="preserve">, man&gt; ε product 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∧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</w:t>
      </w:r>
      <w:proofErr w:type="spellStart"/>
      <w:r w:rsidRPr="00021A3C">
        <w:rPr>
          <w:rFonts w:ascii="Times New Roman" w:hAnsi="Times New Roman" w:cs="Times New Roman"/>
          <w:color w:val="222222"/>
          <w:shd w:val="clear" w:color="auto" w:fill="F8F9FA"/>
        </w:rPr>
        <w:t>pname</w:t>
      </w:r>
      <w:proofErr w:type="spellEnd"/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= “eraser”</w:t>
      </w:r>
      <w:r w:rsidRPr="00021A3C">
        <w:rPr>
          <w:rFonts w:ascii="Times New Roman" w:hAnsi="Times New Roman" w:cs="Times New Roman"/>
        </w:rPr>
        <w:t>)}</w:t>
      </w:r>
    </w:p>
    <w:p w14:paraId="07F8E797" w14:textId="77777777" w:rsidR="00D31158" w:rsidRPr="00021A3C" w:rsidRDefault="00D31158" w:rsidP="00D84EAF">
      <w:pPr>
        <w:pStyle w:val="Default"/>
        <w:spacing w:after="40"/>
        <w:rPr>
          <w:rFonts w:ascii="Times New Roman" w:hAnsi="Times New Roman" w:cs="Times New Roman"/>
        </w:rPr>
      </w:pPr>
    </w:p>
    <w:p w14:paraId="21586605" w14:textId="77777777" w:rsidR="00D84EAF" w:rsidRPr="00021A3C" w:rsidRDefault="00D84EAF" w:rsidP="00D84EAF">
      <w:pPr>
        <w:pStyle w:val="Default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c. Find the </w:t>
      </w:r>
      <w:proofErr w:type="spellStart"/>
      <w:r w:rsidRPr="00021A3C">
        <w:rPr>
          <w:rFonts w:ascii="Times New Roman" w:hAnsi="Times New Roman" w:cs="Times New Roman"/>
          <w:b/>
        </w:rPr>
        <w:t>pno</w:t>
      </w:r>
      <w:proofErr w:type="spellEnd"/>
      <w:r w:rsidRPr="00021A3C">
        <w:rPr>
          <w:rFonts w:ascii="Times New Roman" w:hAnsi="Times New Roman" w:cs="Times New Roman"/>
          <w:b/>
        </w:rPr>
        <w:t xml:space="preserve"> and </w:t>
      </w:r>
      <w:proofErr w:type="spellStart"/>
      <w:r w:rsidRPr="00021A3C">
        <w:rPr>
          <w:rFonts w:ascii="Times New Roman" w:hAnsi="Times New Roman" w:cs="Times New Roman"/>
          <w:b/>
        </w:rPr>
        <w:t>tickerno</w:t>
      </w:r>
      <w:proofErr w:type="spellEnd"/>
      <w:r w:rsidRPr="00021A3C">
        <w:rPr>
          <w:rFonts w:ascii="Times New Roman" w:hAnsi="Times New Roman" w:cs="Times New Roman"/>
          <w:b/>
        </w:rPr>
        <w:t xml:space="preserve"> for all products. </w:t>
      </w:r>
    </w:p>
    <w:p w14:paraId="2FABE122" w14:textId="77777777" w:rsidR="000022C8" w:rsidRPr="00021A3C" w:rsidRDefault="000022C8" w:rsidP="000022C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Relational Algebra:</w:t>
      </w:r>
    </w:p>
    <w:p w14:paraId="6FE8A1ED" w14:textId="59889ED6" w:rsidR="000022C8" w:rsidRPr="00021A3C" w:rsidRDefault="000022C8" w:rsidP="000022C8">
      <w:pPr>
        <w:pStyle w:val="Default"/>
        <w:spacing w:after="40"/>
        <w:rPr>
          <w:rFonts w:ascii="Times New Roman" w:hAnsi="Times New Roman" w:cs="Times New Roman"/>
        </w:rPr>
      </w:pPr>
      <w:proofErr w:type="spellStart"/>
      <w:r w:rsidRPr="00021A3C">
        <w:rPr>
          <w:rFonts w:ascii="Times New Roman" w:hAnsi="Times New Roman" w:cs="Times New Roman"/>
        </w:rPr>
        <w:t>Πpno,</w:t>
      </w:r>
      <w:r w:rsidRPr="00021A3C">
        <w:rPr>
          <w:rFonts w:ascii="Times New Roman" w:hAnsi="Times New Roman" w:cs="Times New Roman"/>
        </w:rPr>
        <w:t>tickerno</w:t>
      </w:r>
      <w:proofErr w:type="spellEnd"/>
      <w:r w:rsidRPr="00021A3C">
        <w:rPr>
          <w:rFonts w:ascii="Times New Roman" w:hAnsi="Times New Roman" w:cs="Times New Roman"/>
        </w:rPr>
        <w:t>(σ</w:t>
      </w:r>
      <w:r w:rsidRPr="00021A3C">
        <w:rPr>
          <w:rFonts w:ascii="Times New Roman" w:hAnsi="Times New Roman" w:cs="Times New Roman"/>
        </w:rPr>
        <w:t xml:space="preserve"> </w:t>
      </w:r>
      <w:proofErr w:type="spellStart"/>
      <w:r w:rsidRPr="00021A3C">
        <w:rPr>
          <w:rFonts w:ascii="Times New Roman" w:hAnsi="Times New Roman" w:cs="Times New Roman"/>
        </w:rPr>
        <w:t>product.man</w:t>
      </w:r>
      <w:proofErr w:type="spellEnd"/>
      <w:r w:rsidRPr="00021A3C">
        <w:rPr>
          <w:rFonts w:ascii="Times New Roman" w:hAnsi="Times New Roman" w:cs="Times New Roman"/>
        </w:rPr>
        <w:t xml:space="preserve"> </w:t>
      </w:r>
      <w:r w:rsidRPr="00021A3C">
        <w:rPr>
          <w:rFonts w:ascii="Times New Roman" w:hAnsi="Times New Roman" w:cs="Times New Roman"/>
        </w:rPr>
        <w:t>=</w:t>
      </w:r>
      <w:r w:rsidRPr="00021A3C">
        <w:rPr>
          <w:rFonts w:ascii="Times New Roman" w:hAnsi="Times New Roman" w:cs="Times New Roman"/>
        </w:rPr>
        <w:t xml:space="preserve"> </w:t>
      </w:r>
      <w:proofErr w:type="spellStart"/>
      <w:r w:rsidRPr="00021A3C">
        <w:rPr>
          <w:rFonts w:ascii="Times New Roman" w:hAnsi="Times New Roman" w:cs="Times New Roman"/>
        </w:rPr>
        <w:t>manufacturer.manno</w:t>
      </w:r>
      <w:proofErr w:type="spellEnd"/>
      <w:r w:rsidRPr="00021A3C">
        <w:rPr>
          <w:rFonts w:ascii="Times New Roman" w:hAnsi="Times New Roman" w:cs="Times New Roman"/>
        </w:rPr>
        <w:t>(</w:t>
      </w:r>
      <w:r w:rsidRPr="00021A3C">
        <w:rPr>
          <w:rFonts w:ascii="Times New Roman" w:hAnsi="Times New Roman" w:cs="Times New Roman"/>
        </w:rPr>
        <w:t>product</w:t>
      </w:r>
      <w:r w:rsidRPr="00021A3C">
        <w:rPr>
          <w:rFonts w:ascii="Times New Roman" w:hAnsi="Times New Roman" w:cs="Times New Roman"/>
        </w:rPr>
        <w:t xml:space="preserve"> X manufacturer</w:t>
      </w:r>
      <w:r w:rsidRPr="00021A3C">
        <w:rPr>
          <w:rFonts w:ascii="Times New Roman" w:hAnsi="Times New Roman" w:cs="Times New Roman"/>
        </w:rPr>
        <w:t>))</w:t>
      </w:r>
    </w:p>
    <w:p w14:paraId="4A98F35D" w14:textId="77777777" w:rsidR="000022C8" w:rsidRPr="00021A3C" w:rsidRDefault="000022C8" w:rsidP="000022C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Tuple Relational Calculus:</w:t>
      </w:r>
    </w:p>
    <w:p w14:paraId="68BD10C6" w14:textId="10004F2E" w:rsidR="000022C8" w:rsidRPr="00021A3C" w:rsidRDefault="000022C8" w:rsidP="000022C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 xml:space="preserve">{m | 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∃</w:t>
      </w:r>
      <w:r w:rsidRPr="00021A3C">
        <w:rPr>
          <w:rFonts w:ascii="Times New Roman" w:hAnsi="Times New Roman" w:cs="Times New Roman"/>
        </w:rPr>
        <w:t xml:space="preserve"> n ε product(m[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 xml:space="preserve">] 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>=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</w:t>
      </w:r>
      <w:r w:rsidRPr="00021A3C">
        <w:rPr>
          <w:rFonts w:ascii="Times New Roman" w:hAnsi="Times New Roman" w:cs="Times New Roman"/>
        </w:rPr>
        <w:t>n[</w:t>
      </w:r>
      <w:proofErr w:type="spellStart"/>
      <w:r w:rsidRPr="00021A3C">
        <w:rPr>
          <w:rFonts w:ascii="Times New Roman" w:hAnsi="Times New Roman" w:cs="Times New Roman"/>
        </w:rPr>
        <w:t>pn</w:t>
      </w:r>
      <w:r w:rsidRPr="00021A3C">
        <w:rPr>
          <w:rFonts w:ascii="Times New Roman" w:hAnsi="Times New Roman" w:cs="Times New Roman"/>
        </w:rPr>
        <w:t>o</w:t>
      </w:r>
      <w:proofErr w:type="spellEnd"/>
      <w:r w:rsidRPr="00021A3C">
        <w:rPr>
          <w:rFonts w:ascii="Times New Roman" w:hAnsi="Times New Roman" w:cs="Times New Roman"/>
        </w:rPr>
        <w:t>]</w:t>
      </w:r>
      <w:r w:rsidRPr="00021A3C">
        <w:rPr>
          <w:rFonts w:ascii="Times New Roman" w:hAnsi="Times New Roman" w:cs="Times New Roman"/>
        </w:rPr>
        <w:t xml:space="preserve"> 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∧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(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∃</w:t>
      </w:r>
      <w:r w:rsidRPr="00021A3C">
        <w:rPr>
          <w:rFonts w:ascii="Times New Roman" w:hAnsi="Times New Roman" w:cs="Times New Roman"/>
        </w:rPr>
        <w:t xml:space="preserve"> </w:t>
      </w:r>
      <w:r w:rsidRPr="00021A3C">
        <w:rPr>
          <w:rFonts w:ascii="Times New Roman" w:hAnsi="Times New Roman" w:cs="Times New Roman"/>
        </w:rPr>
        <w:t xml:space="preserve"> x 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</w:t>
      </w:r>
      <w:r w:rsidRPr="00021A3C">
        <w:rPr>
          <w:rFonts w:ascii="Times New Roman" w:hAnsi="Times New Roman" w:cs="Times New Roman"/>
        </w:rPr>
        <w:t xml:space="preserve">ε </w:t>
      </w:r>
      <w:r w:rsidRPr="00021A3C">
        <w:rPr>
          <w:rFonts w:ascii="Times New Roman" w:hAnsi="Times New Roman" w:cs="Times New Roman"/>
        </w:rPr>
        <w:t xml:space="preserve"> manufacturer(m[man] = [</w:t>
      </w:r>
      <w:proofErr w:type="spellStart"/>
      <w:r w:rsidRPr="00021A3C">
        <w:rPr>
          <w:rFonts w:ascii="Times New Roman" w:hAnsi="Times New Roman" w:cs="Times New Roman"/>
        </w:rPr>
        <w:t>manno</w:t>
      </w:r>
      <w:proofErr w:type="spellEnd"/>
      <w:r w:rsidRPr="00021A3C">
        <w:rPr>
          <w:rFonts w:ascii="Times New Roman" w:hAnsi="Times New Roman" w:cs="Times New Roman"/>
        </w:rPr>
        <w:t>]))</w:t>
      </w:r>
      <w:r w:rsidRPr="00021A3C">
        <w:rPr>
          <w:rFonts w:ascii="Times New Roman" w:hAnsi="Times New Roman" w:cs="Times New Roman"/>
        </w:rPr>
        <w:t>}</w:t>
      </w:r>
    </w:p>
    <w:p w14:paraId="38395B8A" w14:textId="77777777" w:rsidR="000022C8" w:rsidRPr="00021A3C" w:rsidRDefault="000022C8" w:rsidP="000022C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Domain Relational Calculus:</w:t>
      </w:r>
    </w:p>
    <w:p w14:paraId="6844BA4C" w14:textId="08E3D537" w:rsidR="000022C8" w:rsidRPr="00021A3C" w:rsidRDefault="000022C8" w:rsidP="000022C8">
      <w:pPr>
        <w:pStyle w:val="Default"/>
        <w:spacing w:after="40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{&lt;</w:t>
      </w:r>
      <w:proofErr w:type="spellStart"/>
      <w:r w:rsidRPr="00021A3C">
        <w:rPr>
          <w:rFonts w:ascii="Times New Roman" w:hAnsi="Times New Roman" w:cs="Times New Roman"/>
        </w:rPr>
        <w:t>p,</w:t>
      </w:r>
      <w:r w:rsidRPr="00021A3C">
        <w:rPr>
          <w:rFonts w:ascii="Times New Roman" w:hAnsi="Times New Roman" w:cs="Times New Roman"/>
        </w:rPr>
        <w:t>t</w:t>
      </w:r>
      <w:proofErr w:type="spellEnd"/>
      <w:r w:rsidRPr="00021A3C">
        <w:rPr>
          <w:rFonts w:ascii="Times New Roman" w:hAnsi="Times New Roman" w:cs="Times New Roman"/>
        </w:rPr>
        <w:t xml:space="preserve">&gt;|   </w:t>
      </w:r>
      <w:r w:rsidRPr="00021A3C">
        <w:rPr>
          <w:rFonts w:ascii="Cambria Math" w:hAnsi="Cambria Math" w:cs="Cambria Math"/>
        </w:rPr>
        <w:t>∀</w:t>
      </w:r>
      <w:r w:rsidRPr="00021A3C">
        <w:rPr>
          <w:rFonts w:ascii="Times New Roman" w:hAnsi="Times New Roman" w:cs="Times New Roman"/>
        </w:rPr>
        <w:t xml:space="preserve"> </w:t>
      </w:r>
      <w:r w:rsidRPr="00021A3C">
        <w:rPr>
          <w:rFonts w:ascii="Times New Roman" w:hAnsi="Times New Roman" w:cs="Times New Roman"/>
        </w:rPr>
        <w:t xml:space="preserve">p, </w:t>
      </w:r>
      <w:proofErr w:type="spellStart"/>
      <w:r w:rsidRPr="00021A3C">
        <w:rPr>
          <w:rFonts w:ascii="Times New Roman" w:hAnsi="Times New Roman" w:cs="Times New Roman"/>
        </w:rPr>
        <w:t>pno</w:t>
      </w:r>
      <w:proofErr w:type="spellEnd"/>
      <w:r w:rsidRPr="00021A3C">
        <w:rPr>
          <w:rFonts w:ascii="Times New Roman" w:hAnsi="Times New Roman" w:cs="Times New Roman"/>
        </w:rPr>
        <w:t xml:space="preserve">, </w:t>
      </w:r>
      <w:r w:rsidRPr="00021A3C">
        <w:rPr>
          <w:rFonts w:ascii="Times New Roman" w:hAnsi="Times New Roman" w:cs="Times New Roman"/>
        </w:rPr>
        <w:t>man(&lt;</w:t>
      </w:r>
      <w:r w:rsidRPr="00021A3C">
        <w:rPr>
          <w:rFonts w:ascii="Times New Roman" w:hAnsi="Times New Roman" w:cs="Times New Roman"/>
        </w:rPr>
        <w:t>p</w:t>
      </w:r>
      <w:r w:rsidRPr="00021A3C">
        <w:rPr>
          <w:rFonts w:ascii="Times New Roman" w:hAnsi="Times New Roman" w:cs="Times New Roman"/>
        </w:rPr>
        <w:t xml:space="preserve">, </w:t>
      </w:r>
      <w:proofErr w:type="spellStart"/>
      <w:r w:rsidRPr="00021A3C">
        <w:rPr>
          <w:rFonts w:ascii="Times New Roman" w:hAnsi="Times New Roman" w:cs="Times New Roman"/>
        </w:rPr>
        <w:t>p</w:t>
      </w:r>
      <w:r w:rsidRPr="00021A3C">
        <w:rPr>
          <w:rFonts w:ascii="Times New Roman" w:hAnsi="Times New Roman" w:cs="Times New Roman"/>
        </w:rPr>
        <w:t>no</w:t>
      </w:r>
      <w:proofErr w:type="spellEnd"/>
      <w:r w:rsidRPr="00021A3C">
        <w:rPr>
          <w:rFonts w:ascii="Times New Roman" w:hAnsi="Times New Roman" w:cs="Times New Roman"/>
        </w:rPr>
        <w:t>, man&gt; ε product</w:t>
      </w:r>
      <w:r w:rsidRPr="00021A3C">
        <w:rPr>
          <w:rFonts w:ascii="Times New Roman" w:hAnsi="Times New Roman" w:cs="Times New Roman"/>
        </w:rPr>
        <w:t>)</w:t>
      </w:r>
      <w:r w:rsidRPr="00021A3C">
        <w:rPr>
          <w:rFonts w:ascii="Times New Roman" w:hAnsi="Times New Roman" w:cs="Times New Roman"/>
        </w:rPr>
        <w:t xml:space="preserve"> </w:t>
      </w:r>
      <w:r w:rsidRPr="00021A3C">
        <w:rPr>
          <w:rFonts w:ascii="Cambria Math" w:hAnsi="Cambria Math" w:cs="Cambria Math"/>
          <w:color w:val="222222"/>
          <w:shd w:val="clear" w:color="auto" w:fill="F8F9FA"/>
        </w:rPr>
        <w:t>∧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(&lt;ma, </w:t>
      </w:r>
      <w:proofErr w:type="spellStart"/>
      <w:r w:rsidRPr="00021A3C">
        <w:rPr>
          <w:rFonts w:ascii="Times New Roman" w:hAnsi="Times New Roman" w:cs="Times New Roman"/>
          <w:color w:val="222222"/>
          <w:shd w:val="clear" w:color="auto" w:fill="F8F9FA"/>
        </w:rPr>
        <w:t>mn</w:t>
      </w:r>
      <w:proofErr w:type="spellEnd"/>
      <w:r w:rsidRPr="00021A3C">
        <w:rPr>
          <w:rFonts w:ascii="Times New Roman" w:hAnsi="Times New Roman" w:cs="Times New Roman"/>
          <w:color w:val="222222"/>
          <w:shd w:val="clear" w:color="auto" w:fill="F8F9FA"/>
        </w:rPr>
        <w:t>, t&gt;</w:t>
      </w:r>
      <w:r w:rsidRPr="00021A3C">
        <w:rPr>
          <w:rFonts w:ascii="Times New Roman" w:hAnsi="Times New Roman" w:cs="Times New Roman"/>
        </w:rPr>
        <w:t xml:space="preserve"> 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</w:t>
      </w:r>
      <w:r w:rsidRPr="00021A3C">
        <w:rPr>
          <w:rFonts w:ascii="Times New Roman" w:hAnsi="Times New Roman" w:cs="Times New Roman"/>
        </w:rPr>
        <w:t>ε  manufacturer</w:t>
      </w:r>
      <w:r w:rsidRPr="00021A3C">
        <w:rPr>
          <w:rFonts w:ascii="Times New Roman" w:hAnsi="Times New Roman" w:cs="Times New Roman"/>
          <w:color w:val="222222"/>
          <w:shd w:val="clear" w:color="auto" w:fill="F8F9FA"/>
        </w:rPr>
        <w:t xml:space="preserve"> )</w:t>
      </w:r>
      <w:r w:rsidRPr="00021A3C">
        <w:rPr>
          <w:rFonts w:ascii="Times New Roman" w:hAnsi="Times New Roman" w:cs="Times New Roman"/>
        </w:rPr>
        <w:t>)}</w:t>
      </w:r>
    </w:p>
    <w:p w14:paraId="5AC08690" w14:textId="7645A12A" w:rsidR="00D84EAF" w:rsidRPr="00021A3C" w:rsidRDefault="00D84EAF" w:rsidP="00D84EAF">
      <w:pPr>
        <w:pStyle w:val="Default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 xml:space="preserve"> </w:t>
      </w:r>
    </w:p>
    <w:p w14:paraId="6D1B48F9" w14:textId="2777638B" w:rsidR="00D84EAF" w:rsidRPr="00021A3C" w:rsidRDefault="00D84EAF" w:rsidP="00266307">
      <w:pPr>
        <w:pStyle w:val="Default"/>
        <w:rPr>
          <w:rFonts w:ascii="Times New Roman" w:hAnsi="Times New Roman" w:cs="Times New Roman"/>
          <w:b/>
        </w:rPr>
      </w:pPr>
      <w:r w:rsidRPr="00021A3C">
        <w:rPr>
          <w:rFonts w:ascii="Times New Roman" w:hAnsi="Times New Roman" w:cs="Times New Roman"/>
          <w:b/>
        </w:rPr>
        <w:t xml:space="preserve">2. Write the SQL code for division. Try to do it without using the EXCEPT clause. If you cannot figure it out, I will accept the EXCEPT clause with a slight deduction in points. There are no </w:t>
      </w:r>
      <w:r w:rsidR="00266307" w:rsidRPr="00021A3C">
        <w:rPr>
          <w:rFonts w:ascii="Times New Roman" w:hAnsi="Times New Roman" w:cs="Times New Roman"/>
          <w:b/>
        </w:rPr>
        <w:t>tables</w:t>
      </w:r>
      <w:r w:rsidRPr="00021A3C">
        <w:rPr>
          <w:rFonts w:ascii="Times New Roman" w:hAnsi="Times New Roman" w:cs="Times New Roman"/>
          <w:b/>
        </w:rPr>
        <w:t xml:space="preserve"> for this </w:t>
      </w:r>
      <w:r w:rsidR="00AD10F5" w:rsidRPr="00021A3C">
        <w:rPr>
          <w:rFonts w:ascii="Times New Roman" w:hAnsi="Times New Roman" w:cs="Times New Roman"/>
          <w:b/>
        </w:rPr>
        <w:t>assignment,</w:t>
      </w:r>
      <w:r w:rsidRPr="00021A3C">
        <w:rPr>
          <w:rFonts w:ascii="Times New Roman" w:hAnsi="Times New Roman" w:cs="Times New Roman"/>
          <w:b/>
        </w:rPr>
        <w:t xml:space="preserve"> so you make up table and entity names if </w:t>
      </w:r>
      <w:r w:rsidR="00266307" w:rsidRPr="00021A3C">
        <w:rPr>
          <w:rFonts w:ascii="Times New Roman" w:hAnsi="Times New Roman" w:cs="Times New Roman"/>
          <w:b/>
        </w:rPr>
        <w:t>necessary,</w:t>
      </w:r>
      <w:r w:rsidRPr="00021A3C">
        <w:rPr>
          <w:rFonts w:ascii="Times New Roman" w:hAnsi="Times New Roman" w:cs="Times New Roman"/>
          <w:b/>
        </w:rPr>
        <w:t xml:space="preserve"> for your code. (8 points)</w:t>
      </w:r>
    </w:p>
    <w:p w14:paraId="2A3286B1" w14:textId="6F65FACE" w:rsidR="000022C8" w:rsidRPr="00021A3C" w:rsidRDefault="000022C8" w:rsidP="00266307">
      <w:pPr>
        <w:pStyle w:val="Default"/>
        <w:rPr>
          <w:rFonts w:ascii="Times New Roman" w:hAnsi="Times New Roman" w:cs="Times New Roman"/>
        </w:rPr>
      </w:pPr>
    </w:p>
    <w:p w14:paraId="3653AE1E" w14:textId="2D476D07" w:rsidR="000022C8" w:rsidRPr="00021A3C" w:rsidRDefault="000022C8" w:rsidP="00266307">
      <w:pPr>
        <w:pStyle w:val="Default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 xml:space="preserve">Select distinct </w:t>
      </w:r>
      <w:proofErr w:type="spellStart"/>
      <w:r w:rsidRPr="00021A3C">
        <w:rPr>
          <w:rFonts w:ascii="Times New Roman" w:hAnsi="Times New Roman" w:cs="Times New Roman"/>
        </w:rPr>
        <w:t>m.pno</w:t>
      </w:r>
      <w:proofErr w:type="spellEnd"/>
      <w:r w:rsidRPr="00021A3C">
        <w:rPr>
          <w:rFonts w:ascii="Times New Roman" w:hAnsi="Times New Roman" w:cs="Times New Roman"/>
        </w:rPr>
        <w:t xml:space="preserve"> from r as m where not exists</w:t>
      </w:r>
    </w:p>
    <w:p w14:paraId="465DC939" w14:textId="77777777" w:rsidR="000022C8" w:rsidRPr="00021A3C" w:rsidRDefault="000022C8" w:rsidP="00266307">
      <w:pPr>
        <w:pStyle w:val="Default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(select * from s as x where not exists</w:t>
      </w:r>
    </w:p>
    <w:p w14:paraId="282E6B74" w14:textId="6ED2C2F9" w:rsidR="000022C8" w:rsidRPr="00021A3C" w:rsidRDefault="000022C8" w:rsidP="00266307">
      <w:pPr>
        <w:pStyle w:val="Default"/>
        <w:rPr>
          <w:rFonts w:ascii="Times New Roman" w:hAnsi="Times New Roman" w:cs="Times New Roman"/>
        </w:rPr>
      </w:pPr>
      <w:r w:rsidRPr="00021A3C">
        <w:rPr>
          <w:rFonts w:ascii="Times New Roman" w:hAnsi="Times New Roman" w:cs="Times New Roman"/>
        </w:rPr>
        <w:t>(select * from r as n where (</w:t>
      </w:r>
      <w:proofErr w:type="spellStart"/>
      <w:r w:rsidRPr="00021A3C">
        <w:rPr>
          <w:rFonts w:ascii="Times New Roman" w:hAnsi="Times New Roman" w:cs="Times New Roman"/>
        </w:rPr>
        <w:t>n.pno</w:t>
      </w:r>
      <w:proofErr w:type="spellEnd"/>
      <w:r w:rsidRPr="00021A3C">
        <w:rPr>
          <w:rFonts w:ascii="Times New Roman" w:hAnsi="Times New Roman" w:cs="Times New Roman"/>
        </w:rPr>
        <w:t xml:space="preserve"> = </w:t>
      </w:r>
      <w:proofErr w:type="spellStart"/>
      <w:r w:rsidRPr="00021A3C">
        <w:rPr>
          <w:rFonts w:ascii="Times New Roman" w:hAnsi="Times New Roman" w:cs="Times New Roman"/>
        </w:rPr>
        <w:t>m.pno</w:t>
      </w:r>
      <w:proofErr w:type="spellEnd"/>
      <w:r w:rsidRPr="00021A3C">
        <w:rPr>
          <w:rFonts w:ascii="Times New Roman" w:hAnsi="Times New Roman" w:cs="Times New Roman"/>
        </w:rPr>
        <w:t>) and  (</w:t>
      </w:r>
      <w:proofErr w:type="spellStart"/>
      <w:r w:rsidRPr="00021A3C">
        <w:rPr>
          <w:rFonts w:ascii="Times New Roman" w:hAnsi="Times New Roman" w:cs="Times New Roman"/>
        </w:rPr>
        <w:t>n.man</w:t>
      </w:r>
      <w:proofErr w:type="spellEnd"/>
      <w:r w:rsidRPr="00021A3C">
        <w:rPr>
          <w:rFonts w:ascii="Times New Roman" w:hAnsi="Times New Roman" w:cs="Times New Roman"/>
        </w:rPr>
        <w:t>=</w:t>
      </w:r>
      <w:proofErr w:type="spellStart"/>
      <w:r w:rsidRPr="00021A3C">
        <w:rPr>
          <w:rFonts w:ascii="Times New Roman" w:hAnsi="Times New Roman" w:cs="Times New Roman"/>
        </w:rPr>
        <w:t>x.man</w:t>
      </w:r>
      <w:proofErr w:type="spellEnd"/>
      <w:r w:rsidRPr="00021A3C">
        <w:rPr>
          <w:rFonts w:ascii="Times New Roman" w:hAnsi="Times New Roman" w:cs="Times New Roman"/>
        </w:rPr>
        <w:t>)));</w:t>
      </w:r>
    </w:p>
    <w:sectPr w:rsidR="000022C8" w:rsidRPr="00021A3C" w:rsidSect="000F634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16950" w14:textId="77777777" w:rsidR="008B29AF" w:rsidRDefault="008B29AF" w:rsidP="00C07D12">
      <w:r>
        <w:separator/>
      </w:r>
    </w:p>
  </w:endnote>
  <w:endnote w:type="continuationSeparator" w:id="0">
    <w:p w14:paraId="083C3E26" w14:textId="77777777" w:rsidR="008B29AF" w:rsidRDefault="008B29AF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451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B7D7F" w14:textId="77A81ADB" w:rsidR="00A014D4" w:rsidRDefault="00A014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6E331" w14:textId="77777777" w:rsidR="008B29AF" w:rsidRDefault="008B29AF" w:rsidP="00C07D12">
      <w:r>
        <w:separator/>
      </w:r>
    </w:p>
  </w:footnote>
  <w:footnote w:type="continuationSeparator" w:id="0">
    <w:p w14:paraId="2A8F42D5" w14:textId="77777777" w:rsidR="008B29AF" w:rsidRDefault="008B29AF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0CEB8BF6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>Assignment 1</w:t>
    </w:r>
    <w:r w:rsidR="00A014D4">
      <w:rPr>
        <w:rFonts w:ascii="Times New Roman" w:hAnsi="Times New Roman" w:cs="Times New Roman"/>
        <w:b/>
        <w:sz w:val="24"/>
        <w:szCs w:val="24"/>
      </w:rPr>
      <w:t>0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022C8"/>
    <w:rsid w:val="00021A3C"/>
    <w:rsid w:val="000F6342"/>
    <w:rsid w:val="0017190D"/>
    <w:rsid w:val="00246FD8"/>
    <w:rsid w:val="00266307"/>
    <w:rsid w:val="003674C7"/>
    <w:rsid w:val="00645252"/>
    <w:rsid w:val="006D3D74"/>
    <w:rsid w:val="0083569A"/>
    <w:rsid w:val="008B29AF"/>
    <w:rsid w:val="009D5BD9"/>
    <w:rsid w:val="00A014D4"/>
    <w:rsid w:val="00A27FCE"/>
    <w:rsid w:val="00A9204E"/>
    <w:rsid w:val="00AD10F5"/>
    <w:rsid w:val="00AD518D"/>
    <w:rsid w:val="00C07D12"/>
    <w:rsid w:val="00D31158"/>
    <w:rsid w:val="00D84EAF"/>
    <w:rsid w:val="00E86349"/>
    <w:rsid w:val="00F7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rsid w:val="00D84E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13</cp:revision>
  <dcterms:created xsi:type="dcterms:W3CDTF">2019-01-28T19:32:00Z</dcterms:created>
  <dcterms:modified xsi:type="dcterms:W3CDTF">2019-04-01T04:07:00Z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