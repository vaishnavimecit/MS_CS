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4509173A" w:rsidR="00A9204E" w:rsidRDefault="000E6C94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commentRangeStart w:id="1"/>
      <w:r>
        <w:rPr>
          <w:rFonts w:ascii="Times New Roman" w:hAnsi="Times New Roman" w:cs="Times New Roman"/>
          <w:sz w:val="24"/>
          <w:szCs w:val="24"/>
          <w:lang w:val="en-IN"/>
        </w:rPr>
        <w:t xml:space="preserve">I, Vaishnavi Gopalakrishnan </w:t>
      </w:r>
      <w:commentRangeEnd w:id="1"/>
      <w:r w:rsidR="008E335D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en-IN"/>
        </w:rPr>
        <w:t>pursuing Master’s in Computer Science at Stevens Institute of Technology. I aspire to work as a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>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application developer in 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>with a reputed organisation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commentRangeStart w:id="2"/>
      <w:r>
        <w:rPr>
          <w:rFonts w:ascii="Times New Roman" w:hAnsi="Times New Roman" w:cs="Times New Roman"/>
          <w:sz w:val="24"/>
          <w:szCs w:val="24"/>
          <w:lang w:val="en-IN"/>
        </w:rPr>
        <w:t xml:space="preserve">My career vision is to develop a utility for daily use which could </w:t>
      </w:r>
      <w:r w:rsidR="003B6B1F">
        <w:rPr>
          <w:rFonts w:ascii="Times New Roman" w:hAnsi="Times New Roman" w:cs="Times New Roman"/>
          <w:sz w:val="24"/>
          <w:szCs w:val="24"/>
          <w:lang w:val="en-IN"/>
        </w:rPr>
        <w:t>automate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manual work done by the people</w:t>
      </w:r>
      <w:commentRangeEnd w:id="2"/>
      <w:r w:rsidR="00792527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 xml:space="preserve">I am a positive thinker and enthusiastic individual. I want to exploit my past education and experience to develop, contribute for optimum growth along with self-development.  </w:t>
      </w:r>
    </w:p>
    <w:p w14:paraId="64AE7160" w14:textId="134062E5" w:rsidR="004D2ECB" w:rsidRDefault="000D4405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commentRangeStart w:id="3"/>
      <w:commentRangeEnd w:id="3"/>
      <w:r>
        <w:rPr>
          <w:rStyle w:val="CommentReference"/>
        </w:rPr>
        <w:commentReference w:id="3"/>
      </w:r>
    </w:p>
    <w:p w14:paraId="09DC37B8" w14:textId="60523734" w:rsidR="003B6B1F" w:rsidRDefault="004D2ECB" w:rsidP="009F3C53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commentRangeStart w:id="4"/>
      <w:r w:rsidRPr="003B6B1F">
        <w:rPr>
          <w:rFonts w:ascii="Times New Roman" w:hAnsi="Times New Roman" w:cs="Times New Roman"/>
          <w:b/>
          <w:sz w:val="24"/>
          <w:szCs w:val="24"/>
          <w:lang w:val="en-IN"/>
        </w:rPr>
        <w:t>Education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commentRangeEnd w:id="4"/>
      <w:r w:rsidR="000D4405">
        <w:rPr>
          <w:rStyle w:val="CommentReference"/>
        </w:rPr>
        <w:commentReference w:id="4"/>
      </w:r>
    </w:p>
    <w:p w14:paraId="34F9934A" w14:textId="40DA3B01" w:rsidR="003B6B1F" w:rsidRDefault="004D2EC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pursued Maths, Physics, Chemistry and Computer Science during my Higher Secondary. 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 xml:space="preserve">I was interested in computer science during my schooling and wanted to continue with the same. </w:t>
      </w:r>
    </w:p>
    <w:p w14:paraId="0480A235" w14:textId="77777777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3A96183" w14:textId="55DB6C12" w:rsidR="004D2ECB" w:rsidRDefault="004D2EC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Further, I completed my bachelor’s degree in Information Technology with 3.93 CGPA. During my bachelor’s, I worked as an Intern for 2 weeks in The Hindu Newspaper Ltd, India. I helped in creating business line using C#, Dot Net and SQL. The final project was “Passport generation using differentiated virtual password mechanism” using PHP and MySQL.</w:t>
      </w:r>
    </w:p>
    <w:p w14:paraId="5DCDDDCE" w14:textId="3DC31DEC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15FCAC5" w14:textId="36FC618E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Additionally, I attended a post graduate program in IT with Dot net specialization from NIIT Technologies Ltd. I enhanced myself with data structures, algorithms, C, C++, C#, object-oriented concepts, dot net, SQL, 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MVC,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Azure, HTML, CSS. After my course, I was working as a part time faculty. </w:t>
      </w:r>
    </w:p>
    <w:p w14:paraId="2A196A43" w14:textId="2C0E4DE7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BCF6E49" w14:textId="5DCFE618" w:rsidR="003B6B1F" w:rsidRDefault="003B6B1F" w:rsidP="009F3C53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B6B1F">
        <w:rPr>
          <w:rFonts w:ascii="Times New Roman" w:hAnsi="Times New Roman" w:cs="Times New Roman"/>
          <w:b/>
          <w:sz w:val="24"/>
          <w:szCs w:val="24"/>
          <w:lang w:val="en-IN"/>
        </w:rPr>
        <w:t>Work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BBB00DC" w14:textId="3D08802D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have 4 years of experience in Software Analysis, Design, Development, Integration, Implementation, Testing and Production Support. I 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also attended Hackathon 2017 for ServiceNow, internal trainings on AWS, MongoDB. I also got some knowledge in Business Intelligence Development Studio (BIDS) of MS SQL. 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 xml:space="preserve">Working on this project has helped me 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>improve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 xml:space="preserve"> m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y 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>programming skills on real-life problems and appreciate the importance of details while arriving at the ‘big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>picture’. It also cultivated leadership skills in myself and enabled me to assist colleagues who had little or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>no background in programming.</w:t>
      </w:r>
    </w:p>
    <w:p w14:paraId="39A680AB" w14:textId="43A2EC40" w:rsidR="004F726B" w:rsidRDefault="004F726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C4E1BB4" w14:textId="580BF49B" w:rsidR="004F726B" w:rsidRDefault="004F726B" w:rsidP="009F3C53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F726B">
        <w:rPr>
          <w:rFonts w:ascii="Times New Roman" w:hAnsi="Times New Roman" w:cs="Times New Roman"/>
          <w:b/>
          <w:sz w:val="24"/>
          <w:szCs w:val="24"/>
          <w:lang w:val="en-IN"/>
        </w:rPr>
        <w:t>Certifications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DB3D5AB" w14:textId="3A036C29" w:rsidR="004F726B" w:rsidRDefault="004F726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am a Microsoft Certified Professional. I passed the Querying in MS SQL Server 2012 (70 461) and Administering MS SQL Server 2012 (70 462). </w:t>
      </w:r>
    </w:p>
    <w:p w14:paraId="305920CF" w14:textId="664C7CB7" w:rsidR="004F726B" w:rsidRDefault="004F726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F595851" w14:textId="1978B723" w:rsidR="004F726B" w:rsidRDefault="004F726B" w:rsidP="009F3C53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F726B">
        <w:rPr>
          <w:rFonts w:ascii="Times New Roman" w:hAnsi="Times New Roman" w:cs="Times New Roman"/>
          <w:b/>
          <w:sz w:val="24"/>
          <w:szCs w:val="24"/>
          <w:lang w:val="en-IN"/>
        </w:rPr>
        <w:t>MS Computer Science:</w:t>
      </w:r>
    </w:p>
    <w:p w14:paraId="47166A7E" w14:textId="0F167965" w:rsidR="004F726B" w:rsidRDefault="004F726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course is of immense significance to me because it takes to unify my interest in database and my inclination towards programming. 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 xml:space="preserve">This will be my most logical extension of my academic pursuits and a major step towards accomplishing my aspiration. With a strong grasp of database and programming, I believe that it will provide a perfect setting for tapping the potential in me and help me align my goals. </w:t>
      </w:r>
    </w:p>
    <w:p w14:paraId="6C3BDDF9" w14:textId="4FBF81D5" w:rsidR="00603A59" w:rsidRDefault="00603A59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0E4A345" w14:textId="0B992215" w:rsidR="00603A59" w:rsidRDefault="00603A59" w:rsidP="009F3C53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Extra-Curricular activities:</w:t>
      </w:r>
    </w:p>
    <w:p w14:paraId="0CBD3488" w14:textId="264FBA36" w:rsidR="00603A59" w:rsidRPr="00603A59" w:rsidRDefault="00603A59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5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 </w:t>
      </w:r>
      <w:r w:rsidR="0000148D">
        <w:rPr>
          <w:rFonts w:ascii="Times New Roman" w:hAnsi="Times New Roman" w:cs="Times New Roman"/>
          <w:sz w:val="24"/>
          <w:szCs w:val="24"/>
          <w:lang w:val="en-IN"/>
        </w:rPr>
        <w:t xml:space="preserve">love to play shuttle and throw ball. I love making soft toys. I enjoy doing yoga and Zumba. I hangout to places with friends often. I also love going to beaches. </w:t>
      </w:r>
    </w:p>
    <w:sectPr w:rsidR="00603A59" w:rsidRPr="00603A59" w:rsidSect="003E4AB8">
      <w:headerReference w:type="default" r:id="rId13"/>
      <w:footerReference w:type="default" r:id="rId14"/>
      <w:pgSz w:w="12240" w:h="15840" w:code="1"/>
      <w:pgMar w:top="1440" w:right="1440" w:bottom="1440" w:left="1440" w:header="562" w:footer="56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uth Schwartz" w:date="2019-01-28T16:25:00Z" w:initials="RS">
    <w:p w14:paraId="6BC3D2BA" w14:textId="5265A5DC" w:rsidR="008E335D" w:rsidRDefault="008E335D">
      <w:pPr>
        <w:pStyle w:val="CommentText"/>
      </w:pPr>
      <w:r>
        <w:rPr>
          <w:rStyle w:val="CommentReference"/>
        </w:rPr>
        <w:annotationRef/>
      </w:r>
      <w:r>
        <w:t>Side margins are not 1” on either side.</w:t>
      </w:r>
    </w:p>
  </w:comment>
  <w:comment w:id="2" w:author="Ruth Schwartz" w:date="2019-02-01T16:21:00Z" w:initials="RS">
    <w:p w14:paraId="3AFFF7C8" w14:textId="0C6026B5" w:rsidR="00792527" w:rsidRDefault="00792527">
      <w:pPr>
        <w:pStyle w:val="CommentText"/>
      </w:pPr>
      <w:r>
        <w:rPr>
          <w:rStyle w:val="CommentReference"/>
        </w:rPr>
        <w:annotationRef/>
      </w:r>
      <w:r>
        <w:t>What does this mean?  What manual work?</w:t>
      </w:r>
    </w:p>
  </w:comment>
  <w:comment w:id="3" w:author="Ruth Schwartz" w:date="2019-02-01T16:09:00Z" w:initials="RS">
    <w:p w14:paraId="5F94DAB1" w14:textId="68307761" w:rsidR="000D4405" w:rsidRDefault="000D4405">
      <w:pPr>
        <w:pStyle w:val="CommentText"/>
      </w:pPr>
      <w:r>
        <w:rPr>
          <w:rStyle w:val="CommentReference"/>
        </w:rPr>
        <w:annotationRef/>
      </w:r>
      <w:r>
        <w:t>You were asked not to have spacing between paragraphs.  This applies to the entire paper.</w:t>
      </w:r>
    </w:p>
  </w:comment>
  <w:comment w:id="4" w:author="Ruth Schwartz" w:date="2019-02-01T16:09:00Z" w:initials="RS">
    <w:p w14:paraId="1F0F0B33" w14:textId="042B0A68" w:rsidR="000D4405" w:rsidRDefault="000D4405">
      <w:pPr>
        <w:pStyle w:val="CommentText"/>
      </w:pPr>
      <w:r>
        <w:rPr>
          <w:rStyle w:val="CommentReference"/>
        </w:rPr>
        <w:annotationRef/>
      </w:r>
      <w:r>
        <w:t>Headings unnecessary.  Just waste space that was meant for a full page of prose.  Also you double space after the headings.  You were asked not to do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C3D2BA" w15:done="0"/>
  <w15:commentEx w15:paraId="3AFFF7C8" w15:done="0"/>
  <w15:commentEx w15:paraId="5F94DAB1" w15:done="0"/>
  <w15:commentEx w15:paraId="1F0F0B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C3D2BA" w16cid:durableId="200830A7"/>
  <w16cid:commentId w16cid:paraId="3AFFF7C8" w16cid:durableId="200830A8"/>
  <w16cid:commentId w16cid:paraId="5F94DAB1" w16cid:durableId="200830A9"/>
  <w16cid:commentId w16cid:paraId="1F0F0B33" w16cid:durableId="200830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DA656" w14:textId="77777777" w:rsidR="00D32299" w:rsidRDefault="00D32299" w:rsidP="00C07D12">
      <w:r>
        <w:separator/>
      </w:r>
    </w:p>
  </w:endnote>
  <w:endnote w:type="continuationSeparator" w:id="0">
    <w:p w14:paraId="7FE938A0" w14:textId="77777777" w:rsidR="00D32299" w:rsidRDefault="00D32299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918D" w14:textId="27BB741D" w:rsidR="00C07D12" w:rsidRPr="00C07D12" w:rsidRDefault="00C07D12">
    <w:pPr>
      <w:pStyle w:val="Footer"/>
      <w:jc w:val="center"/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</w:pP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instrText xml:space="preserve"> PAGE   \* MERGEFORMAT </w:instrText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="00792527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t>1</w:t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fldChar w:fldCharType="end"/>
    </w:r>
  </w:p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1EE2F" w14:textId="77777777" w:rsidR="00D32299" w:rsidRDefault="00D32299" w:rsidP="00C07D12">
      <w:r>
        <w:separator/>
      </w:r>
    </w:p>
  </w:footnote>
  <w:footnote w:type="continuationSeparator" w:id="0">
    <w:p w14:paraId="0A18850D" w14:textId="77777777" w:rsidR="00D32299" w:rsidRDefault="00D32299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5F56B63F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>Assignment 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th Schwartz">
    <w15:presenceInfo w15:providerId="Windows Live" w15:userId="c0c9bc054aa5b3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12"/>
    <w:rsid w:val="0000148D"/>
    <w:rsid w:val="000D4405"/>
    <w:rsid w:val="000E6C94"/>
    <w:rsid w:val="0017190D"/>
    <w:rsid w:val="003B6B1F"/>
    <w:rsid w:val="003E4AB8"/>
    <w:rsid w:val="004D2ECB"/>
    <w:rsid w:val="004F726B"/>
    <w:rsid w:val="00603A59"/>
    <w:rsid w:val="00645252"/>
    <w:rsid w:val="006D3D74"/>
    <w:rsid w:val="00792527"/>
    <w:rsid w:val="0081292B"/>
    <w:rsid w:val="0083569A"/>
    <w:rsid w:val="008E335D"/>
    <w:rsid w:val="009D72A9"/>
    <w:rsid w:val="009F3C53"/>
    <w:rsid w:val="00A9204E"/>
    <w:rsid w:val="00C07D12"/>
    <w:rsid w:val="00D3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5</cp:revision>
  <cp:lastPrinted>2019-01-28T21:23:00Z</cp:lastPrinted>
  <dcterms:created xsi:type="dcterms:W3CDTF">2019-01-28T21:26:00Z</dcterms:created>
  <dcterms:modified xsi:type="dcterms:W3CDTF">2019-02-08T21:45:00Z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