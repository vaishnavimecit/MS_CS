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C426C" w14:textId="6D07EB24" w:rsidR="00C95DE4" w:rsidRPr="00C95DE4" w:rsidRDefault="00C95DE4" w:rsidP="00C95DE4">
      <w:pPr>
        <w:pStyle w:val="ListParagraph"/>
        <w:numPr>
          <w:ilvl w:val="0"/>
          <w:numId w:val="29"/>
        </w:numPr>
        <w:jc w:val="both"/>
        <w:rPr>
          <w:rFonts w:ascii="Times New Roman" w:hAnsi="Times New Roman" w:cs="Times New Roman"/>
          <w:sz w:val="24"/>
          <w:szCs w:val="24"/>
        </w:rPr>
      </w:pPr>
      <w:r w:rsidRPr="00C95DE4">
        <w:rPr>
          <w:rFonts w:ascii="Times New Roman" w:hAnsi="Times New Roman" w:cs="Times New Roman"/>
          <w:sz w:val="24"/>
          <w:szCs w:val="24"/>
        </w:rPr>
        <w:t>What is the difference between controlled and uncontrolled redundancy?</w:t>
      </w:r>
    </w:p>
    <w:p w14:paraId="0F08C096" w14:textId="0219505A" w:rsidR="00596224" w:rsidRP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Redundancy is repetition or duplication of information in several tables for more than once.</w:t>
      </w:r>
      <w:r>
        <w:rPr>
          <w:rFonts w:ascii="Times New Roman" w:hAnsi="Times New Roman" w:cs="Times New Roman"/>
          <w:sz w:val="24"/>
          <w:szCs w:val="24"/>
        </w:rPr>
        <w:t xml:space="preserve"> Controlled redundancy is when </w:t>
      </w:r>
      <w:r w:rsidR="00EA6A1C">
        <w:rPr>
          <w:rFonts w:ascii="Times New Roman" w:hAnsi="Times New Roman" w:cs="Times New Roman"/>
          <w:sz w:val="24"/>
          <w:szCs w:val="24"/>
        </w:rPr>
        <w:t xml:space="preserve">the duplicated information is consistent among all the tables whereas uncontrolled redundancy is when the data is inconsistent. The database </w:t>
      </w:r>
      <w:r w:rsidR="00F4096D">
        <w:rPr>
          <w:rFonts w:ascii="Times New Roman" w:hAnsi="Times New Roman" w:cs="Times New Roman"/>
          <w:sz w:val="24"/>
          <w:szCs w:val="24"/>
        </w:rPr>
        <w:t>has</w:t>
      </w:r>
      <w:r w:rsidR="00EA6A1C">
        <w:rPr>
          <w:rFonts w:ascii="Times New Roman" w:hAnsi="Times New Roman" w:cs="Times New Roman"/>
          <w:sz w:val="24"/>
          <w:szCs w:val="24"/>
        </w:rPr>
        <w:t xml:space="preserve"> controlled redundancy while the disadvantage of file system is uncontrolled redundancy. </w:t>
      </w:r>
    </w:p>
    <w:p w14:paraId="04D8701D" w14:textId="7E51A8C0" w:rsidR="00596224" w:rsidRPr="00596224" w:rsidRDefault="00596224" w:rsidP="00596224">
      <w:pPr>
        <w:jc w:val="both"/>
        <w:rPr>
          <w:rFonts w:ascii="Times New Roman" w:hAnsi="Times New Roman" w:cs="Times New Roman"/>
          <w:sz w:val="24"/>
          <w:szCs w:val="24"/>
        </w:rPr>
      </w:pPr>
    </w:p>
    <w:p w14:paraId="137CD7FF" w14:textId="6AC0B39B" w:rsidR="00596224" w:rsidRDefault="00596224" w:rsidP="00B1223E">
      <w:pPr>
        <w:jc w:val="both"/>
        <w:rPr>
          <w:rFonts w:ascii="Times New Roman" w:hAnsi="Times New Roman" w:cs="Times New Roman"/>
          <w:sz w:val="24"/>
          <w:szCs w:val="24"/>
        </w:rPr>
      </w:pPr>
      <w:r w:rsidRPr="00596224">
        <w:rPr>
          <w:rFonts w:ascii="Times New Roman" w:hAnsi="Times New Roman" w:cs="Times New Roman"/>
          <w:sz w:val="24"/>
          <w:szCs w:val="24"/>
        </w:rPr>
        <w:t xml:space="preserve">2. Give 2 or more examples of systems in which it may make sense to use traditional file processing instead of a database approach. Explain why you chose these systems. </w:t>
      </w:r>
    </w:p>
    <w:p w14:paraId="44214E5B" w14:textId="7A54B80F" w:rsidR="00B1223E" w:rsidRDefault="00B1223E" w:rsidP="00596224">
      <w:pPr>
        <w:jc w:val="both"/>
        <w:rPr>
          <w:rFonts w:ascii="Times New Roman" w:hAnsi="Times New Roman" w:cs="Times New Roman"/>
          <w:sz w:val="24"/>
          <w:szCs w:val="24"/>
        </w:rPr>
      </w:pPr>
      <w:commentRangeStart w:id="0"/>
      <w:r>
        <w:rPr>
          <w:rFonts w:ascii="Times New Roman" w:hAnsi="Times New Roman" w:cs="Times New Roman"/>
          <w:sz w:val="24"/>
          <w:szCs w:val="24"/>
        </w:rPr>
        <w:t>A library system, any system to monitor the lab with people’s entry and exit, a departmental store database. I prefer traditional file processing to database approach as it is not complicated to create the files and the cost is also less.</w:t>
      </w:r>
      <w:commentRangeEnd w:id="0"/>
      <w:r w:rsidR="00897120">
        <w:rPr>
          <w:rStyle w:val="CommentReference"/>
        </w:rPr>
        <w:commentReference w:id="0"/>
      </w:r>
    </w:p>
    <w:p w14:paraId="16D603A4" w14:textId="77777777" w:rsidR="00596224" w:rsidRPr="00596224" w:rsidRDefault="00596224" w:rsidP="00596224">
      <w:pPr>
        <w:jc w:val="both"/>
        <w:rPr>
          <w:rFonts w:ascii="Times New Roman" w:hAnsi="Times New Roman" w:cs="Times New Roman"/>
          <w:sz w:val="24"/>
          <w:szCs w:val="24"/>
        </w:rPr>
      </w:pPr>
    </w:p>
    <w:p w14:paraId="6CB59393" w14:textId="687EF71B" w:rsidR="00596224" w:rsidRDefault="00596224" w:rsidP="00B1223E">
      <w:pPr>
        <w:jc w:val="both"/>
        <w:rPr>
          <w:rFonts w:ascii="Times New Roman" w:hAnsi="Times New Roman" w:cs="Times New Roman"/>
          <w:sz w:val="24"/>
          <w:szCs w:val="24"/>
        </w:rPr>
      </w:pPr>
      <w:r w:rsidRPr="00596224">
        <w:rPr>
          <w:rFonts w:ascii="Times New Roman" w:hAnsi="Times New Roman" w:cs="Times New Roman"/>
          <w:sz w:val="24"/>
          <w:szCs w:val="24"/>
        </w:rPr>
        <w:t xml:space="preserve">3. This chapter has described several major advantages of a database system. What are two disadvantages? </w:t>
      </w:r>
    </w:p>
    <w:p w14:paraId="13E0EE3E" w14:textId="684ED9FB" w:rsidR="00B1223E" w:rsidRDefault="00B1223E" w:rsidP="00B1223E">
      <w:pPr>
        <w:jc w:val="both"/>
        <w:rPr>
          <w:rFonts w:ascii="Times New Roman" w:hAnsi="Times New Roman" w:cs="Times New Roman"/>
          <w:sz w:val="24"/>
          <w:szCs w:val="24"/>
        </w:rPr>
      </w:pPr>
      <w:r>
        <w:rPr>
          <w:rFonts w:ascii="Times New Roman" w:hAnsi="Times New Roman" w:cs="Times New Roman"/>
          <w:sz w:val="24"/>
          <w:szCs w:val="24"/>
        </w:rPr>
        <w:t>The disadvantages of database system are;</w:t>
      </w:r>
    </w:p>
    <w:p w14:paraId="340D5F5B" w14:textId="4D5FC909" w:rsidR="00B1223E" w:rsidRDefault="00B1223E" w:rsidP="00B1223E">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 is complex to set up.</w:t>
      </w:r>
    </w:p>
    <w:p w14:paraId="24438357" w14:textId="7D1C9A7E" w:rsidR="00B1223E" w:rsidRDefault="00B1223E" w:rsidP="00B1223E">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 is expensive.</w:t>
      </w:r>
    </w:p>
    <w:p w14:paraId="73FCFE17" w14:textId="32765BC5" w:rsidR="00B1223E" w:rsidRPr="00B1223E" w:rsidRDefault="00B1223E" w:rsidP="00B1223E">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It requires initial training.</w:t>
      </w:r>
    </w:p>
    <w:p w14:paraId="2D293C53" w14:textId="77777777" w:rsidR="00596224" w:rsidRPr="00596224" w:rsidRDefault="00596224" w:rsidP="00596224">
      <w:pPr>
        <w:jc w:val="both"/>
        <w:rPr>
          <w:rFonts w:ascii="Times New Roman" w:hAnsi="Times New Roman" w:cs="Times New Roman"/>
          <w:sz w:val="24"/>
          <w:szCs w:val="24"/>
        </w:rPr>
      </w:pPr>
    </w:p>
    <w:p w14:paraId="51A2D7FC" w14:textId="1F261661" w:rsid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 xml:space="preserve">4. List four to six major steps that you would take in setting up a database for a particular enterprise. </w:t>
      </w:r>
    </w:p>
    <w:p w14:paraId="133555B1" w14:textId="476DCDC5" w:rsidR="00B1223E" w:rsidRDefault="00B1223E" w:rsidP="00596224">
      <w:pPr>
        <w:jc w:val="both"/>
        <w:rPr>
          <w:rFonts w:ascii="Times New Roman" w:hAnsi="Times New Roman" w:cs="Times New Roman"/>
          <w:sz w:val="24"/>
          <w:szCs w:val="24"/>
        </w:rPr>
      </w:pPr>
      <w:r>
        <w:rPr>
          <w:rFonts w:ascii="Times New Roman" w:hAnsi="Times New Roman" w:cs="Times New Roman"/>
          <w:sz w:val="24"/>
          <w:szCs w:val="24"/>
        </w:rPr>
        <w:t xml:space="preserve">The </w:t>
      </w:r>
      <w:r w:rsidR="00280550">
        <w:rPr>
          <w:rFonts w:ascii="Times New Roman" w:hAnsi="Times New Roman" w:cs="Times New Roman"/>
          <w:sz w:val="24"/>
          <w:szCs w:val="24"/>
        </w:rPr>
        <w:t>major steps included in setting up a database for an enterprise are;</w:t>
      </w:r>
    </w:p>
    <w:p w14:paraId="5A7BE451" w14:textId="3E8DE4BA" w:rsidR="00280550" w:rsidRDefault="00280550" w:rsidP="0028055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Gather the requirements from the user.</w:t>
      </w:r>
    </w:p>
    <w:p w14:paraId="648C8611" w14:textId="78B6AEF6" w:rsidR="00280550" w:rsidRDefault="00280550" w:rsidP="0028055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Validate the requirements.</w:t>
      </w:r>
    </w:p>
    <w:p w14:paraId="7A2973A0" w14:textId="59C7A73C" w:rsidR="00280550" w:rsidRDefault="00280550" w:rsidP="0028055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Create the database design.</w:t>
      </w:r>
    </w:p>
    <w:p w14:paraId="5B678FBF" w14:textId="47D9DB69" w:rsidR="00280550" w:rsidRDefault="00280550" w:rsidP="0028055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Create the database, tables, functions, stored procedures</w:t>
      </w:r>
    </w:p>
    <w:p w14:paraId="0BC33219" w14:textId="62DDDC7C" w:rsidR="00280550" w:rsidRDefault="00280550" w:rsidP="0028055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Create relationships between the tables using the primary keys</w:t>
      </w:r>
    </w:p>
    <w:p w14:paraId="74607E2D" w14:textId="482ABA51" w:rsidR="00280550" w:rsidRPr="00280550" w:rsidRDefault="00280550" w:rsidP="00280550">
      <w:pPr>
        <w:pStyle w:val="ListParagraph"/>
        <w:numPr>
          <w:ilvl w:val="0"/>
          <w:numId w:val="27"/>
        </w:numPr>
        <w:jc w:val="both"/>
        <w:rPr>
          <w:rFonts w:ascii="Times New Roman" w:hAnsi="Times New Roman" w:cs="Times New Roman"/>
          <w:sz w:val="24"/>
          <w:szCs w:val="24"/>
        </w:rPr>
      </w:pPr>
      <w:commentRangeStart w:id="1"/>
      <w:r>
        <w:rPr>
          <w:rFonts w:ascii="Times New Roman" w:hAnsi="Times New Roman" w:cs="Times New Roman"/>
          <w:sz w:val="24"/>
          <w:szCs w:val="24"/>
        </w:rPr>
        <w:t>Create constraints.</w:t>
      </w:r>
      <w:commentRangeEnd w:id="1"/>
      <w:r w:rsidR="00897120">
        <w:rPr>
          <w:rStyle w:val="CommentReference"/>
        </w:rPr>
        <w:commentReference w:id="1"/>
      </w:r>
    </w:p>
    <w:p w14:paraId="5EFB81E9" w14:textId="77777777" w:rsidR="00596224" w:rsidRPr="00596224" w:rsidRDefault="00596224" w:rsidP="00596224">
      <w:pPr>
        <w:jc w:val="both"/>
        <w:rPr>
          <w:rFonts w:ascii="Times New Roman" w:hAnsi="Times New Roman" w:cs="Times New Roman"/>
          <w:sz w:val="24"/>
          <w:szCs w:val="24"/>
        </w:rPr>
      </w:pPr>
    </w:p>
    <w:p w14:paraId="39F264AE" w14:textId="2A3A9F27" w:rsid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 xml:space="preserve">5. List at least 3 different entities that a university would maintain, beyond those listed in the chapter. </w:t>
      </w:r>
    </w:p>
    <w:p w14:paraId="25F859F6" w14:textId="3113CEEF" w:rsidR="00280550" w:rsidRDefault="00280550" w:rsidP="00596224">
      <w:pPr>
        <w:jc w:val="both"/>
        <w:rPr>
          <w:rFonts w:ascii="Times New Roman" w:hAnsi="Times New Roman" w:cs="Times New Roman"/>
          <w:sz w:val="24"/>
          <w:szCs w:val="24"/>
        </w:rPr>
      </w:pPr>
      <w:r>
        <w:rPr>
          <w:rFonts w:ascii="Times New Roman" w:hAnsi="Times New Roman" w:cs="Times New Roman"/>
          <w:sz w:val="24"/>
          <w:szCs w:val="24"/>
        </w:rPr>
        <w:t>The entities are;</w:t>
      </w:r>
    </w:p>
    <w:p w14:paraId="5FF67C3E" w14:textId="4480EC00" w:rsidR="00280550" w:rsidRDefault="00280550" w:rsidP="00280550">
      <w:pPr>
        <w:pStyle w:val="ListParagraph"/>
        <w:numPr>
          <w:ilvl w:val="0"/>
          <w:numId w:val="28"/>
        </w:numPr>
        <w:jc w:val="both"/>
        <w:rPr>
          <w:rFonts w:ascii="Times New Roman" w:hAnsi="Times New Roman" w:cs="Times New Roman"/>
          <w:sz w:val="24"/>
          <w:szCs w:val="24"/>
        </w:rPr>
      </w:pPr>
      <w:commentRangeStart w:id="2"/>
      <w:r>
        <w:rPr>
          <w:rFonts w:ascii="Times New Roman" w:hAnsi="Times New Roman" w:cs="Times New Roman"/>
          <w:sz w:val="24"/>
          <w:szCs w:val="24"/>
        </w:rPr>
        <w:t>Teacher’s details</w:t>
      </w:r>
      <w:commentRangeEnd w:id="2"/>
      <w:r w:rsidR="00897120">
        <w:rPr>
          <w:rStyle w:val="CommentReference"/>
        </w:rPr>
        <w:commentReference w:id="2"/>
      </w:r>
    </w:p>
    <w:p w14:paraId="20EA85CE" w14:textId="6CD16DB4" w:rsidR="00280550" w:rsidRDefault="00280550" w:rsidP="0028055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Timetable</w:t>
      </w:r>
    </w:p>
    <w:p w14:paraId="557E2E35" w14:textId="6A7A2808" w:rsidR="00280550" w:rsidRPr="00280550" w:rsidRDefault="00280550" w:rsidP="0028055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Exam schedules</w:t>
      </w:r>
    </w:p>
    <w:p w14:paraId="14049B30" w14:textId="77777777" w:rsidR="00596224" w:rsidRPr="00596224" w:rsidRDefault="00596224" w:rsidP="00596224">
      <w:pPr>
        <w:jc w:val="both"/>
        <w:rPr>
          <w:rFonts w:ascii="Times New Roman" w:hAnsi="Times New Roman" w:cs="Times New Roman"/>
          <w:sz w:val="24"/>
          <w:szCs w:val="24"/>
        </w:rPr>
      </w:pPr>
    </w:p>
    <w:p w14:paraId="4F8DD57F" w14:textId="6B5E9FC2" w:rsid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 xml:space="preserve">6. Explain the concept of physical data independence and its importance in database systems. </w:t>
      </w:r>
    </w:p>
    <w:p w14:paraId="2823C20D" w14:textId="2BAC7C82" w:rsidR="00280550" w:rsidRDefault="00280550" w:rsidP="00596224">
      <w:pPr>
        <w:jc w:val="both"/>
        <w:rPr>
          <w:rFonts w:ascii="Times New Roman" w:hAnsi="Times New Roman" w:cs="Times New Roman"/>
          <w:sz w:val="24"/>
          <w:szCs w:val="24"/>
        </w:rPr>
      </w:pPr>
      <w:r>
        <w:rPr>
          <w:rFonts w:ascii="Times New Roman" w:hAnsi="Times New Roman" w:cs="Times New Roman"/>
          <w:sz w:val="24"/>
          <w:szCs w:val="24"/>
        </w:rPr>
        <w:t>Physical data independence is the one in which physical schema is modified without affecting the logical schema. It is important in database system</w:t>
      </w:r>
      <w:r w:rsidR="009F0B48">
        <w:rPr>
          <w:rFonts w:ascii="Times New Roman" w:hAnsi="Times New Roman" w:cs="Times New Roman"/>
          <w:sz w:val="24"/>
          <w:szCs w:val="24"/>
        </w:rPr>
        <w:t xml:space="preserve"> as the logical </w:t>
      </w:r>
      <w:r w:rsidR="00297E9E">
        <w:rPr>
          <w:rFonts w:ascii="Times New Roman" w:hAnsi="Times New Roman" w:cs="Times New Roman"/>
          <w:sz w:val="24"/>
          <w:szCs w:val="24"/>
        </w:rPr>
        <w:t>schema should not be affected which in turn affects the stored procedures and other programming.</w:t>
      </w:r>
    </w:p>
    <w:p w14:paraId="27B8F068" w14:textId="77777777" w:rsidR="00596224" w:rsidRPr="00596224" w:rsidRDefault="00596224" w:rsidP="00596224">
      <w:pPr>
        <w:jc w:val="both"/>
        <w:rPr>
          <w:rFonts w:ascii="Times New Roman" w:hAnsi="Times New Roman" w:cs="Times New Roman"/>
          <w:sz w:val="24"/>
          <w:szCs w:val="24"/>
        </w:rPr>
      </w:pPr>
    </w:p>
    <w:p w14:paraId="49657B82" w14:textId="3EE48343" w:rsid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 xml:space="preserve">7. What are the main functions of a database administrator? </w:t>
      </w:r>
    </w:p>
    <w:p w14:paraId="5F8C84FE" w14:textId="5C5CD8A6" w:rsidR="00C95DE4" w:rsidRDefault="00C95DE4" w:rsidP="00596224">
      <w:pPr>
        <w:jc w:val="both"/>
        <w:rPr>
          <w:rFonts w:ascii="Times New Roman" w:hAnsi="Times New Roman" w:cs="Times New Roman"/>
          <w:sz w:val="24"/>
          <w:szCs w:val="24"/>
        </w:rPr>
      </w:pPr>
      <w:commentRangeStart w:id="3"/>
      <w:r>
        <w:rPr>
          <w:rFonts w:ascii="Times New Roman" w:hAnsi="Times New Roman" w:cs="Times New Roman"/>
          <w:sz w:val="24"/>
          <w:szCs w:val="24"/>
        </w:rPr>
        <w:t>The some of the main functions of a Database administrator is to maintain the database, storage, tune performance</w:t>
      </w:r>
      <w:commentRangeStart w:id="4"/>
      <w:r>
        <w:rPr>
          <w:rFonts w:ascii="Times New Roman" w:hAnsi="Times New Roman" w:cs="Times New Roman"/>
          <w:sz w:val="24"/>
          <w:szCs w:val="24"/>
        </w:rPr>
        <w:t>, profiling etc.</w:t>
      </w:r>
    </w:p>
    <w:commentRangeEnd w:id="4"/>
    <w:p w14:paraId="73E4C4A0" w14:textId="70F034EA" w:rsidR="00596224" w:rsidRDefault="00897120" w:rsidP="00596224">
      <w:pPr>
        <w:jc w:val="both"/>
        <w:rPr>
          <w:rFonts w:ascii="Times New Roman" w:hAnsi="Times New Roman" w:cs="Times New Roman"/>
          <w:sz w:val="24"/>
          <w:szCs w:val="24"/>
        </w:rPr>
      </w:pPr>
      <w:r>
        <w:rPr>
          <w:rStyle w:val="CommentReference"/>
        </w:rPr>
        <w:commentReference w:id="4"/>
      </w:r>
      <w:commentRangeEnd w:id="3"/>
      <w:r>
        <w:rPr>
          <w:rStyle w:val="CommentReference"/>
        </w:rPr>
        <w:commentReference w:id="3"/>
      </w:r>
    </w:p>
    <w:p w14:paraId="4A2AE254" w14:textId="77777777" w:rsidR="00C95DE4" w:rsidRPr="00596224" w:rsidRDefault="00C95DE4" w:rsidP="00596224">
      <w:pPr>
        <w:jc w:val="both"/>
        <w:rPr>
          <w:rFonts w:ascii="Times New Roman" w:hAnsi="Times New Roman" w:cs="Times New Roman"/>
          <w:sz w:val="24"/>
          <w:szCs w:val="24"/>
        </w:rPr>
      </w:pPr>
    </w:p>
    <w:p w14:paraId="705C49D3" w14:textId="430E71DF" w:rsid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lastRenderedPageBreak/>
        <w:t xml:space="preserve">8. Explain the difference between two-tier and three-tier architectures. </w:t>
      </w:r>
      <w:commentRangeStart w:id="5"/>
      <w:r w:rsidRPr="00596224">
        <w:rPr>
          <w:rFonts w:ascii="Times New Roman" w:hAnsi="Times New Roman" w:cs="Times New Roman"/>
          <w:sz w:val="24"/>
          <w:szCs w:val="24"/>
        </w:rPr>
        <w:t xml:space="preserve">Why would you use one over the other? </w:t>
      </w:r>
      <w:commentRangeEnd w:id="5"/>
      <w:r w:rsidR="00897120">
        <w:rPr>
          <w:rStyle w:val="CommentReference"/>
        </w:rPr>
        <w:commentReference w:id="5"/>
      </w:r>
    </w:p>
    <w:p w14:paraId="1C3362A3" w14:textId="128F53BB" w:rsidR="00145EB8" w:rsidRDefault="00145EB8" w:rsidP="00596224">
      <w:pPr>
        <w:jc w:val="both"/>
        <w:rPr>
          <w:rFonts w:ascii="Times New Roman" w:hAnsi="Times New Roman" w:cs="Times New Roman"/>
          <w:sz w:val="24"/>
          <w:szCs w:val="24"/>
        </w:rPr>
      </w:pPr>
      <w:r>
        <w:rPr>
          <w:rFonts w:ascii="Times New Roman" w:hAnsi="Times New Roman" w:cs="Times New Roman"/>
          <w:sz w:val="24"/>
          <w:szCs w:val="24"/>
        </w:rPr>
        <w:t xml:space="preserve">Two tier architecture consist of two systems; one with the client and other with the server. The server will have all the data stored. The client will have the applications installed in them. </w:t>
      </w:r>
    </w:p>
    <w:p w14:paraId="485CCEFB" w14:textId="0F6B42E3" w:rsidR="00145EB8" w:rsidRDefault="00145EB8" w:rsidP="00596224">
      <w:pPr>
        <w:jc w:val="both"/>
        <w:rPr>
          <w:rFonts w:ascii="Times New Roman" w:hAnsi="Times New Roman" w:cs="Times New Roman"/>
          <w:sz w:val="24"/>
          <w:szCs w:val="24"/>
        </w:rPr>
      </w:pPr>
      <w:r>
        <w:rPr>
          <w:rFonts w:ascii="Times New Roman" w:hAnsi="Times New Roman" w:cs="Times New Roman"/>
          <w:sz w:val="24"/>
          <w:szCs w:val="24"/>
        </w:rPr>
        <w:t>Three tier architecture is a client server architecture with a middle layer. The business logic, view and data are maintained separately.</w:t>
      </w:r>
    </w:p>
    <w:p w14:paraId="108C4595" w14:textId="77777777" w:rsidR="00596224" w:rsidRPr="00596224" w:rsidRDefault="00596224" w:rsidP="00596224">
      <w:pPr>
        <w:jc w:val="both"/>
        <w:rPr>
          <w:rFonts w:ascii="Times New Roman" w:hAnsi="Times New Roman" w:cs="Times New Roman"/>
          <w:sz w:val="24"/>
          <w:szCs w:val="24"/>
        </w:rPr>
      </w:pPr>
    </w:p>
    <w:p w14:paraId="67E44053" w14:textId="496FEBC8" w:rsid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 xml:space="preserve">9. Why are many organizations using object-oriented databases instead of relational ones? </w:t>
      </w:r>
    </w:p>
    <w:p w14:paraId="65B53A7C" w14:textId="7B31DD94" w:rsidR="006E47A2" w:rsidRDefault="006E47A2" w:rsidP="00596224">
      <w:pPr>
        <w:jc w:val="both"/>
        <w:rPr>
          <w:rFonts w:ascii="Times New Roman" w:hAnsi="Times New Roman" w:cs="Times New Roman"/>
          <w:sz w:val="24"/>
          <w:szCs w:val="24"/>
        </w:rPr>
      </w:pPr>
      <w:r>
        <w:rPr>
          <w:rFonts w:ascii="Times New Roman" w:hAnsi="Times New Roman" w:cs="Times New Roman"/>
          <w:sz w:val="24"/>
          <w:szCs w:val="24"/>
        </w:rPr>
        <w:t xml:space="preserve">Object oriented database stores the information in the form of objects and classes which </w:t>
      </w:r>
      <w:commentRangeStart w:id="6"/>
      <w:r>
        <w:rPr>
          <w:rFonts w:ascii="Times New Roman" w:hAnsi="Times New Roman" w:cs="Times New Roman"/>
          <w:sz w:val="24"/>
          <w:szCs w:val="24"/>
        </w:rPr>
        <w:t xml:space="preserve">is useful </w:t>
      </w:r>
      <w:commentRangeEnd w:id="6"/>
      <w:r w:rsidR="00897120">
        <w:rPr>
          <w:rStyle w:val="CommentReference"/>
        </w:rPr>
        <w:commentReference w:id="6"/>
      </w:r>
      <w:r>
        <w:rPr>
          <w:rFonts w:ascii="Times New Roman" w:hAnsi="Times New Roman" w:cs="Times New Roman"/>
          <w:sz w:val="24"/>
          <w:szCs w:val="24"/>
        </w:rPr>
        <w:t xml:space="preserve">for </w:t>
      </w:r>
      <w:r w:rsidR="00145EB8">
        <w:rPr>
          <w:rFonts w:ascii="Times New Roman" w:hAnsi="Times New Roman" w:cs="Times New Roman"/>
          <w:sz w:val="24"/>
          <w:szCs w:val="24"/>
        </w:rPr>
        <w:t>object-oriented</w:t>
      </w:r>
      <w:r>
        <w:rPr>
          <w:rFonts w:ascii="Times New Roman" w:hAnsi="Times New Roman" w:cs="Times New Roman"/>
          <w:sz w:val="24"/>
          <w:szCs w:val="24"/>
        </w:rPr>
        <w:t xml:space="preserve"> programming. </w:t>
      </w:r>
    </w:p>
    <w:p w14:paraId="30FAEF7E" w14:textId="77777777" w:rsidR="00596224" w:rsidRPr="00596224" w:rsidRDefault="00596224" w:rsidP="00596224">
      <w:pPr>
        <w:jc w:val="both"/>
        <w:rPr>
          <w:rFonts w:ascii="Times New Roman" w:hAnsi="Times New Roman" w:cs="Times New Roman"/>
          <w:sz w:val="24"/>
          <w:szCs w:val="24"/>
        </w:rPr>
      </w:pPr>
    </w:p>
    <w:p w14:paraId="644A95C4" w14:textId="77777777" w:rsidR="00197A07"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 xml:space="preserve">10. Define the following terms: </w:t>
      </w:r>
    </w:p>
    <w:p w14:paraId="3A81A61B" w14:textId="3814F8BE" w:rsidR="00197A07"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a. Atomicity</w:t>
      </w:r>
      <w:r w:rsidR="00490680">
        <w:rPr>
          <w:rFonts w:ascii="Times New Roman" w:hAnsi="Times New Roman" w:cs="Times New Roman"/>
          <w:sz w:val="24"/>
          <w:szCs w:val="24"/>
        </w:rPr>
        <w:t xml:space="preserve">: It is one of the ACID properties. It is a series of operations that must either happen completely or not at all happen. </w:t>
      </w:r>
    </w:p>
    <w:p w14:paraId="7072BD93" w14:textId="204D0AF0" w:rsidR="00197A07"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b. Concurrency control</w:t>
      </w:r>
      <w:r w:rsidR="00490680">
        <w:rPr>
          <w:rFonts w:ascii="Times New Roman" w:hAnsi="Times New Roman" w:cs="Times New Roman"/>
          <w:sz w:val="24"/>
          <w:szCs w:val="24"/>
        </w:rPr>
        <w:t>: Simultaneous access by various users must be controlled to avoid inconsistency in data.</w:t>
      </w:r>
    </w:p>
    <w:p w14:paraId="2903449C" w14:textId="0238DB83" w:rsidR="00197A07"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c. DBMS</w:t>
      </w:r>
      <w:r w:rsidR="00490680">
        <w:rPr>
          <w:rFonts w:ascii="Times New Roman" w:hAnsi="Times New Roman" w:cs="Times New Roman"/>
          <w:sz w:val="24"/>
          <w:szCs w:val="24"/>
        </w:rPr>
        <w:t>: Database management system is a general-purpose software used to manage a database.</w:t>
      </w:r>
    </w:p>
    <w:p w14:paraId="30876AD1" w14:textId="478B2E9A" w:rsidR="00197A07"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d. Metadata</w:t>
      </w:r>
      <w:r w:rsidR="00490680">
        <w:rPr>
          <w:rFonts w:ascii="Times New Roman" w:hAnsi="Times New Roman" w:cs="Times New Roman"/>
          <w:sz w:val="24"/>
          <w:szCs w:val="24"/>
        </w:rPr>
        <w:t>: It is the data about data. It stores the database definitions. It is a database dictionary.</w:t>
      </w:r>
    </w:p>
    <w:p w14:paraId="1DC3D200" w14:textId="7E9E183B" w:rsidR="00596224" w:rsidRPr="00596224" w:rsidRDefault="00596224" w:rsidP="00596224">
      <w:pPr>
        <w:jc w:val="both"/>
        <w:rPr>
          <w:rFonts w:ascii="Times New Roman" w:hAnsi="Times New Roman" w:cs="Times New Roman"/>
          <w:sz w:val="24"/>
          <w:szCs w:val="24"/>
        </w:rPr>
      </w:pPr>
      <w:r w:rsidRPr="00596224">
        <w:rPr>
          <w:rFonts w:ascii="Times New Roman" w:hAnsi="Times New Roman" w:cs="Times New Roman"/>
          <w:sz w:val="24"/>
          <w:szCs w:val="24"/>
        </w:rPr>
        <w:t>e. Schema</w:t>
      </w:r>
      <w:r w:rsidR="00490680">
        <w:rPr>
          <w:rFonts w:ascii="Times New Roman" w:hAnsi="Times New Roman" w:cs="Times New Roman"/>
          <w:sz w:val="24"/>
          <w:szCs w:val="24"/>
        </w:rPr>
        <w:t>:</w:t>
      </w:r>
      <w:commentRangeStart w:id="7"/>
      <w:r w:rsidR="00490680">
        <w:rPr>
          <w:rFonts w:ascii="Times New Roman" w:hAnsi="Times New Roman" w:cs="Times New Roman"/>
          <w:sz w:val="24"/>
          <w:szCs w:val="24"/>
        </w:rPr>
        <w:t xml:space="preserve"> Logical </w:t>
      </w:r>
      <w:commentRangeEnd w:id="7"/>
      <w:r w:rsidR="00897120">
        <w:rPr>
          <w:rStyle w:val="CommentReference"/>
        </w:rPr>
        <w:commentReference w:id="7"/>
      </w:r>
      <w:r w:rsidR="00490680">
        <w:rPr>
          <w:rFonts w:ascii="Times New Roman" w:hAnsi="Times New Roman" w:cs="Times New Roman"/>
          <w:sz w:val="24"/>
          <w:szCs w:val="24"/>
        </w:rPr>
        <w:t>structure of the database that consist of physical and logical schema.</w:t>
      </w:r>
    </w:p>
    <w:sectPr w:rsidR="00596224" w:rsidRPr="00596224">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th Schwartz" w:date="2019-02-05T14:48:00Z" w:initials="RS">
    <w:p w14:paraId="64A5F92B" w14:textId="57474386" w:rsidR="00897120" w:rsidRDefault="00897120">
      <w:pPr>
        <w:pStyle w:val="CommentText"/>
      </w:pPr>
      <w:r>
        <w:rPr>
          <w:rStyle w:val="CommentReference"/>
        </w:rPr>
        <w:annotationRef/>
      </w:r>
      <w:r>
        <w:t>No these are large systems with multiple users.  Ideal for DBMS.  You want to keep small, single user systems for file processing.  The question did not ask what you preferred but why you chose these systems as good for file processing.  It is possible that your lab monitoring system might be single user.                     -4</w:t>
      </w:r>
    </w:p>
  </w:comment>
  <w:comment w:id="1" w:author="Ruth Schwartz" w:date="2019-02-05T14:50:00Z" w:initials="RS">
    <w:p w14:paraId="2E61C172" w14:textId="4F1331B2" w:rsidR="00897120" w:rsidRDefault="00897120">
      <w:pPr>
        <w:pStyle w:val="CommentText"/>
      </w:pPr>
      <w:r>
        <w:rPr>
          <w:rStyle w:val="CommentReference"/>
        </w:rPr>
        <w:annotationRef/>
      </w:r>
      <w:r>
        <w:t>Done before creating the database.    -1</w:t>
      </w:r>
    </w:p>
  </w:comment>
  <w:comment w:id="2" w:author="Ruth Schwartz" w:date="2019-02-05T14:50:00Z" w:initials="RS">
    <w:p w14:paraId="096D2863" w14:textId="02BB5AC4" w:rsidR="00897120" w:rsidRDefault="00897120">
      <w:pPr>
        <w:pStyle w:val="CommentText"/>
      </w:pPr>
      <w:r>
        <w:rPr>
          <w:rStyle w:val="CommentReference"/>
        </w:rPr>
        <w:annotationRef/>
      </w:r>
      <w:r>
        <w:t>Instructor already exists.       -1.5</w:t>
      </w:r>
    </w:p>
  </w:comment>
  <w:comment w:id="4" w:author="Ruth Schwartz" w:date="2019-02-05T14:51:00Z" w:initials="RS">
    <w:p w14:paraId="6E92AC30" w14:textId="27B233A4" w:rsidR="00897120" w:rsidRDefault="00897120">
      <w:pPr>
        <w:pStyle w:val="CommentText"/>
      </w:pPr>
      <w:r>
        <w:rPr>
          <w:rStyle w:val="CommentReference"/>
        </w:rPr>
        <w:annotationRef/>
      </w:r>
      <w:r>
        <w:t>What does this mean?</w:t>
      </w:r>
    </w:p>
  </w:comment>
  <w:comment w:id="3" w:author="Ruth Schwartz" w:date="2019-02-05T14:51:00Z" w:initials="RS">
    <w:p w14:paraId="3A7D2657" w14:textId="73AFB55E" w:rsidR="00897120" w:rsidRDefault="00897120">
      <w:pPr>
        <w:pStyle w:val="CommentText"/>
      </w:pPr>
      <w:r>
        <w:rPr>
          <w:rStyle w:val="CommentReference"/>
        </w:rPr>
        <w:annotationRef/>
      </w:r>
      <w:r>
        <w:t>Watch your grammar and sentence structure.</w:t>
      </w:r>
    </w:p>
  </w:comment>
  <w:comment w:id="5" w:author="Ruth Schwartz" w:date="2019-02-05T14:51:00Z" w:initials="RS">
    <w:p w14:paraId="65BB80F5" w14:textId="23FFFDF8" w:rsidR="00897120" w:rsidRDefault="00897120">
      <w:pPr>
        <w:pStyle w:val="CommentText"/>
      </w:pPr>
      <w:r>
        <w:rPr>
          <w:rStyle w:val="CommentReference"/>
        </w:rPr>
        <w:annotationRef/>
      </w:r>
      <w:r>
        <w:t>Not answered.    -2</w:t>
      </w:r>
    </w:p>
  </w:comment>
  <w:comment w:id="6" w:author="Ruth Schwartz" w:date="2019-02-05T14:52:00Z" w:initials="RS">
    <w:p w14:paraId="56A96EDF" w14:textId="04EDD7AB" w:rsidR="00897120" w:rsidRDefault="00897120">
      <w:pPr>
        <w:pStyle w:val="CommentText"/>
      </w:pPr>
      <w:r>
        <w:rPr>
          <w:rStyle w:val="CommentReference"/>
        </w:rPr>
        <w:annotationRef/>
      </w:r>
      <w:r>
        <w:t>Why?    -0.5</w:t>
      </w:r>
    </w:p>
  </w:comment>
  <w:comment w:id="7" w:author="Ruth Schwartz" w:date="2019-02-05T14:52:00Z" w:initials="RS">
    <w:p w14:paraId="0D9420D9" w14:textId="7700851A" w:rsidR="00897120" w:rsidRDefault="00897120">
      <w:pPr>
        <w:pStyle w:val="CommentText"/>
      </w:pPr>
      <w:r>
        <w:rPr>
          <w:rStyle w:val="CommentReference"/>
        </w:rPr>
        <w:annotationRef/>
      </w:r>
      <w:r>
        <w:rPr>
          <w:rStyle w:val="CommentReference"/>
        </w:rPr>
        <w:t>Why is this word here?</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A5F92B" w15:done="0"/>
  <w15:commentEx w15:paraId="2E61C172" w15:done="0"/>
  <w15:commentEx w15:paraId="096D2863" w15:done="0"/>
  <w15:commentEx w15:paraId="6E92AC30" w15:done="0"/>
  <w15:commentEx w15:paraId="3A7D2657" w15:done="0"/>
  <w15:commentEx w15:paraId="65BB80F5" w15:done="0"/>
  <w15:commentEx w15:paraId="56A96EDF" w15:done="0"/>
  <w15:commentEx w15:paraId="0D9420D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E81F2" w14:textId="77777777" w:rsidR="00D813F3" w:rsidRDefault="00D813F3" w:rsidP="00C07D12">
      <w:r>
        <w:separator/>
      </w:r>
    </w:p>
  </w:endnote>
  <w:endnote w:type="continuationSeparator" w:id="0">
    <w:p w14:paraId="41B1814D" w14:textId="77777777" w:rsidR="00D813F3" w:rsidRDefault="00D813F3"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D918D" w14:textId="24598092" w:rsidR="00F4096D" w:rsidRPr="00C07D12" w:rsidRDefault="00F4096D">
    <w:pPr>
      <w:pStyle w:val="Footer"/>
      <w:jc w:val="center"/>
      <w:rPr>
        <w:rFonts w:ascii="Times New Roman" w:hAnsi="Times New Roman" w:cs="Times New Roman"/>
        <w:caps/>
        <w:noProof/>
        <w:color w:val="5B9BD5" w:themeColor="accent1"/>
        <w:sz w:val="24"/>
        <w:szCs w:val="24"/>
      </w:rPr>
    </w:pPr>
    <w:r w:rsidRPr="00C07D12">
      <w:rPr>
        <w:rFonts w:ascii="Times New Roman" w:hAnsi="Times New Roman" w:cs="Times New Roman"/>
        <w:caps/>
        <w:color w:val="5B9BD5" w:themeColor="accent1"/>
        <w:sz w:val="24"/>
        <w:szCs w:val="24"/>
      </w:rPr>
      <w:fldChar w:fldCharType="begin"/>
    </w:r>
    <w:r w:rsidRPr="00C07D12">
      <w:rPr>
        <w:rFonts w:ascii="Times New Roman" w:hAnsi="Times New Roman" w:cs="Times New Roman"/>
        <w:caps/>
        <w:color w:val="5B9BD5" w:themeColor="accent1"/>
        <w:sz w:val="24"/>
        <w:szCs w:val="24"/>
      </w:rPr>
      <w:instrText xml:space="preserve"> PAGE   \* MERGEFORMAT </w:instrText>
    </w:r>
    <w:r w:rsidRPr="00C07D12">
      <w:rPr>
        <w:rFonts w:ascii="Times New Roman" w:hAnsi="Times New Roman" w:cs="Times New Roman"/>
        <w:caps/>
        <w:color w:val="5B9BD5" w:themeColor="accent1"/>
        <w:sz w:val="24"/>
        <w:szCs w:val="24"/>
      </w:rPr>
      <w:fldChar w:fldCharType="separate"/>
    </w:r>
    <w:r w:rsidR="00897120">
      <w:rPr>
        <w:rFonts w:ascii="Times New Roman" w:hAnsi="Times New Roman" w:cs="Times New Roman"/>
        <w:caps/>
        <w:noProof/>
        <w:color w:val="5B9BD5" w:themeColor="accent1"/>
        <w:sz w:val="24"/>
        <w:szCs w:val="24"/>
      </w:rPr>
      <w:t>2</w:t>
    </w:r>
    <w:r w:rsidRPr="00C07D12">
      <w:rPr>
        <w:rFonts w:ascii="Times New Roman" w:hAnsi="Times New Roman" w:cs="Times New Roman"/>
        <w:caps/>
        <w:noProof/>
        <w:color w:val="5B9BD5" w:themeColor="accent1"/>
        <w:sz w:val="24"/>
        <w:szCs w:val="24"/>
      </w:rPr>
      <w:fldChar w:fldCharType="end"/>
    </w:r>
  </w:p>
  <w:p w14:paraId="15285B45" w14:textId="77777777" w:rsidR="00F4096D" w:rsidRDefault="00F409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E2AA8" w14:textId="77777777" w:rsidR="00D813F3" w:rsidRDefault="00D813F3" w:rsidP="00C07D12">
      <w:r>
        <w:separator/>
      </w:r>
    </w:p>
  </w:footnote>
  <w:footnote w:type="continuationSeparator" w:id="0">
    <w:p w14:paraId="2779F7D3" w14:textId="77777777" w:rsidR="00D813F3" w:rsidRDefault="00D813F3" w:rsidP="00C07D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7445F" w14:textId="00695775" w:rsidR="00F4096D" w:rsidRPr="00C07D12" w:rsidRDefault="00F4096D">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sidRPr="00C07D12">
      <w:rPr>
        <w:rFonts w:ascii="Times New Roman" w:hAnsi="Times New Roman" w:cs="Times New Roman"/>
        <w:b/>
        <w:sz w:val="24"/>
        <w:szCs w:val="24"/>
      </w:rPr>
      <w:t xml:space="preserve">Assignment </w:t>
    </w:r>
    <w:r>
      <w:rPr>
        <w:rFonts w:ascii="Times New Roman" w:hAnsi="Times New Roman" w:cs="Times New Roman"/>
        <w:b/>
        <w:sz w:val="24"/>
        <w:szCs w:val="24"/>
      </w:rPr>
      <w:t>3</w:t>
    </w:r>
    <w:r w:rsidRPr="00C07D12">
      <w:rPr>
        <w:rFonts w:ascii="Times New Roman" w:hAnsi="Times New Roman" w:cs="Times New Roman"/>
        <w:b/>
        <w:sz w:val="24"/>
        <w:szCs w:val="24"/>
      </w:rPr>
      <w:ptab w:relativeTo="margin" w:alignment="right" w:leader="none"/>
    </w:r>
    <w:r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361AA"/>
    <w:multiLevelType w:val="hybridMultilevel"/>
    <w:tmpl w:val="E0B87A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0845F8"/>
    <w:multiLevelType w:val="hybridMultilevel"/>
    <w:tmpl w:val="0CA43B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792598"/>
    <w:multiLevelType w:val="hybridMultilevel"/>
    <w:tmpl w:val="BB9CB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0A6D32"/>
    <w:multiLevelType w:val="hybridMultilevel"/>
    <w:tmpl w:val="1D1C2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A105F0"/>
    <w:multiLevelType w:val="hybridMultilevel"/>
    <w:tmpl w:val="24C89930"/>
    <w:lvl w:ilvl="0" w:tplc="679E88C2">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B32387"/>
    <w:multiLevelType w:val="hybridMultilevel"/>
    <w:tmpl w:val="352C69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5"/>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9"/>
  </w:num>
  <w:num w:numId="20">
    <w:abstractNumId w:val="24"/>
  </w:num>
  <w:num w:numId="21">
    <w:abstractNumId w:val="21"/>
  </w:num>
  <w:num w:numId="22">
    <w:abstractNumId w:val="11"/>
  </w:num>
  <w:num w:numId="23">
    <w:abstractNumId w:val="28"/>
  </w:num>
  <w:num w:numId="24">
    <w:abstractNumId w:val="26"/>
  </w:num>
  <w:num w:numId="25">
    <w:abstractNumId w:val="17"/>
  </w:num>
  <w:num w:numId="26">
    <w:abstractNumId w:val="27"/>
  </w:num>
  <w:num w:numId="27">
    <w:abstractNumId w:val="12"/>
  </w:num>
  <w:num w:numId="28">
    <w:abstractNumId w:val="15"/>
  </w:num>
  <w:num w:numId="29">
    <w:abstractNumId w:val="1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th Schwartz">
    <w15:presenceInfo w15:providerId="Windows Live" w15:userId="c0c9bc054aa5b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12"/>
    <w:rsid w:val="00145EB8"/>
    <w:rsid w:val="0017190D"/>
    <w:rsid w:val="00197A07"/>
    <w:rsid w:val="00280550"/>
    <w:rsid w:val="00297E9E"/>
    <w:rsid w:val="00490680"/>
    <w:rsid w:val="00596224"/>
    <w:rsid w:val="00645252"/>
    <w:rsid w:val="006D3D74"/>
    <w:rsid w:val="006E47A2"/>
    <w:rsid w:val="0083569A"/>
    <w:rsid w:val="00897120"/>
    <w:rsid w:val="009F0B48"/>
    <w:rsid w:val="00A9204E"/>
    <w:rsid w:val="00B1223E"/>
    <w:rsid w:val="00C07D12"/>
    <w:rsid w:val="00C95DE4"/>
    <w:rsid w:val="00D813F3"/>
    <w:rsid w:val="00EA6A1C"/>
    <w:rsid w:val="00F4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96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4873beb7-5857-4685-be1f-d57550cc96cc"/>
    <ds:schemaRef ds:uri="http://purl.org/dc/elements/1.1/"/>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Ruth Schwartz</cp:lastModifiedBy>
  <cp:revision>2</cp:revision>
  <dcterms:created xsi:type="dcterms:W3CDTF">2019-02-05T19:53:00Z</dcterms:created>
  <dcterms:modified xsi:type="dcterms:W3CDTF">2019-02-05T19:53:00Z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