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0F178" w14:textId="1E3BA081" w:rsidR="00A9204E" w:rsidRPr="00CA7BEA" w:rsidRDefault="00E63CBB" w:rsidP="00E63CBB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Write appropriate SQL DDL statements for declaring the LIBRARY relational database schema. </w:t>
      </w:r>
    </w:p>
    <w:p w14:paraId="7089251D" w14:textId="77777777" w:rsidR="009D639C" w:rsidRPr="00CA7BEA" w:rsidRDefault="009D639C" w:rsidP="009D639C">
      <w:pPr>
        <w:pStyle w:val="Default"/>
        <w:rPr>
          <w:rFonts w:ascii="Times New Roman" w:hAnsi="Times New Roman" w:cs="Times New Roman"/>
        </w:rPr>
      </w:pPr>
    </w:p>
    <w:p w14:paraId="481A6305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CREATE TABLE BOOK </w:t>
      </w:r>
    </w:p>
    <w:p w14:paraId="37557F46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(Book_id INT NOT NULL,</w:t>
      </w:r>
    </w:p>
    <w:p w14:paraId="66006CB4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Title VARCHAR(100) NOT NULL,</w:t>
      </w:r>
    </w:p>
    <w:p w14:paraId="39573226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Publisher_name VARCHAR(100),</w:t>
      </w:r>
    </w:p>
    <w:p w14:paraId="153084D2" w14:textId="47464046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commentRangeStart w:id="0"/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(Book_id));</w:t>
      </w:r>
      <w:commentRangeEnd w:id="0"/>
      <w:r w:rsidR="00D11027">
        <w:rPr>
          <w:rStyle w:val="CommentReference"/>
        </w:rPr>
        <w:commentReference w:id="0"/>
      </w:r>
    </w:p>
    <w:p w14:paraId="01642D0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203CF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BOOK_AUTHORS (Book_id INT NOT NULL,</w:t>
      </w:r>
    </w:p>
    <w:p w14:paraId="1ED0686A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Author_name VARCHAR(100)NOT NULL,</w:t>
      </w:r>
    </w:p>
    <w:p w14:paraId="3C4279DC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(Book_id, Author_name),</w:t>
      </w:r>
    </w:p>
    <w:p w14:paraId="5D49AE1C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FOREIGN KEY (Book_id) REFERENCES BOOK (Book_id));</w:t>
      </w:r>
    </w:p>
    <w:p w14:paraId="6EA9430F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7E7CF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PUBLISHER (Name VARCHAR(100) NOT NULL,</w:t>
      </w:r>
    </w:p>
    <w:p w14:paraId="058C62B4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Address VARCHAR(100) NOT NULL,</w:t>
      </w:r>
    </w:p>
    <w:p w14:paraId="75B34092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Phone CHAR(15),</w:t>
      </w:r>
    </w:p>
    <w:p w14:paraId="21705884" w14:textId="4731FBEE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(Name));</w:t>
      </w:r>
    </w:p>
    <w:p w14:paraId="6E007CB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BD8499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BOOK_COPIES (Book_id INT NOT NULL,</w:t>
      </w:r>
    </w:p>
    <w:p w14:paraId="3894AED5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 INT NOT NULL,</w:t>
      </w:r>
    </w:p>
    <w:p w14:paraId="3B0405A2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No_of_copies INT NOT NULL,</w:t>
      </w:r>
    </w:p>
    <w:p w14:paraId="2458F30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(Book_id, Branch_id),</w:t>
      </w:r>
    </w:p>
    <w:p w14:paraId="44FCDFB5" w14:textId="6D1C8608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commentRangeStart w:id="1"/>
      <w:r w:rsidRPr="00CA7BEA">
        <w:rPr>
          <w:rFonts w:ascii="Times New Roman" w:hAnsi="Times New Roman" w:cs="Times New Roman"/>
          <w:sz w:val="24"/>
          <w:szCs w:val="24"/>
          <w:lang w:val="en-IN"/>
        </w:rPr>
        <w:t>FOREIGN KEY (Book_id) REFERENCES BOOK (Book_id));</w:t>
      </w:r>
      <w:commentRangeEnd w:id="1"/>
      <w:r w:rsidR="00D11027">
        <w:rPr>
          <w:rStyle w:val="CommentReference"/>
        </w:rPr>
        <w:commentReference w:id="1"/>
      </w:r>
    </w:p>
    <w:p w14:paraId="341EFBD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B06630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BOOK_LOANS (Book_id INT NOT NULL,</w:t>
      </w:r>
    </w:p>
    <w:p w14:paraId="414CF550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 INT NOT NULL,</w:t>
      </w:r>
    </w:p>
    <w:p w14:paraId="406BC88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Card_no INT NOT NULL,</w:t>
      </w:r>
    </w:p>
    <w:p w14:paraId="01F9451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Date_out DATE NOT NULL,</w:t>
      </w:r>
    </w:p>
    <w:p w14:paraId="52DCD0A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Due_date DATE NOT NULL,</w:t>
      </w:r>
    </w:p>
    <w:p w14:paraId="4139096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(Card_no, Book_id, Branch_id),</w:t>
      </w:r>
    </w:p>
    <w:p w14:paraId="039FCA73" w14:textId="3F2D2033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commentRangeStart w:id="2"/>
      <w:r w:rsidRPr="00CA7BEA">
        <w:rPr>
          <w:rFonts w:ascii="Times New Roman" w:hAnsi="Times New Roman" w:cs="Times New Roman"/>
          <w:sz w:val="24"/>
          <w:szCs w:val="24"/>
          <w:lang w:val="en-IN"/>
        </w:rPr>
        <w:t>FOREIGN KEY (Book_id) REFERENCES BOOK (Book_id));</w:t>
      </w:r>
      <w:commentRangeEnd w:id="2"/>
      <w:r w:rsidR="00D11027">
        <w:rPr>
          <w:rStyle w:val="CommentReference"/>
        </w:rPr>
        <w:commentReference w:id="2"/>
      </w:r>
    </w:p>
    <w:p w14:paraId="24264B4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2206A1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LIBRARY_BRANCH (Branch_id INT NOT NULL,</w:t>
      </w:r>
    </w:p>
    <w:p w14:paraId="70653EA7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Branch_name VARCHAR(100)NOT NULL,</w:t>
      </w:r>
    </w:p>
    <w:p w14:paraId="772189B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Address VARCHAR(100)NOT NULL,</w:t>
      </w:r>
    </w:p>
    <w:p w14:paraId="5CAD5E30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(Branch_id));</w:t>
      </w:r>
    </w:p>
    <w:p w14:paraId="02034B81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74553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BORROWER (Card_no INT NOT NULL,</w:t>
      </w:r>
    </w:p>
    <w:p w14:paraId="30F56E5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Name VARCHAR(100)NOT NULL,</w:t>
      </w:r>
    </w:p>
    <w:p w14:paraId="529767F5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Address VARCHAR(100) NOT NULL,</w:t>
      </w:r>
    </w:p>
    <w:p w14:paraId="157C061C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Phone CHAR(15),</w:t>
      </w:r>
    </w:p>
    <w:p w14:paraId="5DBED31B" w14:textId="06B2BF6B" w:rsidR="00BE6804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(Card_no));</w:t>
      </w:r>
    </w:p>
    <w:p w14:paraId="12662592" w14:textId="73BC0044" w:rsidR="002E0B9C" w:rsidRPr="00CA7BEA" w:rsidRDefault="002E0B9C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1688FC" w14:textId="27284022" w:rsidR="002E0B9C" w:rsidRPr="00CA7BEA" w:rsidRDefault="003B57CA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31229B" wp14:editId="3426E4CC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28FC0" w14:textId="3C97ACF3" w:rsidR="002E0B9C" w:rsidRPr="00CA7BEA" w:rsidRDefault="002E0B9C" w:rsidP="002E0B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E949AC" w14:textId="77777777" w:rsidR="002E0B9C" w:rsidRPr="00CA7BEA" w:rsidRDefault="002E0B9C" w:rsidP="002E0B9C">
      <w:pPr>
        <w:pStyle w:val="Default"/>
        <w:rPr>
          <w:rFonts w:ascii="Times New Roman" w:hAnsi="Times New Roman" w:cs="Times New Roman"/>
        </w:rPr>
      </w:pPr>
    </w:p>
    <w:p w14:paraId="21D2CB82" w14:textId="53242A4B" w:rsidR="002E0B9C" w:rsidRPr="00CA7BEA" w:rsidRDefault="002E0B9C" w:rsidP="002E0B9C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Write the appropriate SQL statements to populate the BOOK and PUBLISHER relations with 3 records in both relations. </w:t>
      </w:r>
    </w:p>
    <w:p w14:paraId="2D776453" w14:textId="58509F44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</w:p>
    <w:p w14:paraId="756798AC" w14:textId="77777777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insert into book values(1001, 'Harry Potter', 'JK Rowling');</w:t>
      </w:r>
    </w:p>
    <w:p w14:paraId="225900F0" w14:textId="77777777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insert into book values(1002, 'Dairy of a Wimpy Kid', 'Jeff Kinney');</w:t>
      </w:r>
    </w:p>
    <w:p w14:paraId="27FAC8C0" w14:textId="126723A1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insert into book values(1003, 'Dog Man', 'Dav Pilkey');</w:t>
      </w:r>
    </w:p>
    <w:p w14:paraId="19CE8246" w14:textId="22688668" w:rsidR="00F45352" w:rsidRPr="00CA7BEA" w:rsidRDefault="00F45352" w:rsidP="003B57CA">
      <w:pPr>
        <w:pStyle w:val="Default"/>
        <w:ind w:left="360"/>
        <w:rPr>
          <w:rFonts w:ascii="Times New Roman" w:hAnsi="Times New Roman" w:cs="Times New Roman"/>
        </w:rPr>
      </w:pPr>
    </w:p>
    <w:p w14:paraId="1EF9087E" w14:textId="50A66A6F" w:rsidR="00F45352" w:rsidRPr="00CA7BEA" w:rsidRDefault="00F45352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4DF540" wp14:editId="20AE94C3">
            <wp:extent cx="6008370" cy="3009586"/>
            <wp:effectExtent l="19050" t="19050" r="1143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964" cy="3043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116FCB5" w14:textId="09E96980" w:rsidR="00991D68" w:rsidRPr="00CA7BEA" w:rsidRDefault="00991D68" w:rsidP="003B57CA">
      <w:pPr>
        <w:pStyle w:val="Default"/>
        <w:ind w:left="360"/>
        <w:rPr>
          <w:rFonts w:ascii="Times New Roman" w:hAnsi="Times New Roman" w:cs="Times New Roman"/>
        </w:rPr>
      </w:pPr>
    </w:p>
    <w:p w14:paraId="602C40CE" w14:textId="77777777" w:rsidR="00991D68" w:rsidRPr="00CA7BEA" w:rsidRDefault="00991D68" w:rsidP="00991D68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lastRenderedPageBreak/>
        <w:t>insert into publisher values('JK Rowling','3208 kestrel ct NJ',9790936236);</w:t>
      </w:r>
    </w:p>
    <w:p w14:paraId="1CBF1A2C" w14:textId="77777777" w:rsidR="00991D68" w:rsidRPr="00CA7BEA" w:rsidRDefault="00991D68" w:rsidP="00991D68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insert into publisher values('Jeff Kinney','64 white oak GA',9790706060);</w:t>
      </w:r>
    </w:p>
    <w:p w14:paraId="5A80FA63" w14:textId="5745DC4B" w:rsidR="00991D68" w:rsidRPr="00CA7BEA" w:rsidRDefault="00991D68" w:rsidP="00991D68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insert into publisher values('Dav Pilkey','2508 carlton dr VA',9790706653);</w:t>
      </w:r>
    </w:p>
    <w:p w14:paraId="2E2111B3" w14:textId="77777777" w:rsidR="00F45352" w:rsidRPr="00CA7BEA" w:rsidRDefault="00F45352" w:rsidP="00991D68">
      <w:pPr>
        <w:pStyle w:val="Default"/>
        <w:ind w:left="360"/>
        <w:rPr>
          <w:rFonts w:ascii="Times New Roman" w:hAnsi="Times New Roman" w:cs="Times New Roman"/>
        </w:rPr>
      </w:pPr>
    </w:p>
    <w:p w14:paraId="0E00A73C" w14:textId="75109F10" w:rsidR="00F45352" w:rsidRPr="00CA7BEA" w:rsidRDefault="00F45352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415CD8" wp14:editId="17F64431">
            <wp:extent cx="6061710" cy="287274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621" cy="2881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30F3E" w14:textId="4EC4503B" w:rsidR="00F45352" w:rsidRPr="00CA7BEA" w:rsidRDefault="00F45352" w:rsidP="00991D68">
      <w:pPr>
        <w:pStyle w:val="Default"/>
        <w:ind w:left="360"/>
        <w:rPr>
          <w:rFonts w:ascii="Times New Roman" w:hAnsi="Times New Roman" w:cs="Times New Roman"/>
        </w:rPr>
      </w:pPr>
    </w:p>
    <w:p w14:paraId="71CD993D" w14:textId="77777777" w:rsidR="00F45352" w:rsidRPr="00CA7BEA" w:rsidRDefault="00F45352" w:rsidP="00F45352">
      <w:pPr>
        <w:pStyle w:val="Default"/>
        <w:rPr>
          <w:rFonts w:ascii="Times New Roman" w:hAnsi="Times New Roman" w:cs="Times New Roman"/>
        </w:rPr>
      </w:pPr>
    </w:p>
    <w:p w14:paraId="052B8504" w14:textId="669F46C0" w:rsidR="003B57CA" w:rsidRPr="00CA7BEA" w:rsidRDefault="00F45352" w:rsidP="00CA7BEA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Write the appropriate SQL statement(s) to remove the records from the book table but leave the table structure intact. (5 points) </w:t>
      </w:r>
    </w:p>
    <w:p w14:paraId="0E80BD77" w14:textId="7A57DA15" w:rsidR="00186B2F" w:rsidRPr="00CA7BEA" w:rsidRDefault="00186B2F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delete from book</w:t>
      </w:r>
    </w:p>
    <w:p w14:paraId="1756635F" w14:textId="77777777" w:rsidR="00186B2F" w:rsidRPr="00CA7BEA" w:rsidRDefault="00186B2F" w:rsidP="003B57CA">
      <w:pPr>
        <w:pStyle w:val="Default"/>
        <w:ind w:left="360"/>
        <w:rPr>
          <w:rFonts w:ascii="Times New Roman" w:hAnsi="Times New Roman" w:cs="Times New Roman"/>
        </w:rPr>
      </w:pPr>
    </w:p>
    <w:p w14:paraId="7273B73D" w14:textId="682F0435" w:rsidR="00186B2F" w:rsidRPr="00CA7BEA" w:rsidRDefault="00186B2F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6A68A8" wp14:editId="58E50C30">
            <wp:extent cx="6130290" cy="347091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356" cy="3480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2743A" w14:textId="0243B2CC" w:rsidR="003A4D54" w:rsidRPr="00CA7BEA" w:rsidRDefault="00186B2F" w:rsidP="003A4D54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lastRenderedPageBreak/>
        <w:t xml:space="preserve">Write SELECT statements to do the following: (4 points each) </w:t>
      </w:r>
    </w:p>
    <w:p w14:paraId="28D498E7" w14:textId="28CB7EF6" w:rsidR="00186B2F" w:rsidRPr="00CA7BEA" w:rsidRDefault="00186B2F" w:rsidP="001B5801">
      <w:pPr>
        <w:pStyle w:val="Default"/>
        <w:numPr>
          <w:ilvl w:val="0"/>
          <w:numId w:val="29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List all of the Publishers names. There should not be any duplicates. </w:t>
      </w:r>
    </w:p>
    <w:p w14:paraId="40FCBFA2" w14:textId="71A07537" w:rsidR="00A82B53" w:rsidRPr="00CA7BEA" w:rsidRDefault="00A82B53" w:rsidP="00A82B53">
      <w:pPr>
        <w:pStyle w:val="Default"/>
        <w:spacing w:after="16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select distinct name from publisher</w:t>
      </w:r>
    </w:p>
    <w:p w14:paraId="4EEEC0BD" w14:textId="77777777" w:rsidR="00A82B53" w:rsidRPr="00CA7BEA" w:rsidRDefault="00A82B53" w:rsidP="00A82B53">
      <w:pPr>
        <w:pStyle w:val="Default"/>
        <w:spacing w:after="16"/>
        <w:ind w:left="360"/>
        <w:rPr>
          <w:rFonts w:ascii="Times New Roman" w:hAnsi="Times New Roman" w:cs="Times New Roman"/>
        </w:rPr>
      </w:pPr>
    </w:p>
    <w:p w14:paraId="2DBAEF21" w14:textId="48A0021E" w:rsidR="00A82B53" w:rsidRPr="00CA7BEA" w:rsidRDefault="00A82B53" w:rsidP="00CA7BEA">
      <w:pPr>
        <w:pStyle w:val="Default"/>
        <w:spacing w:after="16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7E1EE0" wp14:editId="3972F31E">
            <wp:extent cx="6183630" cy="3454400"/>
            <wp:effectExtent l="19050" t="19050" r="2667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45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9F3A" w14:textId="77777777" w:rsidR="001B5801" w:rsidRPr="00CA7BEA" w:rsidRDefault="001B5801" w:rsidP="001B5801">
      <w:pPr>
        <w:pStyle w:val="Default"/>
        <w:spacing w:after="16"/>
        <w:rPr>
          <w:rFonts w:ascii="Times New Roman" w:hAnsi="Times New Roman" w:cs="Times New Roman"/>
        </w:rPr>
      </w:pPr>
    </w:p>
    <w:p w14:paraId="7EFA9322" w14:textId="4D979383" w:rsidR="00186B2F" w:rsidRPr="00CA7BEA" w:rsidRDefault="00186B2F" w:rsidP="001B5801">
      <w:pPr>
        <w:pStyle w:val="Default"/>
        <w:numPr>
          <w:ilvl w:val="0"/>
          <w:numId w:val="29"/>
        </w:numPr>
        <w:spacing w:after="16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The names of the borrowers who currently have books from the library. </w:t>
      </w:r>
    </w:p>
    <w:p w14:paraId="3669F6F5" w14:textId="76181287" w:rsidR="001B5801" w:rsidRPr="00CA7BEA" w:rsidRDefault="001B5801" w:rsidP="007C1D18">
      <w:pPr>
        <w:pStyle w:val="Default"/>
        <w:spacing w:after="16"/>
        <w:ind w:left="360"/>
        <w:rPr>
          <w:rFonts w:ascii="Times New Roman" w:hAnsi="Times New Roman" w:cs="Times New Roman"/>
        </w:rPr>
      </w:pPr>
      <w:commentRangeStart w:id="3"/>
      <w:r w:rsidRPr="00CA7BEA">
        <w:rPr>
          <w:rFonts w:ascii="Times New Roman" w:hAnsi="Times New Roman" w:cs="Times New Roman"/>
        </w:rPr>
        <w:t>select name from borrower</w:t>
      </w:r>
      <w:commentRangeEnd w:id="3"/>
      <w:r w:rsidR="00D11027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3"/>
      </w:r>
    </w:p>
    <w:p w14:paraId="095E9564" w14:textId="0C95CD49" w:rsidR="001B5801" w:rsidRPr="00CA7BEA" w:rsidRDefault="001B5801" w:rsidP="007C1D18">
      <w:pPr>
        <w:pStyle w:val="Default"/>
        <w:spacing w:after="16"/>
        <w:ind w:left="360"/>
        <w:rPr>
          <w:rFonts w:ascii="Times New Roman" w:hAnsi="Times New Roman" w:cs="Times New Roman"/>
        </w:rPr>
      </w:pPr>
    </w:p>
    <w:p w14:paraId="3430D678" w14:textId="5B4F50A5" w:rsidR="001B5801" w:rsidRPr="00CA7BEA" w:rsidRDefault="001B5801" w:rsidP="00CA7BEA">
      <w:pPr>
        <w:pStyle w:val="Default"/>
        <w:spacing w:after="16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646BF3" wp14:editId="5DFF9BE6">
            <wp:extent cx="6244590" cy="3042285"/>
            <wp:effectExtent l="19050" t="19050" r="2286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04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15724" w14:textId="49C9FA9F" w:rsidR="00186B2F" w:rsidRPr="00CA7BEA" w:rsidRDefault="00186B2F" w:rsidP="001B5801">
      <w:pPr>
        <w:pStyle w:val="Default"/>
        <w:numPr>
          <w:ilvl w:val="0"/>
          <w:numId w:val="29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lastRenderedPageBreak/>
        <w:t xml:space="preserve">List all the books published by ‘Bookshelf’ that are on loan to card 43576 </w:t>
      </w:r>
    </w:p>
    <w:p w14:paraId="5305AC81" w14:textId="42B7002B" w:rsidR="003B57CA" w:rsidRPr="00CA7BEA" w:rsidRDefault="003A4D54" w:rsidP="003B57CA">
      <w:pPr>
        <w:pStyle w:val="Default"/>
        <w:ind w:left="360"/>
        <w:rPr>
          <w:rFonts w:ascii="Times New Roman" w:hAnsi="Times New Roman" w:cs="Times New Roman"/>
        </w:rPr>
      </w:pPr>
      <w:commentRangeStart w:id="4"/>
      <w:r w:rsidRPr="00CA7BEA">
        <w:rPr>
          <w:rFonts w:ascii="Times New Roman" w:hAnsi="Times New Roman" w:cs="Times New Roman"/>
        </w:rPr>
        <w:t>select * from book_loans where card_no = 43576;</w:t>
      </w:r>
      <w:commentRangeEnd w:id="4"/>
      <w:r w:rsidR="00D11027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4"/>
      </w:r>
    </w:p>
    <w:p w14:paraId="2E2CBCFA" w14:textId="055A8882" w:rsidR="00D40DDC" w:rsidRPr="00CA7BEA" w:rsidRDefault="00D40DDC" w:rsidP="003B57CA">
      <w:pPr>
        <w:pStyle w:val="Default"/>
        <w:ind w:left="360"/>
        <w:rPr>
          <w:rFonts w:ascii="Times New Roman" w:hAnsi="Times New Roman" w:cs="Times New Roman"/>
        </w:rPr>
      </w:pPr>
    </w:p>
    <w:p w14:paraId="7D3393DA" w14:textId="0419C06F" w:rsidR="00D40DDC" w:rsidRPr="00CA7BEA" w:rsidRDefault="00D40DDC" w:rsidP="00CA7BEA">
      <w:pPr>
        <w:pStyle w:val="Default"/>
        <w:rPr>
          <w:rFonts w:ascii="Times New Roman" w:hAnsi="Times New Roman" w:cs="Times New Roman"/>
        </w:rPr>
      </w:pPr>
      <w:bookmarkStart w:id="5" w:name="_GoBack"/>
      <w:r w:rsidRPr="00CA7B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F8254F" wp14:editId="3F7F74DF">
            <wp:extent cx="6137910" cy="3214370"/>
            <wp:effectExtent l="19050" t="19050" r="1524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21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5"/>
    </w:p>
    <w:sectPr w:rsidR="00D40DDC" w:rsidRPr="00CA7BEA" w:rsidSect="000F634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th Schwartz" w:date="2019-02-20T17:46:00Z" w:initials="RS">
    <w:p w14:paraId="18598F7F" w14:textId="3CDA458A" w:rsidR="00D11027" w:rsidRDefault="00D11027">
      <w:pPr>
        <w:pStyle w:val="CommentText"/>
      </w:pPr>
      <w:r>
        <w:rPr>
          <w:rStyle w:val="CommentReference"/>
        </w:rPr>
        <w:annotationRef/>
      </w:r>
      <w:r>
        <w:t>You also need to list the Foreign key publisher_name.                               -1</w:t>
      </w:r>
    </w:p>
  </w:comment>
  <w:comment w:id="1" w:author="Ruth Schwartz" w:date="2019-02-20T17:48:00Z" w:initials="RS">
    <w:p w14:paraId="65A1BAFA" w14:textId="460534E4" w:rsidR="00D11027" w:rsidRDefault="00D11027">
      <w:pPr>
        <w:pStyle w:val="CommentText"/>
      </w:pPr>
      <w:r>
        <w:rPr>
          <w:rStyle w:val="CommentReference"/>
        </w:rPr>
        <w:annotationRef/>
      </w:r>
      <w:r>
        <w:t>Also need branch_id as a foreign key.  -1</w:t>
      </w:r>
    </w:p>
  </w:comment>
  <w:comment w:id="2" w:author="Ruth Schwartz" w:date="2019-02-20T17:49:00Z" w:initials="RS">
    <w:p w14:paraId="4DDDAA20" w14:textId="33A2143C" w:rsidR="00D11027" w:rsidRDefault="00D11027">
      <w:pPr>
        <w:pStyle w:val="CommentText"/>
      </w:pPr>
      <w:r>
        <w:rPr>
          <w:rStyle w:val="CommentReference"/>
        </w:rPr>
        <w:annotationRef/>
      </w:r>
      <w:r>
        <w:t>Also need branch_id and card_no as foreign keys.                                            -1</w:t>
      </w:r>
    </w:p>
  </w:comment>
  <w:comment w:id="3" w:author="Ruth Schwartz" w:date="2019-02-20T17:52:00Z" w:initials="RS">
    <w:p w14:paraId="5F78C61B" w14:textId="5869A305" w:rsidR="00D11027" w:rsidRDefault="00D11027">
      <w:pPr>
        <w:pStyle w:val="CommentText"/>
      </w:pPr>
      <w:r>
        <w:rPr>
          <w:rStyle w:val="CommentReference"/>
        </w:rPr>
        <w:annotationRef/>
      </w:r>
      <w:r>
        <w:t>You also need to reference loans.  You might be a patron or borrower but not currently have any books.            -1</w:t>
      </w:r>
    </w:p>
  </w:comment>
  <w:comment w:id="4" w:author="Ruth Schwartz" w:date="2019-02-20T17:53:00Z" w:initials="RS">
    <w:p w14:paraId="4642EE2F" w14:textId="4F4FDF09" w:rsidR="00D11027" w:rsidRDefault="00D11027">
      <w:pPr>
        <w:pStyle w:val="CommentText"/>
      </w:pPr>
      <w:r>
        <w:rPr>
          <w:rStyle w:val="CommentReference"/>
        </w:rPr>
        <w:annotationRef/>
      </w:r>
      <w:r>
        <w:t>This has nothing to do with books on loan that were published by Bookshelf.  It requires the book table as well.             -3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598F7F" w15:done="0"/>
  <w15:commentEx w15:paraId="65A1BAFA" w15:done="0"/>
  <w15:commentEx w15:paraId="4DDDAA20" w15:done="0"/>
  <w15:commentEx w15:paraId="5F78C61B" w15:done="0"/>
  <w15:commentEx w15:paraId="4642EE2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0F748" w14:textId="77777777" w:rsidR="0060179F" w:rsidRDefault="0060179F" w:rsidP="00C07D12">
      <w:r>
        <w:separator/>
      </w:r>
    </w:p>
  </w:endnote>
  <w:endnote w:type="continuationSeparator" w:id="0">
    <w:p w14:paraId="6FD96D88" w14:textId="77777777" w:rsidR="0060179F" w:rsidRDefault="0060179F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5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224AB" w14:textId="59574FF8" w:rsidR="00E63CBB" w:rsidRDefault="00E63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0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3264E" w14:textId="77777777" w:rsidR="0060179F" w:rsidRDefault="0060179F" w:rsidP="00C07D12">
      <w:r>
        <w:separator/>
      </w:r>
    </w:p>
  </w:footnote>
  <w:footnote w:type="continuationSeparator" w:id="0">
    <w:p w14:paraId="09F22285" w14:textId="77777777" w:rsidR="0060179F" w:rsidRDefault="0060179F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7445F" w14:textId="2755C85B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E63CBB">
      <w:rPr>
        <w:rFonts w:ascii="Times New Roman" w:hAnsi="Times New Roman" w:cs="Times New Roman"/>
        <w:b/>
        <w:sz w:val="24"/>
        <w:szCs w:val="24"/>
      </w:rPr>
      <w:t>7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490593"/>
    <w:multiLevelType w:val="hybridMultilevel"/>
    <w:tmpl w:val="313C405C"/>
    <w:lvl w:ilvl="0" w:tplc="6DE09D2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2223F"/>
    <w:multiLevelType w:val="hybridMultilevel"/>
    <w:tmpl w:val="5DD8A3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4B0C3E"/>
    <w:multiLevelType w:val="hybridMultilevel"/>
    <w:tmpl w:val="85B4A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2963B2"/>
    <w:multiLevelType w:val="hybridMultilevel"/>
    <w:tmpl w:val="ADA886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30055"/>
    <w:multiLevelType w:val="hybridMultilevel"/>
    <w:tmpl w:val="23BC3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133D0F"/>
    <w:multiLevelType w:val="hybridMultilevel"/>
    <w:tmpl w:val="46E086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18"/>
  </w:num>
  <w:num w:numId="25">
    <w:abstractNumId w:val="23"/>
  </w:num>
  <w:num w:numId="26">
    <w:abstractNumId w:val="14"/>
  </w:num>
  <w:num w:numId="27">
    <w:abstractNumId w:val="22"/>
  </w:num>
  <w:num w:numId="28">
    <w:abstractNumId w:val="26"/>
  </w:num>
  <w:num w:numId="2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th Schwartz">
    <w15:presenceInfo w15:providerId="Windows Live" w15:userId="c0c9bc054aa5b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2"/>
    <w:rsid w:val="00026D66"/>
    <w:rsid w:val="000F6342"/>
    <w:rsid w:val="0017190D"/>
    <w:rsid w:val="00176AFD"/>
    <w:rsid w:val="00186B2F"/>
    <w:rsid w:val="001B5801"/>
    <w:rsid w:val="002E0B9C"/>
    <w:rsid w:val="003A4D54"/>
    <w:rsid w:val="003B57CA"/>
    <w:rsid w:val="005D6779"/>
    <w:rsid w:val="0060179F"/>
    <w:rsid w:val="00645252"/>
    <w:rsid w:val="006D3D74"/>
    <w:rsid w:val="007C1D18"/>
    <w:rsid w:val="0083569A"/>
    <w:rsid w:val="00991D68"/>
    <w:rsid w:val="009D5BD9"/>
    <w:rsid w:val="009D639C"/>
    <w:rsid w:val="009D6DF9"/>
    <w:rsid w:val="00A27FCE"/>
    <w:rsid w:val="00A82B53"/>
    <w:rsid w:val="00A9204E"/>
    <w:rsid w:val="00AF6E81"/>
    <w:rsid w:val="00B2070F"/>
    <w:rsid w:val="00BE6804"/>
    <w:rsid w:val="00C07D12"/>
    <w:rsid w:val="00CA7BEA"/>
    <w:rsid w:val="00D11027"/>
    <w:rsid w:val="00D208FE"/>
    <w:rsid w:val="00D40DDC"/>
    <w:rsid w:val="00D8734F"/>
    <w:rsid w:val="00E63CBB"/>
    <w:rsid w:val="00E71780"/>
    <w:rsid w:val="00F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3CBB"/>
    <w:pPr>
      <w:ind w:left="720"/>
      <w:contextualSpacing/>
    </w:pPr>
  </w:style>
  <w:style w:type="paragraph" w:customStyle="1" w:styleId="Default">
    <w:name w:val="Default"/>
    <w:rsid w:val="00E63C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4873beb7-5857-4685-be1f-d57550cc96c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Ruth Schwartz</cp:lastModifiedBy>
  <cp:revision>2</cp:revision>
  <dcterms:created xsi:type="dcterms:W3CDTF">2019-02-20T22:55:00Z</dcterms:created>
  <dcterms:modified xsi:type="dcterms:W3CDTF">2019-02-20T22:55:00Z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