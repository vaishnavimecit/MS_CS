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FAEC5B" w14:textId="77777777" w:rsidR="00FF0F72" w:rsidRPr="00B00168" w:rsidRDefault="00FF0F72" w:rsidP="00FF0F72">
      <w:pPr>
        <w:pStyle w:val="Default"/>
        <w:jc w:val="both"/>
        <w:rPr>
          <w:rFonts w:ascii="Times New Roman" w:hAnsi="Times New Roman" w:cs="Times New Roman"/>
          <w:b/>
        </w:rPr>
      </w:pPr>
      <w:r w:rsidRPr="00B00168">
        <w:rPr>
          <w:rFonts w:ascii="Times New Roman" w:hAnsi="Times New Roman" w:cs="Times New Roman"/>
          <w:b/>
        </w:rPr>
        <w:t xml:space="preserve">1. In the United States Congress there are two houses, the House of Representatives and the Senate. You are going to draw an E-R diagram to represent the House of Representatives. (19 points) </w:t>
      </w:r>
    </w:p>
    <w:p w14:paraId="26AB90E2" w14:textId="77777777" w:rsidR="00FF0F72" w:rsidRPr="00B00168" w:rsidRDefault="00FF0F72" w:rsidP="00FF0F72">
      <w:pPr>
        <w:pStyle w:val="Default"/>
        <w:spacing w:after="20"/>
        <w:jc w:val="both"/>
        <w:rPr>
          <w:rFonts w:ascii="Times New Roman" w:hAnsi="Times New Roman" w:cs="Times New Roman"/>
        </w:rPr>
      </w:pPr>
      <w:r w:rsidRPr="00B00168">
        <w:rPr>
          <w:rFonts w:ascii="Times New Roman" w:hAnsi="Times New Roman" w:cs="Times New Roman"/>
        </w:rPr>
        <w:t xml:space="preserve">a. Each member of the House of Representatives represents exactly one district in one state. Each representative represents a political party of which we have many. Longevity of position affects committee assignments. </w:t>
      </w:r>
    </w:p>
    <w:p w14:paraId="1DC56841" w14:textId="0EEE4F20" w:rsidR="00FF0F72" w:rsidRPr="00B00168" w:rsidRDefault="00FF0F72" w:rsidP="00FF0F72">
      <w:pPr>
        <w:pStyle w:val="Default"/>
        <w:jc w:val="both"/>
        <w:rPr>
          <w:rFonts w:ascii="Times New Roman" w:hAnsi="Times New Roman" w:cs="Times New Roman"/>
        </w:rPr>
      </w:pPr>
      <w:r w:rsidRPr="00B00168">
        <w:rPr>
          <w:rFonts w:ascii="Times New Roman" w:hAnsi="Times New Roman" w:cs="Times New Roman"/>
        </w:rPr>
        <w:t xml:space="preserve">b. The states are grouped into regions such as West, South, Midwest, Southeast, MidAtlantic, and Northeast. </w:t>
      </w:r>
    </w:p>
    <w:p w14:paraId="393D3A97" w14:textId="77777777" w:rsidR="00FF0F72" w:rsidRPr="00B00168" w:rsidRDefault="00FF0F72" w:rsidP="00FF0F72">
      <w:pPr>
        <w:pStyle w:val="Default"/>
        <w:spacing w:after="23"/>
        <w:jc w:val="both"/>
        <w:rPr>
          <w:rFonts w:ascii="Times New Roman" w:hAnsi="Times New Roman" w:cs="Times New Roman"/>
        </w:rPr>
      </w:pPr>
      <w:r w:rsidRPr="00B00168">
        <w:rPr>
          <w:rFonts w:ascii="Times New Roman" w:hAnsi="Times New Roman" w:cs="Times New Roman"/>
        </w:rPr>
        <w:t xml:space="preserve">c. Each member of the House has the opportunity to sponsor a bill. S/he can do this alone or with other members of the House. Every bill has a unique number (HR 432). A record is kept of when a vote is taken and the outcome of the vote. </w:t>
      </w:r>
    </w:p>
    <w:p w14:paraId="7CFD7670" w14:textId="77777777" w:rsidR="00FF0F72" w:rsidRPr="00B00168" w:rsidRDefault="00FF0F72" w:rsidP="00FF0F72">
      <w:pPr>
        <w:pStyle w:val="Default"/>
        <w:spacing w:after="23"/>
        <w:jc w:val="both"/>
        <w:rPr>
          <w:rFonts w:ascii="Times New Roman" w:hAnsi="Times New Roman" w:cs="Times New Roman"/>
        </w:rPr>
      </w:pPr>
      <w:r w:rsidRPr="00B00168">
        <w:rPr>
          <w:rFonts w:ascii="Times New Roman" w:hAnsi="Times New Roman" w:cs="Times New Roman"/>
        </w:rPr>
        <w:t xml:space="preserve">d. Each member of the House has the opportunity to vote on bills presented to the full House. A record is kept of how each person voted. </w:t>
      </w:r>
    </w:p>
    <w:p w14:paraId="22B5A0BF" w14:textId="77777777" w:rsidR="00FF0F72" w:rsidRPr="00B00168" w:rsidRDefault="00FF0F72" w:rsidP="00FF0F72">
      <w:pPr>
        <w:pStyle w:val="Default"/>
        <w:spacing w:after="23"/>
        <w:jc w:val="both"/>
        <w:rPr>
          <w:rFonts w:ascii="Times New Roman" w:hAnsi="Times New Roman" w:cs="Times New Roman"/>
        </w:rPr>
      </w:pPr>
      <w:r w:rsidRPr="00B00168">
        <w:rPr>
          <w:rFonts w:ascii="Times New Roman" w:hAnsi="Times New Roman" w:cs="Times New Roman"/>
        </w:rPr>
        <w:t xml:space="preserve">e. There are 435 members of the House </w:t>
      </w:r>
    </w:p>
    <w:p w14:paraId="6FFDD63E" w14:textId="2D47C2FB" w:rsidR="00B26F12" w:rsidRPr="00B00168" w:rsidRDefault="00FF0F72" w:rsidP="000A35C2">
      <w:pPr>
        <w:pStyle w:val="Default"/>
        <w:jc w:val="both"/>
        <w:rPr>
          <w:rFonts w:ascii="Times New Roman" w:hAnsi="Times New Roman" w:cs="Times New Roman"/>
        </w:rPr>
      </w:pPr>
      <w:r w:rsidRPr="00B00168">
        <w:rPr>
          <w:rFonts w:ascii="Times New Roman" w:hAnsi="Times New Roman" w:cs="Times New Roman"/>
        </w:rPr>
        <w:t>f. States have at least 1 representative and the most currently is 52</w:t>
      </w:r>
      <w:commentRangeStart w:id="0"/>
      <w:r w:rsidRPr="00B00168">
        <w:rPr>
          <w:rFonts w:ascii="Times New Roman" w:hAnsi="Times New Roman" w:cs="Times New Roman"/>
        </w:rPr>
        <w:t xml:space="preserve">. </w:t>
      </w:r>
      <w:r w:rsidR="00E242A6">
        <w:rPr>
          <w:rFonts w:ascii="Times New Roman" w:hAnsi="Times New Roman" w:cs="Times New Roman"/>
        </w:rPr>
        <w:t xml:space="preserve">     </w:t>
      </w:r>
      <w:commentRangeEnd w:id="0"/>
      <w:r w:rsidR="00E242A6">
        <w:rPr>
          <w:rStyle w:val="CommentReference"/>
          <w:rFonts w:asciiTheme="minorHAnsi" w:hAnsiTheme="minorHAnsi" w:cstheme="minorBidi"/>
          <w:color w:val="auto"/>
          <w:lang w:val="en-US"/>
        </w:rPr>
        <w:commentReference w:id="0"/>
      </w:r>
    </w:p>
    <w:p w14:paraId="6C11740A" w14:textId="371CDFD6" w:rsidR="00B00168" w:rsidRPr="00B00168" w:rsidRDefault="00B973EE" w:rsidP="000A35C2">
      <w:pPr>
        <w:jc w:val="both"/>
        <w:rPr>
          <w:rFonts w:ascii="Times New Roman" w:hAnsi="Times New Roman" w:cs="Times New Roman"/>
          <w:sz w:val="24"/>
          <w:szCs w:val="24"/>
        </w:rPr>
      </w:pPr>
      <w:r w:rsidRPr="00B00168">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51A92727" wp14:editId="4CAA7B83">
                <wp:simplePos x="0" y="0"/>
                <wp:positionH relativeFrom="margin">
                  <wp:align>right</wp:align>
                </wp:positionH>
                <wp:positionV relativeFrom="paragraph">
                  <wp:posOffset>2229485</wp:posOffset>
                </wp:positionV>
                <wp:extent cx="121920" cy="175260"/>
                <wp:effectExtent l="0" t="0" r="30480" b="15240"/>
                <wp:wrapNone/>
                <wp:docPr id="20" name="Straight Connector 20"/>
                <wp:cNvGraphicFramePr/>
                <a:graphic xmlns:a="http://schemas.openxmlformats.org/drawingml/2006/main">
                  <a:graphicData uri="http://schemas.microsoft.com/office/word/2010/wordprocessingShape">
                    <wps:wsp>
                      <wps:cNvCnPr/>
                      <wps:spPr>
                        <a:xfrm flipH="1" flipV="1">
                          <a:off x="0" y="0"/>
                          <a:ext cx="121920" cy="175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028603C" id="Straight Connector 20" o:spid="_x0000_s1026" style="position:absolute;flip:x y;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6pt,175.55pt" to="-32pt,1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" strokecolor="black [3200]" strokeweight=".5pt">
                <v:stroke joinstyle="miter"/>
                <w10:wrap anchorx="margin"/>
              </v:line>
            </w:pict>
          </mc:Fallback>
        </mc:AlternateContent>
      </w:r>
      <w:r w:rsidRPr="00B00168">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6CDD3A55" wp14:editId="230B48D0">
                <wp:simplePos x="0" y="0"/>
                <wp:positionH relativeFrom="column">
                  <wp:posOffset>5234940</wp:posOffset>
                </wp:positionH>
                <wp:positionV relativeFrom="paragraph">
                  <wp:posOffset>2869565</wp:posOffset>
                </wp:positionV>
                <wp:extent cx="350520" cy="99060"/>
                <wp:effectExtent l="0" t="0" r="30480" b="34290"/>
                <wp:wrapNone/>
                <wp:docPr id="19" name="Straight Connector 19"/>
                <wp:cNvGraphicFramePr/>
                <a:graphic xmlns:a="http://schemas.openxmlformats.org/drawingml/2006/main">
                  <a:graphicData uri="http://schemas.microsoft.com/office/word/2010/wordprocessingShape">
                    <wps:wsp>
                      <wps:cNvCnPr/>
                      <wps:spPr>
                        <a:xfrm flipH="1" flipV="1">
                          <a:off x="0" y="0"/>
                          <a:ext cx="350520" cy="99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C6E0956" id="Straight Connector 19" o:spid="_x0000_s1026" style="position:absolute;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2pt,225.95pt" to="439.8pt,2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" strokecolor="black [3200]" strokeweight=".5pt">
                <v:stroke joinstyle="miter"/>
              </v:line>
            </w:pict>
          </mc:Fallback>
        </mc:AlternateContent>
      </w:r>
      <w:r w:rsidRPr="00B00168">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582D39A8" wp14:editId="630289D8">
                <wp:simplePos x="0" y="0"/>
                <wp:positionH relativeFrom="column">
                  <wp:posOffset>4991100</wp:posOffset>
                </wp:positionH>
                <wp:positionV relativeFrom="paragraph">
                  <wp:posOffset>3029585</wp:posOffset>
                </wp:positionV>
                <wp:extent cx="7620" cy="236220"/>
                <wp:effectExtent l="0" t="0" r="30480" b="11430"/>
                <wp:wrapNone/>
                <wp:docPr id="18" name="Straight Connector 18"/>
                <wp:cNvGraphicFramePr/>
                <a:graphic xmlns:a="http://schemas.openxmlformats.org/drawingml/2006/main">
                  <a:graphicData uri="http://schemas.microsoft.com/office/word/2010/wordprocessingShape">
                    <wps:wsp>
                      <wps:cNvCnPr/>
                      <wps:spPr>
                        <a:xfrm flipH="1" flipV="1">
                          <a:off x="0" y="0"/>
                          <a:ext cx="7620" cy="2362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649F047" id="Straight Connector 18" o:spid="_x0000_s1026" style="position:absolute;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3pt,238.55pt" to="393.6pt,2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" strokecolor="black [3200]" strokeweight=".5pt">
                <v:stroke joinstyle="miter"/>
              </v:line>
            </w:pict>
          </mc:Fallback>
        </mc:AlternateContent>
      </w:r>
      <w:r w:rsidR="003148EB" w:rsidRPr="00B00168">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2DBD27D5" wp14:editId="6F4BB0FF">
                <wp:simplePos x="0" y="0"/>
                <wp:positionH relativeFrom="column">
                  <wp:posOffset>4518660</wp:posOffset>
                </wp:positionH>
                <wp:positionV relativeFrom="paragraph">
                  <wp:posOffset>2724785</wp:posOffset>
                </wp:positionV>
                <wp:extent cx="259080" cy="76200"/>
                <wp:effectExtent l="0" t="0" r="26670" b="19050"/>
                <wp:wrapNone/>
                <wp:docPr id="16" name="Straight Connector 16"/>
                <wp:cNvGraphicFramePr/>
                <a:graphic xmlns:a="http://schemas.openxmlformats.org/drawingml/2006/main">
                  <a:graphicData uri="http://schemas.microsoft.com/office/word/2010/wordprocessingShape">
                    <wps:wsp>
                      <wps:cNvCnPr/>
                      <wps:spPr>
                        <a:xfrm flipH="1">
                          <a:off x="0" y="0"/>
                          <a:ext cx="259080" cy="7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23194F3" id="Straight Connector 16"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8pt,214.55pt" to="376.2pt,2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" strokecolor="black [3200]" strokeweight=".5pt">
                <v:stroke joinstyle="miter"/>
              </v:line>
            </w:pict>
          </mc:Fallback>
        </mc:AlternateContent>
      </w:r>
      <w:r w:rsidR="003148EB" w:rsidRPr="00B00168">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108CCC26" wp14:editId="30DA7FBD">
                <wp:simplePos x="0" y="0"/>
                <wp:positionH relativeFrom="column">
                  <wp:posOffset>4427220</wp:posOffset>
                </wp:positionH>
                <wp:positionV relativeFrom="paragraph">
                  <wp:posOffset>3021965</wp:posOffset>
                </wp:positionV>
                <wp:extent cx="365760" cy="152400"/>
                <wp:effectExtent l="0" t="0" r="15240" b="19050"/>
                <wp:wrapNone/>
                <wp:docPr id="15" name="Straight Connector 15"/>
                <wp:cNvGraphicFramePr/>
                <a:graphic xmlns:a="http://schemas.openxmlformats.org/drawingml/2006/main">
                  <a:graphicData uri="http://schemas.microsoft.com/office/word/2010/wordprocessingShape">
                    <wps:wsp>
                      <wps:cNvCnPr/>
                      <wps:spPr>
                        <a:xfrm flipH="1">
                          <a:off x="0" y="0"/>
                          <a:ext cx="36576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350F33E" id="Straight Connector 15"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6pt,237.95pt" to="377.4pt,2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" strokecolor="black [3200]" strokeweight=".5pt">
                <v:stroke joinstyle="miter"/>
              </v:line>
            </w:pict>
          </mc:Fallback>
        </mc:AlternateContent>
      </w:r>
      <w:r w:rsidR="003148EB" w:rsidRPr="00B00168">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24AFA20E" wp14:editId="3EEB0F47">
                <wp:simplePos x="0" y="0"/>
                <wp:positionH relativeFrom="column">
                  <wp:posOffset>4450080</wp:posOffset>
                </wp:positionH>
                <wp:positionV relativeFrom="paragraph">
                  <wp:posOffset>2397125</wp:posOffset>
                </wp:positionV>
                <wp:extent cx="510540" cy="320040"/>
                <wp:effectExtent l="0" t="0" r="22860" b="22860"/>
                <wp:wrapNone/>
                <wp:docPr id="14" name="Straight Connector 14"/>
                <wp:cNvGraphicFramePr/>
                <a:graphic xmlns:a="http://schemas.openxmlformats.org/drawingml/2006/main">
                  <a:graphicData uri="http://schemas.microsoft.com/office/word/2010/wordprocessingShape">
                    <wps:wsp>
                      <wps:cNvCnPr/>
                      <wps:spPr>
                        <a:xfrm>
                          <a:off x="0" y="0"/>
                          <a:ext cx="510540" cy="320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2D70186" id="Straight Connector 14"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0.4pt,188.75pt" to="390.6pt,2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" strokecolor="black [3200]" strokeweight=".5pt">
                <v:stroke joinstyle="miter"/>
              </v:line>
            </w:pict>
          </mc:Fallback>
        </mc:AlternateContent>
      </w:r>
      <w:r w:rsidR="003148EB" w:rsidRPr="00B00168">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0C151BB1" wp14:editId="5F9692C8">
                <wp:simplePos x="0" y="0"/>
                <wp:positionH relativeFrom="column">
                  <wp:posOffset>5044440</wp:posOffset>
                </wp:positionH>
                <wp:positionV relativeFrom="paragraph">
                  <wp:posOffset>2366645</wp:posOffset>
                </wp:positionV>
                <wp:extent cx="541020" cy="342900"/>
                <wp:effectExtent l="0" t="0" r="30480" b="19050"/>
                <wp:wrapNone/>
                <wp:docPr id="13" name="Straight Connector 13"/>
                <wp:cNvGraphicFramePr/>
                <a:graphic xmlns:a="http://schemas.openxmlformats.org/drawingml/2006/main">
                  <a:graphicData uri="http://schemas.microsoft.com/office/word/2010/wordprocessingShape">
                    <wps:wsp>
                      <wps:cNvCnPr/>
                      <wps:spPr>
                        <a:xfrm flipH="1">
                          <a:off x="0" y="0"/>
                          <a:ext cx="54102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43B6116" id="Straight Connector 13"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2pt,186.35pt" to="439.8pt,2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" strokecolor="black [3200]" strokeweight=".5pt">
                <v:stroke joinstyle="miter"/>
              </v:line>
            </w:pict>
          </mc:Fallback>
        </mc:AlternateContent>
      </w:r>
      <w:r w:rsidR="003148EB" w:rsidRPr="00B00168">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35926E73" wp14:editId="60FE9C51">
                <wp:simplePos x="0" y="0"/>
                <wp:positionH relativeFrom="column">
                  <wp:posOffset>5067300</wp:posOffset>
                </wp:positionH>
                <wp:positionV relativeFrom="paragraph">
                  <wp:posOffset>1688465</wp:posOffset>
                </wp:positionV>
                <wp:extent cx="495300" cy="228600"/>
                <wp:effectExtent l="0" t="0" r="19050" b="19050"/>
                <wp:wrapNone/>
                <wp:docPr id="12" name="Straight Connector 12"/>
                <wp:cNvGraphicFramePr/>
                <a:graphic xmlns:a="http://schemas.openxmlformats.org/drawingml/2006/main">
                  <a:graphicData uri="http://schemas.microsoft.com/office/word/2010/wordprocessingShape">
                    <wps:wsp>
                      <wps:cNvCnPr/>
                      <wps:spPr>
                        <a:xfrm flipH="1" flipV="1">
                          <a:off x="0" y="0"/>
                          <a:ext cx="49530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9AA63F5" id="Straight Connector 12" o:spid="_x0000_s1026" style="position:absolute;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9pt,132.95pt" to="438pt,15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" strokecolor="black [3200]" strokeweight=".5pt">
                <v:stroke joinstyle="miter"/>
              </v:line>
            </w:pict>
          </mc:Fallback>
        </mc:AlternateContent>
      </w:r>
      <w:r w:rsidR="003148EB" w:rsidRPr="00B00168">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7C9C62DF" wp14:editId="771E8CFC">
                <wp:simplePos x="0" y="0"/>
                <wp:positionH relativeFrom="column">
                  <wp:posOffset>4427220</wp:posOffset>
                </wp:positionH>
                <wp:positionV relativeFrom="paragraph">
                  <wp:posOffset>1680845</wp:posOffset>
                </wp:positionV>
                <wp:extent cx="617220" cy="236220"/>
                <wp:effectExtent l="0" t="0" r="30480" b="30480"/>
                <wp:wrapNone/>
                <wp:docPr id="11" name="Straight Connector 11"/>
                <wp:cNvGraphicFramePr/>
                <a:graphic xmlns:a="http://schemas.openxmlformats.org/drawingml/2006/main">
                  <a:graphicData uri="http://schemas.microsoft.com/office/word/2010/wordprocessingShape">
                    <wps:wsp>
                      <wps:cNvCnPr/>
                      <wps:spPr>
                        <a:xfrm flipH="1">
                          <a:off x="0" y="0"/>
                          <a:ext cx="617220" cy="2362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A00A145" id="Straight Connector 11"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348.6pt,132.35pt" to="397.2pt,15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" strokecolor="black [3200]" strokeweight=".5pt">
                <v:stroke joinstyle="miter"/>
              </v:line>
            </w:pict>
          </mc:Fallback>
        </mc:AlternateContent>
      </w:r>
      <w:r w:rsidR="003148EB" w:rsidRPr="00B00168">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4EC74638" wp14:editId="44975BBF">
                <wp:simplePos x="0" y="0"/>
                <wp:positionH relativeFrom="column">
                  <wp:posOffset>5158740</wp:posOffset>
                </wp:positionH>
                <wp:positionV relativeFrom="paragraph">
                  <wp:posOffset>438785</wp:posOffset>
                </wp:positionV>
                <wp:extent cx="68580" cy="739140"/>
                <wp:effectExtent l="0" t="0" r="26670" b="22860"/>
                <wp:wrapNone/>
                <wp:docPr id="9" name="Straight Connector 9"/>
                <wp:cNvGraphicFramePr/>
                <a:graphic xmlns:a="http://schemas.openxmlformats.org/drawingml/2006/main">
                  <a:graphicData uri="http://schemas.microsoft.com/office/word/2010/wordprocessingShape">
                    <wps:wsp>
                      <wps:cNvCnPr/>
                      <wps:spPr>
                        <a:xfrm flipV="1">
                          <a:off x="0" y="0"/>
                          <a:ext cx="68580" cy="7391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318C82F" id="Straight Connector 9"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6.2pt,34.55pt" to="411.6pt,9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" strokecolor="black [3200]" strokeweight=".5pt">
                <v:stroke joinstyle="miter"/>
              </v:line>
            </w:pict>
          </mc:Fallback>
        </mc:AlternateContent>
      </w:r>
      <w:r w:rsidR="003148EB" w:rsidRPr="00B00168">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4C88B9A4" wp14:editId="1ACBC479">
                <wp:simplePos x="0" y="0"/>
                <wp:positionH relativeFrom="column">
                  <wp:posOffset>5029200</wp:posOffset>
                </wp:positionH>
                <wp:positionV relativeFrom="paragraph">
                  <wp:posOffset>499745</wp:posOffset>
                </wp:positionV>
                <wp:extent cx="45720" cy="685800"/>
                <wp:effectExtent l="0" t="0" r="30480" b="19050"/>
                <wp:wrapNone/>
                <wp:docPr id="10" name="Straight Connector 10"/>
                <wp:cNvGraphicFramePr/>
                <a:graphic xmlns:a="http://schemas.openxmlformats.org/drawingml/2006/main">
                  <a:graphicData uri="http://schemas.microsoft.com/office/word/2010/wordprocessingShape">
                    <wps:wsp>
                      <wps:cNvCnPr/>
                      <wps:spPr>
                        <a:xfrm flipH="1" flipV="1">
                          <a:off x="0" y="0"/>
                          <a:ext cx="45720"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EA016CC" id="Straight Connector 10"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pt,39.35pt" to="399.6pt,9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" strokecolor="black [3200]" strokeweight=".5pt">
                <v:stroke joinstyle="miter"/>
              </v:line>
            </w:pict>
          </mc:Fallback>
        </mc:AlternateContent>
      </w:r>
      <w:r w:rsidR="00CE547D" w:rsidRPr="00B00168">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3674B1D" wp14:editId="51A39184">
                <wp:simplePos x="0" y="0"/>
                <wp:positionH relativeFrom="column">
                  <wp:posOffset>5471160</wp:posOffset>
                </wp:positionH>
                <wp:positionV relativeFrom="paragraph">
                  <wp:posOffset>1132205</wp:posOffset>
                </wp:positionV>
                <wp:extent cx="198120" cy="68580"/>
                <wp:effectExtent l="0" t="0" r="30480" b="26670"/>
                <wp:wrapNone/>
                <wp:docPr id="8" name="Straight Connector 8"/>
                <wp:cNvGraphicFramePr/>
                <a:graphic xmlns:a="http://schemas.openxmlformats.org/drawingml/2006/main">
                  <a:graphicData uri="http://schemas.microsoft.com/office/word/2010/wordprocessingShape">
                    <wps:wsp>
                      <wps:cNvCnPr/>
                      <wps:spPr>
                        <a:xfrm flipV="1">
                          <a:off x="0" y="0"/>
                          <a:ext cx="198120" cy="68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5838E44" id="Straight Connector 8"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0.8pt,89.15pt" to="446.4pt,9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" strokecolor="black [3200]" strokeweight=".5pt">
                <v:stroke joinstyle="miter"/>
              </v:line>
            </w:pict>
          </mc:Fallback>
        </mc:AlternateContent>
      </w:r>
      <w:r w:rsidR="00CE547D" w:rsidRPr="00B00168">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79663666" wp14:editId="03E57FCB">
                <wp:simplePos x="0" y="0"/>
                <wp:positionH relativeFrom="column">
                  <wp:posOffset>4564380</wp:posOffset>
                </wp:positionH>
                <wp:positionV relativeFrom="paragraph">
                  <wp:posOffset>1124585</wp:posOffset>
                </wp:positionV>
                <wp:extent cx="38100" cy="76200"/>
                <wp:effectExtent l="0" t="0" r="19050" b="19050"/>
                <wp:wrapNone/>
                <wp:docPr id="7" name="Straight Connector 7"/>
                <wp:cNvGraphicFramePr/>
                <a:graphic xmlns:a="http://schemas.openxmlformats.org/drawingml/2006/main">
                  <a:graphicData uri="http://schemas.microsoft.com/office/word/2010/wordprocessingShape">
                    <wps:wsp>
                      <wps:cNvCnPr/>
                      <wps:spPr>
                        <a:xfrm flipH="1" flipV="1">
                          <a:off x="0" y="0"/>
                          <a:ext cx="38100" cy="7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846717F" id="Straight Connector 7" o:spid="_x0000_s1026" style="position:absolute;flip:x y;z-index:251666432;visibility:visible;mso-wrap-style:square;mso-wrap-distance-left:9pt;mso-wrap-distance-top:0;mso-wrap-distance-right:9pt;mso-wrap-distance-bottom:0;mso-position-horizontal:absolute;mso-position-horizontal-relative:text;mso-position-vertical:absolute;mso-position-vertical-relative:text" from="359.4pt,88.55pt" to="362.4pt,9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" strokecolor="black [3200]" strokeweight=".5pt">
                <v:stroke joinstyle="miter"/>
              </v:line>
            </w:pict>
          </mc:Fallback>
        </mc:AlternateContent>
      </w:r>
      <w:r w:rsidR="00CE547D" w:rsidRPr="00B00168">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D52703C" wp14:editId="04A54983">
                <wp:simplePos x="0" y="0"/>
                <wp:positionH relativeFrom="column">
                  <wp:posOffset>906780</wp:posOffset>
                </wp:positionH>
                <wp:positionV relativeFrom="paragraph">
                  <wp:posOffset>1597025</wp:posOffset>
                </wp:positionV>
                <wp:extent cx="182880" cy="251460"/>
                <wp:effectExtent l="0" t="0" r="26670" b="34290"/>
                <wp:wrapNone/>
                <wp:docPr id="6" name="Straight Connector 6"/>
                <wp:cNvGraphicFramePr/>
                <a:graphic xmlns:a="http://schemas.openxmlformats.org/drawingml/2006/main">
                  <a:graphicData uri="http://schemas.microsoft.com/office/word/2010/wordprocessingShape">
                    <wps:wsp>
                      <wps:cNvCnPr/>
                      <wps:spPr>
                        <a:xfrm flipH="1">
                          <a:off x="0" y="0"/>
                          <a:ext cx="182880" cy="2514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C0ACE39" id="Straight Connector 6"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4pt,125.75pt" to="85.8pt,14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" strokecolor="black [3200]" strokeweight=".5pt">
                <v:stroke joinstyle="miter"/>
              </v:line>
            </w:pict>
          </mc:Fallback>
        </mc:AlternateContent>
      </w:r>
      <w:r w:rsidR="00CE547D" w:rsidRPr="00B00168">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DF870DB" wp14:editId="6CF9B48E">
                <wp:simplePos x="0" y="0"/>
                <wp:positionH relativeFrom="column">
                  <wp:posOffset>1531620</wp:posOffset>
                </wp:positionH>
                <wp:positionV relativeFrom="paragraph">
                  <wp:posOffset>1612265</wp:posOffset>
                </wp:positionV>
                <wp:extent cx="182880" cy="228600"/>
                <wp:effectExtent l="0" t="0" r="26670" b="19050"/>
                <wp:wrapNone/>
                <wp:docPr id="5" name="Straight Connector 5"/>
                <wp:cNvGraphicFramePr/>
                <a:graphic xmlns:a="http://schemas.openxmlformats.org/drawingml/2006/main">
                  <a:graphicData uri="http://schemas.microsoft.com/office/word/2010/wordprocessingShape">
                    <wps:wsp>
                      <wps:cNvCnPr/>
                      <wps:spPr>
                        <a:xfrm>
                          <a:off x="0" y="0"/>
                          <a:ext cx="18288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E31EDB2"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6pt,126.95pt" to="135pt,1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" strokecolor="black [3200]" strokeweight=".5pt">
                <v:stroke joinstyle="miter"/>
              </v:line>
            </w:pict>
          </mc:Fallback>
        </mc:AlternateContent>
      </w:r>
      <w:r w:rsidR="00CE547D" w:rsidRPr="00B00168">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7F5EBBF" wp14:editId="649BC8C0">
                <wp:simplePos x="0" y="0"/>
                <wp:positionH relativeFrom="column">
                  <wp:posOffset>906780</wp:posOffset>
                </wp:positionH>
                <wp:positionV relativeFrom="paragraph">
                  <wp:posOffset>1048385</wp:posOffset>
                </wp:positionV>
                <wp:extent cx="167640" cy="228600"/>
                <wp:effectExtent l="0" t="0" r="22860" b="19050"/>
                <wp:wrapNone/>
                <wp:docPr id="3" name="Straight Connector 3"/>
                <wp:cNvGraphicFramePr/>
                <a:graphic xmlns:a="http://schemas.openxmlformats.org/drawingml/2006/main">
                  <a:graphicData uri="http://schemas.microsoft.com/office/word/2010/wordprocessingShape">
                    <wps:wsp>
                      <wps:cNvCnPr/>
                      <wps:spPr>
                        <a:xfrm>
                          <a:off x="0" y="0"/>
                          <a:ext cx="16764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8C10E97"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4pt,82.55pt" to="84.6pt,10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" strokecolor="black [3200]" strokeweight=".5pt">
                <v:stroke joinstyle="miter"/>
              </v:line>
            </w:pict>
          </mc:Fallback>
        </mc:AlternateContent>
      </w:r>
      <w:r w:rsidR="00CE547D" w:rsidRPr="00B00168">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65AD792" wp14:editId="1E83B4FC">
                <wp:simplePos x="0" y="0"/>
                <wp:positionH relativeFrom="column">
                  <wp:posOffset>1531620</wp:posOffset>
                </wp:positionH>
                <wp:positionV relativeFrom="paragraph">
                  <wp:posOffset>1056005</wp:posOffset>
                </wp:positionV>
                <wp:extent cx="160020" cy="220980"/>
                <wp:effectExtent l="0" t="0" r="30480" b="26670"/>
                <wp:wrapNone/>
                <wp:docPr id="4" name="Straight Connector 4"/>
                <wp:cNvGraphicFramePr/>
                <a:graphic xmlns:a="http://schemas.openxmlformats.org/drawingml/2006/main">
                  <a:graphicData uri="http://schemas.microsoft.com/office/word/2010/wordprocessingShape">
                    <wps:wsp>
                      <wps:cNvCnPr/>
                      <wps:spPr>
                        <a:xfrm flipH="1">
                          <a:off x="0" y="0"/>
                          <a:ext cx="160020" cy="220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3A53583" id="Straight Connector 4"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6pt,83.15pt" to="133.2pt,10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" strokecolor="black [3200]" strokeweight=".5pt">
                <v:stroke joinstyle="miter"/>
              </v:line>
            </w:pict>
          </mc:Fallback>
        </mc:AlternateContent>
      </w:r>
      <w:r w:rsidR="00FF0F72" w:rsidRPr="00B00168">
        <w:rPr>
          <w:rFonts w:ascii="Times New Roman" w:hAnsi="Times New Roman" w:cs="Times New Roman"/>
          <w:noProof/>
          <w:sz w:val="24"/>
          <w:szCs w:val="24"/>
        </w:rPr>
        <w:drawing>
          <wp:inline distT="0" distB="0" distL="0" distR="0" wp14:anchorId="2535A7A0" wp14:editId="5ADF9200">
            <wp:extent cx="6278880" cy="3849370"/>
            <wp:effectExtent l="0" t="0" r="7620" b="0"/>
            <wp:docPr id="2" name="Picture 2" descr="https://documents.lucidchart.com/documents/45808765-f12f-4569-b9d4-4937ca32e67d/pages/YGcM5DNywbTK?a=758&amp;x=-69&amp;y=355&amp;w=1498&amp;h=970&amp;store=1&amp;accept=image%2F*&amp;auth=LCA%20e574fc3466cebeebdb195a739fbc4e90702dec49-ts%3D1554650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uments.lucidchart.com/documents/45808765-f12f-4569-b9d4-4937ca32e67d/pages/YGcM5DNywbTK?a=758&amp;x=-69&amp;y=355&amp;w=1498&amp;h=970&amp;store=1&amp;accept=image%2F*&amp;auth=LCA%20e574fc3466cebeebdb195a739fbc4e90702dec49-ts%3D155465077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78880" cy="3849370"/>
                    </a:xfrm>
                    <a:prstGeom prst="rect">
                      <a:avLst/>
                    </a:prstGeom>
                    <a:noFill/>
                    <a:ln>
                      <a:noFill/>
                    </a:ln>
                  </pic:spPr>
                </pic:pic>
              </a:graphicData>
            </a:graphic>
          </wp:inline>
        </w:drawing>
      </w:r>
    </w:p>
    <w:p w14:paraId="749D89C2" w14:textId="5C02709A" w:rsidR="00B00168" w:rsidRDefault="00B00168" w:rsidP="00B00168">
      <w:pPr>
        <w:pStyle w:val="Default"/>
        <w:rPr>
          <w:rFonts w:ascii="Times New Roman" w:hAnsi="Times New Roman" w:cs="Times New Roman"/>
        </w:rPr>
      </w:pPr>
      <w:r w:rsidRPr="00B00168">
        <w:rPr>
          <w:rFonts w:ascii="Times New Roman" w:hAnsi="Times New Roman" w:cs="Times New Roman"/>
        </w:rPr>
        <w:t xml:space="preserve">2. Composite and multi-valued attributes can be nested to any number of levels. Suppose we want to design an attribute for a STUDENT entity type to keep track of previous college education. Such an attribute will have one entry for each college previously attended, and this entry is composed of: college name, start and end dates, degree entries (degrees awarded at that college, if any), and transcript entries (courses completed at that college, if any). Each degree entry is formed of degree name and the month and year it was awarded, and each transcript entry is formed of a course name, semester, year, and grade. Design an attribute, attendance, to be one of the attributes of the entity set STUDENT and it is to hold all of attendance information stated above. (19 points) </w:t>
      </w:r>
    </w:p>
    <w:p w14:paraId="6F05D28E" w14:textId="77777777" w:rsidR="003F3A27" w:rsidRDefault="003F3A27" w:rsidP="00B00168">
      <w:pPr>
        <w:pStyle w:val="Default"/>
        <w:rPr>
          <w:rFonts w:ascii="Times New Roman" w:hAnsi="Times New Roman" w:cs="Times New Roman"/>
        </w:rPr>
      </w:pPr>
      <w:r>
        <w:rPr>
          <w:rFonts w:ascii="Times New Roman" w:hAnsi="Times New Roman" w:cs="Times New Roman"/>
        </w:rPr>
        <w:lastRenderedPageBreak/>
        <w:t xml:space="preserve">To hold the attribute attendance, the below design is created; </w:t>
      </w:r>
    </w:p>
    <w:p w14:paraId="64A6BD67" w14:textId="51240CA4" w:rsidR="000A35C2" w:rsidRDefault="00A90CE6" w:rsidP="00B00168">
      <w:pPr>
        <w:pStyle w:val="Default"/>
        <w:rPr>
          <w:rFonts w:ascii="Times New Roman" w:hAnsi="Times New Roman" w:cs="Times New Roman"/>
        </w:rPr>
      </w:pPr>
      <w:commentRangeStart w:id="1"/>
      <w:r w:rsidRPr="005312DA">
        <w:rPr>
          <w:rFonts w:ascii="Times New Roman" w:hAnsi="Times New Roman" w:cs="Times New Roman"/>
          <w:b/>
        </w:rPr>
        <w:t>Previous College Education</w:t>
      </w:r>
      <w:r>
        <w:rPr>
          <w:rFonts w:ascii="Times New Roman" w:hAnsi="Times New Roman" w:cs="Times New Roman"/>
        </w:rPr>
        <w:t>:</w:t>
      </w:r>
      <w:commentRangeEnd w:id="1"/>
      <w:r w:rsidR="00E242A6">
        <w:rPr>
          <w:rStyle w:val="CommentReference"/>
          <w:rFonts w:asciiTheme="minorHAnsi" w:hAnsiTheme="minorHAnsi" w:cstheme="minorBidi"/>
          <w:color w:val="auto"/>
          <w:lang w:val="en-US"/>
        </w:rPr>
        <w:commentReference w:id="1"/>
      </w:r>
    </w:p>
    <w:p w14:paraId="14F5B607" w14:textId="349CDD30" w:rsidR="00C81E12" w:rsidRDefault="00C81E12" w:rsidP="00B00168">
      <w:pPr>
        <w:pStyle w:val="Default"/>
        <w:rPr>
          <w:rFonts w:ascii="Times New Roman" w:hAnsi="Times New Roman" w:cs="Times New Roman"/>
        </w:rPr>
      </w:pPr>
      <w:r>
        <w:rPr>
          <w:rFonts w:ascii="Times New Roman" w:hAnsi="Times New Roman" w:cs="Times New Roman"/>
        </w:rPr>
        <w:tab/>
        <w:t>Name of the college</w:t>
      </w:r>
    </w:p>
    <w:p w14:paraId="00DE3EC7" w14:textId="7B36CF84" w:rsidR="00C81E12" w:rsidRDefault="00C81E12" w:rsidP="00B00168">
      <w:pPr>
        <w:pStyle w:val="Default"/>
        <w:rPr>
          <w:rFonts w:ascii="Times New Roman" w:hAnsi="Times New Roman" w:cs="Times New Roman"/>
        </w:rPr>
      </w:pPr>
      <w:r>
        <w:rPr>
          <w:rFonts w:ascii="Times New Roman" w:hAnsi="Times New Roman" w:cs="Times New Roman"/>
        </w:rPr>
        <w:tab/>
        <w:t>Start date</w:t>
      </w:r>
    </w:p>
    <w:p w14:paraId="00C3F5FD" w14:textId="4A7AE7EE" w:rsidR="00C81E12" w:rsidRDefault="00C81E12" w:rsidP="00B00168">
      <w:pPr>
        <w:pStyle w:val="Default"/>
        <w:rPr>
          <w:rFonts w:ascii="Times New Roman" w:hAnsi="Times New Roman" w:cs="Times New Roman"/>
        </w:rPr>
      </w:pPr>
      <w:r>
        <w:rPr>
          <w:rFonts w:ascii="Times New Roman" w:hAnsi="Times New Roman" w:cs="Times New Roman"/>
        </w:rPr>
        <w:tab/>
        <w:t>End date</w:t>
      </w:r>
    </w:p>
    <w:p w14:paraId="6820679E" w14:textId="3131B65D" w:rsidR="00C81E12" w:rsidRDefault="00C81E12" w:rsidP="00B00168">
      <w:pPr>
        <w:pStyle w:val="Default"/>
        <w:rPr>
          <w:rFonts w:ascii="Times New Roman" w:hAnsi="Times New Roman" w:cs="Times New Roman"/>
        </w:rPr>
      </w:pPr>
      <w:r>
        <w:rPr>
          <w:rFonts w:ascii="Times New Roman" w:hAnsi="Times New Roman" w:cs="Times New Roman"/>
        </w:rPr>
        <w:tab/>
        <w:t>Transcripts</w:t>
      </w:r>
    </w:p>
    <w:p w14:paraId="5B2DDDBB" w14:textId="4D3865EB" w:rsidR="00C81E12" w:rsidRDefault="00C81E12" w:rsidP="00B00168">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t>Course name</w:t>
      </w:r>
    </w:p>
    <w:p w14:paraId="25F0BAF2" w14:textId="504E7588" w:rsidR="00C81E12" w:rsidRDefault="00C81E12" w:rsidP="00B00168">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t>Semester</w:t>
      </w:r>
    </w:p>
    <w:p w14:paraId="6CFFD0B3" w14:textId="086BDE64" w:rsidR="00C81E12" w:rsidRDefault="00C81E12" w:rsidP="00B00168">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t>Grade</w:t>
      </w:r>
    </w:p>
    <w:p w14:paraId="2D3F64A4" w14:textId="679ECA40" w:rsidR="00C81E12" w:rsidRDefault="00C81E12" w:rsidP="00B00168">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t>Course year</w:t>
      </w:r>
    </w:p>
    <w:p w14:paraId="51C1F3D5" w14:textId="11D0A3F5" w:rsidR="00C81E12" w:rsidRDefault="00C81E12" w:rsidP="00B00168">
      <w:pPr>
        <w:pStyle w:val="Default"/>
        <w:rPr>
          <w:rFonts w:ascii="Times New Roman" w:hAnsi="Times New Roman" w:cs="Times New Roman"/>
        </w:rPr>
      </w:pPr>
      <w:r>
        <w:rPr>
          <w:rFonts w:ascii="Times New Roman" w:hAnsi="Times New Roman" w:cs="Times New Roman"/>
        </w:rPr>
        <w:tab/>
        <w:t>Degree</w:t>
      </w:r>
    </w:p>
    <w:p w14:paraId="0C2EAA53" w14:textId="006EF90A" w:rsidR="00C81E12" w:rsidRDefault="00C81E12" w:rsidP="00B00168">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t>Degree name</w:t>
      </w:r>
    </w:p>
    <w:p w14:paraId="3C54A509" w14:textId="5C7D8711" w:rsidR="00C81E12" w:rsidRDefault="00C81E12" w:rsidP="00B00168">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t>Month</w:t>
      </w:r>
    </w:p>
    <w:p w14:paraId="56B3725D" w14:textId="151B539C" w:rsidR="00C81E12" w:rsidRPr="00B00168" w:rsidRDefault="00C81E12" w:rsidP="00C81E12">
      <w:pPr>
        <w:pStyle w:val="Default"/>
        <w:ind w:left="720" w:firstLine="720"/>
        <w:rPr>
          <w:rFonts w:ascii="Times New Roman" w:hAnsi="Times New Roman" w:cs="Times New Roman"/>
        </w:rPr>
      </w:pPr>
      <w:r>
        <w:rPr>
          <w:rFonts w:ascii="Times New Roman" w:hAnsi="Times New Roman" w:cs="Times New Roman"/>
        </w:rPr>
        <w:t>Year</w:t>
      </w:r>
    </w:p>
    <w:p w14:paraId="5ABAC77E" w14:textId="77777777" w:rsidR="00B00168" w:rsidRPr="00B00168" w:rsidRDefault="00B00168" w:rsidP="00B00168">
      <w:pPr>
        <w:pStyle w:val="Default"/>
        <w:rPr>
          <w:rFonts w:ascii="Times New Roman" w:hAnsi="Times New Roman" w:cs="Times New Roman"/>
        </w:rPr>
      </w:pPr>
    </w:p>
    <w:p w14:paraId="09A6220B" w14:textId="22D5FCD9" w:rsidR="0070287D" w:rsidRPr="00B00168" w:rsidRDefault="00B00168" w:rsidP="00B00168">
      <w:pPr>
        <w:pStyle w:val="Default"/>
        <w:rPr>
          <w:rFonts w:ascii="Times New Roman" w:hAnsi="Times New Roman" w:cs="Times New Roman"/>
        </w:rPr>
      </w:pPr>
      <w:r w:rsidRPr="00B00168">
        <w:rPr>
          <w:rFonts w:ascii="Times New Roman" w:hAnsi="Times New Roman" w:cs="Times New Roman"/>
        </w:rPr>
        <w:t xml:space="preserve">3. Draw an E-R diagram for only the attendance portion of the STUDENT. Think about how composite and multivalued attributes are represented. Do this using only strong entity sets, weak entity </w:t>
      </w:r>
      <w:r w:rsidR="000A35C2" w:rsidRPr="00B00168">
        <w:rPr>
          <w:rFonts w:ascii="Times New Roman" w:hAnsi="Times New Roman" w:cs="Times New Roman"/>
        </w:rPr>
        <w:t>sets,</w:t>
      </w:r>
      <w:r w:rsidRPr="00B00168">
        <w:rPr>
          <w:rFonts w:ascii="Times New Roman" w:hAnsi="Times New Roman" w:cs="Times New Roman"/>
        </w:rPr>
        <w:t xml:space="preserve"> and relationship sets. You may use software or draw your diagram by hand. If you draw it by hand, please scan into a pdf file before you upload. It would be even better if you could cut and paste it into your homework document. (12 points) </w:t>
      </w:r>
    </w:p>
    <w:p w14:paraId="57329AF9" w14:textId="58FAE394" w:rsidR="00DC6634" w:rsidRPr="00B00168" w:rsidRDefault="005D7CCF" w:rsidP="00FF0F72">
      <w:pPr>
        <w:jc w:val="both"/>
        <w:rPr>
          <w:rFonts w:ascii="Times New Roman" w:hAnsi="Times New Roman" w:cs="Times New Roman"/>
          <w:sz w:val="24"/>
          <w:szCs w:val="24"/>
        </w:rPr>
      </w:pPr>
      <w:r>
        <w:rPr>
          <w:noProof/>
        </w:rPr>
        <mc:AlternateContent>
          <mc:Choice Requires="wps">
            <w:drawing>
              <wp:anchor distT="0" distB="0" distL="114300" distR="114300" simplePos="0" relativeHeight="251711488" behindDoc="0" locked="0" layoutInCell="1" allowOverlap="1" wp14:anchorId="448A4771" wp14:editId="5032C225">
                <wp:simplePos x="0" y="0"/>
                <wp:positionH relativeFrom="column">
                  <wp:posOffset>2979420</wp:posOffset>
                </wp:positionH>
                <wp:positionV relativeFrom="paragraph">
                  <wp:posOffset>1965960</wp:posOffset>
                </wp:positionV>
                <wp:extent cx="7620" cy="525780"/>
                <wp:effectExtent l="0" t="0" r="30480" b="26670"/>
                <wp:wrapNone/>
                <wp:docPr id="33" name="Straight Connector 33"/>
                <wp:cNvGraphicFramePr/>
                <a:graphic xmlns:a="http://schemas.openxmlformats.org/drawingml/2006/main">
                  <a:graphicData uri="http://schemas.microsoft.com/office/word/2010/wordprocessingShape">
                    <wps:wsp>
                      <wps:cNvCnPr/>
                      <wps:spPr>
                        <a:xfrm flipV="1">
                          <a:off x="0" y="0"/>
                          <a:ext cx="7620" cy="525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47D7386" id="Straight Connector 33"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6pt,154.8pt" to="235.2pt,19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" strokecolor="black [3200]" strokeweight=".5pt">
                <v:stroke joinstyle="miter"/>
              </v:line>
            </w:pict>
          </mc:Fallback>
        </mc:AlternateContent>
      </w:r>
      <w:r>
        <w:rPr>
          <w:noProof/>
        </w:rPr>
        <mc:AlternateContent>
          <mc:Choice Requires="wps">
            <w:drawing>
              <wp:anchor distT="0" distB="0" distL="114300" distR="114300" simplePos="0" relativeHeight="251707392" behindDoc="0" locked="0" layoutInCell="1" allowOverlap="1" wp14:anchorId="7162C954" wp14:editId="449E6E3A">
                <wp:simplePos x="0" y="0"/>
                <wp:positionH relativeFrom="column">
                  <wp:posOffset>2987040</wp:posOffset>
                </wp:positionH>
                <wp:positionV relativeFrom="paragraph">
                  <wp:posOffset>1950720</wp:posOffset>
                </wp:positionV>
                <wp:extent cx="175260" cy="45720"/>
                <wp:effectExtent l="0" t="0" r="15240" b="30480"/>
                <wp:wrapNone/>
                <wp:docPr id="31" name="Straight Connector 31"/>
                <wp:cNvGraphicFramePr/>
                <a:graphic xmlns:a="http://schemas.openxmlformats.org/drawingml/2006/main">
                  <a:graphicData uri="http://schemas.microsoft.com/office/word/2010/wordprocessingShape">
                    <wps:wsp>
                      <wps:cNvCnPr/>
                      <wps:spPr>
                        <a:xfrm flipH="1" flipV="1">
                          <a:off x="0" y="0"/>
                          <a:ext cx="175260" cy="45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3C06F24" id="Straight Connector 31" o:spid="_x0000_s1026" style="position:absolute;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2pt,153.6pt" to="249pt,1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" strokecolor="black [3200]" strokeweight=".5pt">
                <v:stroke joinstyle="miter"/>
              </v:line>
            </w:pict>
          </mc:Fallback>
        </mc:AlternateContent>
      </w:r>
      <w:r>
        <w:rPr>
          <w:noProof/>
        </w:rPr>
        <mc:AlternateContent>
          <mc:Choice Requires="wps">
            <w:drawing>
              <wp:anchor distT="0" distB="0" distL="114300" distR="114300" simplePos="0" relativeHeight="251709440" behindDoc="0" locked="0" layoutInCell="1" allowOverlap="1" wp14:anchorId="437EB13B" wp14:editId="3325B9A3">
                <wp:simplePos x="0" y="0"/>
                <wp:positionH relativeFrom="column">
                  <wp:posOffset>2987040</wp:posOffset>
                </wp:positionH>
                <wp:positionV relativeFrom="paragraph">
                  <wp:posOffset>1935480</wp:posOffset>
                </wp:positionV>
                <wp:extent cx="327660" cy="518160"/>
                <wp:effectExtent l="0" t="0" r="34290" b="15240"/>
                <wp:wrapNone/>
                <wp:docPr id="32" name="Straight Connector 32"/>
                <wp:cNvGraphicFramePr/>
                <a:graphic xmlns:a="http://schemas.openxmlformats.org/drawingml/2006/main">
                  <a:graphicData uri="http://schemas.microsoft.com/office/word/2010/wordprocessingShape">
                    <wps:wsp>
                      <wps:cNvCnPr/>
                      <wps:spPr>
                        <a:xfrm flipH="1" flipV="1">
                          <a:off x="0" y="0"/>
                          <a:ext cx="327660" cy="518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DA3C47C" id="Straight Connector 32" o:spid="_x0000_s1026" style="position:absolute;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2pt,152.4pt" to="261pt,19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" strokecolor="black [3200]" strokeweight=".5pt">
                <v:stroke joinstyle="miter"/>
              </v:line>
            </w:pict>
          </mc:Fallback>
        </mc:AlternateContent>
      </w:r>
      <w:r>
        <w:rPr>
          <w:noProof/>
        </w:rPr>
        <mc:AlternateContent>
          <mc:Choice Requires="wps">
            <w:drawing>
              <wp:anchor distT="0" distB="0" distL="114300" distR="114300" simplePos="0" relativeHeight="251719680" behindDoc="0" locked="0" layoutInCell="1" allowOverlap="1" wp14:anchorId="409FEDDF" wp14:editId="79230467">
                <wp:simplePos x="0" y="0"/>
                <wp:positionH relativeFrom="column">
                  <wp:posOffset>2118360</wp:posOffset>
                </wp:positionH>
                <wp:positionV relativeFrom="paragraph">
                  <wp:posOffset>1584960</wp:posOffset>
                </wp:positionV>
                <wp:extent cx="403860" cy="175260"/>
                <wp:effectExtent l="0" t="0" r="15240" b="34290"/>
                <wp:wrapNone/>
                <wp:docPr id="39" name="Straight Connector 39"/>
                <wp:cNvGraphicFramePr/>
                <a:graphic xmlns:a="http://schemas.openxmlformats.org/drawingml/2006/main">
                  <a:graphicData uri="http://schemas.microsoft.com/office/word/2010/wordprocessingShape">
                    <wps:wsp>
                      <wps:cNvCnPr/>
                      <wps:spPr>
                        <a:xfrm flipH="1" flipV="1">
                          <a:off x="0" y="0"/>
                          <a:ext cx="403860" cy="175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1928787" id="Straight Connector 39" o:spid="_x0000_s1026" style="position:absolute;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8pt,124.8pt" to="198.6pt,1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" strokecolor="black [3200]" strokeweight=".5pt">
                <v:stroke joinstyle="miter"/>
              </v:line>
            </w:pict>
          </mc:Fallback>
        </mc:AlternateContent>
      </w:r>
      <w:r>
        <w:rPr>
          <w:noProof/>
        </w:rPr>
        <mc:AlternateContent>
          <mc:Choice Requires="wps">
            <w:drawing>
              <wp:anchor distT="0" distB="0" distL="114300" distR="114300" simplePos="0" relativeHeight="251715584" behindDoc="0" locked="0" layoutInCell="1" allowOverlap="1" wp14:anchorId="7E0B38F5" wp14:editId="1368F507">
                <wp:simplePos x="0" y="0"/>
                <wp:positionH relativeFrom="column">
                  <wp:posOffset>1767840</wp:posOffset>
                </wp:positionH>
                <wp:positionV relativeFrom="paragraph">
                  <wp:posOffset>1584960</wp:posOffset>
                </wp:positionV>
                <wp:extent cx="335280" cy="419100"/>
                <wp:effectExtent l="0" t="0" r="26670" b="19050"/>
                <wp:wrapNone/>
                <wp:docPr id="37" name="Straight Connector 37"/>
                <wp:cNvGraphicFramePr/>
                <a:graphic xmlns:a="http://schemas.openxmlformats.org/drawingml/2006/main">
                  <a:graphicData uri="http://schemas.microsoft.com/office/word/2010/wordprocessingShape">
                    <wps:wsp>
                      <wps:cNvCnPr/>
                      <wps:spPr>
                        <a:xfrm flipV="1">
                          <a:off x="0" y="0"/>
                          <a:ext cx="33528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6A3A557" id="Straight Connector 37"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2pt,124.8pt" to="165.6pt,15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" strokecolor="black [3200]" strokeweight=".5pt">
                <v:stroke joinstyle="miter"/>
              </v:line>
            </w:pict>
          </mc:Fallback>
        </mc:AlternateContent>
      </w:r>
      <w:r>
        <w:rPr>
          <w:noProof/>
        </w:rPr>
        <mc:AlternateContent>
          <mc:Choice Requires="wps">
            <w:drawing>
              <wp:anchor distT="0" distB="0" distL="114300" distR="114300" simplePos="0" relativeHeight="251717632" behindDoc="0" locked="0" layoutInCell="1" allowOverlap="1" wp14:anchorId="45ED1C36" wp14:editId="22F46D35">
                <wp:simplePos x="0" y="0"/>
                <wp:positionH relativeFrom="column">
                  <wp:posOffset>1028700</wp:posOffset>
                </wp:positionH>
                <wp:positionV relativeFrom="paragraph">
                  <wp:posOffset>2293620</wp:posOffset>
                </wp:positionV>
                <wp:extent cx="266700" cy="708660"/>
                <wp:effectExtent l="0" t="0" r="19050" b="15240"/>
                <wp:wrapNone/>
                <wp:docPr id="38" name="Straight Connector 38"/>
                <wp:cNvGraphicFramePr/>
                <a:graphic xmlns:a="http://schemas.openxmlformats.org/drawingml/2006/main">
                  <a:graphicData uri="http://schemas.microsoft.com/office/word/2010/wordprocessingShape">
                    <wps:wsp>
                      <wps:cNvCnPr/>
                      <wps:spPr>
                        <a:xfrm flipV="1">
                          <a:off x="0" y="0"/>
                          <a:ext cx="266700" cy="708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E1A74E7" id="Straight Connector 38"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180.6pt" to="102pt,2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713536" behindDoc="0" locked="0" layoutInCell="1" allowOverlap="1" wp14:anchorId="41EAB19C" wp14:editId="69B08CFF">
                <wp:simplePos x="0" y="0"/>
                <wp:positionH relativeFrom="column">
                  <wp:posOffset>1295400</wp:posOffset>
                </wp:positionH>
                <wp:positionV relativeFrom="paragraph">
                  <wp:posOffset>2308860</wp:posOffset>
                </wp:positionV>
                <wp:extent cx="175260" cy="693420"/>
                <wp:effectExtent l="0" t="0" r="34290" b="30480"/>
                <wp:wrapNone/>
                <wp:docPr id="36" name="Straight Connector 36"/>
                <wp:cNvGraphicFramePr/>
                <a:graphic xmlns:a="http://schemas.openxmlformats.org/drawingml/2006/main">
                  <a:graphicData uri="http://schemas.microsoft.com/office/word/2010/wordprocessingShape">
                    <wps:wsp>
                      <wps:cNvCnPr/>
                      <wps:spPr>
                        <a:xfrm flipH="1" flipV="1">
                          <a:off x="0" y="0"/>
                          <a:ext cx="175260" cy="693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6D2204D" id="Straight Connector 36" o:spid="_x0000_s1026" style="position:absolute;flip:x 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pt,181.8pt" to="115.8pt,2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" strokecolor="black [3200]" strokeweight=".5pt">
                <v:stroke joinstyle="miter"/>
              </v:line>
            </w:pict>
          </mc:Fallback>
        </mc:AlternateContent>
      </w:r>
      <w:r>
        <w:rPr>
          <w:noProof/>
        </w:rPr>
        <mc:AlternateContent>
          <mc:Choice Requires="wps">
            <w:drawing>
              <wp:anchor distT="0" distB="0" distL="114300" distR="114300" simplePos="0" relativeHeight="251697152" behindDoc="0" locked="0" layoutInCell="1" allowOverlap="1" wp14:anchorId="0D472D01" wp14:editId="682216E5">
                <wp:simplePos x="0" y="0"/>
                <wp:positionH relativeFrom="column">
                  <wp:posOffset>1310640</wp:posOffset>
                </wp:positionH>
                <wp:positionV relativeFrom="paragraph">
                  <wp:posOffset>2286000</wp:posOffset>
                </wp:positionV>
                <wp:extent cx="220980" cy="228600"/>
                <wp:effectExtent l="0" t="0" r="26670" b="19050"/>
                <wp:wrapNone/>
                <wp:docPr id="25" name="Straight Connector 25"/>
                <wp:cNvGraphicFramePr/>
                <a:graphic xmlns:a="http://schemas.openxmlformats.org/drawingml/2006/main">
                  <a:graphicData uri="http://schemas.microsoft.com/office/word/2010/wordprocessingShape">
                    <wps:wsp>
                      <wps:cNvCnPr/>
                      <wps:spPr>
                        <a:xfrm flipH="1" flipV="1">
                          <a:off x="0" y="0"/>
                          <a:ext cx="22098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96A1487" id="Straight Connector 25" o:spid="_x0000_s1026" style="position:absolute;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2pt,180pt" to="120.6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" strokecolor="black [3200]" strokeweight=".5pt">
                <v:stroke joinstyle="miter"/>
              </v:line>
            </w:pict>
          </mc:Fallback>
        </mc:AlternateContent>
      </w:r>
      <w:r>
        <w:rPr>
          <w:noProof/>
        </w:rPr>
        <mc:AlternateContent>
          <mc:Choice Requires="wps">
            <w:drawing>
              <wp:anchor distT="0" distB="0" distL="114300" distR="114300" simplePos="0" relativeHeight="251699200" behindDoc="0" locked="0" layoutInCell="1" allowOverlap="1" wp14:anchorId="3FA0E8F3" wp14:editId="58BAC0D7">
                <wp:simplePos x="0" y="0"/>
                <wp:positionH relativeFrom="column">
                  <wp:posOffset>1066800</wp:posOffset>
                </wp:positionH>
                <wp:positionV relativeFrom="paragraph">
                  <wp:posOffset>2263140</wp:posOffset>
                </wp:positionV>
                <wp:extent cx="236220" cy="243840"/>
                <wp:effectExtent l="0" t="0" r="30480" b="22860"/>
                <wp:wrapNone/>
                <wp:docPr id="26" name="Straight Connector 26"/>
                <wp:cNvGraphicFramePr/>
                <a:graphic xmlns:a="http://schemas.openxmlformats.org/drawingml/2006/main">
                  <a:graphicData uri="http://schemas.microsoft.com/office/word/2010/wordprocessingShape">
                    <wps:wsp>
                      <wps:cNvCnPr/>
                      <wps:spPr>
                        <a:xfrm flipV="1">
                          <a:off x="0" y="0"/>
                          <a:ext cx="236220" cy="243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825FBB0" id="Straight Connector 26"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178.2pt" to="102.6pt,1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" strokecolor="black [3200]" strokeweight=".5pt">
                <v:stroke joinstyle="miter"/>
              </v:line>
            </w:pict>
          </mc:Fallback>
        </mc:AlternateContent>
      </w:r>
      <w:r w:rsidR="00F07635">
        <w:rPr>
          <w:noProof/>
        </w:rPr>
        <mc:AlternateContent>
          <mc:Choice Requires="wps">
            <w:drawing>
              <wp:anchor distT="0" distB="0" distL="114300" distR="114300" simplePos="0" relativeHeight="251693056" behindDoc="0" locked="0" layoutInCell="1" allowOverlap="1" wp14:anchorId="736E71B2" wp14:editId="1C6829A0">
                <wp:simplePos x="0" y="0"/>
                <wp:positionH relativeFrom="column">
                  <wp:posOffset>1973580</wp:posOffset>
                </wp:positionH>
                <wp:positionV relativeFrom="paragraph">
                  <wp:posOffset>762000</wp:posOffset>
                </wp:positionV>
                <wp:extent cx="342900" cy="266700"/>
                <wp:effectExtent l="0" t="0" r="19050" b="19050"/>
                <wp:wrapNone/>
                <wp:docPr id="23" name="Straight Connector 23"/>
                <wp:cNvGraphicFramePr/>
                <a:graphic xmlns:a="http://schemas.openxmlformats.org/drawingml/2006/main">
                  <a:graphicData uri="http://schemas.microsoft.com/office/word/2010/wordprocessingShape">
                    <wps:wsp>
                      <wps:cNvCnPr/>
                      <wps:spPr>
                        <a:xfrm flipV="1">
                          <a:off x="0" y="0"/>
                          <a:ext cx="34290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180BCC9" id="Straight Connector 23"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4pt,60pt" to="182.4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" strokecolor="black [3200]" strokeweight=".5pt">
                <v:stroke joinstyle="miter"/>
              </v:line>
            </w:pict>
          </mc:Fallback>
        </mc:AlternateContent>
      </w:r>
      <w:r w:rsidR="00F07635">
        <w:rPr>
          <w:noProof/>
        </w:rPr>
        <mc:AlternateContent>
          <mc:Choice Requires="wps">
            <w:drawing>
              <wp:anchor distT="0" distB="0" distL="114300" distR="114300" simplePos="0" relativeHeight="251701248" behindDoc="0" locked="0" layoutInCell="1" allowOverlap="1" wp14:anchorId="6E99B708" wp14:editId="26B54DF8">
                <wp:simplePos x="0" y="0"/>
                <wp:positionH relativeFrom="column">
                  <wp:posOffset>1173480</wp:posOffset>
                </wp:positionH>
                <wp:positionV relativeFrom="paragraph">
                  <wp:posOffset>1318260</wp:posOffset>
                </wp:positionV>
                <wp:extent cx="563880" cy="15240"/>
                <wp:effectExtent l="0" t="0" r="26670" b="22860"/>
                <wp:wrapNone/>
                <wp:docPr id="27" name="Straight Connector 27"/>
                <wp:cNvGraphicFramePr/>
                <a:graphic xmlns:a="http://schemas.openxmlformats.org/drawingml/2006/main">
                  <a:graphicData uri="http://schemas.microsoft.com/office/word/2010/wordprocessingShape">
                    <wps:wsp>
                      <wps:cNvCnPr/>
                      <wps:spPr>
                        <a:xfrm flipH="1">
                          <a:off x="0" y="0"/>
                          <a:ext cx="56388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39C59E5" id="Straight Connector 27" o:spid="_x0000_s1026" style="position:absolute;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4pt,103.8pt" to="136.8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" strokecolor="black [3200]" strokeweight=".5pt">
                <v:stroke joinstyle="miter"/>
              </v:line>
            </w:pict>
          </mc:Fallback>
        </mc:AlternateContent>
      </w:r>
      <w:r w:rsidR="0070287D">
        <w:rPr>
          <w:noProof/>
        </w:rPr>
        <mc:AlternateContent>
          <mc:Choice Requires="wps">
            <w:drawing>
              <wp:anchor distT="0" distB="0" distL="114300" distR="114300" simplePos="0" relativeHeight="251695104" behindDoc="0" locked="0" layoutInCell="1" allowOverlap="1" wp14:anchorId="244BB08D" wp14:editId="6152E9C4">
                <wp:simplePos x="0" y="0"/>
                <wp:positionH relativeFrom="column">
                  <wp:posOffset>1485900</wp:posOffset>
                </wp:positionH>
                <wp:positionV relativeFrom="paragraph">
                  <wp:posOffset>662940</wp:posOffset>
                </wp:positionV>
                <wp:extent cx="434340" cy="381000"/>
                <wp:effectExtent l="0" t="0" r="22860" b="19050"/>
                <wp:wrapNone/>
                <wp:docPr id="24" name="Straight Connector 24"/>
                <wp:cNvGraphicFramePr/>
                <a:graphic xmlns:a="http://schemas.openxmlformats.org/drawingml/2006/main">
                  <a:graphicData uri="http://schemas.microsoft.com/office/word/2010/wordprocessingShape">
                    <wps:wsp>
                      <wps:cNvCnPr/>
                      <wps:spPr>
                        <a:xfrm flipH="1" flipV="1">
                          <a:off x="0" y="0"/>
                          <a:ext cx="434340"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7CAE279" id="Straight Connector 24" o:spid="_x0000_s1026" style="position:absolute;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pt,52.2pt" to="151.2pt,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" strokecolor="black [3200]" strokeweight=".5pt">
                <v:stroke joinstyle="miter"/>
              </v:line>
            </w:pict>
          </mc:Fallback>
        </mc:AlternateContent>
      </w:r>
      <w:r w:rsidR="0070287D">
        <w:rPr>
          <w:noProof/>
        </w:rPr>
        <mc:AlternateContent>
          <mc:Choice Requires="wps">
            <w:drawing>
              <wp:anchor distT="0" distB="0" distL="114300" distR="114300" simplePos="0" relativeHeight="251703296" behindDoc="0" locked="0" layoutInCell="1" allowOverlap="1" wp14:anchorId="1EE66ABE" wp14:editId="432359C4">
                <wp:simplePos x="0" y="0"/>
                <wp:positionH relativeFrom="column">
                  <wp:posOffset>2552700</wp:posOffset>
                </wp:positionH>
                <wp:positionV relativeFrom="paragraph">
                  <wp:posOffset>1287780</wp:posOffset>
                </wp:positionV>
                <wp:extent cx="441960" cy="0"/>
                <wp:effectExtent l="0" t="0" r="0" b="0"/>
                <wp:wrapNone/>
                <wp:docPr id="28" name="Straight Connector 28"/>
                <wp:cNvGraphicFramePr/>
                <a:graphic xmlns:a="http://schemas.openxmlformats.org/drawingml/2006/main">
                  <a:graphicData uri="http://schemas.microsoft.com/office/word/2010/wordprocessingShape">
                    <wps:wsp>
                      <wps:cNvCnPr/>
                      <wps:spPr>
                        <a:xfrm flipH="1" flipV="1">
                          <a:off x="0" y="0"/>
                          <a:ext cx="4419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20905F3" id="Straight Connector 28" o:spid="_x0000_s1026" style="position:absolute;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pt,101.4pt" to="235.8pt,10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" strokecolor="black [3200]" strokeweight=".5pt">
                <v:stroke joinstyle="miter"/>
              </v:line>
            </w:pict>
          </mc:Fallback>
        </mc:AlternateContent>
      </w:r>
      <w:r w:rsidR="0047558D">
        <w:rPr>
          <w:noProof/>
        </w:rPr>
        <w:drawing>
          <wp:inline distT="0" distB="0" distL="0" distR="0" wp14:anchorId="433E48BD" wp14:editId="1FBD47D5">
            <wp:extent cx="5943600" cy="3731895"/>
            <wp:effectExtent l="0" t="0" r="0" b="1905"/>
            <wp:docPr id="35" name="Picture 35" descr="https://documents.lucidchart.com/documents/d44d5a12-b12a-425a-bf6c-1d8bd3d6d723/pages/YGcM5DNywbTK?a=507&amp;x=-68&amp;y=77&amp;w=1476&amp;h=926&amp;store=1&amp;accept=image%2F*&amp;auth=LCA%207344de92bab7a49dd5efb6a7b7552c86d57a69a9-ts%3D1554686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ocuments.lucidchart.com/documents/d44d5a12-b12a-425a-bf6c-1d8bd3d6d723/pages/YGcM5DNywbTK?a=507&amp;x=-68&amp;y=77&amp;w=1476&amp;h=926&amp;store=1&amp;accept=image%2F*&amp;auth=LCA%207344de92bab7a49dd5efb6a7b7552c86d57a69a9-ts%3D155468699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731895"/>
                    </a:xfrm>
                    <a:prstGeom prst="rect">
                      <a:avLst/>
                    </a:prstGeom>
                    <a:noFill/>
                    <a:ln>
                      <a:noFill/>
                    </a:ln>
                  </pic:spPr>
                </pic:pic>
              </a:graphicData>
            </a:graphic>
          </wp:inline>
        </w:drawing>
      </w:r>
    </w:p>
    <w:sectPr w:rsidR="00DC6634" w:rsidRPr="00B00168" w:rsidSect="000F6342">
      <w:headerReference w:type="default" r:id="rId14"/>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uth Schwartz" w:date="2019-04-19T17:47:00Z" w:initials="RS">
    <w:p w14:paraId="3FFD367E" w14:textId="01E0A6F8" w:rsidR="00E242A6" w:rsidRDefault="00E242A6">
      <w:pPr>
        <w:pStyle w:val="CommentText"/>
      </w:pPr>
      <w:r>
        <w:rPr>
          <w:rStyle w:val="CommentReference"/>
        </w:rPr>
        <w:annotationRef/>
      </w:r>
      <w:r>
        <w:t>Show cardinality.  Representative needs party and start date attributes      -4</w:t>
      </w:r>
    </w:p>
  </w:comment>
  <w:comment w:id="1" w:author="Ruth Schwartz" w:date="2019-04-19T17:47:00Z" w:initials="RS">
    <w:p w14:paraId="7119CC7E" w14:textId="77777777" w:rsidR="00E242A6" w:rsidRDefault="00E242A6">
      <w:pPr>
        <w:pStyle w:val="CommentText"/>
      </w:pPr>
      <w:r>
        <w:rPr>
          <w:rStyle w:val="CommentReference"/>
        </w:rPr>
        <w:annotationRef/>
      </w:r>
      <w:r>
        <w:t>Precede with Attendance{</w:t>
      </w:r>
    </w:p>
    <w:p w14:paraId="2CCAE4B1" w14:textId="101CC016" w:rsidR="00E242A6" w:rsidRDefault="00E242A6">
      <w:pPr>
        <w:pStyle w:val="CommentText"/>
      </w:pPr>
      <w:r>
        <w:t>Missing all sets of {}                                   -4</w:t>
      </w:r>
      <w:bookmarkStart w:id="2" w:name="_GoBack"/>
      <w:bookmarkEnd w:id="2"/>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FFD367E" w15:done="0"/>
  <w15:commentEx w15:paraId="2CCAE4B1"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095CFA" w14:textId="77777777" w:rsidR="00AB0456" w:rsidRDefault="00AB0456" w:rsidP="00C07D12">
      <w:r>
        <w:separator/>
      </w:r>
    </w:p>
  </w:endnote>
  <w:endnote w:type="continuationSeparator" w:id="0">
    <w:p w14:paraId="580DB47C" w14:textId="77777777" w:rsidR="00AB0456" w:rsidRDefault="00AB0456" w:rsidP="00C07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4477412"/>
      <w:docPartObj>
        <w:docPartGallery w:val="Page Numbers (Bottom of Page)"/>
        <w:docPartUnique/>
      </w:docPartObj>
    </w:sdtPr>
    <w:sdtEndPr>
      <w:rPr>
        <w:noProof/>
      </w:rPr>
    </w:sdtEndPr>
    <w:sdtContent>
      <w:p w14:paraId="088C976D" w14:textId="076CFBA6" w:rsidR="00246FD8" w:rsidRDefault="00246FD8">
        <w:pPr>
          <w:pStyle w:val="Footer"/>
          <w:jc w:val="center"/>
        </w:pPr>
        <w:r>
          <w:fldChar w:fldCharType="begin"/>
        </w:r>
        <w:r>
          <w:instrText xml:space="preserve"> PAGE   \* MERGEFORMAT </w:instrText>
        </w:r>
        <w:r>
          <w:fldChar w:fldCharType="separate"/>
        </w:r>
        <w:r w:rsidR="00E242A6">
          <w:rPr>
            <w:noProof/>
          </w:rPr>
          <w:t>2</w:t>
        </w:r>
        <w:r>
          <w:rPr>
            <w:noProof/>
          </w:rPr>
          <w:fldChar w:fldCharType="end"/>
        </w:r>
      </w:p>
    </w:sdtContent>
  </w:sdt>
  <w:p w14:paraId="15285B45" w14:textId="77777777" w:rsidR="00C07D12" w:rsidRDefault="00C07D1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CED3F8" w14:textId="77777777" w:rsidR="00AB0456" w:rsidRDefault="00AB0456" w:rsidP="00C07D12">
      <w:r>
        <w:separator/>
      </w:r>
    </w:p>
  </w:footnote>
  <w:footnote w:type="continuationSeparator" w:id="0">
    <w:p w14:paraId="0AAA19F4" w14:textId="77777777" w:rsidR="00AB0456" w:rsidRDefault="00AB0456" w:rsidP="00C07D1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A7445F" w14:textId="363CF9EF" w:rsidR="00C07D12" w:rsidRPr="00C07D12" w:rsidRDefault="00C07D12">
    <w:pPr>
      <w:pStyle w:val="Header"/>
      <w:rPr>
        <w:rFonts w:ascii="Times New Roman" w:hAnsi="Times New Roman" w:cs="Times New Roman"/>
        <w:b/>
        <w:sz w:val="24"/>
        <w:szCs w:val="24"/>
      </w:rPr>
    </w:pPr>
    <w:r w:rsidRPr="00C07D12">
      <w:rPr>
        <w:rFonts w:ascii="Times New Roman" w:hAnsi="Times New Roman" w:cs="Times New Roman"/>
        <w:b/>
        <w:sz w:val="24"/>
        <w:szCs w:val="24"/>
      </w:rPr>
      <w:t>CS 561</w:t>
    </w:r>
    <w:r w:rsidRPr="00C07D12">
      <w:rPr>
        <w:rFonts w:ascii="Times New Roman" w:hAnsi="Times New Roman" w:cs="Times New Roman"/>
        <w:b/>
        <w:sz w:val="24"/>
        <w:szCs w:val="24"/>
      </w:rPr>
      <w:ptab w:relativeTo="margin" w:alignment="center" w:leader="none"/>
    </w:r>
    <w:r w:rsidRPr="00C07D12">
      <w:rPr>
        <w:rFonts w:ascii="Times New Roman" w:hAnsi="Times New Roman" w:cs="Times New Roman"/>
        <w:b/>
        <w:sz w:val="24"/>
        <w:szCs w:val="24"/>
      </w:rPr>
      <w:t>Assignment 1</w:t>
    </w:r>
    <w:r w:rsidR="007D1419">
      <w:rPr>
        <w:rFonts w:ascii="Times New Roman" w:hAnsi="Times New Roman" w:cs="Times New Roman"/>
        <w:b/>
        <w:sz w:val="24"/>
        <w:szCs w:val="24"/>
      </w:rPr>
      <w:t>1</w:t>
    </w:r>
    <w:r w:rsidRPr="00C07D12">
      <w:rPr>
        <w:rFonts w:ascii="Times New Roman" w:hAnsi="Times New Roman" w:cs="Times New Roman"/>
        <w:b/>
        <w:sz w:val="24"/>
        <w:szCs w:val="24"/>
      </w:rPr>
      <w:ptab w:relativeTo="margin" w:alignment="right" w:leader="none"/>
    </w:r>
    <w:r w:rsidRPr="00C07D12">
      <w:rPr>
        <w:rFonts w:ascii="Times New Roman" w:hAnsi="Times New Roman" w:cs="Times New Roman"/>
        <w:b/>
        <w:sz w:val="24"/>
        <w:szCs w:val="24"/>
      </w:rPr>
      <w:t>Vaishnavi Gopalakrishnan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uth Schwartz">
    <w15:presenceInfo w15:providerId="Windows Live" w15:userId="c0c9bc054aa5b3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7"/>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D12"/>
    <w:rsid w:val="000A35C2"/>
    <w:rsid w:val="000F6342"/>
    <w:rsid w:val="0017190D"/>
    <w:rsid w:val="00246FD8"/>
    <w:rsid w:val="003148EB"/>
    <w:rsid w:val="003F3A27"/>
    <w:rsid w:val="0047558D"/>
    <w:rsid w:val="005312DA"/>
    <w:rsid w:val="005D7CCF"/>
    <w:rsid w:val="00645252"/>
    <w:rsid w:val="006D3D74"/>
    <w:rsid w:val="0070287D"/>
    <w:rsid w:val="007D1419"/>
    <w:rsid w:val="0083569A"/>
    <w:rsid w:val="008514A3"/>
    <w:rsid w:val="009D5BD9"/>
    <w:rsid w:val="00A27FCE"/>
    <w:rsid w:val="00A90CE6"/>
    <w:rsid w:val="00A9204E"/>
    <w:rsid w:val="00AB0456"/>
    <w:rsid w:val="00AD518D"/>
    <w:rsid w:val="00B00168"/>
    <w:rsid w:val="00B26F12"/>
    <w:rsid w:val="00B973EE"/>
    <w:rsid w:val="00C07D12"/>
    <w:rsid w:val="00C11972"/>
    <w:rsid w:val="00C81E12"/>
    <w:rsid w:val="00CE547D"/>
    <w:rsid w:val="00D77469"/>
    <w:rsid w:val="00DC6634"/>
    <w:rsid w:val="00E242A6"/>
    <w:rsid w:val="00F07635"/>
    <w:rsid w:val="00FF0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7987095"/>
  <w15:chartTrackingRefBased/>
  <w15:docId w15:val="{F121D0CB-6A05-446C-86AC-54D62EBCC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customStyle="1" w:styleId="Default">
    <w:name w:val="Default"/>
    <w:rsid w:val="00FF0F72"/>
    <w:pPr>
      <w:autoSpaceDE w:val="0"/>
      <w:autoSpaceDN w:val="0"/>
      <w:adjustRightInd w:val="0"/>
    </w:pPr>
    <w:rPr>
      <w:rFonts w:ascii="Calibri" w:hAnsi="Calibri" w:cs="Calibri"/>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harathi\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documentManagement/types"/>
    <ds:schemaRef ds:uri="http://purl.org/dc/elements/1.1/"/>
    <ds:schemaRef ds:uri="4873beb7-5857-4685-be1f-d57550cc96cc"/>
    <ds:schemaRef ds:uri="http://www.w3.org/XML/1998/namespace"/>
    <ds:schemaRef ds:uri="http://purl.org/dc/dcmitype/"/>
    <ds:schemaRef ds:uri="http://schemas.microsoft.com/office/infopath/2007/PartnerControls"/>
    <ds:schemaRef ds:uri="http://schemas.openxmlformats.org/package/2006/metadata/core-properties"/>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TotalTime>
  <Pages>2</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Ruth Schwartz</cp:lastModifiedBy>
  <cp:revision>2</cp:revision>
  <dcterms:created xsi:type="dcterms:W3CDTF">2019-04-19T21:49:00Z</dcterms:created>
  <dcterms:modified xsi:type="dcterms:W3CDTF">2019-04-19T21:49:00Z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