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27E20" w14:textId="46D1F0B9" w:rsidR="00854488" w:rsidRPr="001F0833" w:rsidRDefault="00FB4ECE" w:rsidP="001F0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F0833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5AA62049" w14:textId="77777777" w:rsidR="00854488" w:rsidRPr="001F0833" w:rsidRDefault="00854488" w:rsidP="009D5BD9">
      <w:pPr>
        <w:rPr>
          <w:rFonts w:ascii="Times New Roman" w:hAnsi="Times New Roman" w:cs="Times New Roman"/>
          <w:b/>
          <w:sz w:val="24"/>
          <w:szCs w:val="24"/>
        </w:rPr>
      </w:pPr>
    </w:p>
    <w:p w14:paraId="40D25D8A" w14:textId="2A5D5C2E" w:rsidR="004A34A6" w:rsidRPr="001F0833" w:rsidRDefault="00B07A1D" w:rsidP="009D5BD9">
      <w:pPr>
        <w:rPr>
          <w:rFonts w:ascii="Times New Roman" w:hAnsi="Times New Roman" w:cs="Times New Roman"/>
          <w:b/>
          <w:sz w:val="24"/>
          <w:szCs w:val="24"/>
        </w:rPr>
      </w:pPr>
      <w:r w:rsidRPr="001F0833">
        <w:rPr>
          <w:rFonts w:ascii="Times New Roman" w:hAnsi="Times New Roman" w:cs="Times New Roman"/>
          <w:b/>
          <w:sz w:val="24"/>
          <w:szCs w:val="24"/>
        </w:rPr>
        <w:t>Database name: WanderersVGopalakrishnan</w:t>
      </w:r>
    </w:p>
    <w:p w14:paraId="054448E5" w14:textId="77777777" w:rsidR="004A34A6" w:rsidRPr="001F0833" w:rsidRDefault="004A34A6" w:rsidP="009D5BD9">
      <w:pPr>
        <w:rPr>
          <w:rFonts w:ascii="Times New Roman" w:hAnsi="Times New Roman" w:cs="Times New Roman"/>
          <w:b/>
          <w:sz w:val="24"/>
          <w:szCs w:val="24"/>
        </w:rPr>
      </w:pPr>
    </w:p>
    <w:p w14:paraId="7EF0F178" w14:textId="745842BF" w:rsidR="00A9204E" w:rsidRPr="001F0833" w:rsidRDefault="00361DF1" w:rsidP="009D5BD9">
      <w:pPr>
        <w:rPr>
          <w:rFonts w:ascii="Times New Roman" w:hAnsi="Times New Roman" w:cs="Times New Roman"/>
          <w:sz w:val="24"/>
          <w:szCs w:val="24"/>
        </w:rPr>
      </w:pPr>
      <w:r w:rsidRPr="001F0833">
        <w:rPr>
          <w:rFonts w:ascii="Times New Roman" w:hAnsi="Times New Roman" w:cs="Times New Roman"/>
          <w:b/>
          <w:sz w:val="24"/>
          <w:szCs w:val="24"/>
        </w:rPr>
        <w:t>Users:</w:t>
      </w:r>
      <w:r w:rsidR="00B07A1D" w:rsidRPr="001F08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A1D" w:rsidRPr="001F0833">
        <w:rPr>
          <w:rFonts w:ascii="Times New Roman" w:hAnsi="Times New Roman" w:cs="Times New Roman"/>
          <w:sz w:val="24"/>
          <w:szCs w:val="24"/>
        </w:rPr>
        <w:t>Trekkers, Guide</w:t>
      </w:r>
      <w:r w:rsidR="00073F3B" w:rsidRPr="001F0833">
        <w:rPr>
          <w:rFonts w:ascii="Times New Roman" w:hAnsi="Times New Roman" w:cs="Times New Roman"/>
          <w:sz w:val="24"/>
          <w:szCs w:val="24"/>
        </w:rPr>
        <w:t>s</w:t>
      </w:r>
      <w:r w:rsidR="00B07A1D" w:rsidRPr="001F0833">
        <w:rPr>
          <w:rFonts w:ascii="Times New Roman" w:hAnsi="Times New Roman" w:cs="Times New Roman"/>
          <w:sz w:val="24"/>
          <w:szCs w:val="24"/>
        </w:rPr>
        <w:t>, Admin</w:t>
      </w:r>
      <w:r w:rsidR="00073F3B" w:rsidRPr="001F0833">
        <w:rPr>
          <w:rFonts w:ascii="Times New Roman" w:hAnsi="Times New Roman" w:cs="Times New Roman"/>
          <w:sz w:val="24"/>
          <w:szCs w:val="24"/>
        </w:rPr>
        <w:t>s</w:t>
      </w:r>
    </w:p>
    <w:p w14:paraId="2A9E1238" w14:textId="77777777" w:rsidR="00361DF1" w:rsidRPr="001F0833" w:rsidRDefault="00361DF1" w:rsidP="009D5BD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14"/>
        <w:tblW w:w="94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810"/>
        <w:gridCol w:w="2570"/>
        <w:gridCol w:w="2262"/>
      </w:tblGrid>
      <w:tr w:rsidR="00361DF1" w:rsidRPr="001F0833" w14:paraId="059FCB99" w14:textId="77777777" w:rsidTr="00041C53">
        <w:trPr>
          <w:trHeight w:val="166"/>
        </w:trPr>
        <w:tc>
          <w:tcPr>
            <w:tcW w:w="9468" w:type="dxa"/>
            <w:gridSpan w:val="5"/>
          </w:tcPr>
          <w:p w14:paraId="0045822E" w14:textId="36DE467C" w:rsidR="00361DF1" w:rsidRPr="001F0833" w:rsidRDefault="00B07A1D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Trekker details</w:t>
            </w:r>
            <w:r w:rsidR="00361DF1"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 </w:t>
            </w:r>
          </w:p>
        </w:tc>
      </w:tr>
      <w:tr w:rsidR="00361DF1" w:rsidRPr="001F0833" w14:paraId="439A6068" w14:textId="77777777" w:rsidTr="00041C53">
        <w:trPr>
          <w:trHeight w:val="166"/>
        </w:trPr>
        <w:tc>
          <w:tcPr>
            <w:tcW w:w="1913" w:type="dxa"/>
          </w:tcPr>
          <w:p w14:paraId="5E5263FD" w14:textId="77777777" w:rsidR="00361DF1" w:rsidRPr="001F0833" w:rsidRDefault="00361DF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19D2C636" w14:textId="77777777" w:rsidR="00361DF1" w:rsidRPr="001F0833" w:rsidRDefault="00361DF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810" w:type="dxa"/>
          </w:tcPr>
          <w:p w14:paraId="460AC7A1" w14:textId="77777777" w:rsidR="00361DF1" w:rsidRPr="001F0833" w:rsidRDefault="00361DF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2570" w:type="dxa"/>
          </w:tcPr>
          <w:p w14:paraId="2699464E" w14:textId="77777777" w:rsidR="00361DF1" w:rsidRPr="001F0833" w:rsidRDefault="00361DF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2262" w:type="dxa"/>
          </w:tcPr>
          <w:p w14:paraId="612AD781" w14:textId="77777777" w:rsidR="00361DF1" w:rsidRPr="001F0833" w:rsidRDefault="00361DF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361DF1" w:rsidRPr="001F0833" w14:paraId="09D9E9A1" w14:textId="77777777" w:rsidTr="00041C53">
        <w:trPr>
          <w:trHeight w:val="166"/>
        </w:trPr>
        <w:tc>
          <w:tcPr>
            <w:tcW w:w="1913" w:type="dxa"/>
          </w:tcPr>
          <w:p w14:paraId="147148E1" w14:textId="7FF257AE" w:rsidR="00041C53" w:rsidRPr="001F0833" w:rsidRDefault="00041C53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T_ID</w:t>
            </w:r>
          </w:p>
        </w:tc>
        <w:tc>
          <w:tcPr>
            <w:tcW w:w="1913" w:type="dxa"/>
          </w:tcPr>
          <w:p w14:paraId="5905A412" w14:textId="565CBA0A" w:rsidR="00361DF1" w:rsidRPr="001F0833" w:rsidRDefault="009D5E5A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4874398E" w14:textId="43E5949A" w:rsidR="00361DF1" w:rsidRPr="001F0833" w:rsidRDefault="009718BA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2570" w:type="dxa"/>
          </w:tcPr>
          <w:p w14:paraId="2DD0CF75" w14:textId="7C2B2F31" w:rsidR="00361DF1" w:rsidRPr="001F0833" w:rsidRDefault="00B95F69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2 or 3 </w:t>
            </w:r>
            <w:r w:rsidR="00DF6797"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</w:t>
            </w: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lphabets </w:t>
            </w:r>
            <w:r w:rsidR="00DF6797"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with the state code and numbers</w:t>
            </w:r>
          </w:p>
        </w:tc>
        <w:tc>
          <w:tcPr>
            <w:tcW w:w="2262" w:type="dxa"/>
          </w:tcPr>
          <w:p w14:paraId="3EB3914C" w14:textId="18D58E8D" w:rsidR="00361DF1" w:rsidRPr="001F0833" w:rsidRDefault="00397B97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Cascade delete</w:t>
            </w:r>
          </w:p>
        </w:tc>
      </w:tr>
      <w:tr w:rsidR="00361DF1" w:rsidRPr="001F0833" w14:paraId="58731BC7" w14:textId="77777777" w:rsidTr="00041C53">
        <w:trPr>
          <w:trHeight w:val="166"/>
        </w:trPr>
        <w:tc>
          <w:tcPr>
            <w:tcW w:w="1913" w:type="dxa"/>
          </w:tcPr>
          <w:p w14:paraId="07E470E0" w14:textId="4EB1701F" w:rsidR="00361DF1" w:rsidRPr="001F0833" w:rsidRDefault="00041C53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</w:t>
            </w:r>
            <w:r w:rsidR="001D6121"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First</w:t>
            </w: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Name</w:t>
            </w:r>
            <w:proofErr w:type="spellEnd"/>
          </w:p>
        </w:tc>
        <w:tc>
          <w:tcPr>
            <w:tcW w:w="1913" w:type="dxa"/>
          </w:tcPr>
          <w:p w14:paraId="61CAFB5E" w14:textId="0135745C" w:rsidR="00361DF1" w:rsidRPr="001F0833" w:rsidRDefault="009D5E5A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431A359E" w14:textId="7843F1D1" w:rsidR="00361DF1" w:rsidRPr="001F0833" w:rsidRDefault="006D1164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50</w:t>
            </w:r>
          </w:p>
        </w:tc>
        <w:tc>
          <w:tcPr>
            <w:tcW w:w="2570" w:type="dxa"/>
          </w:tcPr>
          <w:p w14:paraId="5F87BA86" w14:textId="37420960" w:rsidR="00361DF1" w:rsidRPr="001F0833" w:rsidRDefault="001D612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First name</w:t>
            </w:r>
          </w:p>
        </w:tc>
        <w:tc>
          <w:tcPr>
            <w:tcW w:w="2262" w:type="dxa"/>
          </w:tcPr>
          <w:p w14:paraId="750B957F" w14:textId="77777777" w:rsidR="00361DF1" w:rsidRPr="001F0833" w:rsidRDefault="00361DF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1D6121" w:rsidRPr="001F0833" w14:paraId="634FBE3D" w14:textId="77777777" w:rsidTr="00041C53">
        <w:trPr>
          <w:trHeight w:val="166"/>
        </w:trPr>
        <w:tc>
          <w:tcPr>
            <w:tcW w:w="1913" w:type="dxa"/>
          </w:tcPr>
          <w:p w14:paraId="17F8F4A5" w14:textId="18DB5F4C" w:rsidR="001D6121" w:rsidRPr="001F0833" w:rsidRDefault="001D612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T_LastName</w:t>
            </w:r>
            <w:proofErr w:type="spellEnd"/>
          </w:p>
        </w:tc>
        <w:tc>
          <w:tcPr>
            <w:tcW w:w="1913" w:type="dxa"/>
          </w:tcPr>
          <w:p w14:paraId="44CE2DAA" w14:textId="42DFE451" w:rsidR="001D6121" w:rsidRPr="001F0833" w:rsidRDefault="001D612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34BAB6CA" w14:textId="12470A56" w:rsidR="001D6121" w:rsidRPr="001F0833" w:rsidRDefault="001D612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50</w:t>
            </w:r>
          </w:p>
        </w:tc>
        <w:tc>
          <w:tcPr>
            <w:tcW w:w="2570" w:type="dxa"/>
          </w:tcPr>
          <w:p w14:paraId="7A0329AA" w14:textId="03287F4A" w:rsidR="001D6121" w:rsidRPr="001F0833" w:rsidRDefault="001D612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Last name</w:t>
            </w:r>
          </w:p>
        </w:tc>
        <w:tc>
          <w:tcPr>
            <w:tcW w:w="2262" w:type="dxa"/>
          </w:tcPr>
          <w:p w14:paraId="66624722" w14:textId="77777777" w:rsidR="001D6121" w:rsidRPr="001F0833" w:rsidRDefault="001D612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CF7ECD" w:rsidRPr="001F0833" w14:paraId="2D54F2A5" w14:textId="77777777" w:rsidTr="00041C53">
        <w:trPr>
          <w:trHeight w:val="166"/>
        </w:trPr>
        <w:tc>
          <w:tcPr>
            <w:tcW w:w="1913" w:type="dxa"/>
          </w:tcPr>
          <w:p w14:paraId="1306DD4F" w14:textId="77B3AED3" w:rsidR="00CF7ECD" w:rsidRPr="001F0833" w:rsidRDefault="00CF7ECD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T_DOB</w:t>
            </w:r>
          </w:p>
        </w:tc>
        <w:tc>
          <w:tcPr>
            <w:tcW w:w="1913" w:type="dxa"/>
          </w:tcPr>
          <w:p w14:paraId="0964D20E" w14:textId="75D91E2D" w:rsidR="00CF7ECD" w:rsidRPr="001F0833" w:rsidRDefault="00CF7ECD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810" w:type="dxa"/>
          </w:tcPr>
          <w:p w14:paraId="7BDB18F5" w14:textId="77777777" w:rsidR="00CF7ECD" w:rsidRPr="001F0833" w:rsidRDefault="00CF7ECD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1F595FD9" w14:textId="77777777" w:rsidR="00CF7ECD" w:rsidRPr="001F0833" w:rsidRDefault="00CF7ECD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42BED096" w14:textId="77777777" w:rsidR="00CF7ECD" w:rsidRPr="001F0833" w:rsidRDefault="00CF7ECD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61DF1" w:rsidRPr="001F0833" w14:paraId="39FC6B9A" w14:textId="77777777" w:rsidTr="00041C53">
        <w:trPr>
          <w:trHeight w:val="166"/>
        </w:trPr>
        <w:tc>
          <w:tcPr>
            <w:tcW w:w="1913" w:type="dxa"/>
          </w:tcPr>
          <w:p w14:paraId="52FD77D6" w14:textId="43B728BF" w:rsidR="00361DF1" w:rsidRPr="001F0833" w:rsidRDefault="00041C53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T_Phone</w:t>
            </w:r>
            <w:proofErr w:type="spellEnd"/>
          </w:p>
        </w:tc>
        <w:tc>
          <w:tcPr>
            <w:tcW w:w="1913" w:type="dxa"/>
          </w:tcPr>
          <w:p w14:paraId="60EB1EB6" w14:textId="123A8879" w:rsidR="00361DF1" w:rsidRPr="001F0833" w:rsidRDefault="006D1164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numeric</w:t>
            </w:r>
          </w:p>
        </w:tc>
        <w:tc>
          <w:tcPr>
            <w:tcW w:w="810" w:type="dxa"/>
          </w:tcPr>
          <w:p w14:paraId="37062161" w14:textId="6FB193F1" w:rsidR="00361DF1" w:rsidRPr="001F0833" w:rsidRDefault="006D1164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12</w:t>
            </w:r>
          </w:p>
        </w:tc>
        <w:tc>
          <w:tcPr>
            <w:tcW w:w="2570" w:type="dxa"/>
          </w:tcPr>
          <w:p w14:paraId="013B6A59" w14:textId="5CFEB040" w:rsidR="00361DF1" w:rsidRPr="001F0833" w:rsidRDefault="00DF6797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 digits in most of the countries</w:t>
            </w:r>
          </w:p>
        </w:tc>
        <w:tc>
          <w:tcPr>
            <w:tcW w:w="2262" w:type="dxa"/>
          </w:tcPr>
          <w:p w14:paraId="5F6B7F38" w14:textId="77777777" w:rsidR="00361DF1" w:rsidRPr="001F0833" w:rsidRDefault="00361DF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61DF1" w:rsidRPr="001F0833" w14:paraId="6F3C07FD" w14:textId="77777777" w:rsidTr="00041C53">
        <w:trPr>
          <w:trHeight w:val="166"/>
        </w:trPr>
        <w:tc>
          <w:tcPr>
            <w:tcW w:w="1913" w:type="dxa"/>
          </w:tcPr>
          <w:p w14:paraId="23B8B33C" w14:textId="33628BB3" w:rsidR="00361DF1" w:rsidRPr="001F0833" w:rsidRDefault="00041C53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T_Email</w:t>
            </w:r>
            <w:proofErr w:type="spellEnd"/>
          </w:p>
        </w:tc>
        <w:tc>
          <w:tcPr>
            <w:tcW w:w="1913" w:type="dxa"/>
          </w:tcPr>
          <w:p w14:paraId="7FC0D8CA" w14:textId="57699DAE" w:rsidR="00361DF1" w:rsidRPr="001F0833" w:rsidRDefault="009D5E5A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2449AEFA" w14:textId="1032965B" w:rsidR="00361DF1" w:rsidRPr="001F0833" w:rsidRDefault="009D5E5A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</w:t>
            </w:r>
          </w:p>
        </w:tc>
        <w:tc>
          <w:tcPr>
            <w:tcW w:w="2570" w:type="dxa"/>
          </w:tcPr>
          <w:p w14:paraId="39CA6E62" w14:textId="22C8A412" w:rsidR="00361DF1" w:rsidRPr="001F0833" w:rsidRDefault="00DF6797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Valid only if it contains @, .com </w:t>
            </w:r>
          </w:p>
        </w:tc>
        <w:tc>
          <w:tcPr>
            <w:tcW w:w="2262" w:type="dxa"/>
          </w:tcPr>
          <w:p w14:paraId="25F97CF8" w14:textId="77777777" w:rsidR="00361DF1" w:rsidRPr="001F0833" w:rsidRDefault="00361DF1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041C53" w:rsidRPr="001F0833" w14:paraId="736C1E08" w14:textId="77777777" w:rsidTr="00041C53">
        <w:trPr>
          <w:trHeight w:val="166"/>
        </w:trPr>
        <w:tc>
          <w:tcPr>
            <w:tcW w:w="1913" w:type="dxa"/>
          </w:tcPr>
          <w:p w14:paraId="2264771F" w14:textId="67A05E24" w:rsidR="00041C53" w:rsidRPr="001F0833" w:rsidRDefault="00041C53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T_State</w:t>
            </w:r>
            <w:proofErr w:type="spellEnd"/>
          </w:p>
        </w:tc>
        <w:tc>
          <w:tcPr>
            <w:tcW w:w="1913" w:type="dxa"/>
          </w:tcPr>
          <w:p w14:paraId="033A93E4" w14:textId="533A0CC5" w:rsidR="00041C53" w:rsidRPr="001F0833" w:rsidRDefault="009D5E5A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79484B12" w14:textId="38A2BD81" w:rsidR="00041C53" w:rsidRPr="001F0833" w:rsidRDefault="00DF6797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</w:t>
            </w:r>
          </w:p>
        </w:tc>
        <w:tc>
          <w:tcPr>
            <w:tcW w:w="2570" w:type="dxa"/>
          </w:tcPr>
          <w:p w14:paraId="6574E90D" w14:textId="5DC07EB6" w:rsidR="00041C53" w:rsidRPr="001F0833" w:rsidRDefault="00DF6797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State with state code</w:t>
            </w:r>
          </w:p>
        </w:tc>
        <w:tc>
          <w:tcPr>
            <w:tcW w:w="2262" w:type="dxa"/>
          </w:tcPr>
          <w:p w14:paraId="511D7DB3" w14:textId="77777777" w:rsidR="00041C53" w:rsidRPr="001F0833" w:rsidRDefault="00041C53" w:rsidP="00361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073F3B" w:rsidRPr="001F0833" w14:paraId="49EA5D0E" w14:textId="77777777" w:rsidTr="00041C53">
        <w:trPr>
          <w:trHeight w:val="166"/>
        </w:trPr>
        <w:tc>
          <w:tcPr>
            <w:tcW w:w="1913" w:type="dxa"/>
          </w:tcPr>
          <w:p w14:paraId="2D81B7BF" w14:textId="03D64B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T_IsActive</w:t>
            </w:r>
            <w:proofErr w:type="spellEnd"/>
          </w:p>
        </w:tc>
        <w:tc>
          <w:tcPr>
            <w:tcW w:w="1913" w:type="dxa"/>
          </w:tcPr>
          <w:p w14:paraId="6472EDEE" w14:textId="4933501C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281EB19B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3C906199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09FCFFB4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02E9" w:rsidRPr="001F0833" w14:paraId="06B69E9E" w14:textId="77777777" w:rsidTr="00041C53">
        <w:trPr>
          <w:trHeight w:val="166"/>
        </w:trPr>
        <w:tc>
          <w:tcPr>
            <w:tcW w:w="1913" w:type="dxa"/>
          </w:tcPr>
          <w:p w14:paraId="4B8D0D4B" w14:textId="7A41BFF5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T_WithFamily</w:t>
            </w:r>
            <w:proofErr w:type="spellEnd"/>
          </w:p>
        </w:tc>
        <w:tc>
          <w:tcPr>
            <w:tcW w:w="1913" w:type="dxa"/>
          </w:tcPr>
          <w:p w14:paraId="7D43E6DC" w14:textId="2C32F525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30FC865A" w14:textId="77777777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62BAEB0F" w14:textId="77777777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37D8796A" w14:textId="77777777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02E9" w:rsidRPr="001F0833" w14:paraId="2BB1FD1E" w14:textId="77777777" w:rsidTr="00041C53">
        <w:trPr>
          <w:trHeight w:val="166"/>
        </w:trPr>
        <w:tc>
          <w:tcPr>
            <w:tcW w:w="1913" w:type="dxa"/>
          </w:tcPr>
          <w:p w14:paraId="45249AFF" w14:textId="75B0AE4B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T_Pet</w:t>
            </w:r>
            <w:proofErr w:type="spellEnd"/>
          </w:p>
        </w:tc>
        <w:tc>
          <w:tcPr>
            <w:tcW w:w="1913" w:type="dxa"/>
          </w:tcPr>
          <w:p w14:paraId="285B0C98" w14:textId="3B7CE741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47FEE288" w14:textId="77777777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184567E8" w14:textId="77777777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39AFE35B" w14:textId="77777777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02E9" w:rsidRPr="001F0833" w14:paraId="67A35BC0" w14:textId="77777777" w:rsidTr="00041C53">
        <w:trPr>
          <w:trHeight w:val="166"/>
        </w:trPr>
        <w:tc>
          <w:tcPr>
            <w:tcW w:w="1913" w:type="dxa"/>
          </w:tcPr>
          <w:p w14:paraId="3015B080" w14:textId="296DF5B8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T_TotCount</w:t>
            </w:r>
            <w:proofErr w:type="spellEnd"/>
          </w:p>
        </w:tc>
        <w:tc>
          <w:tcPr>
            <w:tcW w:w="1913" w:type="dxa"/>
          </w:tcPr>
          <w:p w14:paraId="4B20F4E4" w14:textId="19A9C125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810" w:type="dxa"/>
          </w:tcPr>
          <w:p w14:paraId="4A5FB93A" w14:textId="20636C41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2570" w:type="dxa"/>
          </w:tcPr>
          <w:p w14:paraId="5551BD36" w14:textId="77777777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3BD4A3F9" w14:textId="77777777" w:rsidR="003C02E9" w:rsidRPr="001F0833" w:rsidRDefault="003C02E9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4866486F" w14:textId="77777777" w:rsidTr="00041C53">
        <w:trPr>
          <w:trHeight w:val="166"/>
        </w:trPr>
        <w:tc>
          <w:tcPr>
            <w:tcW w:w="1913" w:type="dxa"/>
          </w:tcPr>
          <w:p w14:paraId="30B4C700" w14:textId="7FC9657A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T_TrekCard</w:t>
            </w:r>
            <w:proofErr w:type="spellEnd"/>
          </w:p>
        </w:tc>
        <w:tc>
          <w:tcPr>
            <w:tcW w:w="1913" w:type="dxa"/>
          </w:tcPr>
          <w:p w14:paraId="22431D93" w14:textId="217FA395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03D24A53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357A154A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278F8822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6BA5F5C7" w14:textId="77777777" w:rsidTr="00041C53">
        <w:trPr>
          <w:trHeight w:val="166"/>
        </w:trPr>
        <w:tc>
          <w:tcPr>
            <w:tcW w:w="1913" w:type="dxa"/>
          </w:tcPr>
          <w:p w14:paraId="5D986CE3" w14:textId="00852651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T_CardNum</w:t>
            </w:r>
            <w:proofErr w:type="spellEnd"/>
          </w:p>
        </w:tc>
        <w:tc>
          <w:tcPr>
            <w:tcW w:w="1913" w:type="dxa"/>
          </w:tcPr>
          <w:p w14:paraId="3B961EA6" w14:textId="0674CE86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0922AC83" w14:textId="5651555A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2570" w:type="dxa"/>
          </w:tcPr>
          <w:p w14:paraId="1240C7C7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5A3CDAE2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59FFE42A" w14:textId="77777777" w:rsidR="00361DF1" w:rsidRPr="001F0833" w:rsidRDefault="00361DF1" w:rsidP="00663C7B">
      <w:pPr>
        <w:pStyle w:val="Default"/>
        <w:rPr>
          <w:rFonts w:ascii="Times New Roman" w:hAnsi="Times New Roman" w:cs="Times New Roman"/>
          <w:b/>
          <w:bCs/>
        </w:rPr>
      </w:pPr>
    </w:p>
    <w:p w14:paraId="7533DFBA" w14:textId="133F8D04" w:rsidR="00663C7B" w:rsidRPr="001F0833" w:rsidRDefault="00663C7B" w:rsidP="00663C7B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r w:rsidR="00037A17" w:rsidRPr="001F0833">
        <w:rPr>
          <w:rFonts w:ascii="Times New Roman" w:hAnsi="Times New Roman" w:cs="Times New Roman"/>
          <w:bCs/>
        </w:rPr>
        <w:t>T_ID</w:t>
      </w:r>
    </w:p>
    <w:p w14:paraId="621AD655" w14:textId="3BA46028" w:rsidR="00663C7B" w:rsidRPr="001F0833" w:rsidRDefault="00663C7B" w:rsidP="00663C7B">
      <w:pPr>
        <w:pStyle w:val="Default"/>
        <w:rPr>
          <w:rFonts w:ascii="Times New Roman" w:hAnsi="Times New Roman" w:cs="Times New Roman"/>
        </w:rPr>
      </w:pPr>
      <w:r w:rsidRPr="001F0833">
        <w:rPr>
          <w:rFonts w:ascii="Times New Roman" w:hAnsi="Times New Roman" w:cs="Times New Roman"/>
          <w:b/>
          <w:bCs/>
        </w:rPr>
        <w:t>Foreign Key(s)</w:t>
      </w:r>
      <w:r w:rsidR="00864D7E" w:rsidRPr="001F0833">
        <w:rPr>
          <w:rFonts w:ascii="Times New Roman" w:hAnsi="Times New Roman" w:cs="Times New Roman"/>
          <w:b/>
          <w:bCs/>
        </w:rPr>
        <w:t>:</w:t>
      </w:r>
    </w:p>
    <w:p w14:paraId="4563F43C" w14:textId="73F261CC" w:rsidR="00864D7E" w:rsidRPr="001F0833" w:rsidRDefault="00663C7B" w:rsidP="00663C7B">
      <w:pPr>
        <w:rPr>
          <w:rFonts w:ascii="Times New Roman" w:hAnsi="Times New Roman" w:cs="Times New Roman"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  <w:r w:rsidR="00864D7E" w:rsidRPr="001F0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D7E" w:rsidRPr="001F0833">
        <w:rPr>
          <w:rFonts w:ascii="Times New Roman" w:hAnsi="Times New Roman" w:cs="Times New Roman"/>
          <w:bCs/>
          <w:sz w:val="24"/>
          <w:szCs w:val="24"/>
        </w:rPr>
        <w:t>T_</w:t>
      </w:r>
      <w:r w:rsidR="001D6121" w:rsidRPr="001F0833">
        <w:rPr>
          <w:rFonts w:ascii="Times New Roman" w:hAnsi="Times New Roman" w:cs="Times New Roman"/>
          <w:bCs/>
          <w:sz w:val="24"/>
          <w:szCs w:val="24"/>
        </w:rPr>
        <w:t>Last</w:t>
      </w:r>
      <w:r w:rsidR="00864D7E" w:rsidRPr="001F0833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="00864D7E" w:rsidRPr="001F0833">
        <w:rPr>
          <w:rFonts w:ascii="Times New Roman" w:hAnsi="Times New Roman" w:cs="Times New Roman"/>
          <w:bCs/>
          <w:sz w:val="24"/>
          <w:szCs w:val="24"/>
        </w:rPr>
        <w:t>, T_</w:t>
      </w:r>
      <w:r w:rsidR="00CF7ECD" w:rsidRPr="001F0833">
        <w:rPr>
          <w:rFonts w:ascii="Times New Roman" w:hAnsi="Times New Roman" w:cs="Times New Roman"/>
          <w:bCs/>
          <w:sz w:val="24"/>
          <w:szCs w:val="24"/>
        </w:rPr>
        <w:t>DOB</w:t>
      </w:r>
    </w:p>
    <w:p w14:paraId="0B78BF51" w14:textId="325032DC" w:rsidR="00B07A1D" w:rsidRPr="001F0833" w:rsidRDefault="00B07A1D" w:rsidP="00663C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4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810"/>
        <w:gridCol w:w="2570"/>
        <w:gridCol w:w="2262"/>
      </w:tblGrid>
      <w:tr w:rsidR="00B07A1D" w:rsidRPr="001F0833" w14:paraId="565A620D" w14:textId="77777777" w:rsidTr="000F6468">
        <w:trPr>
          <w:trHeight w:val="166"/>
        </w:trPr>
        <w:tc>
          <w:tcPr>
            <w:tcW w:w="9468" w:type="dxa"/>
            <w:gridSpan w:val="5"/>
          </w:tcPr>
          <w:p w14:paraId="4A0FAC86" w14:textId="31778910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Guide details</w:t>
            </w:r>
          </w:p>
        </w:tc>
      </w:tr>
      <w:tr w:rsidR="00B07A1D" w:rsidRPr="001F0833" w14:paraId="1023ADC9" w14:textId="77777777" w:rsidTr="000F6468">
        <w:trPr>
          <w:trHeight w:val="166"/>
        </w:trPr>
        <w:tc>
          <w:tcPr>
            <w:tcW w:w="1913" w:type="dxa"/>
          </w:tcPr>
          <w:p w14:paraId="6470709A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489CA2A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810" w:type="dxa"/>
          </w:tcPr>
          <w:p w14:paraId="3C18D149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2570" w:type="dxa"/>
          </w:tcPr>
          <w:p w14:paraId="1F21B79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2262" w:type="dxa"/>
          </w:tcPr>
          <w:p w14:paraId="6B8CB5B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210766AE" w14:textId="77777777" w:rsidTr="000F6468">
        <w:trPr>
          <w:trHeight w:val="166"/>
        </w:trPr>
        <w:tc>
          <w:tcPr>
            <w:tcW w:w="1913" w:type="dxa"/>
          </w:tcPr>
          <w:p w14:paraId="43CEA101" w14:textId="17942928" w:rsidR="00B07A1D" w:rsidRPr="001F0833" w:rsidRDefault="000F6468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G_ID</w:t>
            </w:r>
          </w:p>
        </w:tc>
        <w:tc>
          <w:tcPr>
            <w:tcW w:w="1913" w:type="dxa"/>
          </w:tcPr>
          <w:p w14:paraId="69038AE9" w14:textId="2CBAC68D" w:rsidR="00B07A1D" w:rsidRPr="001F0833" w:rsidRDefault="000F6468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810" w:type="dxa"/>
          </w:tcPr>
          <w:p w14:paraId="47F50DE5" w14:textId="145FD728" w:rsidR="00B07A1D" w:rsidRPr="001F0833" w:rsidRDefault="000F6468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2570" w:type="dxa"/>
          </w:tcPr>
          <w:p w14:paraId="1F22F0B2" w14:textId="73014BB8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Only numbers auto generated</w:t>
            </w:r>
          </w:p>
        </w:tc>
        <w:tc>
          <w:tcPr>
            <w:tcW w:w="2262" w:type="dxa"/>
          </w:tcPr>
          <w:p w14:paraId="1A78A2BA" w14:textId="22A2684F" w:rsidR="00B07A1D" w:rsidRPr="001F0833" w:rsidRDefault="00397B9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Cascade delete</w:t>
            </w:r>
          </w:p>
        </w:tc>
      </w:tr>
      <w:tr w:rsidR="00B07A1D" w:rsidRPr="001F0833" w14:paraId="477EA14A" w14:textId="77777777" w:rsidTr="000F6468">
        <w:trPr>
          <w:trHeight w:val="166"/>
        </w:trPr>
        <w:tc>
          <w:tcPr>
            <w:tcW w:w="1913" w:type="dxa"/>
          </w:tcPr>
          <w:p w14:paraId="33FAE206" w14:textId="037E65E6" w:rsidR="00B07A1D" w:rsidRPr="001F0833" w:rsidRDefault="000F6468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G_Name</w:t>
            </w:r>
            <w:proofErr w:type="spellEnd"/>
          </w:p>
        </w:tc>
        <w:tc>
          <w:tcPr>
            <w:tcW w:w="1913" w:type="dxa"/>
          </w:tcPr>
          <w:p w14:paraId="3ABDDE97" w14:textId="0649B44A" w:rsidR="00B07A1D" w:rsidRPr="001F0833" w:rsidRDefault="000E3CE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21111B9A" w14:textId="507C2016" w:rsidR="00B07A1D" w:rsidRPr="001F0833" w:rsidRDefault="000E3CE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100</w:t>
            </w:r>
          </w:p>
        </w:tc>
        <w:tc>
          <w:tcPr>
            <w:tcW w:w="2570" w:type="dxa"/>
          </w:tcPr>
          <w:p w14:paraId="285CA722" w14:textId="30EA3964" w:rsidR="00B07A1D" w:rsidRPr="001F0833" w:rsidRDefault="000F6468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First and Last Name</w:t>
            </w:r>
          </w:p>
        </w:tc>
        <w:tc>
          <w:tcPr>
            <w:tcW w:w="2262" w:type="dxa"/>
          </w:tcPr>
          <w:p w14:paraId="0584821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CF7ECD" w:rsidRPr="001F0833" w14:paraId="481E089C" w14:textId="77777777" w:rsidTr="000F6468">
        <w:trPr>
          <w:trHeight w:val="166"/>
        </w:trPr>
        <w:tc>
          <w:tcPr>
            <w:tcW w:w="1913" w:type="dxa"/>
          </w:tcPr>
          <w:p w14:paraId="280C23AB" w14:textId="176137E3" w:rsidR="00CF7ECD" w:rsidRPr="001F0833" w:rsidRDefault="00CF7EC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G_DOB</w:t>
            </w:r>
          </w:p>
        </w:tc>
        <w:tc>
          <w:tcPr>
            <w:tcW w:w="1913" w:type="dxa"/>
          </w:tcPr>
          <w:p w14:paraId="74C12711" w14:textId="58B8DF2C" w:rsidR="00CF7ECD" w:rsidRPr="001F0833" w:rsidRDefault="00CF7EC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810" w:type="dxa"/>
          </w:tcPr>
          <w:p w14:paraId="3104B01C" w14:textId="77777777" w:rsidR="00CF7ECD" w:rsidRPr="001F0833" w:rsidRDefault="00CF7EC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1BE5029B" w14:textId="3AE61D0D" w:rsidR="00CF7ECD" w:rsidRPr="001F0833" w:rsidRDefault="00CF7EC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Should be more than 18</w:t>
            </w:r>
          </w:p>
        </w:tc>
        <w:tc>
          <w:tcPr>
            <w:tcW w:w="2262" w:type="dxa"/>
          </w:tcPr>
          <w:p w14:paraId="3BA1C562" w14:textId="77777777" w:rsidR="00CF7ECD" w:rsidRPr="001F0833" w:rsidRDefault="00CF7EC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8234ED" w:rsidRPr="001F0833" w14:paraId="07A8AB44" w14:textId="77777777" w:rsidTr="000F6468">
        <w:trPr>
          <w:trHeight w:val="166"/>
        </w:trPr>
        <w:tc>
          <w:tcPr>
            <w:tcW w:w="1913" w:type="dxa"/>
          </w:tcPr>
          <w:p w14:paraId="5FFE68ED" w14:textId="4BABBBB6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G_Phone</w:t>
            </w:r>
            <w:proofErr w:type="spellEnd"/>
          </w:p>
        </w:tc>
        <w:tc>
          <w:tcPr>
            <w:tcW w:w="1913" w:type="dxa"/>
          </w:tcPr>
          <w:p w14:paraId="3E0C2C28" w14:textId="7E3C4436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Numeric</w:t>
            </w:r>
          </w:p>
        </w:tc>
        <w:tc>
          <w:tcPr>
            <w:tcW w:w="810" w:type="dxa"/>
          </w:tcPr>
          <w:p w14:paraId="7406CF1F" w14:textId="69243BDC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12</w:t>
            </w:r>
          </w:p>
        </w:tc>
        <w:tc>
          <w:tcPr>
            <w:tcW w:w="2570" w:type="dxa"/>
          </w:tcPr>
          <w:p w14:paraId="4444DB3D" w14:textId="49027763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 digits in most of the countries</w:t>
            </w:r>
          </w:p>
        </w:tc>
        <w:tc>
          <w:tcPr>
            <w:tcW w:w="2262" w:type="dxa"/>
          </w:tcPr>
          <w:p w14:paraId="209B7A1F" w14:textId="77777777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8234ED" w:rsidRPr="001F0833" w14:paraId="1210CF8C" w14:textId="77777777" w:rsidTr="000F6468">
        <w:trPr>
          <w:trHeight w:val="166"/>
        </w:trPr>
        <w:tc>
          <w:tcPr>
            <w:tcW w:w="1913" w:type="dxa"/>
          </w:tcPr>
          <w:p w14:paraId="6CBF056D" w14:textId="02DB8441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G_Email</w:t>
            </w:r>
            <w:proofErr w:type="spellEnd"/>
          </w:p>
        </w:tc>
        <w:tc>
          <w:tcPr>
            <w:tcW w:w="1913" w:type="dxa"/>
          </w:tcPr>
          <w:p w14:paraId="77400980" w14:textId="74649777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6EB96AB5" w14:textId="5213A5A4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</w:t>
            </w:r>
          </w:p>
        </w:tc>
        <w:tc>
          <w:tcPr>
            <w:tcW w:w="2570" w:type="dxa"/>
          </w:tcPr>
          <w:p w14:paraId="5A3FA1A8" w14:textId="7EAAF2AB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Valid only if it contains @, .com </w:t>
            </w:r>
          </w:p>
        </w:tc>
        <w:tc>
          <w:tcPr>
            <w:tcW w:w="2262" w:type="dxa"/>
          </w:tcPr>
          <w:p w14:paraId="56298644" w14:textId="77777777" w:rsidR="008234ED" w:rsidRPr="001F0833" w:rsidRDefault="008234ED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567C89" w:rsidRPr="001F0833" w14:paraId="09DF0737" w14:textId="77777777" w:rsidTr="000F6468">
        <w:trPr>
          <w:trHeight w:val="166"/>
        </w:trPr>
        <w:tc>
          <w:tcPr>
            <w:tcW w:w="1913" w:type="dxa"/>
          </w:tcPr>
          <w:p w14:paraId="6582A911" w14:textId="29A3CBD4" w:rsidR="00567C89" w:rsidRPr="001F0833" w:rsidRDefault="00567C89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G_Category</w:t>
            </w:r>
            <w:proofErr w:type="spellEnd"/>
          </w:p>
        </w:tc>
        <w:tc>
          <w:tcPr>
            <w:tcW w:w="1913" w:type="dxa"/>
          </w:tcPr>
          <w:p w14:paraId="609CD2CE" w14:textId="4AADD117" w:rsidR="00567C89" w:rsidRPr="001F0833" w:rsidRDefault="00567C89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7B501CAC" w14:textId="411678F0" w:rsidR="00567C89" w:rsidRPr="001F0833" w:rsidRDefault="00567C89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25</w:t>
            </w:r>
          </w:p>
        </w:tc>
        <w:tc>
          <w:tcPr>
            <w:tcW w:w="2570" w:type="dxa"/>
          </w:tcPr>
          <w:p w14:paraId="4B68EBA5" w14:textId="77777777" w:rsidR="00567C89" w:rsidRPr="001F0833" w:rsidRDefault="00567C89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1324E7D8" w14:textId="77777777" w:rsidR="00567C89" w:rsidRPr="001F0833" w:rsidRDefault="00567C89" w:rsidP="008234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073F3B" w:rsidRPr="001F0833" w14:paraId="18FAF654" w14:textId="77777777" w:rsidTr="000F6468">
        <w:trPr>
          <w:trHeight w:val="166"/>
        </w:trPr>
        <w:tc>
          <w:tcPr>
            <w:tcW w:w="1913" w:type="dxa"/>
          </w:tcPr>
          <w:p w14:paraId="547E3B5E" w14:textId="05478C49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G_IsActive</w:t>
            </w:r>
            <w:proofErr w:type="spellEnd"/>
          </w:p>
        </w:tc>
        <w:tc>
          <w:tcPr>
            <w:tcW w:w="1913" w:type="dxa"/>
          </w:tcPr>
          <w:p w14:paraId="09B862AA" w14:textId="5396CB4E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01ADBB40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00F52F2A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591F187A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676C354D" w14:textId="77777777" w:rsidTr="000F6468">
        <w:trPr>
          <w:trHeight w:val="166"/>
        </w:trPr>
        <w:tc>
          <w:tcPr>
            <w:tcW w:w="1913" w:type="dxa"/>
          </w:tcPr>
          <w:p w14:paraId="62381127" w14:textId="4EE9163D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G_TrekCard</w:t>
            </w:r>
            <w:proofErr w:type="spellEnd"/>
          </w:p>
        </w:tc>
        <w:tc>
          <w:tcPr>
            <w:tcW w:w="1913" w:type="dxa"/>
          </w:tcPr>
          <w:p w14:paraId="1BF6FC3C" w14:textId="1DD9382E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6D3745F6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7C83E919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6B92524D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7CC66DC0" w14:textId="77777777" w:rsidTr="000F6468">
        <w:trPr>
          <w:trHeight w:val="166"/>
        </w:trPr>
        <w:tc>
          <w:tcPr>
            <w:tcW w:w="1913" w:type="dxa"/>
          </w:tcPr>
          <w:p w14:paraId="04D90CA9" w14:textId="4402D6E6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G_CardNum</w:t>
            </w:r>
            <w:proofErr w:type="spellEnd"/>
          </w:p>
        </w:tc>
        <w:tc>
          <w:tcPr>
            <w:tcW w:w="1913" w:type="dxa"/>
          </w:tcPr>
          <w:p w14:paraId="15C754DD" w14:textId="10B8B2D0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1B0F4EDF" w14:textId="4AB391B5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2570" w:type="dxa"/>
          </w:tcPr>
          <w:p w14:paraId="35517769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115ECC0B" w14:textId="77777777" w:rsidR="00960C84" w:rsidRPr="001F0833" w:rsidRDefault="00960C84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46F1E589" w14:textId="0CE765BF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lastRenderedPageBreak/>
        <w:t xml:space="preserve">Primary Key(s): </w:t>
      </w:r>
      <w:r w:rsidR="00CF7ECD" w:rsidRPr="001F0833">
        <w:rPr>
          <w:rFonts w:ascii="Times New Roman" w:hAnsi="Times New Roman" w:cs="Times New Roman"/>
          <w:bCs/>
        </w:rPr>
        <w:t>G_ID</w:t>
      </w:r>
    </w:p>
    <w:p w14:paraId="48FF91A2" w14:textId="6CD08A99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>Foreign Key(s)</w:t>
      </w:r>
      <w:r w:rsidR="003F56ED" w:rsidRPr="001F0833">
        <w:rPr>
          <w:rFonts w:ascii="Times New Roman" w:hAnsi="Times New Roman" w:cs="Times New Roman"/>
          <w:b/>
          <w:bCs/>
        </w:rPr>
        <w:t>:</w:t>
      </w:r>
      <w:r w:rsidR="00CF7ECD" w:rsidRPr="001F0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67C89" w:rsidRPr="001F0833">
        <w:rPr>
          <w:rFonts w:ascii="Times New Roman" w:hAnsi="Times New Roman" w:cs="Times New Roman"/>
          <w:bCs/>
        </w:rPr>
        <w:t>Category_Name</w:t>
      </w:r>
      <w:proofErr w:type="spellEnd"/>
      <w:r w:rsidR="00567C89" w:rsidRPr="001F0833">
        <w:rPr>
          <w:rFonts w:ascii="Times New Roman" w:hAnsi="Times New Roman" w:cs="Times New Roman"/>
          <w:bCs/>
        </w:rPr>
        <w:t xml:space="preserve"> from Category</w:t>
      </w:r>
    </w:p>
    <w:p w14:paraId="0F82DE07" w14:textId="7AA7E2EB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  <w:r w:rsidR="002761D3" w:rsidRPr="001F0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61D3" w:rsidRPr="001F0833">
        <w:rPr>
          <w:rFonts w:ascii="Times New Roman" w:hAnsi="Times New Roman" w:cs="Times New Roman"/>
          <w:sz w:val="24"/>
          <w:szCs w:val="24"/>
        </w:rPr>
        <w:t>G_Name</w:t>
      </w:r>
      <w:proofErr w:type="spellEnd"/>
      <w:r w:rsidR="002761D3" w:rsidRPr="001F0833">
        <w:rPr>
          <w:rFonts w:ascii="Times New Roman" w:hAnsi="Times New Roman" w:cs="Times New Roman"/>
          <w:sz w:val="24"/>
          <w:szCs w:val="24"/>
        </w:rPr>
        <w:t>, G_DOB</w:t>
      </w:r>
    </w:p>
    <w:p w14:paraId="76254AB6" w14:textId="4F19B7BF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10EA9" w14:textId="77777777" w:rsidR="00073F3B" w:rsidRPr="001F0833" w:rsidRDefault="00073F3B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4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810"/>
        <w:gridCol w:w="2913"/>
        <w:gridCol w:w="1919"/>
      </w:tblGrid>
      <w:tr w:rsidR="00B07A1D" w:rsidRPr="001F0833" w14:paraId="752FB64A" w14:textId="77777777" w:rsidTr="00297FD4">
        <w:trPr>
          <w:trHeight w:val="166"/>
        </w:trPr>
        <w:tc>
          <w:tcPr>
            <w:tcW w:w="9465" w:type="dxa"/>
            <w:gridSpan w:val="5"/>
          </w:tcPr>
          <w:p w14:paraId="0FB0300A" w14:textId="50E3077B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Admin details</w:t>
            </w:r>
          </w:p>
        </w:tc>
      </w:tr>
      <w:tr w:rsidR="00B07A1D" w:rsidRPr="001F0833" w14:paraId="018E8C43" w14:textId="77777777" w:rsidTr="00297FD4">
        <w:trPr>
          <w:trHeight w:val="166"/>
        </w:trPr>
        <w:tc>
          <w:tcPr>
            <w:tcW w:w="1913" w:type="dxa"/>
          </w:tcPr>
          <w:p w14:paraId="427119BD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07F52E0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810" w:type="dxa"/>
          </w:tcPr>
          <w:p w14:paraId="63F33EC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2913" w:type="dxa"/>
          </w:tcPr>
          <w:p w14:paraId="05BCEECE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1919" w:type="dxa"/>
          </w:tcPr>
          <w:p w14:paraId="3C220E6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79DD31C2" w14:textId="77777777" w:rsidTr="00297FD4">
        <w:trPr>
          <w:trHeight w:val="166"/>
        </w:trPr>
        <w:tc>
          <w:tcPr>
            <w:tcW w:w="1913" w:type="dxa"/>
          </w:tcPr>
          <w:p w14:paraId="54A7A4D4" w14:textId="34977E7F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A_ID</w:t>
            </w:r>
          </w:p>
        </w:tc>
        <w:tc>
          <w:tcPr>
            <w:tcW w:w="1913" w:type="dxa"/>
          </w:tcPr>
          <w:p w14:paraId="3E6B4597" w14:textId="2FD698D3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Int </w:t>
            </w:r>
          </w:p>
        </w:tc>
        <w:tc>
          <w:tcPr>
            <w:tcW w:w="810" w:type="dxa"/>
          </w:tcPr>
          <w:p w14:paraId="3459785D" w14:textId="56B1AC85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2913" w:type="dxa"/>
          </w:tcPr>
          <w:p w14:paraId="676B5EB3" w14:textId="70978D70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Numbers auto generated</w:t>
            </w:r>
          </w:p>
        </w:tc>
        <w:tc>
          <w:tcPr>
            <w:tcW w:w="1919" w:type="dxa"/>
          </w:tcPr>
          <w:p w14:paraId="1D1CEDD8" w14:textId="4685E41A" w:rsidR="00B07A1D" w:rsidRPr="001F0833" w:rsidRDefault="00397B9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Cascade delete</w:t>
            </w:r>
          </w:p>
        </w:tc>
      </w:tr>
      <w:tr w:rsidR="00B07A1D" w:rsidRPr="001F0833" w14:paraId="340BFF74" w14:textId="77777777" w:rsidTr="00297FD4">
        <w:trPr>
          <w:trHeight w:val="166"/>
        </w:trPr>
        <w:tc>
          <w:tcPr>
            <w:tcW w:w="1913" w:type="dxa"/>
          </w:tcPr>
          <w:p w14:paraId="35CAEBD1" w14:textId="3DB86B2E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A_Name</w:t>
            </w:r>
            <w:proofErr w:type="spellEnd"/>
          </w:p>
        </w:tc>
        <w:tc>
          <w:tcPr>
            <w:tcW w:w="1913" w:type="dxa"/>
          </w:tcPr>
          <w:p w14:paraId="44C59302" w14:textId="3F227884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6AA584A6" w14:textId="31C256B8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100</w:t>
            </w:r>
          </w:p>
        </w:tc>
        <w:tc>
          <w:tcPr>
            <w:tcW w:w="2913" w:type="dxa"/>
          </w:tcPr>
          <w:p w14:paraId="6ADEB4BC" w14:textId="540AB9B9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First and last name</w:t>
            </w:r>
          </w:p>
        </w:tc>
        <w:tc>
          <w:tcPr>
            <w:tcW w:w="1919" w:type="dxa"/>
          </w:tcPr>
          <w:p w14:paraId="7CC887B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19AA8CE2" w14:textId="77777777" w:rsidTr="00297FD4">
        <w:trPr>
          <w:trHeight w:val="166"/>
        </w:trPr>
        <w:tc>
          <w:tcPr>
            <w:tcW w:w="1913" w:type="dxa"/>
          </w:tcPr>
          <w:p w14:paraId="4B53DBFB" w14:textId="074ABE17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A_DOB</w:t>
            </w:r>
          </w:p>
        </w:tc>
        <w:tc>
          <w:tcPr>
            <w:tcW w:w="1913" w:type="dxa"/>
          </w:tcPr>
          <w:p w14:paraId="6B2B1A07" w14:textId="3A410829" w:rsidR="00B07A1D" w:rsidRPr="001F0833" w:rsidRDefault="001D415A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810" w:type="dxa"/>
          </w:tcPr>
          <w:p w14:paraId="6F92635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913" w:type="dxa"/>
          </w:tcPr>
          <w:p w14:paraId="5DF92677" w14:textId="0D1ABFB4" w:rsidR="00B07A1D" w:rsidRPr="001F0833" w:rsidRDefault="00FE502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Should be &gt; 18 years old</w:t>
            </w:r>
          </w:p>
        </w:tc>
        <w:tc>
          <w:tcPr>
            <w:tcW w:w="1919" w:type="dxa"/>
          </w:tcPr>
          <w:p w14:paraId="3A458FCD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FE502D" w:rsidRPr="001F0833" w14:paraId="4B8ADCA8" w14:textId="77777777" w:rsidTr="00297FD4">
        <w:trPr>
          <w:trHeight w:val="166"/>
        </w:trPr>
        <w:tc>
          <w:tcPr>
            <w:tcW w:w="1913" w:type="dxa"/>
          </w:tcPr>
          <w:p w14:paraId="3EEB72AC" w14:textId="16D1FBB3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A_Phone</w:t>
            </w:r>
            <w:proofErr w:type="spellEnd"/>
          </w:p>
        </w:tc>
        <w:tc>
          <w:tcPr>
            <w:tcW w:w="1913" w:type="dxa"/>
          </w:tcPr>
          <w:p w14:paraId="699B0FA4" w14:textId="1202A7B8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Numeric</w:t>
            </w:r>
          </w:p>
        </w:tc>
        <w:tc>
          <w:tcPr>
            <w:tcW w:w="810" w:type="dxa"/>
          </w:tcPr>
          <w:p w14:paraId="7CB3FAA3" w14:textId="0AE8E795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12</w:t>
            </w:r>
          </w:p>
        </w:tc>
        <w:tc>
          <w:tcPr>
            <w:tcW w:w="2913" w:type="dxa"/>
          </w:tcPr>
          <w:p w14:paraId="1FA34D48" w14:textId="2408F946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 digits in most of the countries</w:t>
            </w:r>
          </w:p>
        </w:tc>
        <w:tc>
          <w:tcPr>
            <w:tcW w:w="1919" w:type="dxa"/>
          </w:tcPr>
          <w:p w14:paraId="56D8859E" w14:textId="77777777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FE502D" w:rsidRPr="001F0833" w14:paraId="0A17A4A9" w14:textId="77777777" w:rsidTr="00297FD4">
        <w:trPr>
          <w:trHeight w:val="166"/>
        </w:trPr>
        <w:tc>
          <w:tcPr>
            <w:tcW w:w="1913" w:type="dxa"/>
          </w:tcPr>
          <w:p w14:paraId="4CF86795" w14:textId="221F0BE6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A_Email</w:t>
            </w:r>
            <w:proofErr w:type="spellEnd"/>
          </w:p>
        </w:tc>
        <w:tc>
          <w:tcPr>
            <w:tcW w:w="1913" w:type="dxa"/>
          </w:tcPr>
          <w:p w14:paraId="70AAA8B3" w14:textId="074FCA79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5E16D89B" w14:textId="1B1747D8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</w:t>
            </w:r>
          </w:p>
        </w:tc>
        <w:tc>
          <w:tcPr>
            <w:tcW w:w="2913" w:type="dxa"/>
          </w:tcPr>
          <w:p w14:paraId="2D809CA2" w14:textId="672BF2AC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Valid only if it contains @, .com </w:t>
            </w:r>
          </w:p>
        </w:tc>
        <w:tc>
          <w:tcPr>
            <w:tcW w:w="1919" w:type="dxa"/>
          </w:tcPr>
          <w:p w14:paraId="3A05C307" w14:textId="77777777" w:rsidR="00FE502D" w:rsidRPr="001F0833" w:rsidRDefault="00FE502D" w:rsidP="00FE50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073F3B" w:rsidRPr="001F0833" w14:paraId="3DA6E4E6" w14:textId="77777777" w:rsidTr="00297FD4">
        <w:trPr>
          <w:trHeight w:val="166"/>
        </w:trPr>
        <w:tc>
          <w:tcPr>
            <w:tcW w:w="1913" w:type="dxa"/>
          </w:tcPr>
          <w:p w14:paraId="79A256DB" w14:textId="04D7B4D1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A_IsActive</w:t>
            </w:r>
            <w:proofErr w:type="spellEnd"/>
          </w:p>
        </w:tc>
        <w:tc>
          <w:tcPr>
            <w:tcW w:w="1913" w:type="dxa"/>
          </w:tcPr>
          <w:p w14:paraId="63EAFC6D" w14:textId="5AE6F3C8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48E2DEF4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913" w:type="dxa"/>
          </w:tcPr>
          <w:p w14:paraId="42900C0F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9" w:type="dxa"/>
          </w:tcPr>
          <w:p w14:paraId="2B2B77FD" w14:textId="77777777" w:rsidR="00073F3B" w:rsidRPr="001F0833" w:rsidRDefault="00073F3B" w:rsidP="00073F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29400634" w14:textId="77777777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183AC552" w14:textId="4A7D0747" w:rsidR="00B07A1D" w:rsidRPr="001F0833" w:rsidRDefault="00B07A1D" w:rsidP="00B07A1D">
      <w:pPr>
        <w:pStyle w:val="Default"/>
        <w:rPr>
          <w:rFonts w:ascii="Times New Roman" w:hAnsi="Times New Roman" w:cs="Times New Roman"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r w:rsidR="00FE502D" w:rsidRPr="001F0833">
        <w:rPr>
          <w:rFonts w:ascii="Times New Roman" w:hAnsi="Times New Roman" w:cs="Times New Roman"/>
          <w:bCs/>
        </w:rPr>
        <w:t>A_ID</w:t>
      </w:r>
    </w:p>
    <w:p w14:paraId="21B098C2" w14:textId="4F47DADB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>Foreign Key(s)</w:t>
      </w:r>
      <w:r w:rsidR="00FE502D" w:rsidRPr="001F0833">
        <w:rPr>
          <w:rFonts w:ascii="Times New Roman" w:hAnsi="Times New Roman" w:cs="Times New Roman"/>
          <w:b/>
          <w:bCs/>
        </w:rPr>
        <w:t xml:space="preserve">: </w:t>
      </w:r>
      <w:r w:rsidR="00FE502D" w:rsidRPr="001F0833">
        <w:rPr>
          <w:rFonts w:ascii="Times New Roman" w:hAnsi="Times New Roman" w:cs="Times New Roman"/>
          <w:bCs/>
        </w:rPr>
        <w:t>A_ID</w:t>
      </w:r>
    </w:p>
    <w:p w14:paraId="0EE10646" w14:textId="08E0D700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  <w:r w:rsidR="00FE502D" w:rsidRPr="001F0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502D" w:rsidRPr="001F0833">
        <w:rPr>
          <w:rFonts w:ascii="Times New Roman" w:hAnsi="Times New Roman" w:cs="Times New Roman"/>
          <w:bCs/>
          <w:sz w:val="24"/>
          <w:szCs w:val="24"/>
        </w:rPr>
        <w:t>A_Name</w:t>
      </w:r>
      <w:proofErr w:type="spellEnd"/>
      <w:r w:rsidR="00FE502D" w:rsidRPr="001F0833">
        <w:rPr>
          <w:rFonts w:ascii="Times New Roman" w:hAnsi="Times New Roman" w:cs="Times New Roman"/>
          <w:bCs/>
          <w:sz w:val="24"/>
          <w:szCs w:val="24"/>
        </w:rPr>
        <w:t>, A_DOB</w:t>
      </w:r>
    </w:p>
    <w:p w14:paraId="69BA5CF4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4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810"/>
        <w:gridCol w:w="2570"/>
        <w:gridCol w:w="2262"/>
      </w:tblGrid>
      <w:tr w:rsidR="00B07A1D" w:rsidRPr="001F0833" w14:paraId="152B97E0" w14:textId="77777777" w:rsidTr="00297FD4">
        <w:trPr>
          <w:trHeight w:val="166"/>
        </w:trPr>
        <w:tc>
          <w:tcPr>
            <w:tcW w:w="9468" w:type="dxa"/>
            <w:gridSpan w:val="5"/>
          </w:tcPr>
          <w:p w14:paraId="2D8CFF51" w14:textId="22369E78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Login details</w:t>
            </w:r>
          </w:p>
        </w:tc>
      </w:tr>
      <w:tr w:rsidR="00B07A1D" w:rsidRPr="001F0833" w14:paraId="498CDD96" w14:textId="77777777" w:rsidTr="00297FD4">
        <w:trPr>
          <w:trHeight w:val="166"/>
        </w:trPr>
        <w:tc>
          <w:tcPr>
            <w:tcW w:w="1913" w:type="dxa"/>
          </w:tcPr>
          <w:p w14:paraId="446E30DC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5255428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810" w:type="dxa"/>
          </w:tcPr>
          <w:p w14:paraId="2BE5663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2570" w:type="dxa"/>
          </w:tcPr>
          <w:p w14:paraId="1A8F48E3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2262" w:type="dxa"/>
          </w:tcPr>
          <w:p w14:paraId="05EBFE7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07D3B6C1" w14:textId="77777777" w:rsidTr="00297FD4">
        <w:trPr>
          <w:trHeight w:val="166"/>
        </w:trPr>
        <w:tc>
          <w:tcPr>
            <w:tcW w:w="1913" w:type="dxa"/>
          </w:tcPr>
          <w:p w14:paraId="3C1DA799" w14:textId="46A2769E" w:rsidR="00B07A1D" w:rsidRPr="001F0833" w:rsidRDefault="00D3562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LoginID</w:t>
            </w:r>
            <w:proofErr w:type="spellEnd"/>
          </w:p>
        </w:tc>
        <w:tc>
          <w:tcPr>
            <w:tcW w:w="1913" w:type="dxa"/>
          </w:tcPr>
          <w:p w14:paraId="58B365D5" w14:textId="31BAF9A8" w:rsidR="00B07A1D" w:rsidRPr="001F0833" w:rsidRDefault="00D3562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755680A1" w14:textId="760CB3A4" w:rsidR="00B07A1D" w:rsidRPr="001F0833" w:rsidRDefault="00D3562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2570" w:type="dxa"/>
          </w:tcPr>
          <w:p w14:paraId="1291A20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780235B7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49570106" w14:textId="77777777" w:rsidTr="00297FD4">
        <w:trPr>
          <w:trHeight w:val="166"/>
        </w:trPr>
        <w:tc>
          <w:tcPr>
            <w:tcW w:w="1913" w:type="dxa"/>
          </w:tcPr>
          <w:p w14:paraId="6016B499" w14:textId="1B863225" w:rsidR="00B07A1D" w:rsidRPr="001F0833" w:rsidRDefault="00073F3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1913" w:type="dxa"/>
          </w:tcPr>
          <w:p w14:paraId="621B2B0B" w14:textId="7DDCBA94" w:rsidR="00B07A1D" w:rsidRPr="001F0833" w:rsidRDefault="00073F3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474F408D" w14:textId="3F60E6BB" w:rsidR="00B07A1D" w:rsidRPr="001F0833" w:rsidRDefault="00073F3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20</w:t>
            </w:r>
          </w:p>
        </w:tc>
        <w:tc>
          <w:tcPr>
            <w:tcW w:w="2570" w:type="dxa"/>
          </w:tcPr>
          <w:p w14:paraId="466C4F3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4427E3B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1C1EE11B" w14:textId="77777777" w:rsidTr="00297FD4">
        <w:trPr>
          <w:trHeight w:val="166"/>
        </w:trPr>
        <w:tc>
          <w:tcPr>
            <w:tcW w:w="1913" w:type="dxa"/>
          </w:tcPr>
          <w:p w14:paraId="29CF2975" w14:textId="7B420CA7" w:rsidR="00B07A1D" w:rsidRPr="001F0833" w:rsidRDefault="00073F3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LastLogin</w:t>
            </w:r>
            <w:proofErr w:type="spellEnd"/>
          </w:p>
        </w:tc>
        <w:tc>
          <w:tcPr>
            <w:tcW w:w="1913" w:type="dxa"/>
          </w:tcPr>
          <w:p w14:paraId="0B764506" w14:textId="08D5242C" w:rsidR="00B07A1D" w:rsidRPr="001F0833" w:rsidRDefault="00073F3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810" w:type="dxa"/>
          </w:tcPr>
          <w:p w14:paraId="5342B0A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407FB65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7E83AA0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5AE74ED0" w14:textId="77777777" w:rsidTr="00297FD4">
        <w:trPr>
          <w:trHeight w:val="166"/>
        </w:trPr>
        <w:tc>
          <w:tcPr>
            <w:tcW w:w="1913" w:type="dxa"/>
          </w:tcPr>
          <w:p w14:paraId="67AE875F" w14:textId="7CAF8113" w:rsidR="00B07A1D" w:rsidRPr="001F0833" w:rsidRDefault="00073F3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IsActive</w:t>
            </w:r>
            <w:proofErr w:type="spellEnd"/>
          </w:p>
        </w:tc>
        <w:tc>
          <w:tcPr>
            <w:tcW w:w="1913" w:type="dxa"/>
          </w:tcPr>
          <w:p w14:paraId="2D8C3B0D" w14:textId="137B7C9E" w:rsidR="00B07A1D" w:rsidRPr="001F0833" w:rsidRDefault="00073F3B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77C23F0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70" w:type="dxa"/>
          </w:tcPr>
          <w:p w14:paraId="71F80F0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2" w:type="dxa"/>
          </w:tcPr>
          <w:p w14:paraId="5465A7E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76C7721A" w14:textId="77777777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5C7148E7" w14:textId="357B6348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proofErr w:type="spellStart"/>
      <w:r w:rsidR="00EE777A" w:rsidRPr="001F0833">
        <w:rPr>
          <w:rFonts w:ascii="Times New Roman" w:hAnsi="Times New Roman" w:cs="Times New Roman"/>
          <w:bCs/>
        </w:rPr>
        <w:t>LoginID</w:t>
      </w:r>
      <w:proofErr w:type="spellEnd"/>
    </w:p>
    <w:p w14:paraId="0106B0B2" w14:textId="181B15C9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>Foreign Key(s)</w:t>
      </w:r>
      <w:r w:rsidR="00EE777A" w:rsidRPr="001F0833">
        <w:rPr>
          <w:rFonts w:ascii="Times New Roman" w:hAnsi="Times New Roman" w:cs="Times New Roman"/>
          <w:b/>
          <w:bCs/>
        </w:rPr>
        <w:t xml:space="preserve">: </w:t>
      </w:r>
      <w:r w:rsidR="00EE777A" w:rsidRPr="001F0833">
        <w:rPr>
          <w:rFonts w:ascii="Times New Roman" w:hAnsi="Times New Roman" w:cs="Times New Roman"/>
          <w:bCs/>
        </w:rPr>
        <w:t>T_ID from Trekker, G_ID from Guide, A_ID from Admin</w:t>
      </w:r>
    </w:p>
    <w:p w14:paraId="78B549EB" w14:textId="70D5F0AA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</w:p>
    <w:p w14:paraId="5A7EA337" w14:textId="47485FC1" w:rsidR="00567C89" w:rsidRPr="001F0833" w:rsidRDefault="00567C89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4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1913"/>
        <w:gridCol w:w="810"/>
        <w:gridCol w:w="2780"/>
        <w:gridCol w:w="1922"/>
      </w:tblGrid>
      <w:tr w:rsidR="00567C89" w:rsidRPr="001F0833" w14:paraId="709FA386" w14:textId="77777777" w:rsidTr="00567C89">
        <w:trPr>
          <w:trHeight w:val="166"/>
        </w:trPr>
        <w:tc>
          <w:tcPr>
            <w:tcW w:w="9468" w:type="dxa"/>
            <w:gridSpan w:val="5"/>
          </w:tcPr>
          <w:p w14:paraId="72A2F50B" w14:textId="6EA83842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Category details</w:t>
            </w:r>
          </w:p>
        </w:tc>
      </w:tr>
      <w:tr w:rsidR="00567C89" w:rsidRPr="001F0833" w14:paraId="6D3761D6" w14:textId="77777777" w:rsidTr="00FB4ECE">
        <w:trPr>
          <w:trHeight w:val="166"/>
        </w:trPr>
        <w:tc>
          <w:tcPr>
            <w:tcW w:w="2043" w:type="dxa"/>
          </w:tcPr>
          <w:p w14:paraId="375147B0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4437F617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810" w:type="dxa"/>
          </w:tcPr>
          <w:p w14:paraId="31E8B150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2780" w:type="dxa"/>
          </w:tcPr>
          <w:p w14:paraId="46E7258D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1922" w:type="dxa"/>
          </w:tcPr>
          <w:p w14:paraId="2C9863BF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567C89" w:rsidRPr="001F0833" w14:paraId="44782D35" w14:textId="77777777" w:rsidTr="00FB4ECE">
        <w:trPr>
          <w:trHeight w:val="166"/>
        </w:trPr>
        <w:tc>
          <w:tcPr>
            <w:tcW w:w="2043" w:type="dxa"/>
          </w:tcPr>
          <w:p w14:paraId="00B14B94" w14:textId="456B29CD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Category_ID</w:t>
            </w:r>
            <w:proofErr w:type="spellEnd"/>
          </w:p>
        </w:tc>
        <w:tc>
          <w:tcPr>
            <w:tcW w:w="1913" w:type="dxa"/>
          </w:tcPr>
          <w:p w14:paraId="2CAD118F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0687558C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2780" w:type="dxa"/>
          </w:tcPr>
          <w:p w14:paraId="10E99C7D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First 2/3 letters with state code</w:t>
            </w:r>
          </w:p>
        </w:tc>
        <w:tc>
          <w:tcPr>
            <w:tcW w:w="1922" w:type="dxa"/>
          </w:tcPr>
          <w:p w14:paraId="6D252137" w14:textId="0F612BF9" w:rsidR="00567C89" w:rsidRPr="001F0833" w:rsidRDefault="00397B9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Cascade delete, update</w:t>
            </w:r>
          </w:p>
        </w:tc>
      </w:tr>
      <w:tr w:rsidR="00567C89" w:rsidRPr="001F0833" w14:paraId="010D6765" w14:textId="77777777" w:rsidTr="00FB4ECE">
        <w:trPr>
          <w:trHeight w:val="166"/>
        </w:trPr>
        <w:tc>
          <w:tcPr>
            <w:tcW w:w="2043" w:type="dxa"/>
          </w:tcPr>
          <w:p w14:paraId="516B33FA" w14:textId="6BD98920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CategoryName</w:t>
            </w:r>
            <w:proofErr w:type="spellEnd"/>
          </w:p>
        </w:tc>
        <w:tc>
          <w:tcPr>
            <w:tcW w:w="1913" w:type="dxa"/>
          </w:tcPr>
          <w:p w14:paraId="18B5E2FA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14D14C8B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25</w:t>
            </w:r>
          </w:p>
        </w:tc>
        <w:tc>
          <w:tcPr>
            <w:tcW w:w="2780" w:type="dxa"/>
          </w:tcPr>
          <w:p w14:paraId="3C721B0E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Kind of event</w:t>
            </w:r>
          </w:p>
        </w:tc>
        <w:tc>
          <w:tcPr>
            <w:tcW w:w="1922" w:type="dxa"/>
          </w:tcPr>
          <w:p w14:paraId="0084C886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567C89" w:rsidRPr="001F0833" w14:paraId="5F6F1746" w14:textId="77777777" w:rsidTr="00FB4ECE">
        <w:trPr>
          <w:trHeight w:val="166"/>
        </w:trPr>
        <w:tc>
          <w:tcPr>
            <w:tcW w:w="2043" w:type="dxa"/>
          </w:tcPr>
          <w:p w14:paraId="7A442F55" w14:textId="0A6A18F3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Cat_IsActive</w:t>
            </w:r>
            <w:proofErr w:type="spellEnd"/>
          </w:p>
        </w:tc>
        <w:tc>
          <w:tcPr>
            <w:tcW w:w="1913" w:type="dxa"/>
          </w:tcPr>
          <w:p w14:paraId="24D8CA93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2BE029EB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780" w:type="dxa"/>
          </w:tcPr>
          <w:p w14:paraId="51B4DEE8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22" w:type="dxa"/>
          </w:tcPr>
          <w:p w14:paraId="22D84F83" w14:textId="77777777" w:rsidR="00567C89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3A307161" w14:textId="77777777" w:rsidR="00567C89" w:rsidRPr="001F0833" w:rsidRDefault="00567C89" w:rsidP="00567C89">
      <w:pPr>
        <w:rPr>
          <w:rFonts w:ascii="Times New Roman" w:hAnsi="Times New Roman" w:cs="Times New Roman"/>
          <w:b/>
          <w:sz w:val="24"/>
          <w:szCs w:val="24"/>
        </w:rPr>
      </w:pPr>
    </w:p>
    <w:p w14:paraId="6F7A5639" w14:textId="19778E10" w:rsidR="00567C89" w:rsidRPr="001F0833" w:rsidRDefault="00567C89" w:rsidP="00567C89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proofErr w:type="spellStart"/>
      <w:r w:rsidRPr="001F0833">
        <w:rPr>
          <w:rFonts w:ascii="Times New Roman" w:hAnsi="Times New Roman" w:cs="Times New Roman"/>
        </w:rPr>
        <w:t>Category_ID</w:t>
      </w:r>
      <w:proofErr w:type="spellEnd"/>
    </w:p>
    <w:p w14:paraId="434ACD8E" w14:textId="1A91B13D" w:rsidR="00567C89" w:rsidRPr="001F0833" w:rsidRDefault="00567C89" w:rsidP="00567C89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Foreign Key(s): </w:t>
      </w:r>
    </w:p>
    <w:p w14:paraId="27BC9C60" w14:textId="77777777" w:rsidR="00567C89" w:rsidRPr="001F0833" w:rsidRDefault="00567C89" w:rsidP="00567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</w:p>
    <w:p w14:paraId="00988824" w14:textId="44EE729C" w:rsidR="001740F2" w:rsidRPr="001F0833" w:rsidRDefault="001740F2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FB60C" w14:textId="77777777" w:rsidR="00960C84" w:rsidRPr="001F0833" w:rsidRDefault="00960C84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4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1913"/>
        <w:gridCol w:w="810"/>
        <w:gridCol w:w="2780"/>
        <w:gridCol w:w="1922"/>
      </w:tblGrid>
      <w:tr w:rsidR="00B07A1D" w:rsidRPr="001F0833" w14:paraId="05FF776F" w14:textId="77777777" w:rsidTr="00297FD4">
        <w:trPr>
          <w:trHeight w:val="166"/>
        </w:trPr>
        <w:tc>
          <w:tcPr>
            <w:tcW w:w="9463" w:type="dxa"/>
            <w:gridSpan w:val="5"/>
          </w:tcPr>
          <w:p w14:paraId="3662C3D4" w14:textId="336203E8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lastRenderedPageBreak/>
              <w:t>Event details</w:t>
            </w:r>
          </w:p>
        </w:tc>
      </w:tr>
      <w:tr w:rsidR="00B07A1D" w:rsidRPr="001F0833" w14:paraId="29023DE1" w14:textId="77777777" w:rsidTr="00297FD4">
        <w:trPr>
          <w:trHeight w:val="166"/>
        </w:trPr>
        <w:tc>
          <w:tcPr>
            <w:tcW w:w="2043" w:type="dxa"/>
          </w:tcPr>
          <w:p w14:paraId="3495818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6696748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810" w:type="dxa"/>
          </w:tcPr>
          <w:p w14:paraId="35013523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2780" w:type="dxa"/>
          </w:tcPr>
          <w:p w14:paraId="0A604E3E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1922" w:type="dxa"/>
          </w:tcPr>
          <w:p w14:paraId="2BA661CA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35CB1B00" w14:textId="77777777" w:rsidTr="00297FD4">
        <w:trPr>
          <w:trHeight w:val="166"/>
        </w:trPr>
        <w:tc>
          <w:tcPr>
            <w:tcW w:w="2043" w:type="dxa"/>
          </w:tcPr>
          <w:p w14:paraId="560C9CC1" w14:textId="0D8FB684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EventID</w:t>
            </w:r>
            <w:proofErr w:type="spellEnd"/>
          </w:p>
        </w:tc>
        <w:tc>
          <w:tcPr>
            <w:tcW w:w="1913" w:type="dxa"/>
          </w:tcPr>
          <w:p w14:paraId="3CE684E9" w14:textId="6351E7CD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7285AE97" w14:textId="416EA9D3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2780" w:type="dxa"/>
          </w:tcPr>
          <w:p w14:paraId="0D87CFCB" w14:textId="4280B8DC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First 2/3 letters with state code</w:t>
            </w:r>
          </w:p>
        </w:tc>
        <w:tc>
          <w:tcPr>
            <w:tcW w:w="1922" w:type="dxa"/>
          </w:tcPr>
          <w:p w14:paraId="2E3B58D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7E10F463" w14:textId="77777777" w:rsidTr="00297FD4">
        <w:trPr>
          <w:trHeight w:val="166"/>
        </w:trPr>
        <w:tc>
          <w:tcPr>
            <w:tcW w:w="2043" w:type="dxa"/>
          </w:tcPr>
          <w:p w14:paraId="4BD79701" w14:textId="69B8A962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EventName</w:t>
            </w:r>
            <w:proofErr w:type="spellEnd"/>
          </w:p>
        </w:tc>
        <w:tc>
          <w:tcPr>
            <w:tcW w:w="1913" w:type="dxa"/>
          </w:tcPr>
          <w:p w14:paraId="28C8F08F" w14:textId="21DEC1AF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810" w:type="dxa"/>
          </w:tcPr>
          <w:p w14:paraId="3FC166B4" w14:textId="39C5459B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25</w:t>
            </w:r>
          </w:p>
        </w:tc>
        <w:tc>
          <w:tcPr>
            <w:tcW w:w="2780" w:type="dxa"/>
          </w:tcPr>
          <w:p w14:paraId="798DEF8A" w14:textId="16176766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Kind of event</w:t>
            </w:r>
          </w:p>
        </w:tc>
        <w:tc>
          <w:tcPr>
            <w:tcW w:w="1922" w:type="dxa"/>
          </w:tcPr>
          <w:p w14:paraId="552B6D67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3482B646" w14:textId="77777777" w:rsidTr="00297FD4">
        <w:trPr>
          <w:trHeight w:val="166"/>
        </w:trPr>
        <w:tc>
          <w:tcPr>
            <w:tcW w:w="2043" w:type="dxa"/>
          </w:tcPr>
          <w:p w14:paraId="6B7C7059" w14:textId="551388DF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Event_IsActive</w:t>
            </w:r>
            <w:proofErr w:type="spellEnd"/>
          </w:p>
        </w:tc>
        <w:tc>
          <w:tcPr>
            <w:tcW w:w="1913" w:type="dxa"/>
          </w:tcPr>
          <w:p w14:paraId="1FEF063D" w14:textId="672BE35D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810" w:type="dxa"/>
          </w:tcPr>
          <w:p w14:paraId="2FCF0809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780" w:type="dxa"/>
          </w:tcPr>
          <w:p w14:paraId="34740BC0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22" w:type="dxa"/>
          </w:tcPr>
          <w:p w14:paraId="62F38D5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1E8DD65F" w14:textId="77777777" w:rsidTr="00297FD4">
        <w:trPr>
          <w:trHeight w:val="166"/>
        </w:trPr>
        <w:tc>
          <w:tcPr>
            <w:tcW w:w="2043" w:type="dxa"/>
          </w:tcPr>
          <w:p w14:paraId="15976995" w14:textId="6CCCB00A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Event_MaxCount</w:t>
            </w:r>
            <w:proofErr w:type="spellEnd"/>
          </w:p>
        </w:tc>
        <w:tc>
          <w:tcPr>
            <w:tcW w:w="1913" w:type="dxa"/>
          </w:tcPr>
          <w:p w14:paraId="6CBA3DE9" w14:textId="5BD94F67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810" w:type="dxa"/>
          </w:tcPr>
          <w:p w14:paraId="3FE60A1B" w14:textId="3AC7F7E9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2780" w:type="dxa"/>
          </w:tcPr>
          <w:p w14:paraId="771E8E63" w14:textId="1CBCEBBF" w:rsidR="00B07A1D" w:rsidRPr="001F0833" w:rsidRDefault="00297FD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Number of people</w:t>
            </w:r>
          </w:p>
        </w:tc>
        <w:tc>
          <w:tcPr>
            <w:tcW w:w="1922" w:type="dxa"/>
          </w:tcPr>
          <w:p w14:paraId="6A49715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4265C417" w14:textId="77777777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55208E6E" w14:textId="0BE54F3F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proofErr w:type="spellStart"/>
      <w:r w:rsidR="00016326" w:rsidRPr="001F0833">
        <w:rPr>
          <w:rFonts w:ascii="Times New Roman" w:hAnsi="Times New Roman" w:cs="Times New Roman"/>
          <w:bCs/>
        </w:rPr>
        <w:t>EventID</w:t>
      </w:r>
      <w:proofErr w:type="spellEnd"/>
    </w:p>
    <w:p w14:paraId="5D04F743" w14:textId="526635E2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>Foreign Key(s)</w:t>
      </w:r>
      <w:r w:rsidR="00016326" w:rsidRPr="001F083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016326" w:rsidRPr="001F0833">
        <w:rPr>
          <w:rFonts w:ascii="Times New Roman" w:hAnsi="Times New Roman" w:cs="Times New Roman"/>
          <w:bCs/>
        </w:rPr>
        <w:t>EventID</w:t>
      </w:r>
      <w:proofErr w:type="spellEnd"/>
    </w:p>
    <w:p w14:paraId="228EB55C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</w:p>
    <w:p w14:paraId="76FC7E06" w14:textId="77777777" w:rsidR="00016326" w:rsidRPr="001F0833" w:rsidRDefault="00016326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5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1913"/>
        <w:gridCol w:w="1913"/>
        <w:gridCol w:w="1916"/>
      </w:tblGrid>
      <w:tr w:rsidR="00B07A1D" w:rsidRPr="001F0833" w14:paraId="1A790385" w14:textId="77777777" w:rsidTr="00FB4ECE">
        <w:trPr>
          <w:trHeight w:val="166"/>
        </w:trPr>
        <w:tc>
          <w:tcPr>
            <w:tcW w:w="9568" w:type="dxa"/>
            <w:gridSpan w:val="5"/>
          </w:tcPr>
          <w:p w14:paraId="6E10EDA0" w14:textId="5D47743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Current trip</w:t>
            </w:r>
          </w:p>
        </w:tc>
      </w:tr>
      <w:tr w:rsidR="00B07A1D" w:rsidRPr="001F0833" w14:paraId="29E3CAEF" w14:textId="77777777" w:rsidTr="00FB4ECE">
        <w:trPr>
          <w:trHeight w:val="166"/>
        </w:trPr>
        <w:tc>
          <w:tcPr>
            <w:tcW w:w="1913" w:type="dxa"/>
          </w:tcPr>
          <w:p w14:paraId="2F88CA7A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2DCC76E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1913" w:type="dxa"/>
          </w:tcPr>
          <w:p w14:paraId="17FA217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1913" w:type="dxa"/>
          </w:tcPr>
          <w:p w14:paraId="71E25F6A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1916" w:type="dxa"/>
          </w:tcPr>
          <w:p w14:paraId="1473648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6EE78097" w14:textId="77777777" w:rsidTr="00FB4ECE">
        <w:trPr>
          <w:trHeight w:val="166"/>
        </w:trPr>
        <w:tc>
          <w:tcPr>
            <w:tcW w:w="1913" w:type="dxa"/>
          </w:tcPr>
          <w:p w14:paraId="22ED0865" w14:textId="1B7C9587" w:rsidR="00B07A1D" w:rsidRPr="001F0833" w:rsidRDefault="003B65A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Trip_ID</w:t>
            </w:r>
            <w:proofErr w:type="spellEnd"/>
          </w:p>
        </w:tc>
        <w:tc>
          <w:tcPr>
            <w:tcW w:w="1913" w:type="dxa"/>
          </w:tcPr>
          <w:p w14:paraId="7A67CECC" w14:textId="636347D7" w:rsidR="00B07A1D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1913" w:type="dxa"/>
          </w:tcPr>
          <w:p w14:paraId="7B756C94" w14:textId="72C7FCC9" w:rsidR="00B07A1D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1913" w:type="dxa"/>
          </w:tcPr>
          <w:p w14:paraId="62D36F5C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64641787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0175AF01" w14:textId="77777777" w:rsidTr="00FB4ECE">
        <w:trPr>
          <w:trHeight w:val="166"/>
        </w:trPr>
        <w:tc>
          <w:tcPr>
            <w:tcW w:w="1913" w:type="dxa"/>
          </w:tcPr>
          <w:p w14:paraId="423D05EF" w14:textId="11DEAA0F" w:rsidR="00B07A1D" w:rsidRPr="001F0833" w:rsidRDefault="003B65A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</w:t>
            </w:r>
            <w:r w:rsidR="00567C89"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_Name</w:t>
            </w:r>
            <w:proofErr w:type="spellEnd"/>
          </w:p>
        </w:tc>
        <w:tc>
          <w:tcPr>
            <w:tcW w:w="1913" w:type="dxa"/>
          </w:tcPr>
          <w:p w14:paraId="3A197D03" w14:textId="4C221A2B" w:rsidR="00B07A1D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7EDDB819" w14:textId="2AADE45A" w:rsidR="00B07A1D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25</w:t>
            </w:r>
          </w:p>
        </w:tc>
        <w:tc>
          <w:tcPr>
            <w:tcW w:w="1913" w:type="dxa"/>
          </w:tcPr>
          <w:p w14:paraId="1AEC9963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01C519A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5616C217" w14:textId="77777777" w:rsidTr="00FB4ECE">
        <w:trPr>
          <w:trHeight w:val="166"/>
        </w:trPr>
        <w:tc>
          <w:tcPr>
            <w:tcW w:w="1913" w:type="dxa"/>
          </w:tcPr>
          <w:p w14:paraId="1AC76799" w14:textId="4110DD83" w:rsidR="00B07A1D" w:rsidRPr="001F0833" w:rsidRDefault="00567C89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Trip_Category</w:t>
            </w:r>
            <w:proofErr w:type="spellEnd"/>
          </w:p>
        </w:tc>
        <w:tc>
          <w:tcPr>
            <w:tcW w:w="1913" w:type="dxa"/>
          </w:tcPr>
          <w:p w14:paraId="6EDE25D3" w14:textId="48DEC3AE" w:rsidR="00B07A1D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5B5E0720" w14:textId="68B21EBB" w:rsidR="00B07A1D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25</w:t>
            </w:r>
          </w:p>
        </w:tc>
        <w:tc>
          <w:tcPr>
            <w:tcW w:w="1913" w:type="dxa"/>
          </w:tcPr>
          <w:p w14:paraId="41443569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70C1CE5D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57B20FFF" w14:textId="77777777" w:rsidTr="00FB4ECE">
        <w:trPr>
          <w:trHeight w:val="166"/>
        </w:trPr>
        <w:tc>
          <w:tcPr>
            <w:tcW w:w="1913" w:type="dxa"/>
          </w:tcPr>
          <w:p w14:paraId="4220D362" w14:textId="68CB8428" w:rsidR="00B07A1D" w:rsidRPr="001F0833" w:rsidRDefault="00421D9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Trip_IsActive</w:t>
            </w:r>
            <w:proofErr w:type="spellEnd"/>
          </w:p>
        </w:tc>
        <w:tc>
          <w:tcPr>
            <w:tcW w:w="1913" w:type="dxa"/>
          </w:tcPr>
          <w:p w14:paraId="005A2714" w14:textId="68692C3D" w:rsidR="00B07A1D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1913" w:type="dxa"/>
          </w:tcPr>
          <w:p w14:paraId="1D99E0E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33554E4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6AA85AD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421D97" w:rsidRPr="001F0833" w14:paraId="0676A2A4" w14:textId="77777777" w:rsidTr="00FB4ECE">
        <w:trPr>
          <w:trHeight w:val="166"/>
        </w:trPr>
        <w:tc>
          <w:tcPr>
            <w:tcW w:w="1913" w:type="dxa"/>
          </w:tcPr>
          <w:p w14:paraId="03BFCF72" w14:textId="1912C59A" w:rsidR="00421D97" w:rsidRPr="001F0833" w:rsidRDefault="008A0486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</w:t>
            </w:r>
            <w:r w:rsidR="00B84D2C"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_From</w:t>
            </w:r>
            <w:proofErr w:type="spellEnd"/>
          </w:p>
        </w:tc>
        <w:tc>
          <w:tcPr>
            <w:tcW w:w="1913" w:type="dxa"/>
          </w:tcPr>
          <w:p w14:paraId="7085E88E" w14:textId="3C8D2ABA" w:rsidR="00421D97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13" w:type="dxa"/>
          </w:tcPr>
          <w:p w14:paraId="5C378CDD" w14:textId="77777777" w:rsidR="00421D97" w:rsidRPr="001F0833" w:rsidRDefault="00421D9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5A23EF19" w14:textId="77777777" w:rsidR="00421D97" w:rsidRPr="001F0833" w:rsidRDefault="00421D9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2F9872BE" w14:textId="77777777" w:rsidR="00421D97" w:rsidRPr="001F0833" w:rsidRDefault="00421D9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84D2C" w:rsidRPr="001F0833" w14:paraId="469ED389" w14:textId="77777777" w:rsidTr="00FB4ECE">
        <w:trPr>
          <w:trHeight w:val="166"/>
        </w:trPr>
        <w:tc>
          <w:tcPr>
            <w:tcW w:w="1913" w:type="dxa"/>
          </w:tcPr>
          <w:p w14:paraId="37F13439" w14:textId="2F795D9B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Trip_To</w:t>
            </w:r>
            <w:proofErr w:type="spellEnd"/>
          </w:p>
        </w:tc>
        <w:tc>
          <w:tcPr>
            <w:tcW w:w="1913" w:type="dxa"/>
          </w:tcPr>
          <w:p w14:paraId="3B6D2F12" w14:textId="7C187E6F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13" w:type="dxa"/>
          </w:tcPr>
          <w:p w14:paraId="66B3A080" w14:textId="77777777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14213BF9" w14:textId="77777777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5A068165" w14:textId="77777777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84D2C" w:rsidRPr="001F0833" w14:paraId="282C7228" w14:textId="77777777" w:rsidTr="00FB4ECE">
        <w:trPr>
          <w:trHeight w:val="166"/>
        </w:trPr>
        <w:tc>
          <w:tcPr>
            <w:tcW w:w="1913" w:type="dxa"/>
          </w:tcPr>
          <w:p w14:paraId="1ED3138E" w14:textId="58400D82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Trip_State</w:t>
            </w:r>
            <w:proofErr w:type="spellEnd"/>
          </w:p>
        </w:tc>
        <w:tc>
          <w:tcPr>
            <w:tcW w:w="1913" w:type="dxa"/>
          </w:tcPr>
          <w:p w14:paraId="22A1DEB1" w14:textId="5AABCFE7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36E8F74E" w14:textId="01601F6D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25</w:t>
            </w:r>
          </w:p>
        </w:tc>
        <w:tc>
          <w:tcPr>
            <w:tcW w:w="1913" w:type="dxa"/>
          </w:tcPr>
          <w:p w14:paraId="22643E5C" w14:textId="77777777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7AB90CC9" w14:textId="77777777" w:rsidR="00B84D2C" w:rsidRPr="001F0833" w:rsidRDefault="00B84D2C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40907" w:rsidRPr="001F0833" w14:paraId="7C0CD566" w14:textId="77777777" w:rsidTr="00FB4ECE">
        <w:trPr>
          <w:trHeight w:val="166"/>
        </w:trPr>
        <w:tc>
          <w:tcPr>
            <w:tcW w:w="1913" w:type="dxa"/>
          </w:tcPr>
          <w:p w14:paraId="345FBE36" w14:textId="12CB8D8D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Trip_Commute</w:t>
            </w:r>
            <w:proofErr w:type="spellEnd"/>
          </w:p>
        </w:tc>
        <w:tc>
          <w:tcPr>
            <w:tcW w:w="1913" w:type="dxa"/>
          </w:tcPr>
          <w:p w14:paraId="5810ED57" w14:textId="4FCBE6D2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1C6E06A3" w14:textId="104D0F3B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50</w:t>
            </w:r>
          </w:p>
        </w:tc>
        <w:tc>
          <w:tcPr>
            <w:tcW w:w="1913" w:type="dxa"/>
          </w:tcPr>
          <w:p w14:paraId="4401617F" w14:textId="77777777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04062D84" w14:textId="77777777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40907" w:rsidRPr="001F0833" w14:paraId="4ED4513E" w14:textId="77777777" w:rsidTr="00FB4ECE">
        <w:trPr>
          <w:trHeight w:val="166"/>
        </w:trPr>
        <w:tc>
          <w:tcPr>
            <w:tcW w:w="1913" w:type="dxa"/>
          </w:tcPr>
          <w:p w14:paraId="1E7874C3" w14:textId="1543ABDF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Trip_Food</w:t>
            </w:r>
            <w:proofErr w:type="spellEnd"/>
          </w:p>
        </w:tc>
        <w:tc>
          <w:tcPr>
            <w:tcW w:w="1913" w:type="dxa"/>
          </w:tcPr>
          <w:p w14:paraId="0E24241A" w14:textId="5CA30020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1B89A2F5" w14:textId="26A3C27E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50</w:t>
            </w:r>
          </w:p>
        </w:tc>
        <w:tc>
          <w:tcPr>
            <w:tcW w:w="1913" w:type="dxa"/>
          </w:tcPr>
          <w:p w14:paraId="0A3D5C9C" w14:textId="77777777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6F168AB6" w14:textId="77777777" w:rsidR="00340907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20C3784E" w14:textId="77777777" w:rsidTr="00FB4ECE">
        <w:trPr>
          <w:trHeight w:val="166"/>
        </w:trPr>
        <w:tc>
          <w:tcPr>
            <w:tcW w:w="1913" w:type="dxa"/>
          </w:tcPr>
          <w:p w14:paraId="263800F7" w14:textId="7221A80F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Trip_Pet</w:t>
            </w:r>
            <w:proofErr w:type="spellEnd"/>
          </w:p>
        </w:tc>
        <w:tc>
          <w:tcPr>
            <w:tcW w:w="1913" w:type="dxa"/>
          </w:tcPr>
          <w:p w14:paraId="4D89C991" w14:textId="576A8655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1913" w:type="dxa"/>
          </w:tcPr>
          <w:p w14:paraId="3A068CA1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284DC4DF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4A866452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716432B4" w14:textId="77777777" w:rsidTr="00FB4ECE">
        <w:trPr>
          <w:trHeight w:val="166"/>
        </w:trPr>
        <w:tc>
          <w:tcPr>
            <w:tcW w:w="1913" w:type="dxa"/>
          </w:tcPr>
          <w:p w14:paraId="5F6EFCAD" w14:textId="44DD2D6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Trip_MediSupp</w:t>
            </w:r>
            <w:proofErr w:type="spellEnd"/>
          </w:p>
        </w:tc>
        <w:tc>
          <w:tcPr>
            <w:tcW w:w="1913" w:type="dxa"/>
          </w:tcPr>
          <w:p w14:paraId="3FE0535D" w14:textId="1352B3E8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1913" w:type="dxa"/>
          </w:tcPr>
          <w:p w14:paraId="1BEADA73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1BCB2214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5AE72ADC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7A708E9A" w14:textId="77777777" w:rsidTr="00FB4ECE">
        <w:trPr>
          <w:trHeight w:val="166"/>
        </w:trPr>
        <w:tc>
          <w:tcPr>
            <w:tcW w:w="1913" w:type="dxa"/>
          </w:tcPr>
          <w:p w14:paraId="2C68239D" w14:textId="61F58CC9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Trip_Bonfire</w:t>
            </w:r>
            <w:proofErr w:type="spellEnd"/>
          </w:p>
        </w:tc>
        <w:tc>
          <w:tcPr>
            <w:tcW w:w="1913" w:type="dxa"/>
          </w:tcPr>
          <w:p w14:paraId="322B0E22" w14:textId="2F6A1362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1913" w:type="dxa"/>
          </w:tcPr>
          <w:p w14:paraId="38CA0EDC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3AA8E5F7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7C8AF89D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3EF01714" w14:textId="77777777" w:rsidTr="00FB4ECE">
        <w:trPr>
          <w:trHeight w:val="166"/>
        </w:trPr>
        <w:tc>
          <w:tcPr>
            <w:tcW w:w="1913" w:type="dxa"/>
          </w:tcPr>
          <w:p w14:paraId="127BFE76" w14:textId="55A2C696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Trip_Insurance</w:t>
            </w:r>
            <w:proofErr w:type="spellEnd"/>
          </w:p>
        </w:tc>
        <w:tc>
          <w:tcPr>
            <w:tcW w:w="1913" w:type="dxa"/>
          </w:tcPr>
          <w:p w14:paraId="39DDB77B" w14:textId="06E6F5C1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1913" w:type="dxa"/>
          </w:tcPr>
          <w:p w14:paraId="09D4AF85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3F5E3FE2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1DC58E48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6E11EF8C" w14:textId="77777777" w:rsidTr="00FB4ECE">
        <w:trPr>
          <w:trHeight w:val="166"/>
        </w:trPr>
        <w:tc>
          <w:tcPr>
            <w:tcW w:w="1913" w:type="dxa"/>
          </w:tcPr>
          <w:p w14:paraId="6206BF64" w14:textId="5516E200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Trip_Toileteries</w:t>
            </w:r>
            <w:proofErr w:type="spellEnd"/>
          </w:p>
        </w:tc>
        <w:tc>
          <w:tcPr>
            <w:tcW w:w="1913" w:type="dxa"/>
          </w:tcPr>
          <w:p w14:paraId="37E94F0C" w14:textId="65069CF0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Bool</w:t>
            </w:r>
          </w:p>
        </w:tc>
        <w:tc>
          <w:tcPr>
            <w:tcW w:w="1913" w:type="dxa"/>
          </w:tcPr>
          <w:p w14:paraId="0C8A5289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318CF6B6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07E16CA7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42A61F18" w14:textId="77777777" w:rsidTr="00FB4ECE">
        <w:trPr>
          <w:trHeight w:val="166"/>
        </w:trPr>
        <w:tc>
          <w:tcPr>
            <w:tcW w:w="1913" w:type="dxa"/>
          </w:tcPr>
          <w:p w14:paraId="56604F97" w14:textId="34CB469A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Trip_Rate</w:t>
            </w:r>
            <w:proofErr w:type="spellEnd"/>
          </w:p>
        </w:tc>
        <w:tc>
          <w:tcPr>
            <w:tcW w:w="1913" w:type="dxa"/>
          </w:tcPr>
          <w:p w14:paraId="47DA37A9" w14:textId="7FEFABDB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Currency</w:t>
            </w:r>
          </w:p>
        </w:tc>
        <w:tc>
          <w:tcPr>
            <w:tcW w:w="1913" w:type="dxa"/>
          </w:tcPr>
          <w:p w14:paraId="19962623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3041DB17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697EDB0B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960C84" w:rsidRPr="001F0833" w14:paraId="218B4192" w14:textId="77777777" w:rsidTr="00FB4ECE">
        <w:trPr>
          <w:trHeight w:val="166"/>
        </w:trPr>
        <w:tc>
          <w:tcPr>
            <w:tcW w:w="1913" w:type="dxa"/>
          </w:tcPr>
          <w:p w14:paraId="2C6B4171" w14:textId="4DC6AD4B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Trip_Guide</w:t>
            </w:r>
            <w:proofErr w:type="spellEnd"/>
          </w:p>
        </w:tc>
        <w:tc>
          <w:tcPr>
            <w:tcW w:w="1913" w:type="dxa"/>
          </w:tcPr>
          <w:p w14:paraId="29BA5E53" w14:textId="5613588A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6DC15A8F" w14:textId="77B46C8E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50</w:t>
            </w:r>
          </w:p>
        </w:tc>
        <w:tc>
          <w:tcPr>
            <w:tcW w:w="1913" w:type="dxa"/>
          </w:tcPr>
          <w:p w14:paraId="2DBC19EF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243BB493" w14:textId="77777777" w:rsidR="00960C84" w:rsidRPr="001F0833" w:rsidRDefault="00960C8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651C8951" w14:textId="77777777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12CCE6E8" w14:textId="073CEDB0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proofErr w:type="spellStart"/>
      <w:r w:rsidR="00063954" w:rsidRPr="001F0833">
        <w:rPr>
          <w:rFonts w:ascii="Times New Roman" w:hAnsi="Times New Roman" w:cs="Times New Roman"/>
          <w:bCs/>
        </w:rPr>
        <w:t>Trip_ID</w:t>
      </w:r>
      <w:proofErr w:type="spellEnd"/>
    </w:p>
    <w:p w14:paraId="59C31D22" w14:textId="4D360C14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>Foreign Key(s)</w:t>
      </w:r>
      <w:r w:rsidR="00063954" w:rsidRPr="001F083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063954" w:rsidRPr="001F0833">
        <w:rPr>
          <w:rFonts w:ascii="Times New Roman" w:hAnsi="Times New Roman" w:cs="Times New Roman"/>
          <w:bCs/>
        </w:rPr>
        <w:t>CategoryName</w:t>
      </w:r>
      <w:proofErr w:type="spellEnd"/>
      <w:r w:rsidR="00063954" w:rsidRPr="001F0833">
        <w:rPr>
          <w:rFonts w:ascii="Times New Roman" w:hAnsi="Times New Roman" w:cs="Times New Roman"/>
          <w:bCs/>
        </w:rPr>
        <w:t xml:space="preserve"> from Category</w:t>
      </w:r>
      <w:r w:rsidR="00340907" w:rsidRPr="001F0833">
        <w:rPr>
          <w:rFonts w:ascii="Times New Roman" w:hAnsi="Times New Roman" w:cs="Times New Roman"/>
          <w:bCs/>
        </w:rPr>
        <w:t xml:space="preserve">, </w:t>
      </w:r>
      <w:proofErr w:type="spellStart"/>
      <w:r w:rsidR="00340907" w:rsidRPr="001F0833">
        <w:rPr>
          <w:rFonts w:ascii="Times New Roman" w:hAnsi="Times New Roman" w:cs="Times New Roman"/>
          <w:bCs/>
        </w:rPr>
        <w:t>TrainID</w:t>
      </w:r>
      <w:proofErr w:type="spellEnd"/>
      <w:r w:rsidR="00340907" w:rsidRPr="001F0833">
        <w:rPr>
          <w:rFonts w:ascii="Times New Roman" w:hAnsi="Times New Roman" w:cs="Times New Roman"/>
          <w:bCs/>
        </w:rPr>
        <w:t xml:space="preserve"> from Train. Trip food from Food. </w:t>
      </w:r>
      <w:proofErr w:type="spellStart"/>
      <w:r w:rsidR="00340907" w:rsidRPr="001F0833">
        <w:rPr>
          <w:rFonts w:ascii="Times New Roman" w:hAnsi="Times New Roman" w:cs="Times New Roman"/>
          <w:bCs/>
        </w:rPr>
        <w:t>BusID</w:t>
      </w:r>
      <w:proofErr w:type="spellEnd"/>
      <w:r w:rsidR="00340907" w:rsidRPr="001F0833">
        <w:rPr>
          <w:rFonts w:ascii="Times New Roman" w:hAnsi="Times New Roman" w:cs="Times New Roman"/>
          <w:bCs/>
        </w:rPr>
        <w:t xml:space="preserve"> from Bus</w:t>
      </w:r>
      <w:r w:rsidR="00960C84" w:rsidRPr="001F0833">
        <w:rPr>
          <w:rFonts w:ascii="Times New Roman" w:hAnsi="Times New Roman" w:cs="Times New Roman"/>
          <w:bCs/>
        </w:rPr>
        <w:t xml:space="preserve">, </w:t>
      </w:r>
      <w:proofErr w:type="spellStart"/>
      <w:r w:rsidR="00960C84" w:rsidRPr="001F0833">
        <w:rPr>
          <w:rFonts w:ascii="Times New Roman" w:hAnsi="Times New Roman" w:cs="Times New Roman"/>
          <w:bCs/>
        </w:rPr>
        <w:t>GuideName</w:t>
      </w:r>
      <w:proofErr w:type="spellEnd"/>
      <w:r w:rsidR="00960C84" w:rsidRPr="001F0833">
        <w:rPr>
          <w:rFonts w:ascii="Times New Roman" w:hAnsi="Times New Roman" w:cs="Times New Roman"/>
          <w:bCs/>
        </w:rPr>
        <w:t xml:space="preserve"> from Guide</w:t>
      </w:r>
    </w:p>
    <w:p w14:paraId="2D418CCD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</w:p>
    <w:p w14:paraId="46C35A15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5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1913"/>
        <w:gridCol w:w="1913"/>
        <w:gridCol w:w="1916"/>
      </w:tblGrid>
      <w:tr w:rsidR="00B07A1D" w:rsidRPr="001F0833" w14:paraId="3D238B35" w14:textId="77777777" w:rsidTr="00FB4ECE">
        <w:trPr>
          <w:trHeight w:val="166"/>
        </w:trPr>
        <w:tc>
          <w:tcPr>
            <w:tcW w:w="9568" w:type="dxa"/>
            <w:gridSpan w:val="5"/>
          </w:tcPr>
          <w:p w14:paraId="4F63A7A7" w14:textId="5DE9CE68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Archived trip</w:t>
            </w:r>
          </w:p>
        </w:tc>
      </w:tr>
      <w:tr w:rsidR="00B07A1D" w:rsidRPr="001F0833" w14:paraId="2BDC4753" w14:textId="77777777" w:rsidTr="00FB4ECE">
        <w:trPr>
          <w:trHeight w:val="166"/>
        </w:trPr>
        <w:tc>
          <w:tcPr>
            <w:tcW w:w="1913" w:type="dxa"/>
          </w:tcPr>
          <w:p w14:paraId="17A04C6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7BA0686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1913" w:type="dxa"/>
          </w:tcPr>
          <w:p w14:paraId="53D1445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1913" w:type="dxa"/>
          </w:tcPr>
          <w:p w14:paraId="1E37245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1916" w:type="dxa"/>
          </w:tcPr>
          <w:p w14:paraId="447A88B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1E0869A8" w14:textId="77777777" w:rsidTr="00FB4ECE">
        <w:trPr>
          <w:trHeight w:val="166"/>
        </w:trPr>
        <w:tc>
          <w:tcPr>
            <w:tcW w:w="1913" w:type="dxa"/>
          </w:tcPr>
          <w:p w14:paraId="3CA90961" w14:textId="47772359" w:rsidR="00B07A1D" w:rsidRPr="001F0833" w:rsidRDefault="0006395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</w:t>
            </w:r>
            <w:r w:rsidR="00C50977"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Trip_ID</w:t>
            </w:r>
            <w:proofErr w:type="spellEnd"/>
          </w:p>
        </w:tc>
        <w:tc>
          <w:tcPr>
            <w:tcW w:w="1913" w:type="dxa"/>
          </w:tcPr>
          <w:p w14:paraId="3BD999FE" w14:textId="635A4670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1913" w:type="dxa"/>
          </w:tcPr>
          <w:p w14:paraId="25F57141" w14:textId="194D3013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1913" w:type="dxa"/>
          </w:tcPr>
          <w:p w14:paraId="5406852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192E3DE0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519ED9E2" w14:textId="77777777" w:rsidTr="00FB4ECE">
        <w:trPr>
          <w:trHeight w:val="166"/>
        </w:trPr>
        <w:tc>
          <w:tcPr>
            <w:tcW w:w="1913" w:type="dxa"/>
          </w:tcPr>
          <w:p w14:paraId="43CA1D1C" w14:textId="4093DFD4" w:rsidR="00B07A1D" w:rsidRPr="001F0833" w:rsidRDefault="0006395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</w:t>
            </w:r>
            <w:r w:rsidR="00C50977"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Trip_Status</w:t>
            </w:r>
            <w:proofErr w:type="spellEnd"/>
          </w:p>
        </w:tc>
        <w:tc>
          <w:tcPr>
            <w:tcW w:w="1913" w:type="dxa"/>
          </w:tcPr>
          <w:p w14:paraId="3BCB9529" w14:textId="49A0A686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0C262582" w14:textId="009013CE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1913" w:type="dxa"/>
          </w:tcPr>
          <w:p w14:paraId="2E799703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09A31D1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47688735" w14:textId="303F45FF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066D0528" w14:textId="1F6B87E1" w:rsidR="008764B5" w:rsidRPr="001F0833" w:rsidRDefault="008764B5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7B488CFD" w14:textId="77777777" w:rsidR="008764B5" w:rsidRPr="001F0833" w:rsidRDefault="008764B5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1017C503" w14:textId="03FEA156" w:rsidR="00B07A1D" w:rsidRPr="001F0833" w:rsidRDefault="00B07A1D" w:rsidP="00B07A1D">
      <w:pPr>
        <w:pStyle w:val="Default"/>
        <w:rPr>
          <w:rFonts w:ascii="Times New Roman" w:hAnsi="Times New Roman" w:cs="Times New Roman"/>
        </w:rPr>
      </w:pPr>
      <w:r w:rsidRPr="001F0833">
        <w:rPr>
          <w:rFonts w:ascii="Times New Roman" w:hAnsi="Times New Roman" w:cs="Times New Roman"/>
          <w:b/>
          <w:bCs/>
        </w:rPr>
        <w:lastRenderedPageBreak/>
        <w:t xml:space="preserve">Primary Key(s): </w:t>
      </w:r>
      <w:proofErr w:type="spellStart"/>
      <w:r w:rsidR="00063954" w:rsidRPr="001F0833">
        <w:rPr>
          <w:rFonts w:ascii="Times New Roman" w:hAnsi="Times New Roman" w:cs="Times New Roman"/>
          <w:bCs/>
        </w:rPr>
        <w:t>ATrip_ID</w:t>
      </w:r>
      <w:proofErr w:type="spellEnd"/>
    </w:p>
    <w:p w14:paraId="7AEDC5E0" w14:textId="0D4A6458" w:rsidR="00B07A1D" w:rsidRPr="001F0833" w:rsidRDefault="00B07A1D" w:rsidP="00B07A1D">
      <w:pPr>
        <w:pStyle w:val="Default"/>
        <w:rPr>
          <w:rFonts w:ascii="Times New Roman" w:hAnsi="Times New Roman" w:cs="Times New Roman"/>
        </w:rPr>
      </w:pPr>
      <w:r w:rsidRPr="001F0833">
        <w:rPr>
          <w:rFonts w:ascii="Times New Roman" w:hAnsi="Times New Roman" w:cs="Times New Roman"/>
          <w:b/>
          <w:bCs/>
        </w:rPr>
        <w:t>Foreign Key(s)</w:t>
      </w:r>
      <w:r w:rsidR="00C50977" w:rsidRPr="001F0833">
        <w:rPr>
          <w:rFonts w:ascii="Times New Roman" w:hAnsi="Times New Roman" w:cs="Times New Roman"/>
          <w:b/>
          <w:bCs/>
        </w:rPr>
        <w:t>:</w:t>
      </w:r>
      <w:r w:rsidR="00C50977" w:rsidRPr="001F0833">
        <w:rPr>
          <w:rFonts w:ascii="Times New Roman" w:hAnsi="Times New Roman" w:cs="Times New Roman"/>
          <w:bCs/>
        </w:rPr>
        <w:t xml:space="preserve"> </w:t>
      </w:r>
      <w:proofErr w:type="spellStart"/>
      <w:r w:rsidR="00C50977" w:rsidRPr="001F0833">
        <w:rPr>
          <w:rFonts w:ascii="Times New Roman" w:hAnsi="Times New Roman" w:cs="Times New Roman"/>
          <w:bCs/>
        </w:rPr>
        <w:t>Trip_ID</w:t>
      </w:r>
      <w:proofErr w:type="spellEnd"/>
      <w:r w:rsidR="00C50977" w:rsidRPr="001F0833">
        <w:rPr>
          <w:rFonts w:ascii="Times New Roman" w:hAnsi="Times New Roman" w:cs="Times New Roman"/>
          <w:bCs/>
        </w:rPr>
        <w:t xml:space="preserve"> from Current Trip</w:t>
      </w:r>
    </w:p>
    <w:p w14:paraId="0ECD0EA6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</w:p>
    <w:p w14:paraId="6BB7BBE9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5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1913"/>
        <w:gridCol w:w="1913"/>
        <w:gridCol w:w="1916"/>
      </w:tblGrid>
      <w:tr w:rsidR="00B07A1D" w:rsidRPr="001F0833" w14:paraId="54299C72" w14:textId="77777777" w:rsidTr="00FB4ECE">
        <w:trPr>
          <w:trHeight w:val="166"/>
        </w:trPr>
        <w:tc>
          <w:tcPr>
            <w:tcW w:w="9568" w:type="dxa"/>
            <w:gridSpan w:val="5"/>
          </w:tcPr>
          <w:p w14:paraId="02B0D009" w14:textId="56EC22FA" w:rsidR="00B07A1D" w:rsidRPr="001F0833" w:rsidRDefault="005E24EE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Lodging details</w:t>
            </w:r>
          </w:p>
        </w:tc>
      </w:tr>
      <w:tr w:rsidR="00B07A1D" w:rsidRPr="001F0833" w14:paraId="5D08CC8F" w14:textId="77777777" w:rsidTr="00FB4ECE">
        <w:trPr>
          <w:trHeight w:val="166"/>
        </w:trPr>
        <w:tc>
          <w:tcPr>
            <w:tcW w:w="1913" w:type="dxa"/>
          </w:tcPr>
          <w:p w14:paraId="5B639D9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17A1114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1913" w:type="dxa"/>
          </w:tcPr>
          <w:p w14:paraId="1920BAD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1913" w:type="dxa"/>
          </w:tcPr>
          <w:p w14:paraId="17ABBE9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1916" w:type="dxa"/>
          </w:tcPr>
          <w:p w14:paraId="32BB787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7A4C5C76" w14:textId="77777777" w:rsidTr="00FB4ECE">
        <w:trPr>
          <w:trHeight w:val="166"/>
        </w:trPr>
        <w:tc>
          <w:tcPr>
            <w:tcW w:w="1913" w:type="dxa"/>
          </w:tcPr>
          <w:p w14:paraId="359C82A9" w14:textId="37B7004D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Lodge_ID</w:t>
            </w:r>
            <w:proofErr w:type="spellEnd"/>
          </w:p>
        </w:tc>
        <w:tc>
          <w:tcPr>
            <w:tcW w:w="1913" w:type="dxa"/>
          </w:tcPr>
          <w:p w14:paraId="504D58C6" w14:textId="23B53EA7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1913" w:type="dxa"/>
          </w:tcPr>
          <w:p w14:paraId="4253736E" w14:textId="7B314FCD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1913" w:type="dxa"/>
          </w:tcPr>
          <w:p w14:paraId="16801217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4A42A8A3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6DEE3393" w14:textId="77777777" w:rsidTr="00FB4ECE">
        <w:trPr>
          <w:trHeight w:val="166"/>
        </w:trPr>
        <w:tc>
          <w:tcPr>
            <w:tcW w:w="1913" w:type="dxa"/>
          </w:tcPr>
          <w:p w14:paraId="5E84269B" w14:textId="355F3898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Lodge_Name</w:t>
            </w:r>
            <w:proofErr w:type="spellEnd"/>
          </w:p>
        </w:tc>
        <w:tc>
          <w:tcPr>
            <w:tcW w:w="1913" w:type="dxa"/>
          </w:tcPr>
          <w:p w14:paraId="0EC9FF5F" w14:textId="05EA1C14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7656AB09" w14:textId="24C7A50F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50</w:t>
            </w:r>
          </w:p>
        </w:tc>
        <w:tc>
          <w:tcPr>
            <w:tcW w:w="1913" w:type="dxa"/>
          </w:tcPr>
          <w:p w14:paraId="75EC7C1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0C608580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0B4AD2A3" w14:textId="77777777" w:rsidTr="00FB4ECE">
        <w:trPr>
          <w:trHeight w:val="166"/>
        </w:trPr>
        <w:tc>
          <w:tcPr>
            <w:tcW w:w="1913" w:type="dxa"/>
          </w:tcPr>
          <w:p w14:paraId="663D7175" w14:textId="27F7D60F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Lodge_State</w:t>
            </w:r>
            <w:proofErr w:type="spellEnd"/>
          </w:p>
        </w:tc>
        <w:tc>
          <w:tcPr>
            <w:tcW w:w="1913" w:type="dxa"/>
          </w:tcPr>
          <w:p w14:paraId="5E367470" w14:textId="328EDCEA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6A1DCBD8" w14:textId="675B0F54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50</w:t>
            </w:r>
          </w:p>
        </w:tc>
        <w:tc>
          <w:tcPr>
            <w:tcW w:w="1913" w:type="dxa"/>
          </w:tcPr>
          <w:p w14:paraId="14221189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7A07761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62F17C41" w14:textId="77777777" w:rsidTr="00FB4ECE">
        <w:trPr>
          <w:trHeight w:val="166"/>
        </w:trPr>
        <w:tc>
          <w:tcPr>
            <w:tcW w:w="1913" w:type="dxa"/>
          </w:tcPr>
          <w:p w14:paraId="507F6F30" w14:textId="700FAF7A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Lodge_Budget</w:t>
            </w:r>
            <w:proofErr w:type="spellEnd"/>
          </w:p>
        </w:tc>
        <w:tc>
          <w:tcPr>
            <w:tcW w:w="1913" w:type="dxa"/>
          </w:tcPr>
          <w:p w14:paraId="43D95237" w14:textId="23D266B0" w:rsidR="00B07A1D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Currency</w:t>
            </w:r>
          </w:p>
        </w:tc>
        <w:tc>
          <w:tcPr>
            <w:tcW w:w="1913" w:type="dxa"/>
          </w:tcPr>
          <w:p w14:paraId="0333D04A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75CA653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709A1A57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C87131" w:rsidRPr="001F0833" w14:paraId="7E765AD9" w14:textId="77777777" w:rsidTr="00FB4ECE">
        <w:trPr>
          <w:trHeight w:val="166"/>
        </w:trPr>
        <w:tc>
          <w:tcPr>
            <w:tcW w:w="1913" w:type="dxa"/>
          </w:tcPr>
          <w:p w14:paraId="5F886152" w14:textId="3A0F0771" w:rsidR="00C87131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Lodge_Count</w:t>
            </w:r>
            <w:proofErr w:type="spellEnd"/>
          </w:p>
        </w:tc>
        <w:tc>
          <w:tcPr>
            <w:tcW w:w="1913" w:type="dxa"/>
          </w:tcPr>
          <w:p w14:paraId="0E0A643A" w14:textId="7D0C9F2E" w:rsidR="00C87131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1913" w:type="dxa"/>
          </w:tcPr>
          <w:p w14:paraId="3FB3CBF4" w14:textId="68439B2C" w:rsidR="00C87131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1913" w:type="dxa"/>
          </w:tcPr>
          <w:p w14:paraId="6FA42309" w14:textId="77777777" w:rsidR="00C87131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06E0F07B" w14:textId="77777777" w:rsidR="00C87131" w:rsidRPr="001F0833" w:rsidRDefault="00C87131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6538C52B" w14:textId="77777777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4DF0F09E" w14:textId="081756D4" w:rsidR="00B07A1D" w:rsidRPr="001F0833" w:rsidRDefault="00B07A1D" w:rsidP="00B07A1D">
      <w:pPr>
        <w:pStyle w:val="Default"/>
        <w:rPr>
          <w:rFonts w:ascii="Times New Roman" w:hAnsi="Times New Roman" w:cs="Times New Roman"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proofErr w:type="spellStart"/>
      <w:r w:rsidR="00063954" w:rsidRPr="001F0833">
        <w:rPr>
          <w:rFonts w:ascii="Times New Roman" w:hAnsi="Times New Roman" w:cs="Times New Roman"/>
          <w:bCs/>
        </w:rPr>
        <w:t>Lodge_ID</w:t>
      </w:r>
      <w:proofErr w:type="spellEnd"/>
    </w:p>
    <w:p w14:paraId="2F4BA9C0" w14:textId="026AA796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>Foreign Key(s)</w:t>
      </w:r>
      <w:r w:rsidR="00063954" w:rsidRPr="001F0833">
        <w:rPr>
          <w:rFonts w:ascii="Times New Roman" w:hAnsi="Times New Roman" w:cs="Times New Roman"/>
          <w:b/>
          <w:bCs/>
        </w:rPr>
        <w:t>:</w:t>
      </w:r>
      <w:r w:rsidRPr="001F0833">
        <w:rPr>
          <w:rFonts w:ascii="Times New Roman" w:hAnsi="Times New Roman" w:cs="Times New Roman"/>
          <w:b/>
          <w:bCs/>
        </w:rPr>
        <w:t xml:space="preserve"> </w:t>
      </w:r>
    </w:p>
    <w:p w14:paraId="04BC081D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</w:p>
    <w:p w14:paraId="31FF638D" w14:textId="77777777" w:rsidR="003C02E9" w:rsidRPr="001F0833" w:rsidRDefault="003C02E9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5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1913"/>
        <w:gridCol w:w="1913"/>
        <w:gridCol w:w="1916"/>
      </w:tblGrid>
      <w:tr w:rsidR="00B07A1D" w:rsidRPr="001F0833" w14:paraId="48E70414" w14:textId="77777777" w:rsidTr="00FB4ECE">
        <w:trPr>
          <w:trHeight w:val="166"/>
        </w:trPr>
        <w:tc>
          <w:tcPr>
            <w:tcW w:w="9568" w:type="dxa"/>
            <w:gridSpan w:val="5"/>
          </w:tcPr>
          <w:p w14:paraId="7B6E134A" w14:textId="4FDFD87B" w:rsidR="00B07A1D" w:rsidRPr="001F0833" w:rsidRDefault="005E24EE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Bus details</w:t>
            </w:r>
          </w:p>
        </w:tc>
      </w:tr>
      <w:tr w:rsidR="00B07A1D" w:rsidRPr="001F0833" w14:paraId="412407A8" w14:textId="77777777" w:rsidTr="00FB4ECE">
        <w:trPr>
          <w:trHeight w:val="166"/>
        </w:trPr>
        <w:tc>
          <w:tcPr>
            <w:tcW w:w="1913" w:type="dxa"/>
          </w:tcPr>
          <w:p w14:paraId="6194596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1336414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1913" w:type="dxa"/>
          </w:tcPr>
          <w:p w14:paraId="2372DC25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1913" w:type="dxa"/>
          </w:tcPr>
          <w:p w14:paraId="08743663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1916" w:type="dxa"/>
          </w:tcPr>
          <w:p w14:paraId="6D57174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4454E719" w14:textId="77777777" w:rsidTr="00FB4ECE">
        <w:trPr>
          <w:trHeight w:val="166"/>
        </w:trPr>
        <w:tc>
          <w:tcPr>
            <w:tcW w:w="1913" w:type="dxa"/>
          </w:tcPr>
          <w:p w14:paraId="1E46995E" w14:textId="2B5994F0" w:rsidR="00B07A1D" w:rsidRPr="001F0833" w:rsidRDefault="0006395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BusID</w:t>
            </w:r>
            <w:proofErr w:type="spellEnd"/>
          </w:p>
        </w:tc>
        <w:tc>
          <w:tcPr>
            <w:tcW w:w="1913" w:type="dxa"/>
          </w:tcPr>
          <w:p w14:paraId="15765CC1" w14:textId="7D09715F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1913" w:type="dxa"/>
          </w:tcPr>
          <w:p w14:paraId="78D11507" w14:textId="6E4F473D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1913" w:type="dxa"/>
          </w:tcPr>
          <w:p w14:paraId="0820A13C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66D63FA7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40FE494F" w14:textId="77777777" w:rsidTr="00FB4ECE">
        <w:trPr>
          <w:trHeight w:val="166"/>
        </w:trPr>
        <w:tc>
          <w:tcPr>
            <w:tcW w:w="1913" w:type="dxa"/>
          </w:tcPr>
          <w:p w14:paraId="08328679" w14:textId="447BD99B" w:rsidR="00B07A1D" w:rsidRPr="001F0833" w:rsidRDefault="0006395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Bus_Name</w:t>
            </w:r>
            <w:proofErr w:type="spellEnd"/>
          </w:p>
        </w:tc>
        <w:tc>
          <w:tcPr>
            <w:tcW w:w="1913" w:type="dxa"/>
          </w:tcPr>
          <w:p w14:paraId="155D8203" w14:textId="293FD805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3F516D74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31E0D61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198290E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647195A7" w14:textId="77777777" w:rsidTr="00FB4ECE">
        <w:trPr>
          <w:trHeight w:val="166"/>
        </w:trPr>
        <w:tc>
          <w:tcPr>
            <w:tcW w:w="1913" w:type="dxa"/>
          </w:tcPr>
          <w:p w14:paraId="764F2F8A" w14:textId="23E50785" w:rsidR="00B07A1D" w:rsidRPr="001F0833" w:rsidRDefault="0006395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Bus_Budget</w:t>
            </w:r>
            <w:proofErr w:type="spellEnd"/>
          </w:p>
        </w:tc>
        <w:tc>
          <w:tcPr>
            <w:tcW w:w="1913" w:type="dxa"/>
          </w:tcPr>
          <w:p w14:paraId="56DFCB26" w14:textId="537CB70F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Currency</w:t>
            </w:r>
          </w:p>
        </w:tc>
        <w:tc>
          <w:tcPr>
            <w:tcW w:w="1913" w:type="dxa"/>
          </w:tcPr>
          <w:p w14:paraId="6281611F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1877C6D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461310A0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73DB6829" w14:textId="77777777" w:rsidTr="00FB4ECE">
        <w:trPr>
          <w:trHeight w:val="166"/>
        </w:trPr>
        <w:tc>
          <w:tcPr>
            <w:tcW w:w="1913" w:type="dxa"/>
          </w:tcPr>
          <w:p w14:paraId="7487051A" w14:textId="0ED549B5" w:rsidR="00B07A1D" w:rsidRPr="001F0833" w:rsidRDefault="00063954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Bus_</w:t>
            </w:r>
            <w:r w:rsidR="00340907"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Max</w:t>
            </w: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Count</w:t>
            </w:r>
            <w:proofErr w:type="spellEnd"/>
          </w:p>
        </w:tc>
        <w:tc>
          <w:tcPr>
            <w:tcW w:w="1913" w:type="dxa"/>
          </w:tcPr>
          <w:p w14:paraId="7ADBA3B0" w14:textId="3A1BA325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1913" w:type="dxa"/>
          </w:tcPr>
          <w:p w14:paraId="572390D8" w14:textId="514E9550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1913" w:type="dxa"/>
          </w:tcPr>
          <w:p w14:paraId="0A789CB1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501FED3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4337D44C" w14:textId="77777777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4FD8348F" w14:textId="26B396C0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proofErr w:type="spellStart"/>
      <w:r w:rsidR="00340907" w:rsidRPr="001F0833">
        <w:rPr>
          <w:rFonts w:ascii="Times New Roman" w:hAnsi="Times New Roman" w:cs="Times New Roman"/>
          <w:bCs/>
        </w:rPr>
        <w:t>BusID</w:t>
      </w:r>
      <w:proofErr w:type="spellEnd"/>
    </w:p>
    <w:p w14:paraId="346540B2" w14:textId="77777777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Foreign Key(s) </w:t>
      </w:r>
    </w:p>
    <w:p w14:paraId="2B6FB1F9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</w:p>
    <w:p w14:paraId="770B77F8" w14:textId="77777777" w:rsidR="00B07A1D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4"/>
        <w:tblW w:w="95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3"/>
        <w:gridCol w:w="1913"/>
        <w:gridCol w:w="1913"/>
        <w:gridCol w:w="1916"/>
      </w:tblGrid>
      <w:tr w:rsidR="00B07A1D" w:rsidRPr="001F0833" w14:paraId="23160CA4" w14:textId="77777777" w:rsidTr="00FB4ECE">
        <w:trPr>
          <w:trHeight w:val="166"/>
        </w:trPr>
        <w:tc>
          <w:tcPr>
            <w:tcW w:w="9568" w:type="dxa"/>
            <w:gridSpan w:val="5"/>
          </w:tcPr>
          <w:p w14:paraId="0E064F1F" w14:textId="1CF37D09" w:rsidR="00B07A1D" w:rsidRPr="001F0833" w:rsidRDefault="005E24EE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Train details</w:t>
            </w:r>
          </w:p>
        </w:tc>
      </w:tr>
      <w:tr w:rsidR="00B07A1D" w:rsidRPr="001F0833" w14:paraId="7CB09F6D" w14:textId="77777777" w:rsidTr="00FB4ECE">
        <w:trPr>
          <w:trHeight w:val="166"/>
        </w:trPr>
        <w:tc>
          <w:tcPr>
            <w:tcW w:w="1913" w:type="dxa"/>
          </w:tcPr>
          <w:p w14:paraId="1FEFA1C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Attribute Name </w:t>
            </w:r>
          </w:p>
        </w:tc>
        <w:tc>
          <w:tcPr>
            <w:tcW w:w="1913" w:type="dxa"/>
          </w:tcPr>
          <w:p w14:paraId="471E43F5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Data Type </w:t>
            </w:r>
          </w:p>
        </w:tc>
        <w:tc>
          <w:tcPr>
            <w:tcW w:w="1913" w:type="dxa"/>
          </w:tcPr>
          <w:p w14:paraId="6F21E0B9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Size </w:t>
            </w:r>
          </w:p>
        </w:tc>
        <w:tc>
          <w:tcPr>
            <w:tcW w:w="1913" w:type="dxa"/>
          </w:tcPr>
          <w:p w14:paraId="01B7076E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Constraints/Domains </w:t>
            </w:r>
          </w:p>
        </w:tc>
        <w:tc>
          <w:tcPr>
            <w:tcW w:w="1916" w:type="dxa"/>
          </w:tcPr>
          <w:p w14:paraId="65A4C1ED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 xml:space="preserve">Cascading Problems </w:t>
            </w:r>
          </w:p>
        </w:tc>
      </w:tr>
      <w:tr w:rsidR="00B07A1D" w:rsidRPr="001F0833" w14:paraId="52BDD12E" w14:textId="77777777" w:rsidTr="00FB4ECE">
        <w:trPr>
          <w:trHeight w:val="166"/>
        </w:trPr>
        <w:tc>
          <w:tcPr>
            <w:tcW w:w="1913" w:type="dxa"/>
          </w:tcPr>
          <w:p w14:paraId="1EE112E2" w14:textId="52911936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TrainID</w:t>
            </w:r>
            <w:proofErr w:type="spellEnd"/>
          </w:p>
        </w:tc>
        <w:tc>
          <w:tcPr>
            <w:tcW w:w="1913" w:type="dxa"/>
          </w:tcPr>
          <w:p w14:paraId="3B9E2C5D" w14:textId="02EB5D1A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int</w:t>
            </w:r>
          </w:p>
        </w:tc>
        <w:tc>
          <w:tcPr>
            <w:tcW w:w="1913" w:type="dxa"/>
          </w:tcPr>
          <w:p w14:paraId="3E18B178" w14:textId="7CF843A4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1913" w:type="dxa"/>
          </w:tcPr>
          <w:p w14:paraId="545D1F96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139192EA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5D77F7EA" w14:textId="77777777" w:rsidTr="00FB4ECE">
        <w:trPr>
          <w:trHeight w:val="166"/>
        </w:trPr>
        <w:tc>
          <w:tcPr>
            <w:tcW w:w="1913" w:type="dxa"/>
          </w:tcPr>
          <w:p w14:paraId="570EB810" w14:textId="720735B8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Train_Name</w:t>
            </w:r>
            <w:proofErr w:type="spellEnd"/>
          </w:p>
        </w:tc>
        <w:tc>
          <w:tcPr>
            <w:tcW w:w="1913" w:type="dxa"/>
          </w:tcPr>
          <w:p w14:paraId="6AB81C4B" w14:textId="6810CAB5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34226B53" w14:textId="715D0885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25</w:t>
            </w:r>
          </w:p>
        </w:tc>
        <w:tc>
          <w:tcPr>
            <w:tcW w:w="1913" w:type="dxa"/>
          </w:tcPr>
          <w:p w14:paraId="277C0F38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5D60966F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4B3011B7" w14:textId="77777777" w:rsidTr="00FB4ECE">
        <w:trPr>
          <w:trHeight w:val="166"/>
        </w:trPr>
        <w:tc>
          <w:tcPr>
            <w:tcW w:w="1913" w:type="dxa"/>
          </w:tcPr>
          <w:p w14:paraId="5E6EB2CF" w14:textId="42CC9D5A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Train_Budget</w:t>
            </w:r>
            <w:proofErr w:type="spellEnd"/>
          </w:p>
        </w:tc>
        <w:tc>
          <w:tcPr>
            <w:tcW w:w="1913" w:type="dxa"/>
          </w:tcPr>
          <w:p w14:paraId="57CE9121" w14:textId="493E7740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Currency</w:t>
            </w:r>
          </w:p>
        </w:tc>
        <w:tc>
          <w:tcPr>
            <w:tcW w:w="1913" w:type="dxa"/>
          </w:tcPr>
          <w:p w14:paraId="2AA28857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3" w:type="dxa"/>
          </w:tcPr>
          <w:p w14:paraId="385533EB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37B58EB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B07A1D" w:rsidRPr="001F0833" w14:paraId="7A078A99" w14:textId="77777777" w:rsidTr="00FB4ECE">
        <w:trPr>
          <w:trHeight w:val="166"/>
        </w:trPr>
        <w:tc>
          <w:tcPr>
            <w:tcW w:w="1913" w:type="dxa"/>
          </w:tcPr>
          <w:p w14:paraId="0E246529" w14:textId="3A01BC5E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Train_State</w:t>
            </w:r>
            <w:proofErr w:type="spellEnd"/>
          </w:p>
        </w:tc>
        <w:tc>
          <w:tcPr>
            <w:tcW w:w="1913" w:type="dxa"/>
          </w:tcPr>
          <w:p w14:paraId="25499AE8" w14:textId="5076E9E8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1913" w:type="dxa"/>
          </w:tcPr>
          <w:p w14:paraId="13C874ED" w14:textId="3150CF9B" w:rsidR="00B07A1D" w:rsidRPr="001F0833" w:rsidRDefault="00340907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F0833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10</w:t>
            </w:r>
          </w:p>
        </w:tc>
        <w:tc>
          <w:tcPr>
            <w:tcW w:w="1913" w:type="dxa"/>
          </w:tcPr>
          <w:p w14:paraId="0C3A55E2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34FD71E7" w14:textId="77777777" w:rsidR="00B07A1D" w:rsidRPr="001F0833" w:rsidRDefault="00B07A1D" w:rsidP="00FB4E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0E5D0E10" w14:textId="77777777" w:rsidR="00B07A1D" w:rsidRPr="001F0833" w:rsidRDefault="00B07A1D" w:rsidP="00B07A1D">
      <w:pPr>
        <w:rPr>
          <w:rFonts w:ascii="Times New Roman" w:hAnsi="Times New Roman" w:cs="Times New Roman"/>
          <w:b/>
          <w:sz w:val="24"/>
          <w:szCs w:val="24"/>
        </w:rPr>
      </w:pPr>
    </w:p>
    <w:p w14:paraId="22F146AB" w14:textId="28997FE7" w:rsidR="00B07A1D" w:rsidRPr="001F0833" w:rsidRDefault="00B07A1D" w:rsidP="00B07A1D">
      <w:pPr>
        <w:pStyle w:val="Default"/>
        <w:rPr>
          <w:rFonts w:ascii="Times New Roman" w:hAnsi="Times New Roman" w:cs="Times New Roman"/>
        </w:rPr>
      </w:pPr>
      <w:r w:rsidRPr="001F0833">
        <w:rPr>
          <w:rFonts w:ascii="Times New Roman" w:hAnsi="Times New Roman" w:cs="Times New Roman"/>
          <w:b/>
          <w:bCs/>
        </w:rPr>
        <w:t xml:space="preserve">Primary Key(s): </w:t>
      </w:r>
      <w:proofErr w:type="spellStart"/>
      <w:r w:rsidR="00340907" w:rsidRPr="001F0833">
        <w:rPr>
          <w:rFonts w:ascii="Times New Roman" w:hAnsi="Times New Roman" w:cs="Times New Roman"/>
        </w:rPr>
        <w:t>TrainID</w:t>
      </w:r>
      <w:proofErr w:type="spellEnd"/>
    </w:p>
    <w:p w14:paraId="1D30D335" w14:textId="77777777" w:rsidR="00B07A1D" w:rsidRPr="001F0833" w:rsidRDefault="00B07A1D" w:rsidP="00B07A1D">
      <w:pPr>
        <w:pStyle w:val="Default"/>
        <w:rPr>
          <w:rFonts w:ascii="Times New Roman" w:hAnsi="Times New Roman" w:cs="Times New Roman"/>
          <w:b/>
        </w:rPr>
      </w:pPr>
      <w:r w:rsidRPr="001F0833">
        <w:rPr>
          <w:rFonts w:ascii="Times New Roman" w:hAnsi="Times New Roman" w:cs="Times New Roman"/>
          <w:b/>
          <w:bCs/>
        </w:rPr>
        <w:t xml:space="preserve">Foreign Key(s) </w:t>
      </w:r>
    </w:p>
    <w:p w14:paraId="56878067" w14:textId="188450BC" w:rsidR="007D2AE8" w:rsidRPr="001F0833" w:rsidRDefault="00B07A1D" w:rsidP="00B07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833">
        <w:rPr>
          <w:rFonts w:ascii="Times New Roman" w:hAnsi="Times New Roman" w:cs="Times New Roman"/>
          <w:b/>
          <w:bCs/>
          <w:sz w:val="24"/>
          <w:szCs w:val="24"/>
        </w:rPr>
        <w:t>Indices:</w:t>
      </w:r>
    </w:p>
    <w:sectPr w:rsidR="007D2AE8" w:rsidRPr="001F0833" w:rsidSect="000F634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59154" w14:textId="77777777" w:rsidR="00DD0BFE" w:rsidRDefault="00DD0BFE" w:rsidP="00C07D12">
      <w:r>
        <w:separator/>
      </w:r>
    </w:p>
  </w:endnote>
  <w:endnote w:type="continuationSeparator" w:id="0">
    <w:p w14:paraId="692054DC" w14:textId="77777777" w:rsidR="00DD0BFE" w:rsidRDefault="00DD0BFE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75940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74DED" w14:textId="5F289F2C" w:rsidR="00FB4ECE" w:rsidRPr="00A42AC9" w:rsidRDefault="00FB4ECE">
        <w:pPr>
          <w:pStyle w:val="Footer"/>
          <w:jc w:val="center"/>
          <w:rPr>
            <w:b/>
          </w:rPr>
        </w:pPr>
        <w:r w:rsidRPr="00A42AC9">
          <w:rPr>
            <w:b/>
          </w:rPr>
          <w:fldChar w:fldCharType="begin"/>
        </w:r>
        <w:r w:rsidRPr="00A42AC9">
          <w:rPr>
            <w:b/>
          </w:rPr>
          <w:instrText xml:space="preserve"> PAGE   \* MERGEFORMAT </w:instrText>
        </w:r>
        <w:r w:rsidRPr="00A42AC9">
          <w:rPr>
            <w:b/>
          </w:rPr>
          <w:fldChar w:fldCharType="separate"/>
        </w:r>
        <w:r w:rsidRPr="00A42AC9">
          <w:rPr>
            <w:b/>
            <w:noProof/>
          </w:rPr>
          <w:t>2</w:t>
        </w:r>
        <w:r w:rsidRPr="00A42AC9">
          <w:rPr>
            <w:b/>
            <w:noProof/>
          </w:rPr>
          <w:fldChar w:fldCharType="end"/>
        </w:r>
      </w:p>
    </w:sdtContent>
  </w:sdt>
  <w:p w14:paraId="15285B45" w14:textId="77777777" w:rsidR="00FB4ECE" w:rsidRDefault="00FB4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2EF1B" w14:textId="77777777" w:rsidR="00DD0BFE" w:rsidRDefault="00DD0BFE" w:rsidP="00C07D12">
      <w:r>
        <w:separator/>
      </w:r>
    </w:p>
  </w:footnote>
  <w:footnote w:type="continuationSeparator" w:id="0">
    <w:p w14:paraId="5D03C1E6" w14:textId="77777777" w:rsidR="00DD0BFE" w:rsidRDefault="00DD0BFE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79AEE0B6" w:rsidR="00FB4ECE" w:rsidRPr="00C07D12" w:rsidRDefault="00FB4ECE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Project</w:t>
    </w:r>
    <w:r w:rsidRPr="00C07D12">
      <w:rPr>
        <w:rFonts w:ascii="Times New Roman" w:hAnsi="Times New Roman" w:cs="Times New Roman"/>
        <w:b/>
        <w:sz w:val="24"/>
        <w:szCs w:val="24"/>
      </w:rPr>
      <w:t xml:space="preserve"> 1</w:t>
    </w:r>
    <w:r>
      <w:rPr>
        <w:rFonts w:ascii="Times New Roman" w:hAnsi="Times New Roman" w:cs="Times New Roman"/>
        <w:b/>
        <w:sz w:val="24"/>
        <w:szCs w:val="24"/>
      </w:rPr>
      <w:t xml:space="preserve"> – Wanderers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16326"/>
    <w:rsid w:val="00037A17"/>
    <w:rsid w:val="00041C53"/>
    <w:rsid w:val="00063954"/>
    <w:rsid w:val="00073F3B"/>
    <w:rsid w:val="000745EA"/>
    <w:rsid w:val="000E3CE7"/>
    <w:rsid w:val="000F6342"/>
    <w:rsid w:val="000F6468"/>
    <w:rsid w:val="0017190D"/>
    <w:rsid w:val="001740F2"/>
    <w:rsid w:val="001B068E"/>
    <w:rsid w:val="001D415A"/>
    <w:rsid w:val="001D6121"/>
    <w:rsid w:val="001F0833"/>
    <w:rsid w:val="00246FD8"/>
    <w:rsid w:val="00251907"/>
    <w:rsid w:val="00255FCD"/>
    <w:rsid w:val="002761D3"/>
    <w:rsid w:val="00297FD4"/>
    <w:rsid w:val="00340907"/>
    <w:rsid w:val="00361DF1"/>
    <w:rsid w:val="00397B97"/>
    <w:rsid w:val="003B65A4"/>
    <w:rsid w:val="003C02E9"/>
    <w:rsid w:val="003F56ED"/>
    <w:rsid w:val="00421D97"/>
    <w:rsid w:val="004A34A6"/>
    <w:rsid w:val="005543B4"/>
    <w:rsid w:val="00567C89"/>
    <w:rsid w:val="005B6FA9"/>
    <w:rsid w:val="005E24EE"/>
    <w:rsid w:val="00645252"/>
    <w:rsid w:val="00663C7B"/>
    <w:rsid w:val="00675EB4"/>
    <w:rsid w:val="006D1164"/>
    <w:rsid w:val="006D3D74"/>
    <w:rsid w:val="007B2B02"/>
    <w:rsid w:val="007D2AE8"/>
    <w:rsid w:val="008234ED"/>
    <w:rsid w:val="0083569A"/>
    <w:rsid w:val="00854488"/>
    <w:rsid w:val="00864D7E"/>
    <w:rsid w:val="008764B5"/>
    <w:rsid w:val="008A0486"/>
    <w:rsid w:val="008E07C1"/>
    <w:rsid w:val="00960C84"/>
    <w:rsid w:val="00967CA4"/>
    <w:rsid w:val="009718BA"/>
    <w:rsid w:val="009D5BD9"/>
    <w:rsid w:val="009D5E5A"/>
    <w:rsid w:val="00A27FCE"/>
    <w:rsid w:val="00A42AC9"/>
    <w:rsid w:val="00A47A33"/>
    <w:rsid w:val="00A83458"/>
    <w:rsid w:val="00A9204E"/>
    <w:rsid w:val="00AA60C5"/>
    <w:rsid w:val="00AD518D"/>
    <w:rsid w:val="00B062BF"/>
    <w:rsid w:val="00B07A1D"/>
    <w:rsid w:val="00B84D2C"/>
    <w:rsid w:val="00B95F69"/>
    <w:rsid w:val="00C07D12"/>
    <w:rsid w:val="00C50977"/>
    <w:rsid w:val="00C87131"/>
    <w:rsid w:val="00CF7ECD"/>
    <w:rsid w:val="00D3562B"/>
    <w:rsid w:val="00D368D2"/>
    <w:rsid w:val="00D73C9D"/>
    <w:rsid w:val="00DD0BFE"/>
    <w:rsid w:val="00DF6797"/>
    <w:rsid w:val="00EE777A"/>
    <w:rsid w:val="00FB4ECE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A834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3A54A2-A718-44B2-8E5A-33926D6C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331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71</cp:revision>
  <dcterms:created xsi:type="dcterms:W3CDTF">2019-01-28T19:32:00Z</dcterms:created>
  <dcterms:modified xsi:type="dcterms:W3CDTF">2019-04-03T01:08:00Z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