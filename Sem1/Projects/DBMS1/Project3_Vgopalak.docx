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27E20" w14:textId="46D1F0B9" w:rsidR="00854488" w:rsidRPr="00D674A9" w:rsidRDefault="00FB4ECE" w:rsidP="001F0833">
      <w:pPr>
        <w:jc w:val="center"/>
        <w:rPr>
          <w:rFonts w:ascii="Times New Roman" w:hAnsi="Times New Roman" w:cs="Times New Roman"/>
          <w:b/>
          <w:sz w:val="24"/>
          <w:szCs w:val="24"/>
        </w:rPr>
      </w:pPr>
      <w:bookmarkStart w:id="0" w:name="_GoBack"/>
      <w:bookmarkEnd w:id="0"/>
      <w:commentRangeStart w:id="1"/>
      <w:commentRangeStart w:id="2"/>
      <w:commentRangeStart w:id="3"/>
      <w:commentRangeStart w:id="4"/>
      <w:r w:rsidRPr="00D674A9">
        <w:rPr>
          <w:rFonts w:ascii="Times New Roman" w:hAnsi="Times New Roman" w:cs="Times New Roman"/>
          <w:b/>
          <w:sz w:val="24"/>
          <w:szCs w:val="24"/>
        </w:rPr>
        <w:t>Requirements</w:t>
      </w:r>
      <w:commentRangeEnd w:id="1"/>
      <w:r w:rsidR="00672560" w:rsidRPr="00D674A9">
        <w:rPr>
          <w:rStyle w:val="CommentReference"/>
          <w:rFonts w:ascii="Times New Roman" w:hAnsi="Times New Roman" w:cs="Times New Roman"/>
        </w:rPr>
        <w:commentReference w:id="1"/>
      </w:r>
      <w:commentRangeEnd w:id="2"/>
      <w:r w:rsidR="009371DD" w:rsidRPr="00D674A9">
        <w:rPr>
          <w:rStyle w:val="CommentReference"/>
          <w:rFonts w:ascii="Times New Roman" w:hAnsi="Times New Roman" w:cs="Times New Roman"/>
        </w:rPr>
        <w:commentReference w:id="2"/>
      </w:r>
      <w:commentRangeEnd w:id="3"/>
      <w:r w:rsidR="001C0840" w:rsidRPr="00D674A9">
        <w:rPr>
          <w:rStyle w:val="CommentReference"/>
          <w:rFonts w:ascii="Times New Roman" w:hAnsi="Times New Roman" w:cs="Times New Roman"/>
        </w:rPr>
        <w:commentReference w:id="3"/>
      </w:r>
      <w:commentRangeEnd w:id="4"/>
      <w:r w:rsidR="00627330" w:rsidRPr="00D674A9">
        <w:rPr>
          <w:rStyle w:val="CommentReference"/>
          <w:rFonts w:ascii="Times New Roman" w:hAnsi="Times New Roman" w:cs="Times New Roman"/>
        </w:rPr>
        <w:commentReference w:id="4"/>
      </w:r>
    </w:p>
    <w:p w14:paraId="5AA62049" w14:textId="77777777" w:rsidR="00854488" w:rsidRPr="00D674A9" w:rsidRDefault="00854488" w:rsidP="009D5BD9">
      <w:pPr>
        <w:rPr>
          <w:rFonts w:ascii="Times New Roman" w:hAnsi="Times New Roman" w:cs="Times New Roman"/>
          <w:b/>
          <w:sz w:val="24"/>
          <w:szCs w:val="24"/>
        </w:rPr>
      </w:pPr>
    </w:p>
    <w:p w14:paraId="40D25D8A" w14:textId="2A5D5C2E" w:rsidR="004A34A6" w:rsidRPr="00D674A9" w:rsidRDefault="00B07A1D" w:rsidP="009D5BD9">
      <w:pPr>
        <w:rPr>
          <w:rFonts w:ascii="Times New Roman" w:hAnsi="Times New Roman" w:cs="Times New Roman"/>
          <w:b/>
          <w:sz w:val="24"/>
          <w:szCs w:val="24"/>
        </w:rPr>
      </w:pPr>
      <w:r w:rsidRPr="00D674A9">
        <w:rPr>
          <w:rFonts w:ascii="Times New Roman" w:hAnsi="Times New Roman" w:cs="Times New Roman"/>
          <w:b/>
          <w:sz w:val="24"/>
          <w:szCs w:val="24"/>
        </w:rPr>
        <w:t>Database name: WanderersVGopalakrishnan</w:t>
      </w:r>
    </w:p>
    <w:p w14:paraId="1A36B83E" w14:textId="77777777" w:rsidR="009371DD" w:rsidRPr="00D674A9" w:rsidRDefault="009371DD" w:rsidP="009371DD">
      <w:pPr>
        <w:jc w:val="both"/>
        <w:rPr>
          <w:rFonts w:ascii="Times New Roman" w:hAnsi="Times New Roman" w:cs="Times New Roman"/>
          <w:b/>
          <w:sz w:val="24"/>
          <w:szCs w:val="24"/>
        </w:rPr>
      </w:pPr>
    </w:p>
    <w:p w14:paraId="4046E150" w14:textId="77777777" w:rsidR="009371DD" w:rsidRPr="00D674A9" w:rsidRDefault="009371DD" w:rsidP="009371DD">
      <w:pPr>
        <w:jc w:val="both"/>
        <w:rPr>
          <w:rFonts w:ascii="Times New Roman" w:hAnsi="Times New Roman" w:cs="Times New Roman"/>
          <w:sz w:val="24"/>
          <w:szCs w:val="24"/>
        </w:rPr>
      </w:pPr>
      <w:r w:rsidRPr="00D674A9">
        <w:rPr>
          <w:rFonts w:ascii="Times New Roman" w:hAnsi="Times New Roman" w:cs="Times New Roman"/>
          <w:sz w:val="24"/>
          <w:szCs w:val="24"/>
        </w:rPr>
        <w:tab/>
        <w:t xml:space="preserve">This database is created to use by a front-end web application. Each user will have a different login page. There may be other individual users like business analysts, architect, developer, tester and user. Another user of the database will be the administrators who does performance tuning, check the sessions that are slow, data profiling, scheduling jobs and more. All these users will have an ID to access the database. Each group of users are given an appropriate role and access based on their role. The application will have read and write access to production. The developers will have only read access to production. If they need to update the database, they must get a special access for the same. The administrators will have full access to the database. The developers and testers will use the same database in the development and staging server for their work. The user ID to access the database should be their own active directory ID and password. The access is provided by the database administrator. </w:t>
      </w:r>
    </w:p>
    <w:p w14:paraId="7A3E9C24" w14:textId="77777777" w:rsidR="009371DD" w:rsidRPr="00D674A9" w:rsidRDefault="009371DD" w:rsidP="009371DD">
      <w:pPr>
        <w:jc w:val="both"/>
        <w:rPr>
          <w:rFonts w:ascii="Times New Roman" w:hAnsi="Times New Roman" w:cs="Times New Roman"/>
          <w:b/>
          <w:sz w:val="24"/>
          <w:szCs w:val="24"/>
        </w:rPr>
      </w:pPr>
      <w:r w:rsidRPr="00D674A9">
        <w:rPr>
          <w:rFonts w:ascii="Times New Roman" w:hAnsi="Times New Roman" w:cs="Times New Roman"/>
          <w:sz w:val="24"/>
          <w:szCs w:val="24"/>
        </w:rPr>
        <w:t xml:space="preserve">The web application can be used by 3 user groups below; </w:t>
      </w:r>
      <w:r w:rsidRPr="00D674A9">
        <w:rPr>
          <w:rFonts w:ascii="Times New Roman" w:hAnsi="Times New Roman" w:cs="Times New Roman"/>
          <w:b/>
          <w:sz w:val="24"/>
          <w:szCs w:val="24"/>
        </w:rPr>
        <w:t xml:space="preserve"> </w:t>
      </w:r>
    </w:p>
    <w:p w14:paraId="4EF9085D" w14:textId="2FC0DF25"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Trekkers: </w:t>
      </w:r>
      <w:r w:rsidRPr="00D674A9">
        <w:rPr>
          <w:rFonts w:ascii="Times New Roman" w:hAnsi="Times New Roman" w:cs="Times New Roman"/>
          <w:sz w:val="24"/>
          <w:szCs w:val="24"/>
        </w:rPr>
        <w:t xml:space="preserve">Trekkers are a group of people who use the database to search for trekking events. They have their own login details. </w:t>
      </w:r>
      <w:r w:rsidR="00E811C3" w:rsidRPr="00D674A9">
        <w:rPr>
          <w:rFonts w:ascii="Times New Roman" w:hAnsi="Times New Roman" w:cs="Times New Roman"/>
          <w:sz w:val="24"/>
          <w:szCs w:val="24"/>
        </w:rPr>
        <w:t>The trekkers use details like current trip, which state, from and to date, category of trip, commute, lodging, food and more trip details.</w:t>
      </w:r>
    </w:p>
    <w:p w14:paraId="42C2B838" w14:textId="6601B757"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Guides: </w:t>
      </w:r>
      <w:r w:rsidRPr="00D674A9">
        <w:rPr>
          <w:rFonts w:ascii="Times New Roman" w:hAnsi="Times New Roman" w:cs="Times New Roman"/>
          <w:sz w:val="24"/>
          <w:szCs w:val="24"/>
        </w:rPr>
        <w:t xml:space="preserve">Guides are the event organizers. They guide the people through the trekking tour. They provide the event details. They also provide a form where the trekkers can register for the event. </w:t>
      </w:r>
      <w:r w:rsidR="0020695F" w:rsidRPr="00D674A9">
        <w:rPr>
          <w:rFonts w:ascii="Times New Roman" w:hAnsi="Times New Roman" w:cs="Times New Roman"/>
          <w:sz w:val="24"/>
          <w:szCs w:val="24"/>
        </w:rPr>
        <w:t>The guides use the archived trip and current trip table. They insert new trip details and move the cancelled and completed trip details from current trip to archived table.</w:t>
      </w:r>
    </w:p>
    <w:p w14:paraId="43220D6B" w14:textId="4662D41A" w:rsidR="009371DD" w:rsidRPr="00D674A9" w:rsidRDefault="009371DD" w:rsidP="009371DD">
      <w:pPr>
        <w:pStyle w:val="ListParagraph"/>
        <w:numPr>
          <w:ilvl w:val="0"/>
          <w:numId w:val="24"/>
        </w:numPr>
        <w:jc w:val="both"/>
        <w:rPr>
          <w:rFonts w:ascii="Times New Roman" w:hAnsi="Times New Roman" w:cs="Times New Roman"/>
          <w:b/>
          <w:sz w:val="24"/>
          <w:szCs w:val="24"/>
        </w:rPr>
      </w:pPr>
      <w:r w:rsidRPr="00D674A9">
        <w:rPr>
          <w:rFonts w:ascii="Times New Roman" w:hAnsi="Times New Roman" w:cs="Times New Roman"/>
          <w:b/>
          <w:sz w:val="24"/>
          <w:szCs w:val="24"/>
        </w:rPr>
        <w:t xml:space="preserve">Admins: </w:t>
      </w:r>
      <w:r w:rsidRPr="00D674A9">
        <w:rPr>
          <w:rFonts w:ascii="Times New Roman" w:hAnsi="Times New Roman" w:cs="Times New Roman"/>
          <w:sz w:val="24"/>
          <w:szCs w:val="24"/>
        </w:rPr>
        <w:t xml:space="preserve">Admins are the super users who make any modification in the database, check and fix any issues in the data. </w:t>
      </w:r>
      <w:r w:rsidR="0020695F" w:rsidRPr="00D674A9">
        <w:rPr>
          <w:rFonts w:ascii="Times New Roman" w:hAnsi="Times New Roman" w:cs="Times New Roman"/>
          <w:sz w:val="24"/>
          <w:szCs w:val="24"/>
        </w:rPr>
        <w:t>The admins use all the main tables to insert details, delete certain details which cannot be deleted from front end</w:t>
      </w:r>
      <w:r w:rsidR="00FF4E55" w:rsidRPr="00D674A9">
        <w:rPr>
          <w:rFonts w:ascii="Times New Roman" w:hAnsi="Times New Roman" w:cs="Times New Roman"/>
          <w:sz w:val="24"/>
          <w:szCs w:val="24"/>
        </w:rPr>
        <w:t>, maintains login details, other profiling and performance improvement</w:t>
      </w:r>
      <w:r w:rsidR="0020695F" w:rsidRPr="00D674A9">
        <w:rPr>
          <w:rFonts w:ascii="Times New Roman" w:hAnsi="Times New Roman" w:cs="Times New Roman"/>
          <w:sz w:val="24"/>
          <w:szCs w:val="24"/>
        </w:rPr>
        <w:t>.</w:t>
      </w:r>
    </w:p>
    <w:p w14:paraId="0C6989E1" w14:textId="77777777" w:rsidR="009371DD" w:rsidRPr="00D674A9" w:rsidRDefault="009371DD" w:rsidP="009371DD">
      <w:pPr>
        <w:jc w:val="both"/>
        <w:rPr>
          <w:rFonts w:ascii="Times New Roman" w:hAnsi="Times New Roman" w:cs="Times New Roman"/>
          <w:b/>
          <w:sz w:val="24"/>
          <w:szCs w:val="24"/>
        </w:rPr>
      </w:pPr>
      <w:r w:rsidRPr="00D674A9">
        <w:rPr>
          <w:rFonts w:ascii="Times New Roman" w:hAnsi="Times New Roman" w:cs="Times New Roman"/>
          <w:sz w:val="24"/>
          <w:szCs w:val="24"/>
        </w:rPr>
        <w:t xml:space="preserve">The login ID and password is required for all the users. The login ID can be a maximum of 10 characters or 10 numbers. The password can be a maximum of 20 characters. All the users will have an ID auto generated by the system in the master table and it will be used as foreign key in other tables. There are relations created below to represent the various data required by various user groups. Each attribute has a datatype and size. Some attributes have constraints and domains. Some primary keys are used as foreign keys in other tables. Indices are created in tables to search the record faster. </w:t>
      </w:r>
    </w:p>
    <w:p w14:paraId="47DB4592" w14:textId="77777777" w:rsidR="009371DD" w:rsidRPr="00D674A9" w:rsidRDefault="009371DD" w:rsidP="009371DD">
      <w:pPr>
        <w:jc w:val="both"/>
        <w:rPr>
          <w:rFonts w:ascii="Times New Roman" w:hAnsi="Times New Roman" w:cs="Times New Roman"/>
          <w:sz w:val="24"/>
          <w:szCs w:val="24"/>
        </w:rPr>
      </w:pPr>
      <w:r w:rsidRPr="00D674A9">
        <w:rPr>
          <w:rFonts w:ascii="Times New Roman" w:hAnsi="Times New Roman" w:cs="Times New Roman"/>
          <w:b/>
          <w:sz w:val="24"/>
          <w:szCs w:val="24"/>
        </w:rPr>
        <w:t xml:space="preserve">Relations: </w:t>
      </w:r>
      <w:r w:rsidRPr="00D674A9">
        <w:rPr>
          <w:rFonts w:ascii="Times New Roman" w:hAnsi="Times New Roman" w:cs="Times New Roman"/>
          <w:sz w:val="24"/>
          <w:szCs w:val="24"/>
        </w:rPr>
        <w:t>Relation consist of attributes and tuples. I have created some tables that will be used by these user groups to access data. “MT” before the table names refers that the table is main table. “Tran” refers to a transaction table in which transactions like update, delete and insert takes place often.</w:t>
      </w:r>
    </w:p>
    <w:p w14:paraId="2A9E1238" w14:textId="4208BACB" w:rsidR="00361DF1" w:rsidRPr="00D674A9" w:rsidRDefault="009371DD" w:rsidP="009371DD">
      <w:pPr>
        <w:rPr>
          <w:rFonts w:ascii="Times New Roman" w:hAnsi="Times New Roman" w:cs="Times New Roman"/>
          <w:b/>
          <w:sz w:val="24"/>
          <w:szCs w:val="24"/>
        </w:rPr>
      </w:pPr>
      <w:proofErr w:type="spellStart"/>
      <w:r w:rsidRPr="00D674A9">
        <w:rPr>
          <w:rFonts w:ascii="Times New Roman" w:hAnsi="Times New Roman" w:cs="Times New Roman"/>
          <w:sz w:val="24"/>
          <w:szCs w:val="24"/>
        </w:rPr>
        <w:t>MT_Trekker</w:t>
      </w:r>
      <w:proofErr w:type="spellEnd"/>
      <w:r w:rsidRPr="00D674A9">
        <w:rPr>
          <w:rFonts w:ascii="Times New Roman" w:hAnsi="Times New Roman" w:cs="Times New Roman"/>
          <w:sz w:val="24"/>
          <w:szCs w:val="24"/>
        </w:rPr>
        <w:t xml:space="preserve"> will contain the basic details of trekkers who have registered in the site. The details are name, phone, email, state, trek card number. The trekkers will enter their basic details for sign up. A unique id is generated for the trekker and it is referenced every time they login.</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361DF1" w:rsidRPr="00D674A9" w14:paraId="059FCB99" w14:textId="77777777" w:rsidTr="00041C53">
        <w:trPr>
          <w:trHeight w:val="166"/>
        </w:trPr>
        <w:tc>
          <w:tcPr>
            <w:tcW w:w="9468" w:type="dxa"/>
            <w:gridSpan w:val="5"/>
          </w:tcPr>
          <w:p w14:paraId="0045822E" w14:textId="685969E2" w:rsidR="00361DF1" w:rsidRPr="00D674A9" w:rsidRDefault="009371DD" w:rsidP="00361DF1">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commentRangeStart w:id="5"/>
            <w:commentRangeStart w:id="6"/>
            <w:commentRangeStart w:id="7"/>
            <w:r w:rsidR="00B07A1D" w:rsidRPr="00D674A9">
              <w:rPr>
                <w:rFonts w:ascii="Times New Roman" w:hAnsi="Times New Roman" w:cs="Times New Roman"/>
                <w:b/>
                <w:color w:val="000000"/>
                <w:sz w:val="24"/>
                <w:szCs w:val="24"/>
                <w:lang w:val="en-IN"/>
              </w:rPr>
              <w:t>Trekker</w:t>
            </w:r>
            <w:commentRangeEnd w:id="5"/>
            <w:proofErr w:type="spellEnd"/>
            <w:r w:rsidR="00672560" w:rsidRPr="00D674A9">
              <w:rPr>
                <w:rStyle w:val="CommentReference"/>
                <w:rFonts w:ascii="Times New Roman" w:hAnsi="Times New Roman" w:cs="Times New Roman"/>
              </w:rPr>
              <w:commentReference w:id="5"/>
            </w:r>
            <w:commentRangeEnd w:id="6"/>
            <w:r w:rsidRPr="00D674A9">
              <w:rPr>
                <w:rStyle w:val="CommentReference"/>
                <w:rFonts w:ascii="Times New Roman" w:hAnsi="Times New Roman" w:cs="Times New Roman"/>
              </w:rPr>
              <w:commentReference w:id="6"/>
            </w:r>
            <w:commentRangeEnd w:id="7"/>
            <w:r w:rsidR="00627330" w:rsidRPr="00D674A9">
              <w:rPr>
                <w:rStyle w:val="CommentReference"/>
                <w:rFonts w:ascii="Times New Roman" w:hAnsi="Times New Roman" w:cs="Times New Roman"/>
              </w:rPr>
              <w:commentReference w:id="7"/>
            </w:r>
          </w:p>
        </w:tc>
      </w:tr>
      <w:tr w:rsidR="00361DF1" w:rsidRPr="00D674A9" w14:paraId="439A6068" w14:textId="77777777" w:rsidTr="00041C53">
        <w:trPr>
          <w:trHeight w:val="166"/>
        </w:trPr>
        <w:tc>
          <w:tcPr>
            <w:tcW w:w="1913" w:type="dxa"/>
          </w:tcPr>
          <w:p w14:paraId="5E5263FD"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9D2C636"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460AC7A1"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2699464E"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612AD781" w14:textId="77777777" w:rsidR="00361DF1" w:rsidRPr="00D674A9" w:rsidRDefault="00361DF1" w:rsidP="00361DF1">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2644A3" w:rsidRPr="00D674A9" w14:paraId="30CBD0F2" w14:textId="77777777" w:rsidTr="00041C53">
        <w:trPr>
          <w:trHeight w:val="166"/>
        </w:trPr>
        <w:tc>
          <w:tcPr>
            <w:tcW w:w="1913" w:type="dxa"/>
          </w:tcPr>
          <w:p w14:paraId="32B5A776" w14:textId="78657A51"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7DE624DE" w14:textId="68126464"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1215209" w14:textId="24A250FB"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7654E0A2" w14:textId="0209824E"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262" w:type="dxa"/>
          </w:tcPr>
          <w:p w14:paraId="313A9DFD" w14:textId="77777777" w:rsidR="002644A3" w:rsidRPr="00D674A9" w:rsidRDefault="002644A3" w:rsidP="002644A3">
            <w:pPr>
              <w:autoSpaceDE w:val="0"/>
              <w:autoSpaceDN w:val="0"/>
              <w:adjustRightInd w:val="0"/>
              <w:rPr>
                <w:rFonts w:ascii="Times New Roman" w:hAnsi="Times New Roman" w:cs="Times New Roman"/>
                <w:b/>
                <w:color w:val="000000"/>
                <w:sz w:val="24"/>
                <w:szCs w:val="24"/>
                <w:lang w:val="en-IN"/>
              </w:rPr>
            </w:pPr>
          </w:p>
        </w:tc>
      </w:tr>
      <w:tr w:rsidR="002644A3" w:rsidRPr="00D674A9" w14:paraId="09D9E9A1" w14:textId="77777777" w:rsidTr="00041C53">
        <w:trPr>
          <w:trHeight w:val="166"/>
        </w:trPr>
        <w:tc>
          <w:tcPr>
            <w:tcW w:w="1913" w:type="dxa"/>
          </w:tcPr>
          <w:p w14:paraId="147148E1" w14:textId="7FF257A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lastRenderedPageBreak/>
              <w:t>T_ID</w:t>
            </w:r>
          </w:p>
        </w:tc>
        <w:tc>
          <w:tcPr>
            <w:tcW w:w="1913" w:type="dxa"/>
          </w:tcPr>
          <w:p w14:paraId="5905A412" w14:textId="565CBA0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4874398E" w14:textId="43E5949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2DD0CF75" w14:textId="558C43C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Auto Generated. Not null. 2 alphabets with the state postal code and numbers from 1.</w:t>
            </w:r>
          </w:p>
        </w:tc>
        <w:tc>
          <w:tcPr>
            <w:tcW w:w="2262" w:type="dxa"/>
          </w:tcPr>
          <w:p w14:paraId="3EB3914C" w14:textId="18D58E8D"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
        </w:tc>
      </w:tr>
      <w:tr w:rsidR="002644A3" w:rsidRPr="00D674A9" w14:paraId="58731BC7" w14:textId="77777777" w:rsidTr="00041C53">
        <w:trPr>
          <w:trHeight w:val="166"/>
        </w:trPr>
        <w:tc>
          <w:tcPr>
            <w:tcW w:w="1913" w:type="dxa"/>
          </w:tcPr>
          <w:p w14:paraId="07E470E0" w14:textId="4EB1701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T_FirstName</w:t>
            </w:r>
            <w:proofErr w:type="spellEnd"/>
          </w:p>
        </w:tc>
        <w:tc>
          <w:tcPr>
            <w:tcW w:w="1913" w:type="dxa"/>
          </w:tcPr>
          <w:p w14:paraId="61CAFB5E" w14:textId="0135745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431A359E" w14:textId="65EB19C1"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r w:rsidR="002644A3" w:rsidRPr="00D674A9">
              <w:rPr>
                <w:rFonts w:ascii="Times New Roman" w:hAnsi="Times New Roman" w:cs="Times New Roman"/>
                <w:color w:val="000000"/>
                <w:sz w:val="24"/>
                <w:szCs w:val="24"/>
                <w:lang w:val="en-IN"/>
              </w:rPr>
              <w:t>0</w:t>
            </w:r>
          </w:p>
        </w:tc>
        <w:tc>
          <w:tcPr>
            <w:tcW w:w="2570" w:type="dxa"/>
          </w:tcPr>
          <w:p w14:paraId="5F87BA86" w14:textId="785CFA5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name of the trekker</w:t>
            </w:r>
          </w:p>
        </w:tc>
        <w:tc>
          <w:tcPr>
            <w:tcW w:w="2262" w:type="dxa"/>
          </w:tcPr>
          <w:p w14:paraId="750B957F"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34FBE3D" w14:textId="77777777" w:rsidTr="00041C53">
        <w:trPr>
          <w:trHeight w:val="166"/>
        </w:trPr>
        <w:tc>
          <w:tcPr>
            <w:tcW w:w="1913" w:type="dxa"/>
          </w:tcPr>
          <w:p w14:paraId="17F8F4A5" w14:textId="18DB5F4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T_LastName</w:t>
            </w:r>
            <w:proofErr w:type="spellEnd"/>
          </w:p>
        </w:tc>
        <w:tc>
          <w:tcPr>
            <w:tcW w:w="1913" w:type="dxa"/>
          </w:tcPr>
          <w:p w14:paraId="44CE2DAA" w14:textId="42DFE45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34BAB6CA" w14:textId="6BA768CD"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r w:rsidR="002644A3" w:rsidRPr="00D674A9">
              <w:rPr>
                <w:rFonts w:ascii="Times New Roman" w:hAnsi="Times New Roman" w:cs="Times New Roman"/>
                <w:color w:val="000000"/>
                <w:sz w:val="24"/>
                <w:szCs w:val="24"/>
                <w:lang w:val="en-IN"/>
              </w:rPr>
              <w:t>0</w:t>
            </w:r>
          </w:p>
        </w:tc>
        <w:tc>
          <w:tcPr>
            <w:tcW w:w="2570" w:type="dxa"/>
          </w:tcPr>
          <w:p w14:paraId="7A0329AA" w14:textId="59CD3B7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Last name of the trekker</w:t>
            </w:r>
          </w:p>
        </w:tc>
        <w:tc>
          <w:tcPr>
            <w:tcW w:w="2262" w:type="dxa"/>
          </w:tcPr>
          <w:p w14:paraId="6662472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2D54F2A5" w14:textId="77777777" w:rsidTr="00041C53">
        <w:trPr>
          <w:trHeight w:val="166"/>
        </w:trPr>
        <w:tc>
          <w:tcPr>
            <w:tcW w:w="1913" w:type="dxa"/>
          </w:tcPr>
          <w:p w14:paraId="1306DD4F" w14:textId="77B3AED3"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T_DOB</w:t>
            </w:r>
          </w:p>
        </w:tc>
        <w:tc>
          <w:tcPr>
            <w:tcW w:w="1913" w:type="dxa"/>
          </w:tcPr>
          <w:p w14:paraId="0964D20E" w14:textId="75D91E2D"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7BDB18F5"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F595FD9" w14:textId="449E0AC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262" w:type="dxa"/>
          </w:tcPr>
          <w:p w14:paraId="42BED096"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39FC6B9A" w14:textId="77777777" w:rsidTr="00041C53">
        <w:trPr>
          <w:trHeight w:val="166"/>
        </w:trPr>
        <w:tc>
          <w:tcPr>
            <w:tcW w:w="1913" w:type="dxa"/>
          </w:tcPr>
          <w:p w14:paraId="52FD77D6" w14:textId="43B728BF"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T_Phone</w:t>
            </w:r>
            <w:proofErr w:type="spellEnd"/>
          </w:p>
        </w:tc>
        <w:tc>
          <w:tcPr>
            <w:tcW w:w="1913" w:type="dxa"/>
          </w:tcPr>
          <w:p w14:paraId="60EB1EB6" w14:textId="123A8879"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37062161" w14:textId="6FB193F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2570" w:type="dxa"/>
          </w:tcPr>
          <w:p w14:paraId="013B6A59" w14:textId="0B379A2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10 digits.</w:t>
            </w:r>
          </w:p>
        </w:tc>
        <w:tc>
          <w:tcPr>
            <w:tcW w:w="2262" w:type="dxa"/>
          </w:tcPr>
          <w:p w14:paraId="5F6B7F3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F3C07FD" w14:textId="77777777" w:rsidTr="00041C53">
        <w:trPr>
          <w:trHeight w:val="166"/>
        </w:trPr>
        <w:tc>
          <w:tcPr>
            <w:tcW w:w="1913" w:type="dxa"/>
          </w:tcPr>
          <w:p w14:paraId="23B8B33C" w14:textId="33628BB3"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T_Email</w:t>
            </w:r>
            <w:proofErr w:type="spellEnd"/>
          </w:p>
        </w:tc>
        <w:tc>
          <w:tcPr>
            <w:tcW w:w="1913" w:type="dxa"/>
          </w:tcPr>
          <w:p w14:paraId="7FC0D8CA" w14:textId="57699DA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449AEFA" w14:textId="133D0450" w:rsidR="002644A3" w:rsidRPr="00D674A9" w:rsidRDefault="001105C0"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25 </w:t>
            </w:r>
            <w:r w:rsidR="00627330" w:rsidRPr="00D674A9">
              <w:rPr>
                <w:rFonts w:ascii="Times New Roman" w:hAnsi="Times New Roman" w:cs="Times New Roman"/>
                <w:color w:val="000000"/>
                <w:sz w:val="24"/>
                <w:szCs w:val="24"/>
                <w:lang w:val="en-IN"/>
              </w:rPr>
              <w:t xml:space="preserve">- </w:t>
            </w:r>
            <w:commentRangeStart w:id="8"/>
            <w:commentRangeStart w:id="9"/>
            <w:commentRangeStart w:id="10"/>
            <w:commentRangeStart w:id="11"/>
            <w:r w:rsidR="002644A3" w:rsidRPr="00D674A9">
              <w:rPr>
                <w:rFonts w:ascii="Times New Roman" w:hAnsi="Times New Roman" w:cs="Times New Roman"/>
                <w:color w:val="000000"/>
                <w:sz w:val="24"/>
                <w:szCs w:val="24"/>
                <w:lang w:val="en-IN"/>
              </w:rPr>
              <w:t>n</w:t>
            </w:r>
            <w:commentRangeEnd w:id="8"/>
            <w:r w:rsidR="002644A3" w:rsidRPr="00D674A9">
              <w:rPr>
                <w:rStyle w:val="CommentReference"/>
                <w:rFonts w:ascii="Times New Roman" w:hAnsi="Times New Roman" w:cs="Times New Roman"/>
              </w:rPr>
              <w:commentReference w:id="8"/>
            </w:r>
            <w:commentRangeEnd w:id="9"/>
            <w:r w:rsidR="002644A3" w:rsidRPr="00D674A9">
              <w:rPr>
                <w:rStyle w:val="CommentReference"/>
                <w:rFonts w:ascii="Times New Roman" w:hAnsi="Times New Roman" w:cs="Times New Roman"/>
              </w:rPr>
              <w:commentReference w:id="9"/>
            </w:r>
            <w:commentRangeEnd w:id="10"/>
            <w:r w:rsidR="001C0840" w:rsidRPr="00D674A9">
              <w:rPr>
                <w:rStyle w:val="CommentReference"/>
                <w:rFonts w:ascii="Times New Roman" w:hAnsi="Times New Roman" w:cs="Times New Roman"/>
              </w:rPr>
              <w:commentReference w:id="10"/>
            </w:r>
            <w:commentRangeEnd w:id="11"/>
            <w:r w:rsidRPr="00D674A9">
              <w:rPr>
                <w:rStyle w:val="CommentReference"/>
                <w:rFonts w:ascii="Times New Roman" w:hAnsi="Times New Roman" w:cs="Times New Roman"/>
              </w:rPr>
              <w:commentReference w:id="11"/>
            </w:r>
          </w:p>
        </w:tc>
        <w:tc>
          <w:tcPr>
            <w:tcW w:w="2570" w:type="dxa"/>
          </w:tcPr>
          <w:p w14:paraId="39CA6E62" w14:textId="1033E1FE"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Valid only if it contains @ and a dot. </w:t>
            </w:r>
          </w:p>
        </w:tc>
        <w:tc>
          <w:tcPr>
            <w:tcW w:w="2262" w:type="dxa"/>
          </w:tcPr>
          <w:p w14:paraId="25F97CF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736C1E08" w14:textId="77777777" w:rsidTr="00041C53">
        <w:trPr>
          <w:trHeight w:val="166"/>
        </w:trPr>
        <w:tc>
          <w:tcPr>
            <w:tcW w:w="1913" w:type="dxa"/>
          </w:tcPr>
          <w:p w14:paraId="2264771F" w14:textId="67A05E24"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T_State</w:t>
            </w:r>
            <w:proofErr w:type="spellEnd"/>
          </w:p>
        </w:tc>
        <w:tc>
          <w:tcPr>
            <w:tcW w:w="1913" w:type="dxa"/>
          </w:tcPr>
          <w:p w14:paraId="033A93E4" w14:textId="533A0CC5"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9484B12" w14:textId="6D13B459" w:rsidR="002644A3" w:rsidRPr="00D674A9" w:rsidRDefault="001105C0"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2570" w:type="dxa"/>
          </w:tcPr>
          <w:p w14:paraId="6574E90D" w14:textId="200B6352" w:rsidR="002644A3" w:rsidRPr="00D674A9" w:rsidRDefault="002644A3" w:rsidP="002644A3">
            <w:pPr>
              <w:autoSpaceDE w:val="0"/>
              <w:autoSpaceDN w:val="0"/>
              <w:adjustRightInd w:val="0"/>
              <w:rPr>
                <w:rFonts w:ascii="Times New Roman" w:hAnsi="Times New Roman" w:cs="Times New Roman"/>
                <w:color w:val="000000"/>
                <w:sz w:val="24"/>
                <w:szCs w:val="24"/>
                <w:lang w:val="en-IN"/>
              </w:rPr>
            </w:pPr>
            <w:commentRangeStart w:id="12"/>
            <w:commentRangeStart w:id="13"/>
            <w:commentRangeStart w:id="14"/>
            <w:commentRangeStart w:id="15"/>
            <w:r w:rsidRPr="00D674A9">
              <w:rPr>
                <w:rFonts w:ascii="Times New Roman" w:hAnsi="Times New Roman" w:cs="Times New Roman"/>
                <w:color w:val="000000"/>
                <w:sz w:val="24"/>
                <w:szCs w:val="24"/>
                <w:lang w:val="en-IN"/>
              </w:rPr>
              <w:t>State with state postal code</w:t>
            </w:r>
            <w:commentRangeEnd w:id="12"/>
            <w:r w:rsidRPr="00D674A9">
              <w:rPr>
                <w:rFonts w:ascii="Times New Roman" w:hAnsi="Times New Roman" w:cs="Times New Roman"/>
                <w:color w:val="000000"/>
                <w:sz w:val="24"/>
                <w:szCs w:val="24"/>
                <w:lang w:val="en-IN"/>
              </w:rPr>
              <w:t xml:space="preserve"> with 2 characters like NJ.</w:t>
            </w:r>
            <w:r w:rsidRPr="00D674A9">
              <w:rPr>
                <w:rStyle w:val="CommentReference"/>
                <w:rFonts w:ascii="Times New Roman" w:hAnsi="Times New Roman" w:cs="Times New Roman"/>
              </w:rPr>
              <w:commentReference w:id="12"/>
            </w:r>
            <w:commentRangeEnd w:id="13"/>
            <w:r w:rsidRPr="00D674A9">
              <w:rPr>
                <w:rStyle w:val="CommentReference"/>
                <w:rFonts w:ascii="Times New Roman" w:hAnsi="Times New Roman" w:cs="Times New Roman"/>
              </w:rPr>
              <w:commentReference w:id="13"/>
            </w:r>
            <w:commentRangeEnd w:id="14"/>
            <w:r w:rsidR="001C0840" w:rsidRPr="00D674A9">
              <w:rPr>
                <w:rStyle w:val="CommentReference"/>
                <w:rFonts w:ascii="Times New Roman" w:hAnsi="Times New Roman" w:cs="Times New Roman"/>
              </w:rPr>
              <w:commentReference w:id="14"/>
            </w:r>
            <w:commentRangeEnd w:id="15"/>
            <w:r w:rsidR="006110B1" w:rsidRPr="00D674A9">
              <w:rPr>
                <w:rStyle w:val="CommentReference"/>
                <w:rFonts w:ascii="Times New Roman" w:hAnsi="Times New Roman" w:cs="Times New Roman"/>
              </w:rPr>
              <w:commentReference w:id="15"/>
            </w:r>
          </w:p>
        </w:tc>
        <w:tc>
          <w:tcPr>
            <w:tcW w:w="2262" w:type="dxa"/>
          </w:tcPr>
          <w:p w14:paraId="511D7DB3"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49EA5D0E" w14:textId="77777777" w:rsidTr="00041C53">
        <w:trPr>
          <w:trHeight w:val="166"/>
        </w:trPr>
        <w:tc>
          <w:tcPr>
            <w:tcW w:w="1913" w:type="dxa"/>
          </w:tcPr>
          <w:p w14:paraId="2D81B7BF" w14:textId="03D64B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T_IsActive</w:t>
            </w:r>
            <w:proofErr w:type="spellEnd"/>
          </w:p>
        </w:tc>
        <w:tc>
          <w:tcPr>
            <w:tcW w:w="1913" w:type="dxa"/>
          </w:tcPr>
          <w:p w14:paraId="6472EDEE" w14:textId="4933501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commentRangeStart w:id="16"/>
            <w:commentRangeStart w:id="17"/>
            <w:commentRangeStart w:id="18"/>
            <w:commentRangeStart w:id="19"/>
            <w:r w:rsidRPr="00D674A9">
              <w:rPr>
                <w:rFonts w:ascii="Times New Roman" w:hAnsi="Times New Roman" w:cs="Times New Roman"/>
                <w:color w:val="000000"/>
                <w:sz w:val="24"/>
                <w:szCs w:val="24"/>
                <w:lang w:val="en-IN"/>
              </w:rPr>
              <w:t>Boo</w:t>
            </w:r>
            <w:commentRangeEnd w:id="16"/>
            <w:r w:rsidRPr="00D674A9">
              <w:rPr>
                <w:rStyle w:val="CommentReference"/>
                <w:rFonts w:ascii="Times New Roman" w:hAnsi="Times New Roman" w:cs="Times New Roman"/>
              </w:rPr>
              <w:commentReference w:id="16"/>
            </w:r>
            <w:commentRangeEnd w:id="17"/>
            <w:r w:rsidRPr="00D674A9">
              <w:rPr>
                <w:rStyle w:val="CommentReference"/>
                <w:rFonts w:ascii="Times New Roman" w:hAnsi="Times New Roman" w:cs="Times New Roman"/>
              </w:rPr>
              <w:commentReference w:id="17"/>
            </w:r>
            <w:commentRangeEnd w:id="18"/>
            <w:r w:rsidR="001C0840" w:rsidRPr="00D674A9">
              <w:rPr>
                <w:rStyle w:val="CommentReference"/>
                <w:rFonts w:ascii="Times New Roman" w:hAnsi="Times New Roman" w:cs="Times New Roman"/>
              </w:rPr>
              <w:commentReference w:id="18"/>
            </w:r>
            <w:commentRangeEnd w:id="19"/>
            <w:r w:rsidR="00C42261" w:rsidRPr="00D674A9">
              <w:rPr>
                <w:rStyle w:val="CommentReference"/>
                <w:rFonts w:ascii="Times New Roman" w:hAnsi="Times New Roman" w:cs="Times New Roman"/>
              </w:rPr>
              <w:commentReference w:id="19"/>
            </w:r>
            <w:r w:rsidRPr="00D674A9">
              <w:rPr>
                <w:rFonts w:ascii="Times New Roman" w:hAnsi="Times New Roman" w:cs="Times New Roman"/>
                <w:color w:val="000000"/>
                <w:sz w:val="24"/>
                <w:szCs w:val="24"/>
                <w:lang w:val="en-IN"/>
              </w:rPr>
              <w:t>l</w:t>
            </w:r>
          </w:p>
        </w:tc>
        <w:tc>
          <w:tcPr>
            <w:tcW w:w="810" w:type="dxa"/>
          </w:tcPr>
          <w:p w14:paraId="281EB19B"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C906199" w14:textId="5ED3563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09FCFFB4"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2BB1FD1E" w14:textId="77777777" w:rsidTr="00041C53">
        <w:trPr>
          <w:trHeight w:val="166"/>
        </w:trPr>
        <w:tc>
          <w:tcPr>
            <w:tcW w:w="1913" w:type="dxa"/>
          </w:tcPr>
          <w:p w14:paraId="45249AFF" w14:textId="75B0AE4B"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T_Pet</w:t>
            </w:r>
            <w:proofErr w:type="spellEnd"/>
          </w:p>
        </w:tc>
        <w:tc>
          <w:tcPr>
            <w:tcW w:w="1913" w:type="dxa"/>
          </w:tcPr>
          <w:p w14:paraId="285B0C98" w14:textId="3B7CE74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7FEE288"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184567E8" w14:textId="06197E0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Yes</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39AFE35B"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4866486F" w14:textId="77777777" w:rsidTr="00041C53">
        <w:trPr>
          <w:trHeight w:val="166"/>
        </w:trPr>
        <w:tc>
          <w:tcPr>
            <w:tcW w:w="1913" w:type="dxa"/>
          </w:tcPr>
          <w:p w14:paraId="30B4C700" w14:textId="7FC9657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T_TrekCard</w:t>
            </w:r>
            <w:proofErr w:type="spellEnd"/>
          </w:p>
        </w:tc>
        <w:tc>
          <w:tcPr>
            <w:tcW w:w="1913" w:type="dxa"/>
          </w:tcPr>
          <w:p w14:paraId="22431D93" w14:textId="217FA395"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03D24A53"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c>
          <w:tcPr>
            <w:tcW w:w="2570" w:type="dxa"/>
          </w:tcPr>
          <w:p w14:paraId="357A154A" w14:textId="739951DC"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Available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Not available</w:t>
            </w:r>
            <w:r w:rsidR="00BF3A8E" w:rsidRPr="00D674A9">
              <w:rPr>
                <w:rFonts w:ascii="Times New Roman" w:hAnsi="Times New Roman" w:cs="Times New Roman"/>
                <w:color w:val="000000"/>
                <w:sz w:val="24"/>
                <w:szCs w:val="24"/>
                <w:lang w:val="en-IN"/>
              </w:rPr>
              <w:t>(F/0)</w:t>
            </w:r>
          </w:p>
        </w:tc>
        <w:tc>
          <w:tcPr>
            <w:tcW w:w="2262" w:type="dxa"/>
          </w:tcPr>
          <w:p w14:paraId="278F882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r w:rsidR="002644A3" w:rsidRPr="00D674A9" w14:paraId="6BA5F5C7" w14:textId="77777777" w:rsidTr="00041C53">
        <w:trPr>
          <w:trHeight w:val="166"/>
        </w:trPr>
        <w:tc>
          <w:tcPr>
            <w:tcW w:w="1913" w:type="dxa"/>
          </w:tcPr>
          <w:p w14:paraId="5D986CE3" w14:textId="00852651"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T_CardNum</w:t>
            </w:r>
            <w:proofErr w:type="spellEnd"/>
          </w:p>
        </w:tc>
        <w:tc>
          <w:tcPr>
            <w:tcW w:w="1913" w:type="dxa"/>
          </w:tcPr>
          <w:p w14:paraId="3B961EA6" w14:textId="0674CE86" w:rsidR="002644A3" w:rsidRPr="00D674A9" w:rsidRDefault="002644A3"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922AC83" w14:textId="5651555A" w:rsidR="002644A3" w:rsidRPr="00D674A9" w:rsidRDefault="002644A3" w:rsidP="002644A3">
            <w:pPr>
              <w:autoSpaceDE w:val="0"/>
              <w:autoSpaceDN w:val="0"/>
              <w:adjustRightInd w:val="0"/>
              <w:rPr>
                <w:rFonts w:ascii="Times New Roman" w:hAnsi="Times New Roman" w:cs="Times New Roman"/>
                <w:color w:val="000000"/>
                <w:sz w:val="24"/>
                <w:szCs w:val="24"/>
                <w:lang w:val="en-IN"/>
              </w:rPr>
            </w:pPr>
            <w:commentRangeStart w:id="20"/>
            <w:commentRangeStart w:id="21"/>
            <w:commentRangeStart w:id="22"/>
            <w:commentRangeStart w:id="23"/>
            <w:r w:rsidRPr="00D674A9">
              <w:rPr>
                <w:rFonts w:ascii="Times New Roman" w:hAnsi="Times New Roman" w:cs="Times New Roman"/>
                <w:color w:val="000000"/>
                <w:sz w:val="24"/>
                <w:szCs w:val="24"/>
                <w:lang w:val="en-IN"/>
              </w:rPr>
              <w:t>10</w:t>
            </w:r>
            <w:commentRangeEnd w:id="20"/>
            <w:r w:rsidRPr="00D674A9">
              <w:rPr>
                <w:rStyle w:val="CommentReference"/>
                <w:rFonts w:ascii="Times New Roman" w:hAnsi="Times New Roman" w:cs="Times New Roman"/>
              </w:rPr>
              <w:commentReference w:id="20"/>
            </w:r>
            <w:commentRangeEnd w:id="21"/>
            <w:r w:rsidR="00EB5157" w:rsidRPr="00D674A9">
              <w:rPr>
                <w:rStyle w:val="CommentReference"/>
                <w:rFonts w:ascii="Times New Roman" w:hAnsi="Times New Roman" w:cs="Times New Roman"/>
              </w:rPr>
              <w:commentReference w:id="21"/>
            </w:r>
            <w:commentRangeEnd w:id="22"/>
            <w:r w:rsidR="001C0840" w:rsidRPr="00D674A9">
              <w:rPr>
                <w:rStyle w:val="CommentReference"/>
                <w:rFonts w:ascii="Times New Roman" w:hAnsi="Times New Roman" w:cs="Times New Roman"/>
              </w:rPr>
              <w:commentReference w:id="22"/>
            </w:r>
            <w:commentRangeEnd w:id="23"/>
            <w:r w:rsidR="00C42261" w:rsidRPr="00D674A9">
              <w:rPr>
                <w:rStyle w:val="CommentReference"/>
                <w:rFonts w:ascii="Times New Roman" w:hAnsi="Times New Roman" w:cs="Times New Roman"/>
              </w:rPr>
              <w:commentReference w:id="23"/>
            </w:r>
          </w:p>
        </w:tc>
        <w:tc>
          <w:tcPr>
            <w:tcW w:w="2570" w:type="dxa"/>
          </w:tcPr>
          <w:p w14:paraId="1240C7C7" w14:textId="75A72131" w:rsidR="002644A3" w:rsidRPr="00D674A9" w:rsidRDefault="00D64DBE" w:rsidP="002644A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Alphabets, Numbers.</w:t>
            </w:r>
          </w:p>
        </w:tc>
        <w:tc>
          <w:tcPr>
            <w:tcW w:w="2262" w:type="dxa"/>
          </w:tcPr>
          <w:p w14:paraId="5A3CDAE2" w14:textId="77777777" w:rsidR="002644A3" w:rsidRPr="00D674A9" w:rsidRDefault="002644A3" w:rsidP="002644A3">
            <w:pPr>
              <w:autoSpaceDE w:val="0"/>
              <w:autoSpaceDN w:val="0"/>
              <w:adjustRightInd w:val="0"/>
              <w:rPr>
                <w:rFonts w:ascii="Times New Roman" w:hAnsi="Times New Roman" w:cs="Times New Roman"/>
                <w:color w:val="000000"/>
                <w:sz w:val="24"/>
                <w:szCs w:val="24"/>
                <w:lang w:val="en-IN"/>
              </w:rPr>
            </w:pPr>
          </w:p>
        </w:tc>
      </w:tr>
    </w:tbl>
    <w:p w14:paraId="1E22D84F" w14:textId="77777777" w:rsidR="00EB5157" w:rsidRPr="00D674A9" w:rsidRDefault="00EB5157" w:rsidP="00EB5157">
      <w:pPr>
        <w:pStyle w:val="Default"/>
        <w:jc w:val="both"/>
        <w:rPr>
          <w:rFonts w:ascii="Times New Roman" w:hAnsi="Times New Roman" w:cs="Times New Roman"/>
          <w:b/>
        </w:rPr>
      </w:pPr>
      <w:r w:rsidRPr="00D674A9">
        <w:rPr>
          <w:rFonts w:ascii="Times New Roman" w:hAnsi="Times New Roman" w:cs="Times New Roman"/>
          <w:b/>
          <w:bCs/>
        </w:rPr>
        <w:t xml:space="preserve">Primary Key(s): </w:t>
      </w:r>
      <w:r w:rsidRPr="00D674A9">
        <w:rPr>
          <w:rFonts w:ascii="Times New Roman" w:hAnsi="Times New Roman" w:cs="Times New Roman"/>
          <w:bCs/>
        </w:rPr>
        <w:t>T_ID</w:t>
      </w:r>
    </w:p>
    <w:p w14:paraId="39D11848" w14:textId="77777777" w:rsidR="00EB5157" w:rsidRPr="00D674A9" w:rsidRDefault="00EB5157" w:rsidP="00EB5157">
      <w:pPr>
        <w:pStyle w:val="Default"/>
        <w:jc w:val="both"/>
        <w:rPr>
          <w:rFonts w:ascii="Times New Roman" w:hAnsi="Times New Roman" w:cs="Times New Roman"/>
        </w:rPr>
      </w:pPr>
      <w:r w:rsidRPr="00D674A9">
        <w:rPr>
          <w:rFonts w:ascii="Times New Roman" w:hAnsi="Times New Roman" w:cs="Times New Roman"/>
          <w:b/>
          <w:bCs/>
        </w:rPr>
        <w:t>Foreign Key(s):</w:t>
      </w:r>
    </w:p>
    <w:p w14:paraId="259D43DF" w14:textId="77777777" w:rsidR="00EB5157" w:rsidRPr="00D674A9" w:rsidRDefault="00EB5157" w:rsidP="00EB5157">
      <w:pPr>
        <w:jc w:val="both"/>
        <w:rPr>
          <w:rFonts w:ascii="Times New Roman" w:hAnsi="Times New Roman" w:cs="Times New Roman"/>
          <w:bCs/>
          <w:sz w:val="24"/>
          <w:szCs w:val="24"/>
        </w:rPr>
      </w:pPr>
      <w:r w:rsidRPr="00D674A9">
        <w:rPr>
          <w:rFonts w:ascii="Times New Roman" w:hAnsi="Times New Roman" w:cs="Times New Roman"/>
          <w:b/>
          <w:bCs/>
          <w:sz w:val="24"/>
          <w:szCs w:val="24"/>
        </w:rPr>
        <w:t xml:space="preserve">Indices: </w:t>
      </w:r>
      <w:proofErr w:type="spellStart"/>
      <w:r w:rsidRPr="00D674A9">
        <w:rPr>
          <w:rFonts w:ascii="Times New Roman" w:hAnsi="Times New Roman" w:cs="Times New Roman"/>
          <w:bCs/>
          <w:sz w:val="24"/>
          <w:szCs w:val="24"/>
        </w:rPr>
        <w:t>T_LastName</w:t>
      </w:r>
      <w:proofErr w:type="spellEnd"/>
    </w:p>
    <w:p w14:paraId="1D4180F4" w14:textId="77777777" w:rsidR="00EB5157" w:rsidRPr="00D674A9" w:rsidRDefault="00EB5157" w:rsidP="00EB5157">
      <w:pPr>
        <w:jc w:val="both"/>
        <w:rPr>
          <w:rFonts w:ascii="Times New Roman" w:hAnsi="Times New Roman" w:cs="Times New Roman"/>
          <w:b/>
          <w:bCs/>
          <w:sz w:val="24"/>
          <w:szCs w:val="24"/>
        </w:rPr>
      </w:pPr>
    </w:p>
    <w:p w14:paraId="0B78BF51" w14:textId="511E2DF8" w:rsidR="00B07A1D" w:rsidRPr="00D674A9" w:rsidRDefault="00EB5157" w:rsidP="00EB5157">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MT_Guide</w:t>
      </w:r>
      <w:proofErr w:type="spellEnd"/>
      <w:r w:rsidRPr="00D674A9">
        <w:rPr>
          <w:rFonts w:ascii="Times New Roman" w:hAnsi="Times New Roman" w:cs="Times New Roman"/>
          <w:bCs/>
          <w:sz w:val="24"/>
          <w:szCs w:val="24"/>
        </w:rPr>
        <w:t xml:space="preserve"> will contain the basic details about the event organizer like name, email, phone, which category of camp he works for, his trek card details. It is mandated to have a trek card for all the guides. </w:t>
      </w:r>
      <w:r w:rsidR="00C42261" w:rsidRPr="00D674A9">
        <w:rPr>
          <w:rFonts w:ascii="Times New Roman" w:hAnsi="Times New Roman" w:cs="Times New Roman"/>
          <w:bCs/>
          <w:sz w:val="24"/>
          <w:szCs w:val="24"/>
          <w:highlight w:val="yellow"/>
        </w:rPr>
        <w:t xml:space="preserve">The types of camps include Forest camp, farm camp, beach camp, mountain camp, school college camp, get together camp, corporate </w:t>
      </w:r>
      <w:r w:rsidR="002961D0" w:rsidRPr="00D674A9">
        <w:rPr>
          <w:rFonts w:ascii="Times New Roman" w:hAnsi="Times New Roman" w:cs="Times New Roman"/>
          <w:bCs/>
          <w:sz w:val="24"/>
          <w:szCs w:val="24"/>
          <w:highlight w:val="yellow"/>
        </w:rPr>
        <w:t>company c</w:t>
      </w:r>
      <w:r w:rsidR="00D239D8" w:rsidRPr="00D674A9">
        <w:rPr>
          <w:rFonts w:ascii="Times New Roman" w:hAnsi="Times New Roman" w:cs="Times New Roman"/>
          <w:bCs/>
          <w:sz w:val="24"/>
          <w:szCs w:val="24"/>
          <w:highlight w:val="yellow"/>
        </w:rPr>
        <w:t>a</w:t>
      </w:r>
      <w:r w:rsidR="002961D0" w:rsidRPr="00D674A9">
        <w:rPr>
          <w:rFonts w:ascii="Times New Roman" w:hAnsi="Times New Roman" w:cs="Times New Roman"/>
          <w:bCs/>
          <w:sz w:val="24"/>
          <w:szCs w:val="24"/>
          <w:highlight w:val="yellow"/>
        </w:rPr>
        <w:t>mp.</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B07A1D" w:rsidRPr="00D674A9" w14:paraId="565A620D" w14:textId="77777777" w:rsidTr="000F6468">
        <w:trPr>
          <w:trHeight w:val="166"/>
        </w:trPr>
        <w:tc>
          <w:tcPr>
            <w:tcW w:w="9468" w:type="dxa"/>
            <w:gridSpan w:val="5"/>
          </w:tcPr>
          <w:p w14:paraId="4A0FAC86" w14:textId="201C3DA3" w:rsidR="00B07A1D" w:rsidRPr="00D674A9" w:rsidRDefault="005A72A5"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r w:rsidR="00B07A1D" w:rsidRPr="00D674A9">
              <w:rPr>
                <w:rFonts w:ascii="Times New Roman" w:hAnsi="Times New Roman" w:cs="Times New Roman"/>
                <w:b/>
                <w:color w:val="000000"/>
                <w:sz w:val="24"/>
                <w:szCs w:val="24"/>
                <w:lang w:val="en-IN"/>
              </w:rPr>
              <w:t>Guide</w:t>
            </w:r>
            <w:proofErr w:type="spellEnd"/>
          </w:p>
        </w:tc>
      </w:tr>
      <w:tr w:rsidR="00B07A1D" w:rsidRPr="00D674A9" w14:paraId="1023ADC9" w14:textId="77777777" w:rsidTr="000F6468">
        <w:trPr>
          <w:trHeight w:val="166"/>
        </w:trPr>
        <w:tc>
          <w:tcPr>
            <w:tcW w:w="1913" w:type="dxa"/>
          </w:tcPr>
          <w:p w14:paraId="6470709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489CA2A8"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3C18D149"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1F21B79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6B8CB5B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3E09BA" w:rsidRPr="00D674A9" w14:paraId="1AD7B18F" w14:textId="77777777" w:rsidTr="000F6468">
        <w:trPr>
          <w:trHeight w:val="166"/>
        </w:trPr>
        <w:tc>
          <w:tcPr>
            <w:tcW w:w="1913" w:type="dxa"/>
          </w:tcPr>
          <w:p w14:paraId="026C91AA" w14:textId="755069B7"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1A1CC841" w14:textId="28F48C4A"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D3B2082" w14:textId="48B6C1A2"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405B033A" w14:textId="262F3A05"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262" w:type="dxa"/>
          </w:tcPr>
          <w:p w14:paraId="7E97A667" w14:textId="77777777" w:rsidR="003E09BA" w:rsidRPr="00D674A9" w:rsidRDefault="003E09BA" w:rsidP="003E09BA">
            <w:pPr>
              <w:autoSpaceDE w:val="0"/>
              <w:autoSpaceDN w:val="0"/>
              <w:adjustRightInd w:val="0"/>
              <w:rPr>
                <w:rFonts w:ascii="Times New Roman" w:hAnsi="Times New Roman" w:cs="Times New Roman"/>
                <w:b/>
                <w:color w:val="000000"/>
                <w:sz w:val="24"/>
                <w:szCs w:val="24"/>
                <w:lang w:val="en-IN"/>
              </w:rPr>
            </w:pPr>
          </w:p>
        </w:tc>
      </w:tr>
      <w:tr w:rsidR="003E09BA" w:rsidRPr="00D674A9" w14:paraId="210766AE" w14:textId="77777777" w:rsidTr="000F6468">
        <w:trPr>
          <w:trHeight w:val="166"/>
        </w:trPr>
        <w:tc>
          <w:tcPr>
            <w:tcW w:w="1913" w:type="dxa"/>
          </w:tcPr>
          <w:p w14:paraId="43CEA101" w14:textId="17942928"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G_ID</w:t>
            </w:r>
          </w:p>
        </w:tc>
        <w:tc>
          <w:tcPr>
            <w:tcW w:w="1913" w:type="dxa"/>
          </w:tcPr>
          <w:p w14:paraId="69038AE9" w14:textId="2CBAC68D"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47F50DE5" w14:textId="145FD728"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570" w:type="dxa"/>
          </w:tcPr>
          <w:p w14:paraId="1F22F0B2" w14:textId="308EAA1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Auto generated by the system. Not null.</w:t>
            </w:r>
          </w:p>
        </w:tc>
        <w:tc>
          <w:tcPr>
            <w:tcW w:w="2262" w:type="dxa"/>
          </w:tcPr>
          <w:p w14:paraId="1A78A2BA" w14:textId="22A2684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
        </w:tc>
      </w:tr>
      <w:tr w:rsidR="003E09BA" w:rsidRPr="00D674A9" w14:paraId="477EA14A" w14:textId="77777777" w:rsidTr="000F6468">
        <w:trPr>
          <w:trHeight w:val="166"/>
        </w:trPr>
        <w:tc>
          <w:tcPr>
            <w:tcW w:w="1913" w:type="dxa"/>
          </w:tcPr>
          <w:p w14:paraId="33FAE206" w14:textId="037E65E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G_Name</w:t>
            </w:r>
            <w:proofErr w:type="spellEnd"/>
          </w:p>
        </w:tc>
        <w:tc>
          <w:tcPr>
            <w:tcW w:w="1913" w:type="dxa"/>
          </w:tcPr>
          <w:p w14:paraId="3ABDDE97" w14:textId="0649B44A"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1111B9A" w14:textId="5620A2F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50</w:t>
            </w:r>
          </w:p>
        </w:tc>
        <w:tc>
          <w:tcPr>
            <w:tcW w:w="2570" w:type="dxa"/>
          </w:tcPr>
          <w:p w14:paraId="285CA722" w14:textId="4D428C7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First and Last Name</w:t>
            </w:r>
          </w:p>
        </w:tc>
        <w:tc>
          <w:tcPr>
            <w:tcW w:w="2262" w:type="dxa"/>
          </w:tcPr>
          <w:p w14:paraId="05848212"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481E089C" w14:textId="77777777" w:rsidTr="000F6468">
        <w:trPr>
          <w:trHeight w:val="166"/>
        </w:trPr>
        <w:tc>
          <w:tcPr>
            <w:tcW w:w="1913" w:type="dxa"/>
          </w:tcPr>
          <w:p w14:paraId="280C23AB" w14:textId="176137E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G_DOB</w:t>
            </w:r>
          </w:p>
        </w:tc>
        <w:tc>
          <w:tcPr>
            <w:tcW w:w="1913" w:type="dxa"/>
          </w:tcPr>
          <w:p w14:paraId="74C12711" w14:textId="58B8DF2C"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3104B01C"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1BE5029B" w14:textId="3329547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w:t>
            </w:r>
          </w:p>
        </w:tc>
        <w:tc>
          <w:tcPr>
            <w:tcW w:w="2262" w:type="dxa"/>
          </w:tcPr>
          <w:p w14:paraId="3BA1C562"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07A8AB44" w14:textId="77777777" w:rsidTr="000F6468">
        <w:trPr>
          <w:trHeight w:val="166"/>
        </w:trPr>
        <w:tc>
          <w:tcPr>
            <w:tcW w:w="1913" w:type="dxa"/>
          </w:tcPr>
          <w:p w14:paraId="5FFE68ED" w14:textId="4BABBBB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G_Phone</w:t>
            </w:r>
            <w:proofErr w:type="spellEnd"/>
          </w:p>
        </w:tc>
        <w:tc>
          <w:tcPr>
            <w:tcW w:w="1913" w:type="dxa"/>
          </w:tcPr>
          <w:p w14:paraId="3E0C2C28" w14:textId="7E3C443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7406CF1F" w14:textId="69243BDC"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2570" w:type="dxa"/>
          </w:tcPr>
          <w:p w14:paraId="4444DB3D" w14:textId="4F306DEF"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10 digits.</w:t>
            </w:r>
          </w:p>
        </w:tc>
        <w:tc>
          <w:tcPr>
            <w:tcW w:w="2262" w:type="dxa"/>
          </w:tcPr>
          <w:p w14:paraId="209B7A1F"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1210CF8C" w14:textId="77777777" w:rsidTr="000F6468">
        <w:trPr>
          <w:trHeight w:val="166"/>
        </w:trPr>
        <w:tc>
          <w:tcPr>
            <w:tcW w:w="1913" w:type="dxa"/>
          </w:tcPr>
          <w:p w14:paraId="6CBF056D" w14:textId="02DB844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G_Email</w:t>
            </w:r>
            <w:proofErr w:type="spellEnd"/>
          </w:p>
        </w:tc>
        <w:tc>
          <w:tcPr>
            <w:tcW w:w="1913" w:type="dxa"/>
          </w:tcPr>
          <w:p w14:paraId="77400980" w14:textId="74649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EB96AB5" w14:textId="277CF7B3" w:rsidR="003E09BA" w:rsidRPr="00D674A9" w:rsidRDefault="001105C0"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570" w:type="dxa"/>
          </w:tcPr>
          <w:p w14:paraId="5A3FA1A8" w14:textId="596C06D3"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Valid only if it contains </w:t>
            </w:r>
            <w:r w:rsidR="00A844E1" w:rsidRPr="00D674A9">
              <w:rPr>
                <w:rFonts w:ascii="Times New Roman" w:hAnsi="Times New Roman" w:cs="Times New Roman"/>
                <w:color w:val="000000"/>
                <w:sz w:val="24"/>
                <w:szCs w:val="24"/>
                <w:lang w:val="en-IN"/>
              </w:rPr>
              <w:t>@ and a dot</w:t>
            </w:r>
          </w:p>
        </w:tc>
        <w:tc>
          <w:tcPr>
            <w:tcW w:w="2262" w:type="dxa"/>
          </w:tcPr>
          <w:p w14:paraId="56298644"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09DF0737" w14:textId="77777777" w:rsidTr="000F6468">
        <w:trPr>
          <w:trHeight w:val="166"/>
        </w:trPr>
        <w:tc>
          <w:tcPr>
            <w:tcW w:w="1913" w:type="dxa"/>
          </w:tcPr>
          <w:p w14:paraId="6582A911" w14:textId="29A3CBD4"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G_Category</w:t>
            </w:r>
            <w:proofErr w:type="spellEnd"/>
          </w:p>
        </w:tc>
        <w:tc>
          <w:tcPr>
            <w:tcW w:w="1913" w:type="dxa"/>
          </w:tcPr>
          <w:p w14:paraId="609CD2CE" w14:textId="4AADD11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B501CAC" w14:textId="411678F0" w:rsidR="003E09BA" w:rsidRPr="00D674A9" w:rsidRDefault="003E09BA" w:rsidP="003E09BA">
            <w:pPr>
              <w:autoSpaceDE w:val="0"/>
              <w:autoSpaceDN w:val="0"/>
              <w:adjustRightInd w:val="0"/>
              <w:rPr>
                <w:rFonts w:ascii="Times New Roman" w:hAnsi="Times New Roman" w:cs="Times New Roman"/>
                <w:color w:val="000000"/>
                <w:sz w:val="24"/>
                <w:szCs w:val="24"/>
                <w:lang w:val="en-IN"/>
              </w:rPr>
            </w:pPr>
            <w:commentRangeStart w:id="24"/>
            <w:commentRangeStart w:id="25"/>
            <w:commentRangeStart w:id="26"/>
            <w:commentRangeStart w:id="27"/>
            <w:r w:rsidRPr="00D674A9">
              <w:rPr>
                <w:rFonts w:ascii="Times New Roman" w:hAnsi="Times New Roman" w:cs="Times New Roman"/>
                <w:color w:val="000000"/>
                <w:sz w:val="24"/>
                <w:szCs w:val="24"/>
                <w:lang w:val="en-IN"/>
              </w:rPr>
              <w:t>25</w:t>
            </w:r>
            <w:commentRangeEnd w:id="24"/>
            <w:r w:rsidRPr="00D674A9">
              <w:rPr>
                <w:rStyle w:val="CommentReference"/>
                <w:rFonts w:ascii="Times New Roman" w:hAnsi="Times New Roman" w:cs="Times New Roman"/>
              </w:rPr>
              <w:commentReference w:id="24"/>
            </w:r>
            <w:commentRangeEnd w:id="25"/>
            <w:r w:rsidRPr="00D674A9">
              <w:rPr>
                <w:rStyle w:val="CommentReference"/>
                <w:rFonts w:ascii="Times New Roman" w:hAnsi="Times New Roman" w:cs="Times New Roman"/>
              </w:rPr>
              <w:commentReference w:id="25"/>
            </w:r>
            <w:commentRangeEnd w:id="26"/>
            <w:r w:rsidR="001C0840" w:rsidRPr="00D674A9">
              <w:rPr>
                <w:rStyle w:val="CommentReference"/>
                <w:rFonts w:ascii="Times New Roman" w:hAnsi="Times New Roman" w:cs="Times New Roman"/>
              </w:rPr>
              <w:commentReference w:id="26"/>
            </w:r>
            <w:commentRangeEnd w:id="27"/>
            <w:r w:rsidR="00C42261" w:rsidRPr="00D674A9">
              <w:rPr>
                <w:rStyle w:val="CommentReference"/>
                <w:rFonts w:ascii="Times New Roman" w:hAnsi="Times New Roman" w:cs="Times New Roman"/>
              </w:rPr>
              <w:commentReference w:id="27"/>
            </w:r>
          </w:p>
        </w:tc>
        <w:tc>
          <w:tcPr>
            <w:tcW w:w="2570" w:type="dxa"/>
          </w:tcPr>
          <w:p w14:paraId="4B68EBA5" w14:textId="6ECC2101"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Types of camps</w:t>
            </w:r>
          </w:p>
        </w:tc>
        <w:tc>
          <w:tcPr>
            <w:tcW w:w="2262" w:type="dxa"/>
          </w:tcPr>
          <w:p w14:paraId="1324E7D8"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18FAF654" w14:textId="77777777" w:rsidTr="000F6468">
        <w:trPr>
          <w:trHeight w:val="166"/>
        </w:trPr>
        <w:tc>
          <w:tcPr>
            <w:tcW w:w="1913" w:type="dxa"/>
          </w:tcPr>
          <w:p w14:paraId="547E3B5E" w14:textId="05478C49"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G_IsActive</w:t>
            </w:r>
            <w:proofErr w:type="spellEnd"/>
          </w:p>
        </w:tc>
        <w:tc>
          <w:tcPr>
            <w:tcW w:w="1913" w:type="dxa"/>
          </w:tcPr>
          <w:p w14:paraId="09B862AA" w14:textId="5396CB4E"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01ADBB40"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c>
          <w:tcPr>
            <w:tcW w:w="2570" w:type="dxa"/>
          </w:tcPr>
          <w:p w14:paraId="00F52F2A" w14:textId="6B7E06CA"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r w:rsidR="00BF3A8E" w:rsidRPr="00D674A9">
              <w:rPr>
                <w:rFonts w:ascii="Times New Roman" w:hAnsi="Times New Roman" w:cs="Times New Roman"/>
                <w:color w:val="000000"/>
                <w:sz w:val="24"/>
                <w:szCs w:val="24"/>
                <w:lang w:val="en-IN"/>
              </w:rPr>
              <w:t xml:space="preserve"> </w:t>
            </w:r>
            <w:r w:rsidRPr="00D674A9">
              <w:rPr>
                <w:rFonts w:ascii="Times New Roman" w:hAnsi="Times New Roman" w:cs="Times New Roman"/>
                <w:color w:val="000000"/>
                <w:sz w:val="24"/>
                <w:szCs w:val="24"/>
                <w:lang w:val="en-IN"/>
              </w:rPr>
              <w:t>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262" w:type="dxa"/>
          </w:tcPr>
          <w:p w14:paraId="591F187A"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r w:rsidR="003E09BA" w:rsidRPr="00D674A9" w14:paraId="7CC66DC0" w14:textId="77777777" w:rsidTr="000F6468">
        <w:trPr>
          <w:trHeight w:val="166"/>
        </w:trPr>
        <w:tc>
          <w:tcPr>
            <w:tcW w:w="1913" w:type="dxa"/>
          </w:tcPr>
          <w:p w14:paraId="04D90CA9" w14:textId="4402D6E6"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G_CardNum</w:t>
            </w:r>
            <w:proofErr w:type="spellEnd"/>
          </w:p>
        </w:tc>
        <w:tc>
          <w:tcPr>
            <w:tcW w:w="1913" w:type="dxa"/>
          </w:tcPr>
          <w:p w14:paraId="15C754DD" w14:textId="10B8B2D0"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B0F4EDF" w14:textId="4AB391B5"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5517769" w14:textId="3241D9AB" w:rsidR="003E09BA" w:rsidRPr="00D674A9" w:rsidRDefault="003E09BA" w:rsidP="003E09BA">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Alphabets, Numbers. </w:t>
            </w:r>
          </w:p>
        </w:tc>
        <w:tc>
          <w:tcPr>
            <w:tcW w:w="2262" w:type="dxa"/>
          </w:tcPr>
          <w:p w14:paraId="115ECC0B" w14:textId="77777777" w:rsidR="003E09BA" w:rsidRPr="00D674A9" w:rsidRDefault="003E09BA" w:rsidP="003E09BA">
            <w:pPr>
              <w:autoSpaceDE w:val="0"/>
              <w:autoSpaceDN w:val="0"/>
              <w:adjustRightInd w:val="0"/>
              <w:rPr>
                <w:rFonts w:ascii="Times New Roman" w:hAnsi="Times New Roman" w:cs="Times New Roman"/>
                <w:color w:val="000000"/>
                <w:sz w:val="24"/>
                <w:szCs w:val="24"/>
                <w:lang w:val="en-IN"/>
              </w:rPr>
            </w:pPr>
          </w:p>
        </w:tc>
      </w:tr>
    </w:tbl>
    <w:p w14:paraId="662CC24F" w14:textId="77777777" w:rsidR="003E09BA" w:rsidRPr="00D674A9" w:rsidRDefault="003E09BA" w:rsidP="003E09BA">
      <w:pPr>
        <w:pStyle w:val="Default"/>
        <w:jc w:val="both"/>
        <w:rPr>
          <w:rFonts w:ascii="Times New Roman" w:hAnsi="Times New Roman" w:cs="Times New Roman"/>
          <w:b/>
        </w:rPr>
      </w:pPr>
      <w:r w:rsidRPr="00D674A9">
        <w:rPr>
          <w:rFonts w:ascii="Times New Roman" w:hAnsi="Times New Roman" w:cs="Times New Roman"/>
          <w:b/>
          <w:bCs/>
        </w:rPr>
        <w:t xml:space="preserve">Primary Key(s): </w:t>
      </w:r>
      <w:r w:rsidRPr="00D674A9">
        <w:rPr>
          <w:rFonts w:ascii="Times New Roman" w:hAnsi="Times New Roman" w:cs="Times New Roman"/>
          <w:bCs/>
        </w:rPr>
        <w:t>G_ID</w:t>
      </w:r>
    </w:p>
    <w:p w14:paraId="5E274E81" w14:textId="12C06AF6" w:rsidR="003E09BA" w:rsidRPr="00D674A9" w:rsidRDefault="003E09BA" w:rsidP="003E09BA">
      <w:pPr>
        <w:pStyle w:val="Default"/>
        <w:jc w:val="both"/>
        <w:rPr>
          <w:rFonts w:ascii="Times New Roman" w:hAnsi="Times New Roman" w:cs="Times New Roman"/>
          <w:b/>
        </w:rPr>
      </w:pPr>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G_Category</w:t>
      </w:r>
      <w:proofErr w:type="spellEnd"/>
      <w:r w:rsidRPr="00D674A9">
        <w:rPr>
          <w:rFonts w:ascii="Times New Roman" w:hAnsi="Times New Roman" w:cs="Times New Roman"/>
          <w:bCs/>
        </w:rPr>
        <w:t>(</w:t>
      </w:r>
      <w:commentRangeStart w:id="28"/>
      <w:commentRangeStart w:id="29"/>
      <w:commentRangeStart w:id="30"/>
      <w:commentRangeStart w:id="31"/>
      <w:r w:rsidRPr="00D674A9">
        <w:rPr>
          <w:rFonts w:ascii="Times New Roman" w:hAnsi="Times New Roman" w:cs="Times New Roman"/>
          <w:bCs/>
        </w:rPr>
        <w:t xml:space="preserve">CategoryName from </w:t>
      </w:r>
      <w:proofErr w:type="spellStart"/>
      <w:r w:rsidR="00D239D8" w:rsidRPr="00D674A9">
        <w:rPr>
          <w:rFonts w:ascii="Times New Roman" w:hAnsi="Times New Roman" w:cs="Times New Roman"/>
          <w:bCs/>
        </w:rPr>
        <w:t>MT_</w:t>
      </w:r>
      <w:r w:rsidRPr="00D674A9">
        <w:rPr>
          <w:rFonts w:ascii="Times New Roman" w:hAnsi="Times New Roman" w:cs="Times New Roman"/>
          <w:bCs/>
        </w:rPr>
        <w:t>Category</w:t>
      </w:r>
      <w:commentRangeEnd w:id="28"/>
      <w:proofErr w:type="spellEnd"/>
      <w:r w:rsidRPr="00D674A9">
        <w:rPr>
          <w:rStyle w:val="CommentReference"/>
          <w:rFonts w:ascii="Times New Roman" w:hAnsi="Times New Roman" w:cs="Times New Roman"/>
          <w:color w:val="auto"/>
          <w:lang w:val="en-US"/>
        </w:rPr>
        <w:commentReference w:id="28"/>
      </w:r>
      <w:commentRangeEnd w:id="29"/>
      <w:r w:rsidRPr="00D674A9">
        <w:rPr>
          <w:rStyle w:val="CommentReference"/>
          <w:rFonts w:ascii="Times New Roman" w:hAnsi="Times New Roman" w:cs="Times New Roman"/>
          <w:color w:val="auto"/>
          <w:lang w:val="en-US"/>
        </w:rPr>
        <w:commentReference w:id="29"/>
      </w:r>
      <w:commentRangeEnd w:id="30"/>
      <w:r w:rsidR="00AF0FA5" w:rsidRPr="00D674A9">
        <w:rPr>
          <w:rStyle w:val="CommentReference"/>
          <w:rFonts w:ascii="Times New Roman" w:hAnsi="Times New Roman" w:cs="Times New Roman"/>
          <w:color w:val="auto"/>
          <w:lang w:val="en-US"/>
        </w:rPr>
        <w:commentReference w:id="30"/>
      </w:r>
      <w:commentRangeEnd w:id="31"/>
      <w:r w:rsidR="00D239D8" w:rsidRPr="00D674A9">
        <w:rPr>
          <w:rStyle w:val="CommentReference"/>
          <w:rFonts w:ascii="Times New Roman" w:hAnsi="Times New Roman" w:cs="Times New Roman"/>
          <w:color w:val="auto"/>
          <w:lang w:val="en-US"/>
        </w:rPr>
        <w:commentReference w:id="31"/>
      </w:r>
      <w:r w:rsidRPr="00D674A9">
        <w:rPr>
          <w:rFonts w:ascii="Times New Roman" w:hAnsi="Times New Roman" w:cs="Times New Roman"/>
          <w:bCs/>
        </w:rPr>
        <w:t>)</w:t>
      </w:r>
    </w:p>
    <w:p w14:paraId="76254AB6" w14:textId="33F1E5DB" w:rsidR="00B07A1D" w:rsidRPr="00D674A9" w:rsidRDefault="003E09BA" w:rsidP="003E09BA">
      <w:pPr>
        <w:pStyle w:val="Default"/>
        <w:rPr>
          <w:rFonts w:ascii="Times New Roman" w:hAnsi="Times New Roman" w:cs="Times New Roman"/>
          <w:b/>
          <w:bCs/>
        </w:rPr>
      </w:pPr>
      <w:r w:rsidRPr="00D674A9">
        <w:rPr>
          <w:rFonts w:ascii="Times New Roman" w:hAnsi="Times New Roman" w:cs="Times New Roman"/>
          <w:b/>
          <w:bCs/>
        </w:rPr>
        <w:t xml:space="preserve">Indices: </w:t>
      </w:r>
      <w:proofErr w:type="spellStart"/>
      <w:r w:rsidRPr="00D674A9">
        <w:rPr>
          <w:rFonts w:ascii="Times New Roman" w:hAnsi="Times New Roman" w:cs="Times New Roman"/>
        </w:rPr>
        <w:t>G_Name</w:t>
      </w:r>
      <w:proofErr w:type="spellEnd"/>
      <w:r w:rsidRPr="00D674A9">
        <w:rPr>
          <w:rFonts w:ascii="Times New Roman" w:hAnsi="Times New Roman" w:cs="Times New Roman"/>
        </w:rPr>
        <w:t>.</w:t>
      </w:r>
    </w:p>
    <w:p w14:paraId="485E7E7A" w14:textId="4A3E2EB9" w:rsidR="003E09BA" w:rsidRPr="00D674A9" w:rsidRDefault="003E09BA" w:rsidP="003E09BA">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MT_Admin</w:t>
      </w:r>
      <w:proofErr w:type="spellEnd"/>
      <w:r w:rsidRPr="00D674A9">
        <w:rPr>
          <w:rFonts w:ascii="Times New Roman" w:hAnsi="Times New Roman" w:cs="Times New Roman"/>
          <w:bCs/>
          <w:sz w:val="24"/>
          <w:szCs w:val="24"/>
        </w:rPr>
        <w:t xml:space="preserve"> consists of the administrator details who manages the database. This table is for login and administrative purpose.</w:t>
      </w:r>
    </w:p>
    <w:tbl>
      <w:tblPr>
        <w:tblpPr w:leftFromText="180" w:rightFromText="180" w:vertAnchor="text" w:horzAnchor="margin" w:tblpY="14"/>
        <w:tblW w:w="9705" w:type="dxa"/>
        <w:tblBorders>
          <w:top w:val="nil"/>
          <w:left w:val="nil"/>
          <w:bottom w:val="nil"/>
          <w:right w:val="nil"/>
        </w:tblBorders>
        <w:tblLayout w:type="fixed"/>
        <w:tblLook w:val="0000" w:firstRow="0" w:lastRow="0" w:firstColumn="0" w:lastColumn="0" w:noHBand="0" w:noVBand="0"/>
      </w:tblPr>
      <w:tblGrid>
        <w:gridCol w:w="1913"/>
        <w:gridCol w:w="1913"/>
        <w:gridCol w:w="810"/>
        <w:gridCol w:w="3014"/>
        <w:gridCol w:w="2055"/>
      </w:tblGrid>
      <w:tr w:rsidR="00B07A1D" w:rsidRPr="00D674A9" w14:paraId="752FB64A" w14:textId="77777777" w:rsidTr="003E09BA">
        <w:trPr>
          <w:trHeight w:val="166"/>
        </w:trPr>
        <w:tc>
          <w:tcPr>
            <w:tcW w:w="9705" w:type="dxa"/>
            <w:gridSpan w:val="5"/>
          </w:tcPr>
          <w:p w14:paraId="0FB0300A" w14:textId="2840C82B" w:rsidR="00B07A1D" w:rsidRPr="00D674A9" w:rsidRDefault="005A72A5"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w:t>
            </w:r>
            <w:r w:rsidR="00B07A1D" w:rsidRPr="00D674A9">
              <w:rPr>
                <w:rFonts w:ascii="Times New Roman" w:hAnsi="Times New Roman" w:cs="Times New Roman"/>
                <w:b/>
                <w:color w:val="000000"/>
                <w:sz w:val="24"/>
                <w:szCs w:val="24"/>
                <w:lang w:val="en-IN"/>
              </w:rPr>
              <w:t>Admin</w:t>
            </w:r>
            <w:proofErr w:type="spellEnd"/>
          </w:p>
        </w:tc>
      </w:tr>
      <w:tr w:rsidR="00B07A1D" w:rsidRPr="00D674A9" w14:paraId="018E8C43" w14:textId="77777777" w:rsidTr="003E09BA">
        <w:trPr>
          <w:trHeight w:val="166"/>
        </w:trPr>
        <w:tc>
          <w:tcPr>
            <w:tcW w:w="1913" w:type="dxa"/>
          </w:tcPr>
          <w:p w14:paraId="427119BD"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07F52E0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63F33EC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3014" w:type="dxa"/>
          </w:tcPr>
          <w:p w14:paraId="05BCEECE"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055" w:type="dxa"/>
          </w:tcPr>
          <w:p w14:paraId="3C220E62"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5A72A5" w:rsidRPr="00D674A9" w14:paraId="7CB38985" w14:textId="77777777" w:rsidTr="003E09BA">
        <w:trPr>
          <w:trHeight w:val="166"/>
        </w:trPr>
        <w:tc>
          <w:tcPr>
            <w:tcW w:w="1913" w:type="dxa"/>
          </w:tcPr>
          <w:p w14:paraId="3C230D64" w14:textId="3FD6120C"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27C5862D" w14:textId="127F3D17"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FB945CF" w14:textId="36574FF5"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10</w:t>
            </w:r>
          </w:p>
        </w:tc>
        <w:tc>
          <w:tcPr>
            <w:tcW w:w="3014" w:type="dxa"/>
          </w:tcPr>
          <w:p w14:paraId="61B811C1" w14:textId="4EA3311C"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color w:val="000000"/>
                <w:sz w:val="24"/>
                <w:szCs w:val="24"/>
                <w:lang w:val="en-IN"/>
              </w:rPr>
              <w:t>Login ID of the user</w:t>
            </w:r>
          </w:p>
        </w:tc>
        <w:tc>
          <w:tcPr>
            <w:tcW w:w="2055" w:type="dxa"/>
          </w:tcPr>
          <w:p w14:paraId="6D8E071B" w14:textId="659FE778" w:rsidR="005A72A5" w:rsidRPr="00D674A9" w:rsidRDefault="005A72A5" w:rsidP="005A72A5">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r>
      <w:tr w:rsidR="008C5606" w:rsidRPr="00D674A9" w14:paraId="79DD31C2" w14:textId="77777777" w:rsidTr="003E09BA">
        <w:trPr>
          <w:trHeight w:val="166"/>
        </w:trPr>
        <w:tc>
          <w:tcPr>
            <w:tcW w:w="1913" w:type="dxa"/>
          </w:tcPr>
          <w:p w14:paraId="54A7A4D4" w14:textId="34977E7F"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A_ID</w:t>
            </w:r>
          </w:p>
        </w:tc>
        <w:tc>
          <w:tcPr>
            <w:tcW w:w="1913" w:type="dxa"/>
          </w:tcPr>
          <w:p w14:paraId="3E6B4597" w14:textId="2FD698D3"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Int </w:t>
            </w:r>
          </w:p>
        </w:tc>
        <w:tc>
          <w:tcPr>
            <w:tcW w:w="810" w:type="dxa"/>
          </w:tcPr>
          <w:p w14:paraId="3459785D" w14:textId="670C594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3014" w:type="dxa"/>
          </w:tcPr>
          <w:p w14:paraId="676B5EB3" w14:textId="3874C33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Auto generated. Not null. </w:t>
            </w:r>
          </w:p>
        </w:tc>
        <w:tc>
          <w:tcPr>
            <w:tcW w:w="2055" w:type="dxa"/>
          </w:tcPr>
          <w:p w14:paraId="1D1CEDD8" w14:textId="406BA3EC"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w:t>
            </w:r>
            <w:proofErr w:type="spellStart"/>
            <w:r w:rsidRPr="00D674A9">
              <w:rPr>
                <w:rFonts w:ascii="Times New Roman" w:hAnsi="Times New Roman" w:cs="Times New Roman"/>
                <w:color w:val="000000"/>
                <w:sz w:val="24"/>
                <w:szCs w:val="24"/>
                <w:lang w:val="en-IN"/>
              </w:rPr>
              <w:t>MT_Login</w:t>
            </w:r>
            <w:proofErr w:type="spellEnd"/>
            <w:r w:rsidRPr="00D674A9">
              <w:rPr>
                <w:rFonts w:ascii="Times New Roman" w:hAnsi="Times New Roman" w:cs="Times New Roman"/>
                <w:color w:val="000000"/>
                <w:sz w:val="24"/>
                <w:szCs w:val="24"/>
                <w:lang w:val="en-IN"/>
              </w:rPr>
              <w:t>)</w:t>
            </w:r>
          </w:p>
        </w:tc>
      </w:tr>
      <w:tr w:rsidR="008C5606" w:rsidRPr="00D674A9" w14:paraId="340BFF74" w14:textId="77777777" w:rsidTr="003E09BA">
        <w:trPr>
          <w:trHeight w:val="166"/>
        </w:trPr>
        <w:tc>
          <w:tcPr>
            <w:tcW w:w="1913" w:type="dxa"/>
          </w:tcPr>
          <w:p w14:paraId="35CAEBD1" w14:textId="3DB86B2E"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A_Name</w:t>
            </w:r>
            <w:proofErr w:type="spellEnd"/>
          </w:p>
        </w:tc>
        <w:tc>
          <w:tcPr>
            <w:tcW w:w="1913" w:type="dxa"/>
          </w:tcPr>
          <w:p w14:paraId="44C59302" w14:textId="3F227884"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AA584A6" w14:textId="12B97B74"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100</w:t>
            </w:r>
          </w:p>
        </w:tc>
        <w:tc>
          <w:tcPr>
            <w:tcW w:w="3014" w:type="dxa"/>
          </w:tcPr>
          <w:p w14:paraId="6ADEB4BC" w14:textId="56F6982B"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and last name.  Not null.</w:t>
            </w:r>
          </w:p>
        </w:tc>
        <w:tc>
          <w:tcPr>
            <w:tcW w:w="2055" w:type="dxa"/>
          </w:tcPr>
          <w:p w14:paraId="7CC887BB"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19AA8CE2" w14:textId="77777777" w:rsidTr="003E09BA">
        <w:trPr>
          <w:trHeight w:val="166"/>
        </w:trPr>
        <w:tc>
          <w:tcPr>
            <w:tcW w:w="1913" w:type="dxa"/>
          </w:tcPr>
          <w:p w14:paraId="4B53DBFB" w14:textId="074ABE1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A_DOB</w:t>
            </w:r>
          </w:p>
        </w:tc>
        <w:tc>
          <w:tcPr>
            <w:tcW w:w="1913" w:type="dxa"/>
          </w:tcPr>
          <w:p w14:paraId="6B2B1A07" w14:textId="3A410829"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6F926352"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5DF92677" w14:textId="0FD26C9B"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55" w:type="dxa"/>
          </w:tcPr>
          <w:p w14:paraId="3A458FCD"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4B8ADCA8" w14:textId="77777777" w:rsidTr="003E09BA">
        <w:trPr>
          <w:trHeight w:val="166"/>
        </w:trPr>
        <w:tc>
          <w:tcPr>
            <w:tcW w:w="1913" w:type="dxa"/>
          </w:tcPr>
          <w:p w14:paraId="3EEB72AC" w14:textId="16D1FBB3"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A_Phone</w:t>
            </w:r>
            <w:proofErr w:type="spellEnd"/>
          </w:p>
        </w:tc>
        <w:tc>
          <w:tcPr>
            <w:tcW w:w="1913" w:type="dxa"/>
          </w:tcPr>
          <w:p w14:paraId="699B0FA4" w14:textId="1202A7B8"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Numeric</w:t>
            </w:r>
          </w:p>
        </w:tc>
        <w:tc>
          <w:tcPr>
            <w:tcW w:w="810" w:type="dxa"/>
          </w:tcPr>
          <w:p w14:paraId="7CB3FAA3" w14:textId="2836003A"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12</w:t>
            </w:r>
          </w:p>
        </w:tc>
        <w:tc>
          <w:tcPr>
            <w:tcW w:w="3014" w:type="dxa"/>
          </w:tcPr>
          <w:p w14:paraId="1FA34D48" w14:textId="100B163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 digits.  Not null.</w:t>
            </w:r>
          </w:p>
        </w:tc>
        <w:tc>
          <w:tcPr>
            <w:tcW w:w="2055" w:type="dxa"/>
          </w:tcPr>
          <w:p w14:paraId="56D8859E"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0A17A4A9" w14:textId="77777777" w:rsidTr="003E09BA">
        <w:trPr>
          <w:trHeight w:val="166"/>
        </w:trPr>
        <w:tc>
          <w:tcPr>
            <w:tcW w:w="1913" w:type="dxa"/>
          </w:tcPr>
          <w:p w14:paraId="4CF86795" w14:textId="221F0BE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A_Email</w:t>
            </w:r>
            <w:proofErr w:type="spellEnd"/>
          </w:p>
        </w:tc>
        <w:tc>
          <w:tcPr>
            <w:tcW w:w="1913" w:type="dxa"/>
          </w:tcPr>
          <w:p w14:paraId="70AAA8B3" w14:textId="074FCA79"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E16D89B" w14:textId="37F153FD" w:rsidR="008C5606" w:rsidRPr="00D674A9" w:rsidRDefault="001105C0"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3014" w:type="dxa"/>
          </w:tcPr>
          <w:p w14:paraId="2D809CA2" w14:textId="7663C320"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Valid only if it contains a regular expression of “…….@....dot….”</w:t>
            </w:r>
          </w:p>
        </w:tc>
        <w:tc>
          <w:tcPr>
            <w:tcW w:w="2055" w:type="dxa"/>
          </w:tcPr>
          <w:p w14:paraId="3A05C307"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r w:rsidR="008C5606" w:rsidRPr="00D674A9" w14:paraId="3DA6E4E6" w14:textId="77777777" w:rsidTr="003E09BA">
        <w:trPr>
          <w:trHeight w:val="166"/>
        </w:trPr>
        <w:tc>
          <w:tcPr>
            <w:tcW w:w="1913" w:type="dxa"/>
          </w:tcPr>
          <w:p w14:paraId="79A256DB" w14:textId="04D7B4D1"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A_IsActive</w:t>
            </w:r>
            <w:proofErr w:type="spellEnd"/>
          </w:p>
        </w:tc>
        <w:tc>
          <w:tcPr>
            <w:tcW w:w="1913" w:type="dxa"/>
          </w:tcPr>
          <w:p w14:paraId="63EAFC6D" w14:textId="5AE6F3C8"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8E2DEF4"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c>
          <w:tcPr>
            <w:tcW w:w="3014" w:type="dxa"/>
          </w:tcPr>
          <w:p w14:paraId="42900C0F" w14:textId="5B2A4816" w:rsidR="008C5606" w:rsidRPr="00D674A9" w:rsidRDefault="008C5606" w:rsidP="008C5606">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2055" w:type="dxa"/>
          </w:tcPr>
          <w:p w14:paraId="2B2B77FD" w14:textId="77777777" w:rsidR="008C5606" w:rsidRPr="00D674A9" w:rsidRDefault="008C5606" w:rsidP="008C5606">
            <w:pPr>
              <w:autoSpaceDE w:val="0"/>
              <w:autoSpaceDN w:val="0"/>
              <w:adjustRightInd w:val="0"/>
              <w:rPr>
                <w:rFonts w:ascii="Times New Roman" w:hAnsi="Times New Roman" w:cs="Times New Roman"/>
                <w:color w:val="000000"/>
                <w:sz w:val="24"/>
                <w:szCs w:val="24"/>
                <w:lang w:val="en-IN"/>
              </w:rPr>
            </w:pPr>
          </w:p>
        </w:tc>
      </w:tr>
    </w:tbl>
    <w:p w14:paraId="584FA0FD" w14:textId="77777777" w:rsidR="00653166" w:rsidRPr="00D674A9" w:rsidRDefault="00653166" w:rsidP="00653166">
      <w:pPr>
        <w:pStyle w:val="Default"/>
        <w:jc w:val="both"/>
        <w:rPr>
          <w:rFonts w:ascii="Times New Roman" w:hAnsi="Times New Roman" w:cs="Times New Roman"/>
        </w:rPr>
      </w:pPr>
      <w:r w:rsidRPr="00D674A9">
        <w:rPr>
          <w:rFonts w:ascii="Times New Roman" w:hAnsi="Times New Roman" w:cs="Times New Roman"/>
          <w:b/>
          <w:bCs/>
        </w:rPr>
        <w:t xml:space="preserve">Primary Key(s): </w:t>
      </w:r>
      <w:r w:rsidRPr="00D674A9">
        <w:rPr>
          <w:rFonts w:ascii="Times New Roman" w:hAnsi="Times New Roman" w:cs="Times New Roman"/>
          <w:bCs/>
        </w:rPr>
        <w:t>A_ID</w:t>
      </w:r>
    </w:p>
    <w:p w14:paraId="01DFE374"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Foreign Key(s):</w:t>
      </w:r>
    </w:p>
    <w:p w14:paraId="05258EF1"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 xml:space="preserve">Indices: </w:t>
      </w:r>
    </w:p>
    <w:p w14:paraId="0CE97711" w14:textId="77777777" w:rsidR="00653166" w:rsidRPr="00D674A9" w:rsidRDefault="00653166" w:rsidP="00653166">
      <w:pPr>
        <w:jc w:val="both"/>
        <w:rPr>
          <w:rFonts w:ascii="Times New Roman" w:hAnsi="Times New Roman" w:cs="Times New Roman"/>
          <w:b/>
          <w:bCs/>
          <w:sz w:val="24"/>
          <w:szCs w:val="24"/>
        </w:rPr>
      </w:pPr>
    </w:p>
    <w:p w14:paraId="73898488" w14:textId="1A0B0B63" w:rsidR="00653166" w:rsidRPr="00D674A9" w:rsidRDefault="00653166" w:rsidP="00653166">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Tran_Login</w:t>
      </w:r>
      <w:proofErr w:type="spellEnd"/>
      <w:r w:rsidRPr="00D674A9">
        <w:rPr>
          <w:rFonts w:ascii="Times New Roman" w:hAnsi="Times New Roman" w:cs="Times New Roman"/>
          <w:bCs/>
          <w:sz w:val="24"/>
          <w:szCs w:val="24"/>
        </w:rPr>
        <w:t xml:space="preserve"> relation contains the login details of all the users. The </w:t>
      </w:r>
      <w:proofErr w:type="spellStart"/>
      <w:r w:rsidRPr="00D674A9">
        <w:rPr>
          <w:rFonts w:ascii="Times New Roman" w:hAnsi="Times New Roman" w:cs="Times New Roman"/>
          <w:bCs/>
          <w:sz w:val="24"/>
          <w:szCs w:val="24"/>
        </w:rPr>
        <w:t>LastLogin</w:t>
      </w:r>
      <w:proofErr w:type="spellEnd"/>
      <w:r w:rsidRPr="00D674A9">
        <w:rPr>
          <w:rFonts w:ascii="Times New Roman" w:hAnsi="Times New Roman" w:cs="Times New Roman"/>
          <w:bCs/>
          <w:sz w:val="24"/>
          <w:szCs w:val="24"/>
        </w:rPr>
        <w:t xml:space="preserve"> attribute is </w:t>
      </w:r>
      <w:r w:rsidR="00E811C3" w:rsidRPr="00D674A9">
        <w:rPr>
          <w:rFonts w:ascii="Times New Roman" w:hAnsi="Times New Roman" w:cs="Times New Roman"/>
          <w:bCs/>
          <w:sz w:val="24"/>
          <w:szCs w:val="24"/>
        </w:rPr>
        <w:t>overwritten</w:t>
      </w:r>
      <w:r w:rsidRPr="00D674A9">
        <w:rPr>
          <w:rFonts w:ascii="Times New Roman" w:hAnsi="Times New Roman" w:cs="Times New Roman"/>
          <w:bCs/>
          <w:sz w:val="24"/>
          <w:szCs w:val="24"/>
        </w:rPr>
        <w:t xml:space="preserve"> with the </w:t>
      </w:r>
      <w:proofErr w:type="spellStart"/>
      <w:r w:rsidRPr="00D674A9">
        <w:rPr>
          <w:rFonts w:ascii="Times New Roman" w:hAnsi="Times New Roman" w:cs="Times New Roman"/>
          <w:bCs/>
          <w:sz w:val="24"/>
          <w:szCs w:val="24"/>
        </w:rPr>
        <w:t>CurrentLogin</w:t>
      </w:r>
      <w:proofErr w:type="spellEnd"/>
      <w:r w:rsidRPr="00D674A9">
        <w:rPr>
          <w:rFonts w:ascii="Times New Roman" w:hAnsi="Times New Roman" w:cs="Times New Roman"/>
          <w:bCs/>
          <w:sz w:val="24"/>
          <w:szCs w:val="24"/>
        </w:rPr>
        <w:t xml:space="preserve"> value and </w:t>
      </w:r>
      <w:proofErr w:type="spellStart"/>
      <w:r w:rsidRPr="00D674A9">
        <w:rPr>
          <w:rFonts w:ascii="Times New Roman" w:hAnsi="Times New Roman" w:cs="Times New Roman"/>
          <w:bCs/>
          <w:sz w:val="24"/>
          <w:szCs w:val="24"/>
        </w:rPr>
        <w:t>CurrentLogin</w:t>
      </w:r>
      <w:proofErr w:type="spellEnd"/>
      <w:r w:rsidRPr="00D674A9">
        <w:rPr>
          <w:rFonts w:ascii="Times New Roman" w:hAnsi="Times New Roman" w:cs="Times New Roman"/>
          <w:bCs/>
          <w:sz w:val="24"/>
          <w:szCs w:val="24"/>
        </w:rPr>
        <w:t xml:space="preserve"> is </w:t>
      </w:r>
      <w:r w:rsidR="001D46A1" w:rsidRPr="00D674A9">
        <w:rPr>
          <w:rFonts w:ascii="Times New Roman" w:hAnsi="Times New Roman" w:cs="Times New Roman"/>
          <w:bCs/>
          <w:sz w:val="24"/>
          <w:szCs w:val="24"/>
        </w:rPr>
        <w:t>overwritten</w:t>
      </w:r>
      <w:r w:rsidRPr="00D674A9">
        <w:rPr>
          <w:rFonts w:ascii="Times New Roman" w:hAnsi="Times New Roman" w:cs="Times New Roman"/>
          <w:bCs/>
          <w:sz w:val="24"/>
          <w:szCs w:val="24"/>
        </w:rPr>
        <w:t xml:space="preserve"> with the current login date.</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1913"/>
        <w:gridCol w:w="1913"/>
        <w:gridCol w:w="810"/>
        <w:gridCol w:w="2570"/>
        <w:gridCol w:w="2262"/>
      </w:tblGrid>
      <w:tr w:rsidR="00653166" w:rsidRPr="00D674A9" w14:paraId="2071F16A" w14:textId="77777777" w:rsidTr="001C0840">
        <w:trPr>
          <w:trHeight w:val="166"/>
        </w:trPr>
        <w:tc>
          <w:tcPr>
            <w:tcW w:w="9468" w:type="dxa"/>
            <w:gridSpan w:val="5"/>
          </w:tcPr>
          <w:p w14:paraId="7DAE3D48"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Tran_Login</w:t>
            </w:r>
            <w:proofErr w:type="spellEnd"/>
          </w:p>
        </w:tc>
      </w:tr>
      <w:tr w:rsidR="00653166" w:rsidRPr="00D674A9" w14:paraId="73CB0ADC" w14:textId="77777777" w:rsidTr="001C0840">
        <w:trPr>
          <w:trHeight w:val="166"/>
        </w:trPr>
        <w:tc>
          <w:tcPr>
            <w:tcW w:w="1913" w:type="dxa"/>
          </w:tcPr>
          <w:p w14:paraId="4E472588"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A77AAD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7BE1210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570" w:type="dxa"/>
          </w:tcPr>
          <w:p w14:paraId="06BC716B"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262" w:type="dxa"/>
          </w:tcPr>
          <w:p w14:paraId="0657DD22"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529153C6" w14:textId="77777777" w:rsidTr="001C0840">
        <w:trPr>
          <w:trHeight w:val="166"/>
        </w:trPr>
        <w:tc>
          <w:tcPr>
            <w:tcW w:w="1913" w:type="dxa"/>
          </w:tcPr>
          <w:p w14:paraId="4F6C8BE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LoginID</w:t>
            </w:r>
            <w:proofErr w:type="spellEnd"/>
          </w:p>
        </w:tc>
        <w:tc>
          <w:tcPr>
            <w:tcW w:w="1913" w:type="dxa"/>
          </w:tcPr>
          <w:p w14:paraId="123F67F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58378A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FB8219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Login ID of the user. Not null.</w:t>
            </w:r>
          </w:p>
        </w:tc>
        <w:tc>
          <w:tcPr>
            <w:tcW w:w="2262" w:type="dxa"/>
          </w:tcPr>
          <w:p w14:paraId="15ED7AE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64FCF8B3" w14:textId="77777777" w:rsidTr="001C0840">
        <w:trPr>
          <w:trHeight w:val="166"/>
        </w:trPr>
        <w:tc>
          <w:tcPr>
            <w:tcW w:w="1913" w:type="dxa"/>
          </w:tcPr>
          <w:p w14:paraId="2C47BAE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Password</w:t>
            </w:r>
          </w:p>
        </w:tc>
        <w:tc>
          <w:tcPr>
            <w:tcW w:w="1913" w:type="dxa"/>
          </w:tcPr>
          <w:p w14:paraId="56DB1AC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E9FD1E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20</w:t>
            </w:r>
          </w:p>
        </w:tc>
        <w:tc>
          <w:tcPr>
            <w:tcW w:w="2570" w:type="dxa"/>
          </w:tcPr>
          <w:p w14:paraId="4443B9C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Password of the user. Not null.</w:t>
            </w:r>
          </w:p>
        </w:tc>
        <w:tc>
          <w:tcPr>
            <w:tcW w:w="2262" w:type="dxa"/>
          </w:tcPr>
          <w:p w14:paraId="753A9F44"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22181096" w14:textId="77777777" w:rsidTr="001C0840">
        <w:trPr>
          <w:trHeight w:val="166"/>
        </w:trPr>
        <w:tc>
          <w:tcPr>
            <w:tcW w:w="1913" w:type="dxa"/>
          </w:tcPr>
          <w:p w14:paraId="57DDD4C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U_ID</w:t>
            </w:r>
          </w:p>
        </w:tc>
        <w:tc>
          <w:tcPr>
            <w:tcW w:w="1913" w:type="dxa"/>
          </w:tcPr>
          <w:p w14:paraId="7437AEE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73DB60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570" w:type="dxa"/>
          </w:tcPr>
          <w:p w14:paraId="357BEF0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Unique ID created by the system. Not null.</w:t>
            </w:r>
          </w:p>
        </w:tc>
        <w:tc>
          <w:tcPr>
            <w:tcW w:w="2262" w:type="dxa"/>
          </w:tcPr>
          <w:p w14:paraId="6E8C9409"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6A726179" w14:textId="77777777" w:rsidTr="001C0840">
        <w:trPr>
          <w:trHeight w:val="166"/>
        </w:trPr>
        <w:tc>
          <w:tcPr>
            <w:tcW w:w="1913" w:type="dxa"/>
          </w:tcPr>
          <w:p w14:paraId="104112F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LastLogin</w:t>
            </w:r>
            <w:proofErr w:type="spellEnd"/>
          </w:p>
        </w:tc>
        <w:tc>
          <w:tcPr>
            <w:tcW w:w="1913" w:type="dxa"/>
          </w:tcPr>
          <w:p w14:paraId="2B80C08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0567DDF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7CBBAA3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 the user last logged in. Not null.</w:t>
            </w:r>
          </w:p>
        </w:tc>
        <w:tc>
          <w:tcPr>
            <w:tcW w:w="2262" w:type="dxa"/>
          </w:tcPr>
          <w:p w14:paraId="467DFD7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0FB8010F" w14:textId="77777777" w:rsidTr="001C0840">
        <w:trPr>
          <w:trHeight w:val="166"/>
        </w:trPr>
        <w:tc>
          <w:tcPr>
            <w:tcW w:w="1913" w:type="dxa"/>
          </w:tcPr>
          <w:p w14:paraId="4112609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CurrentLogin</w:t>
            </w:r>
            <w:proofErr w:type="spellEnd"/>
          </w:p>
        </w:tc>
        <w:tc>
          <w:tcPr>
            <w:tcW w:w="1913" w:type="dxa"/>
          </w:tcPr>
          <w:p w14:paraId="7910171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810" w:type="dxa"/>
          </w:tcPr>
          <w:p w14:paraId="795364F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570" w:type="dxa"/>
          </w:tcPr>
          <w:p w14:paraId="0F56134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Current date user logged in.</w:t>
            </w:r>
          </w:p>
        </w:tc>
        <w:tc>
          <w:tcPr>
            <w:tcW w:w="2262" w:type="dxa"/>
          </w:tcPr>
          <w:p w14:paraId="742D7A4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210D503A" w14:textId="77777777" w:rsidR="00653166" w:rsidRPr="00D674A9" w:rsidRDefault="00653166" w:rsidP="00653166">
      <w:pPr>
        <w:jc w:val="both"/>
        <w:rPr>
          <w:rFonts w:ascii="Times New Roman" w:hAnsi="Times New Roman" w:cs="Times New Roman"/>
          <w:b/>
          <w:sz w:val="24"/>
          <w:szCs w:val="24"/>
        </w:rPr>
      </w:pPr>
    </w:p>
    <w:p w14:paraId="16CB8841"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LoginID</w:t>
      </w:r>
      <w:proofErr w:type="spellEnd"/>
    </w:p>
    <w:p w14:paraId="1936EE85" w14:textId="4052A88E"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lastRenderedPageBreak/>
        <w:t xml:space="preserve">Foreign Key(s): </w:t>
      </w:r>
      <w:r w:rsidRPr="00D674A9">
        <w:rPr>
          <w:rFonts w:ascii="Times New Roman" w:hAnsi="Times New Roman" w:cs="Times New Roman"/>
          <w:bCs/>
        </w:rPr>
        <w:t xml:space="preserve">U_ID(T_ID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Trekker</w:t>
      </w:r>
      <w:proofErr w:type="spellEnd"/>
      <w:r w:rsidRPr="00D674A9">
        <w:rPr>
          <w:rFonts w:ascii="Times New Roman" w:hAnsi="Times New Roman" w:cs="Times New Roman"/>
          <w:bCs/>
        </w:rPr>
        <w:t xml:space="preserve">, G_ID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Guide</w:t>
      </w:r>
      <w:proofErr w:type="spellEnd"/>
      <w:r w:rsidRPr="00D674A9">
        <w:rPr>
          <w:rFonts w:ascii="Times New Roman" w:hAnsi="Times New Roman" w:cs="Times New Roman"/>
          <w:bCs/>
        </w:rPr>
        <w:t xml:space="preserve">, A_ID from </w:t>
      </w:r>
      <w:proofErr w:type="spellStart"/>
      <w:r w:rsidR="007F426C" w:rsidRPr="00D674A9">
        <w:rPr>
          <w:rFonts w:ascii="Times New Roman" w:hAnsi="Times New Roman" w:cs="Times New Roman"/>
          <w:bCs/>
        </w:rPr>
        <w:t>MT_</w:t>
      </w:r>
      <w:r w:rsidRPr="00D674A9">
        <w:rPr>
          <w:rFonts w:ascii="Times New Roman" w:hAnsi="Times New Roman" w:cs="Times New Roman"/>
          <w:bCs/>
        </w:rPr>
        <w:t>Admin</w:t>
      </w:r>
      <w:proofErr w:type="spellEnd"/>
      <w:r w:rsidRPr="00D674A9">
        <w:rPr>
          <w:rFonts w:ascii="Times New Roman" w:hAnsi="Times New Roman" w:cs="Times New Roman"/>
          <w:bCs/>
        </w:rPr>
        <w:t>)</w:t>
      </w:r>
    </w:p>
    <w:p w14:paraId="6B69340A"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3DFE47AA" w14:textId="77777777" w:rsidR="00653166" w:rsidRPr="00D674A9" w:rsidRDefault="00653166" w:rsidP="00653166">
      <w:pPr>
        <w:jc w:val="both"/>
        <w:rPr>
          <w:rFonts w:ascii="Times New Roman" w:hAnsi="Times New Roman" w:cs="Times New Roman"/>
          <w:b/>
          <w:bCs/>
          <w:sz w:val="24"/>
          <w:szCs w:val="24"/>
        </w:rPr>
      </w:pPr>
    </w:p>
    <w:p w14:paraId="5F100B1D" w14:textId="43981848" w:rsidR="00653166" w:rsidRPr="00D674A9" w:rsidRDefault="00653166" w:rsidP="00653166">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MT_Category</w:t>
      </w:r>
      <w:proofErr w:type="spellEnd"/>
      <w:r w:rsidRPr="00D674A9">
        <w:rPr>
          <w:rFonts w:ascii="Times New Roman" w:hAnsi="Times New Roman" w:cs="Times New Roman"/>
          <w:bCs/>
          <w:sz w:val="24"/>
          <w:szCs w:val="24"/>
        </w:rPr>
        <w:t xml:space="preserve"> is used to define the various categories of trekking camps like forest, mountain, farm, beach, corporate camps and more. The category name is referenced in other tables as foreign key.</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2043"/>
        <w:gridCol w:w="1913"/>
        <w:gridCol w:w="810"/>
        <w:gridCol w:w="2780"/>
        <w:gridCol w:w="1922"/>
      </w:tblGrid>
      <w:tr w:rsidR="00653166" w:rsidRPr="00D674A9" w14:paraId="31B6FC6E" w14:textId="77777777" w:rsidTr="001C0840">
        <w:trPr>
          <w:trHeight w:val="166"/>
        </w:trPr>
        <w:tc>
          <w:tcPr>
            <w:tcW w:w="9468" w:type="dxa"/>
            <w:gridSpan w:val="5"/>
          </w:tcPr>
          <w:p w14:paraId="058746E2"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MT_Category</w:t>
            </w:r>
            <w:proofErr w:type="spellEnd"/>
          </w:p>
        </w:tc>
      </w:tr>
      <w:tr w:rsidR="00653166" w:rsidRPr="00D674A9" w14:paraId="19638AFF" w14:textId="77777777" w:rsidTr="001C0840">
        <w:trPr>
          <w:trHeight w:val="166"/>
        </w:trPr>
        <w:tc>
          <w:tcPr>
            <w:tcW w:w="2043" w:type="dxa"/>
          </w:tcPr>
          <w:p w14:paraId="53FEE7DE"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75121CAB"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52E2B0F9"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80" w:type="dxa"/>
          </w:tcPr>
          <w:p w14:paraId="5DAC2D2D"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22" w:type="dxa"/>
          </w:tcPr>
          <w:p w14:paraId="314E06B1"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3DE2770E" w14:textId="77777777" w:rsidTr="001C0840">
        <w:trPr>
          <w:trHeight w:val="166"/>
        </w:trPr>
        <w:tc>
          <w:tcPr>
            <w:tcW w:w="2043" w:type="dxa"/>
          </w:tcPr>
          <w:p w14:paraId="1AD8122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Category_ID</w:t>
            </w:r>
            <w:proofErr w:type="spellEnd"/>
          </w:p>
        </w:tc>
        <w:tc>
          <w:tcPr>
            <w:tcW w:w="1913" w:type="dxa"/>
          </w:tcPr>
          <w:p w14:paraId="6E3E5BB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6951F9C9"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780" w:type="dxa"/>
          </w:tcPr>
          <w:p w14:paraId="08E880B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2/3 letters with state code. Not null.</w:t>
            </w:r>
          </w:p>
        </w:tc>
        <w:tc>
          <w:tcPr>
            <w:tcW w:w="1922" w:type="dxa"/>
          </w:tcPr>
          <w:p w14:paraId="5A9FC20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Cascade delete, update</w:t>
            </w:r>
          </w:p>
        </w:tc>
      </w:tr>
      <w:tr w:rsidR="00653166" w:rsidRPr="00D674A9" w14:paraId="75D7B0D5" w14:textId="77777777" w:rsidTr="001C0840">
        <w:trPr>
          <w:trHeight w:val="166"/>
        </w:trPr>
        <w:tc>
          <w:tcPr>
            <w:tcW w:w="2043" w:type="dxa"/>
          </w:tcPr>
          <w:p w14:paraId="33FE33F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CategoryName</w:t>
            </w:r>
          </w:p>
        </w:tc>
        <w:tc>
          <w:tcPr>
            <w:tcW w:w="1913" w:type="dxa"/>
          </w:tcPr>
          <w:p w14:paraId="3A1D844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969161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780" w:type="dxa"/>
          </w:tcPr>
          <w:p w14:paraId="6F81A9A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Category of trekking event. Not null.</w:t>
            </w:r>
          </w:p>
        </w:tc>
        <w:tc>
          <w:tcPr>
            <w:tcW w:w="1922" w:type="dxa"/>
          </w:tcPr>
          <w:p w14:paraId="5C564D13"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4D39F6FC" w14:textId="77777777" w:rsidTr="001C0840">
        <w:trPr>
          <w:trHeight w:val="166"/>
        </w:trPr>
        <w:tc>
          <w:tcPr>
            <w:tcW w:w="2043" w:type="dxa"/>
          </w:tcPr>
          <w:p w14:paraId="6EA7E0E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StateCode</w:t>
            </w:r>
          </w:p>
        </w:tc>
        <w:tc>
          <w:tcPr>
            <w:tcW w:w="1913" w:type="dxa"/>
          </w:tcPr>
          <w:p w14:paraId="396BCBC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777513EA" w14:textId="69FC0EA7" w:rsidR="00653166"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2780" w:type="dxa"/>
          </w:tcPr>
          <w:p w14:paraId="6189DF8F"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State postal code.</w:t>
            </w:r>
          </w:p>
        </w:tc>
        <w:tc>
          <w:tcPr>
            <w:tcW w:w="1922" w:type="dxa"/>
          </w:tcPr>
          <w:p w14:paraId="01524BF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40E02C34" w14:textId="77777777" w:rsidTr="001C0840">
        <w:trPr>
          <w:trHeight w:val="166"/>
        </w:trPr>
        <w:tc>
          <w:tcPr>
            <w:tcW w:w="2043" w:type="dxa"/>
          </w:tcPr>
          <w:p w14:paraId="43C505B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Cat_IsActive</w:t>
            </w:r>
            <w:proofErr w:type="spellEnd"/>
          </w:p>
        </w:tc>
        <w:tc>
          <w:tcPr>
            <w:tcW w:w="1913" w:type="dxa"/>
          </w:tcPr>
          <w:p w14:paraId="7879904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6A9FE5B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133D01CA" w14:textId="3F300B1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22" w:type="dxa"/>
          </w:tcPr>
          <w:p w14:paraId="267A6778"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730C96E9"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Category_ID</w:t>
      </w:r>
      <w:proofErr w:type="spellEnd"/>
    </w:p>
    <w:p w14:paraId="4506688C"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21E59F19"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01154C91" w14:textId="77777777" w:rsidR="00653166" w:rsidRPr="00D674A9" w:rsidRDefault="00653166" w:rsidP="00653166">
      <w:pPr>
        <w:jc w:val="both"/>
        <w:rPr>
          <w:rFonts w:ascii="Times New Roman" w:hAnsi="Times New Roman" w:cs="Times New Roman"/>
          <w:b/>
          <w:bCs/>
          <w:sz w:val="24"/>
          <w:szCs w:val="24"/>
        </w:rPr>
      </w:pPr>
    </w:p>
    <w:p w14:paraId="2926F8EB" w14:textId="77777777" w:rsidR="00653166" w:rsidRPr="00D674A9" w:rsidRDefault="00653166" w:rsidP="00653166">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MT_Activity</w:t>
      </w:r>
      <w:proofErr w:type="spellEnd"/>
      <w:r w:rsidRPr="00D674A9">
        <w:rPr>
          <w:rFonts w:ascii="Times New Roman" w:hAnsi="Times New Roman" w:cs="Times New Roman"/>
          <w:bCs/>
          <w:sz w:val="24"/>
          <w:szCs w:val="24"/>
        </w:rPr>
        <w:t xml:space="preserve"> contains the event details for the camp like rock climbing, scuba diving, snorkeling. </w:t>
      </w:r>
    </w:p>
    <w:tbl>
      <w:tblPr>
        <w:tblpPr w:leftFromText="180" w:rightFromText="180" w:vertAnchor="text" w:horzAnchor="margin" w:tblpY="14"/>
        <w:tblW w:w="9468" w:type="dxa"/>
        <w:tblBorders>
          <w:top w:val="nil"/>
          <w:left w:val="nil"/>
          <w:bottom w:val="nil"/>
          <w:right w:val="nil"/>
        </w:tblBorders>
        <w:tblLayout w:type="fixed"/>
        <w:tblLook w:val="0000" w:firstRow="0" w:lastRow="0" w:firstColumn="0" w:lastColumn="0" w:noHBand="0" w:noVBand="0"/>
      </w:tblPr>
      <w:tblGrid>
        <w:gridCol w:w="2043"/>
        <w:gridCol w:w="1913"/>
        <w:gridCol w:w="810"/>
        <w:gridCol w:w="2780"/>
        <w:gridCol w:w="1922"/>
      </w:tblGrid>
      <w:tr w:rsidR="00653166" w:rsidRPr="00D674A9" w14:paraId="3AD03925" w14:textId="77777777" w:rsidTr="001C0840">
        <w:trPr>
          <w:trHeight w:val="166"/>
        </w:trPr>
        <w:tc>
          <w:tcPr>
            <w:tcW w:w="9463" w:type="dxa"/>
            <w:gridSpan w:val="5"/>
          </w:tcPr>
          <w:p w14:paraId="57282996"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MT_Event</w:t>
            </w:r>
            <w:proofErr w:type="spellEnd"/>
          </w:p>
        </w:tc>
      </w:tr>
      <w:tr w:rsidR="00653166" w:rsidRPr="00D674A9" w14:paraId="0E65F29E" w14:textId="77777777" w:rsidTr="001C0840">
        <w:trPr>
          <w:trHeight w:val="166"/>
        </w:trPr>
        <w:tc>
          <w:tcPr>
            <w:tcW w:w="2043" w:type="dxa"/>
          </w:tcPr>
          <w:p w14:paraId="612D13E9"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961B8D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54FC2EB3"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80" w:type="dxa"/>
          </w:tcPr>
          <w:p w14:paraId="69985DC5"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22" w:type="dxa"/>
          </w:tcPr>
          <w:p w14:paraId="1552391E" w14:textId="77777777" w:rsidR="00653166" w:rsidRPr="00D674A9" w:rsidRDefault="00653166"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53166" w:rsidRPr="00D674A9" w14:paraId="245FF1E2" w14:textId="77777777" w:rsidTr="001C0840">
        <w:trPr>
          <w:trHeight w:val="166"/>
        </w:trPr>
        <w:tc>
          <w:tcPr>
            <w:tcW w:w="2043" w:type="dxa"/>
          </w:tcPr>
          <w:p w14:paraId="78194C25"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EventID</w:t>
            </w:r>
            <w:proofErr w:type="spellEnd"/>
          </w:p>
        </w:tc>
        <w:tc>
          <w:tcPr>
            <w:tcW w:w="1913" w:type="dxa"/>
          </w:tcPr>
          <w:p w14:paraId="7D8B22D8"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DC4BEF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2780" w:type="dxa"/>
          </w:tcPr>
          <w:p w14:paraId="5FDEE55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First 2/3 letters with state code.  Not null.</w:t>
            </w:r>
          </w:p>
        </w:tc>
        <w:tc>
          <w:tcPr>
            <w:tcW w:w="1922" w:type="dxa"/>
          </w:tcPr>
          <w:p w14:paraId="0512269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5DB29E64" w14:textId="77777777" w:rsidTr="001C0840">
        <w:trPr>
          <w:trHeight w:val="166"/>
        </w:trPr>
        <w:tc>
          <w:tcPr>
            <w:tcW w:w="2043" w:type="dxa"/>
          </w:tcPr>
          <w:p w14:paraId="0FCF425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EventName</w:t>
            </w:r>
          </w:p>
        </w:tc>
        <w:tc>
          <w:tcPr>
            <w:tcW w:w="1913" w:type="dxa"/>
          </w:tcPr>
          <w:p w14:paraId="1D3007C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56A620EC"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2780" w:type="dxa"/>
          </w:tcPr>
          <w:p w14:paraId="3E49E536"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Kinds of activities involved. Not null</w:t>
            </w:r>
          </w:p>
        </w:tc>
        <w:tc>
          <w:tcPr>
            <w:tcW w:w="1922" w:type="dxa"/>
          </w:tcPr>
          <w:p w14:paraId="33EB1C8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7985BF13" w14:textId="77777777" w:rsidTr="001C0840">
        <w:trPr>
          <w:trHeight w:val="166"/>
        </w:trPr>
        <w:tc>
          <w:tcPr>
            <w:tcW w:w="2043" w:type="dxa"/>
          </w:tcPr>
          <w:p w14:paraId="28734E60"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Event_IsActive</w:t>
            </w:r>
            <w:proofErr w:type="spellEnd"/>
          </w:p>
        </w:tc>
        <w:tc>
          <w:tcPr>
            <w:tcW w:w="1913" w:type="dxa"/>
          </w:tcPr>
          <w:p w14:paraId="6A928FDD"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13A60D12"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c>
          <w:tcPr>
            <w:tcW w:w="2780" w:type="dxa"/>
          </w:tcPr>
          <w:p w14:paraId="645021B6" w14:textId="1859D668"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Active</w:t>
            </w:r>
            <w:r w:rsidR="00BF3A8E"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BF3A8E"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22" w:type="dxa"/>
          </w:tcPr>
          <w:p w14:paraId="712A2977"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r w:rsidR="00653166" w:rsidRPr="00D674A9" w14:paraId="1F1510F1" w14:textId="77777777" w:rsidTr="001C0840">
        <w:trPr>
          <w:trHeight w:val="166"/>
        </w:trPr>
        <w:tc>
          <w:tcPr>
            <w:tcW w:w="2043" w:type="dxa"/>
          </w:tcPr>
          <w:p w14:paraId="1B003E0E"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Event_MaxCount</w:t>
            </w:r>
            <w:proofErr w:type="spellEnd"/>
          </w:p>
        </w:tc>
        <w:tc>
          <w:tcPr>
            <w:tcW w:w="1913" w:type="dxa"/>
          </w:tcPr>
          <w:p w14:paraId="73596631"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47B24E1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2780" w:type="dxa"/>
          </w:tcPr>
          <w:p w14:paraId="1E6B0F4B"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Number of people involved for the activity at a time.  Not null.</w:t>
            </w:r>
          </w:p>
        </w:tc>
        <w:tc>
          <w:tcPr>
            <w:tcW w:w="1922" w:type="dxa"/>
          </w:tcPr>
          <w:p w14:paraId="0C366D8A" w14:textId="77777777" w:rsidR="00653166" w:rsidRPr="00D674A9" w:rsidRDefault="00653166" w:rsidP="001C0840">
            <w:pPr>
              <w:autoSpaceDE w:val="0"/>
              <w:autoSpaceDN w:val="0"/>
              <w:adjustRightInd w:val="0"/>
              <w:jc w:val="both"/>
              <w:rPr>
                <w:rFonts w:ascii="Times New Roman" w:hAnsi="Times New Roman" w:cs="Times New Roman"/>
                <w:color w:val="000000"/>
                <w:sz w:val="24"/>
                <w:szCs w:val="24"/>
                <w:lang w:val="en-IN"/>
              </w:rPr>
            </w:pPr>
          </w:p>
        </w:tc>
      </w:tr>
    </w:tbl>
    <w:p w14:paraId="06379DCF"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EventID</w:t>
      </w:r>
      <w:proofErr w:type="spellEnd"/>
    </w:p>
    <w:p w14:paraId="1EADC0C7" w14:textId="77777777" w:rsidR="00653166" w:rsidRPr="00D674A9" w:rsidRDefault="00653166" w:rsidP="00653166">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0AC95D13" w14:textId="77777777" w:rsidR="00653166" w:rsidRPr="00D674A9" w:rsidRDefault="00653166" w:rsidP="00653166">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6A046004" w14:textId="77777777" w:rsidR="00653166" w:rsidRPr="00D674A9" w:rsidRDefault="00653166" w:rsidP="00653166">
      <w:pPr>
        <w:jc w:val="both"/>
        <w:rPr>
          <w:rFonts w:ascii="Times New Roman" w:hAnsi="Times New Roman" w:cs="Times New Roman"/>
          <w:b/>
          <w:bCs/>
          <w:sz w:val="24"/>
          <w:szCs w:val="24"/>
        </w:rPr>
      </w:pPr>
    </w:p>
    <w:p w14:paraId="76FC7E06" w14:textId="66488EAE" w:rsidR="00016326" w:rsidRPr="00D674A9" w:rsidRDefault="00653166" w:rsidP="00C23074">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Tran_CurrentTrip</w:t>
      </w:r>
      <w:proofErr w:type="spellEnd"/>
      <w:r w:rsidRPr="00D674A9">
        <w:rPr>
          <w:rFonts w:ascii="Times New Roman" w:hAnsi="Times New Roman" w:cs="Times New Roman"/>
          <w:bCs/>
          <w:sz w:val="24"/>
          <w:szCs w:val="24"/>
        </w:rPr>
        <w:t xml:space="preserve"> contains the trip details of current month.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80"/>
        <w:gridCol w:w="1846"/>
        <w:gridCol w:w="1913"/>
        <w:gridCol w:w="1913"/>
        <w:gridCol w:w="1916"/>
      </w:tblGrid>
      <w:tr w:rsidR="00B07A1D" w:rsidRPr="00D674A9" w14:paraId="1A790385" w14:textId="77777777" w:rsidTr="00FB4ECE">
        <w:trPr>
          <w:trHeight w:val="166"/>
        </w:trPr>
        <w:tc>
          <w:tcPr>
            <w:tcW w:w="9568" w:type="dxa"/>
            <w:gridSpan w:val="5"/>
          </w:tcPr>
          <w:p w14:paraId="6E10EDA0" w14:textId="0A346229" w:rsidR="00B07A1D" w:rsidRPr="00D674A9" w:rsidRDefault="00C23074"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w:t>
            </w:r>
            <w:r w:rsidR="00B07A1D" w:rsidRPr="00D674A9">
              <w:rPr>
                <w:rFonts w:ascii="Times New Roman" w:hAnsi="Times New Roman" w:cs="Times New Roman"/>
                <w:b/>
                <w:color w:val="000000"/>
                <w:sz w:val="24"/>
                <w:szCs w:val="24"/>
                <w:lang w:val="en-IN"/>
              </w:rPr>
              <w:t>Current</w:t>
            </w:r>
            <w:r w:rsidRPr="00D674A9">
              <w:rPr>
                <w:rFonts w:ascii="Times New Roman" w:hAnsi="Times New Roman" w:cs="Times New Roman"/>
                <w:b/>
                <w:color w:val="000000"/>
                <w:sz w:val="24"/>
                <w:szCs w:val="24"/>
                <w:lang w:val="en-IN"/>
              </w:rPr>
              <w:t>T</w:t>
            </w:r>
            <w:r w:rsidR="00B07A1D" w:rsidRPr="00D674A9">
              <w:rPr>
                <w:rFonts w:ascii="Times New Roman" w:hAnsi="Times New Roman" w:cs="Times New Roman"/>
                <w:b/>
                <w:color w:val="000000"/>
                <w:sz w:val="24"/>
                <w:szCs w:val="24"/>
                <w:lang w:val="en-IN"/>
              </w:rPr>
              <w:t>rip</w:t>
            </w:r>
            <w:proofErr w:type="spellEnd"/>
          </w:p>
        </w:tc>
      </w:tr>
      <w:tr w:rsidR="00B07A1D" w:rsidRPr="00D674A9" w14:paraId="29E3CAEF" w14:textId="77777777" w:rsidTr="0015665C">
        <w:trPr>
          <w:trHeight w:val="166"/>
        </w:trPr>
        <w:tc>
          <w:tcPr>
            <w:tcW w:w="1980" w:type="dxa"/>
          </w:tcPr>
          <w:p w14:paraId="2F88CA7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846" w:type="dxa"/>
          </w:tcPr>
          <w:p w14:paraId="2DCC76E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17FA2176"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1E25F6A"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1473648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15665C" w:rsidRPr="00D674A9" w14:paraId="6EE78097" w14:textId="77777777" w:rsidTr="0015665C">
        <w:trPr>
          <w:trHeight w:val="166"/>
        </w:trPr>
        <w:tc>
          <w:tcPr>
            <w:tcW w:w="1980" w:type="dxa"/>
          </w:tcPr>
          <w:p w14:paraId="22ED0865" w14:textId="1B7C958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Trip_ID</w:t>
            </w:r>
            <w:proofErr w:type="spellEnd"/>
          </w:p>
        </w:tc>
        <w:tc>
          <w:tcPr>
            <w:tcW w:w="1846" w:type="dxa"/>
          </w:tcPr>
          <w:p w14:paraId="7A67CECC" w14:textId="636347D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7B756C94" w14:textId="72C7FCC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2D36F5C" w14:textId="1ED0DB2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64641787"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0175AF01" w14:textId="77777777" w:rsidTr="0015665C">
        <w:trPr>
          <w:trHeight w:val="166"/>
        </w:trPr>
        <w:tc>
          <w:tcPr>
            <w:tcW w:w="1980" w:type="dxa"/>
          </w:tcPr>
          <w:p w14:paraId="423D05EF" w14:textId="11DEAA0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Trip_Name</w:t>
            </w:r>
            <w:proofErr w:type="spellEnd"/>
          </w:p>
        </w:tc>
        <w:tc>
          <w:tcPr>
            <w:tcW w:w="1846" w:type="dxa"/>
          </w:tcPr>
          <w:p w14:paraId="3A197D03" w14:textId="4C221A2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7EDDB819" w14:textId="2AADE45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1AEC9963" w14:textId="4D749D8C"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1C519A6"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5616C217" w14:textId="77777777" w:rsidTr="0015665C">
        <w:trPr>
          <w:trHeight w:val="166"/>
        </w:trPr>
        <w:tc>
          <w:tcPr>
            <w:tcW w:w="1980" w:type="dxa"/>
          </w:tcPr>
          <w:p w14:paraId="1AC76799" w14:textId="4AE8E66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Trip_CategoryID</w:t>
            </w:r>
            <w:proofErr w:type="spellEnd"/>
          </w:p>
        </w:tc>
        <w:tc>
          <w:tcPr>
            <w:tcW w:w="1846" w:type="dxa"/>
          </w:tcPr>
          <w:p w14:paraId="6EDE25D3" w14:textId="48DEC3AE"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B5E0720" w14:textId="68501243"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1443569" w14:textId="0DCCD2B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0C1CE5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57B20FFF" w14:textId="77777777" w:rsidTr="0015665C">
        <w:trPr>
          <w:trHeight w:val="166"/>
        </w:trPr>
        <w:tc>
          <w:tcPr>
            <w:tcW w:w="1980" w:type="dxa"/>
          </w:tcPr>
          <w:p w14:paraId="4220D362" w14:textId="68CB842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Trip_IsActive</w:t>
            </w:r>
            <w:proofErr w:type="spellEnd"/>
          </w:p>
        </w:tc>
        <w:tc>
          <w:tcPr>
            <w:tcW w:w="1846" w:type="dxa"/>
          </w:tcPr>
          <w:p w14:paraId="005A2714" w14:textId="68692C3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1D99E0E4"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3554E44" w14:textId="7D03881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r w:rsidR="00BF3A8E" w:rsidRPr="00D674A9">
              <w:rPr>
                <w:rFonts w:ascii="Times New Roman" w:hAnsi="Times New Roman" w:cs="Times New Roman"/>
                <w:color w:val="000000"/>
                <w:sz w:val="24"/>
                <w:szCs w:val="24"/>
                <w:lang w:val="en-IN"/>
              </w:rPr>
              <w:t xml:space="preserve"> Active(T/1)</w:t>
            </w:r>
            <w:r w:rsidR="00300FFA" w:rsidRPr="00D674A9">
              <w:rPr>
                <w:rFonts w:ascii="Times New Roman" w:hAnsi="Times New Roman" w:cs="Times New Roman"/>
                <w:color w:val="000000"/>
                <w:sz w:val="24"/>
                <w:szCs w:val="24"/>
                <w:lang w:val="en-IN"/>
              </w:rPr>
              <w:t>, Inactive(F/0)</w:t>
            </w:r>
          </w:p>
        </w:tc>
        <w:tc>
          <w:tcPr>
            <w:tcW w:w="1916" w:type="dxa"/>
          </w:tcPr>
          <w:p w14:paraId="6AA85AD8"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0676A2A4" w14:textId="77777777" w:rsidTr="0015665C">
        <w:trPr>
          <w:trHeight w:val="166"/>
        </w:trPr>
        <w:tc>
          <w:tcPr>
            <w:tcW w:w="1980" w:type="dxa"/>
          </w:tcPr>
          <w:p w14:paraId="03BFCF72" w14:textId="1912C59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Trip_From</w:t>
            </w:r>
            <w:proofErr w:type="spellEnd"/>
          </w:p>
        </w:tc>
        <w:tc>
          <w:tcPr>
            <w:tcW w:w="1846" w:type="dxa"/>
          </w:tcPr>
          <w:p w14:paraId="7085E88E" w14:textId="3C8D2AB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1913" w:type="dxa"/>
          </w:tcPr>
          <w:p w14:paraId="5C378CD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5A23EF19" w14:textId="0079F77E"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F9872BE"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469ED389" w14:textId="77777777" w:rsidTr="0015665C">
        <w:trPr>
          <w:trHeight w:val="166"/>
        </w:trPr>
        <w:tc>
          <w:tcPr>
            <w:tcW w:w="1980" w:type="dxa"/>
          </w:tcPr>
          <w:p w14:paraId="37F13439" w14:textId="2F795D9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Trip_To</w:t>
            </w:r>
            <w:proofErr w:type="spellEnd"/>
          </w:p>
        </w:tc>
        <w:tc>
          <w:tcPr>
            <w:tcW w:w="1846" w:type="dxa"/>
          </w:tcPr>
          <w:p w14:paraId="3B6D2F12" w14:textId="7C187E6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Date</w:t>
            </w:r>
          </w:p>
        </w:tc>
        <w:tc>
          <w:tcPr>
            <w:tcW w:w="1913" w:type="dxa"/>
          </w:tcPr>
          <w:p w14:paraId="66B3A080"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4213BF9" w14:textId="62185A4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5A068165"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82C7228" w14:textId="77777777" w:rsidTr="0015665C">
        <w:trPr>
          <w:trHeight w:val="166"/>
        </w:trPr>
        <w:tc>
          <w:tcPr>
            <w:tcW w:w="1980" w:type="dxa"/>
          </w:tcPr>
          <w:p w14:paraId="1ED3138E" w14:textId="6CA20E3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Trip_StateCode</w:t>
            </w:r>
            <w:proofErr w:type="spellEnd"/>
          </w:p>
        </w:tc>
        <w:tc>
          <w:tcPr>
            <w:tcW w:w="1846" w:type="dxa"/>
          </w:tcPr>
          <w:p w14:paraId="22A1DEB1" w14:textId="5AABCFE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36E8F74E" w14:textId="493D37C1" w:rsidR="0015665C" w:rsidRPr="00D674A9" w:rsidRDefault="006110B1"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22643E5C" w14:textId="5B4CA79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AB90CC9"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C0CD566" w14:textId="77777777" w:rsidTr="0015665C">
        <w:trPr>
          <w:trHeight w:val="166"/>
        </w:trPr>
        <w:tc>
          <w:tcPr>
            <w:tcW w:w="1980" w:type="dxa"/>
          </w:tcPr>
          <w:p w14:paraId="345FBE36" w14:textId="4CC671D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Trip_CommuteID</w:t>
            </w:r>
            <w:proofErr w:type="spellEnd"/>
          </w:p>
        </w:tc>
        <w:tc>
          <w:tcPr>
            <w:tcW w:w="1846" w:type="dxa"/>
          </w:tcPr>
          <w:p w14:paraId="5810ED57" w14:textId="4FCBE6D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1C6E06A3" w14:textId="212F04F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401617F" w14:textId="26C647F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4062D84"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0C3784E" w14:textId="77777777" w:rsidTr="0015665C">
        <w:trPr>
          <w:trHeight w:val="166"/>
        </w:trPr>
        <w:tc>
          <w:tcPr>
            <w:tcW w:w="1980" w:type="dxa"/>
          </w:tcPr>
          <w:p w14:paraId="263800F7" w14:textId="7221A80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Trip_Pet</w:t>
            </w:r>
            <w:proofErr w:type="spellEnd"/>
          </w:p>
        </w:tc>
        <w:tc>
          <w:tcPr>
            <w:tcW w:w="1846" w:type="dxa"/>
          </w:tcPr>
          <w:p w14:paraId="4D89C991" w14:textId="576A8655"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3A068CA1"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284DC4DF" w14:textId="2799B4BC"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4A866452"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16432B4" w14:textId="77777777" w:rsidTr="0015665C">
        <w:trPr>
          <w:trHeight w:val="166"/>
        </w:trPr>
        <w:tc>
          <w:tcPr>
            <w:tcW w:w="1980" w:type="dxa"/>
          </w:tcPr>
          <w:p w14:paraId="5F6EFCAD" w14:textId="44DD2D6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Trip_MediSupp</w:t>
            </w:r>
            <w:proofErr w:type="spellEnd"/>
          </w:p>
        </w:tc>
        <w:tc>
          <w:tcPr>
            <w:tcW w:w="1846" w:type="dxa"/>
          </w:tcPr>
          <w:p w14:paraId="3FE0535D" w14:textId="1352B3E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1BEADA7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1BCB2214" w14:textId="707AD8C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5AE72ADC"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7A708E9A" w14:textId="77777777" w:rsidTr="0015665C">
        <w:trPr>
          <w:trHeight w:val="166"/>
        </w:trPr>
        <w:tc>
          <w:tcPr>
            <w:tcW w:w="1980" w:type="dxa"/>
          </w:tcPr>
          <w:p w14:paraId="2C68239D" w14:textId="61F58CC9"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Trip_Bonfire</w:t>
            </w:r>
            <w:proofErr w:type="spellEnd"/>
          </w:p>
        </w:tc>
        <w:tc>
          <w:tcPr>
            <w:tcW w:w="1846" w:type="dxa"/>
          </w:tcPr>
          <w:p w14:paraId="322B0E22" w14:textId="2F6A136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38CA0EDC"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AA8E5F7" w14:textId="33DC1D7F"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w:t>
            </w:r>
          </w:p>
        </w:tc>
        <w:tc>
          <w:tcPr>
            <w:tcW w:w="1916" w:type="dxa"/>
          </w:tcPr>
          <w:p w14:paraId="7C8AF89D"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3EF01714" w14:textId="77777777" w:rsidTr="0015665C">
        <w:trPr>
          <w:trHeight w:val="166"/>
        </w:trPr>
        <w:tc>
          <w:tcPr>
            <w:tcW w:w="1980" w:type="dxa"/>
          </w:tcPr>
          <w:p w14:paraId="127BFE76" w14:textId="55A2C696"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Trip_Insurance</w:t>
            </w:r>
            <w:proofErr w:type="spellEnd"/>
          </w:p>
        </w:tc>
        <w:tc>
          <w:tcPr>
            <w:tcW w:w="1846" w:type="dxa"/>
          </w:tcPr>
          <w:p w14:paraId="39DDB77B" w14:textId="06E6F5C1"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09D4AF85"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F5E3FE2" w14:textId="1E644FB4"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p>
        </w:tc>
        <w:tc>
          <w:tcPr>
            <w:tcW w:w="1916" w:type="dxa"/>
          </w:tcPr>
          <w:p w14:paraId="1DC58E48"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6E11EF8C" w14:textId="77777777" w:rsidTr="0015665C">
        <w:trPr>
          <w:trHeight w:val="166"/>
        </w:trPr>
        <w:tc>
          <w:tcPr>
            <w:tcW w:w="1980" w:type="dxa"/>
          </w:tcPr>
          <w:p w14:paraId="6206BF64" w14:textId="5516E20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Trip_Toileteries</w:t>
            </w:r>
            <w:proofErr w:type="spellEnd"/>
          </w:p>
        </w:tc>
        <w:tc>
          <w:tcPr>
            <w:tcW w:w="1846" w:type="dxa"/>
          </w:tcPr>
          <w:p w14:paraId="37E94F0C" w14:textId="65069CF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0C8A5289"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18CF6B6" w14:textId="09527992"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300FFA"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300FFA" w:rsidRPr="00D674A9">
              <w:rPr>
                <w:rFonts w:ascii="Times New Roman" w:hAnsi="Times New Roman" w:cs="Times New Roman"/>
                <w:color w:val="000000"/>
                <w:sz w:val="24"/>
                <w:szCs w:val="24"/>
                <w:lang w:val="en-IN"/>
              </w:rPr>
              <w:t>(F/0)</w:t>
            </w:r>
          </w:p>
        </w:tc>
        <w:tc>
          <w:tcPr>
            <w:tcW w:w="1916" w:type="dxa"/>
          </w:tcPr>
          <w:p w14:paraId="07E16CA7"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42A61F18" w14:textId="77777777" w:rsidTr="0015665C">
        <w:trPr>
          <w:trHeight w:val="166"/>
        </w:trPr>
        <w:tc>
          <w:tcPr>
            <w:tcW w:w="1980" w:type="dxa"/>
          </w:tcPr>
          <w:p w14:paraId="56604F97" w14:textId="34CB469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Trip_Rate</w:t>
            </w:r>
            <w:proofErr w:type="spellEnd"/>
          </w:p>
        </w:tc>
        <w:tc>
          <w:tcPr>
            <w:tcW w:w="1846" w:type="dxa"/>
          </w:tcPr>
          <w:p w14:paraId="47DA37A9" w14:textId="7FEFABDB"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996262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c>
          <w:tcPr>
            <w:tcW w:w="1913" w:type="dxa"/>
          </w:tcPr>
          <w:p w14:paraId="3041DB17" w14:textId="07D11F74"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697EDB0B"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r w:rsidR="0015665C" w:rsidRPr="00D674A9" w14:paraId="218B4192" w14:textId="77777777" w:rsidTr="0015665C">
        <w:trPr>
          <w:trHeight w:val="166"/>
        </w:trPr>
        <w:tc>
          <w:tcPr>
            <w:tcW w:w="1980" w:type="dxa"/>
          </w:tcPr>
          <w:p w14:paraId="2C6B4171" w14:textId="12BF86BD"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Trip_GuideID</w:t>
            </w:r>
            <w:proofErr w:type="spellEnd"/>
          </w:p>
        </w:tc>
        <w:tc>
          <w:tcPr>
            <w:tcW w:w="1846" w:type="dxa"/>
          </w:tcPr>
          <w:p w14:paraId="29BA5E53" w14:textId="5613588A"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6DC15A8F" w14:textId="2750FE38"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2DBC19EF" w14:textId="7CB05850" w:rsidR="0015665C" w:rsidRPr="00D674A9" w:rsidRDefault="0015665C" w:rsidP="0015665C">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43BB493" w14:textId="77777777" w:rsidR="0015665C" w:rsidRPr="00D674A9" w:rsidRDefault="0015665C" w:rsidP="0015665C">
            <w:pPr>
              <w:autoSpaceDE w:val="0"/>
              <w:autoSpaceDN w:val="0"/>
              <w:adjustRightInd w:val="0"/>
              <w:rPr>
                <w:rFonts w:ascii="Times New Roman" w:hAnsi="Times New Roman" w:cs="Times New Roman"/>
                <w:color w:val="000000"/>
                <w:sz w:val="24"/>
                <w:szCs w:val="24"/>
                <w:lang w:val="en-IN"/>
              </w:rPr>
            </w:pPr>
          </w:p>
        </w:tc>
      </w:tr>
    </w:tbl>
    <w:p w14:paraId="2187AB6A" w14:textId="77777777" w:rsidR="00983730" w:rsidRPr="00D674A9" w:rsidRDefault="00983730" w:rsidP="00983730">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Trip_ID</w:t>
      </w:r>
      <w:proofErr w:type="spellEnd"/>
    </w:p>
    <w:p w14:paraId="6CC7C23E" w14:textId="04561BE2" w:rsidR="00983730" w:rsidRPr="00D674A9" w:rsidRDefault="00983730" w:rsidP="00983730">
      <w:pPr>
        <w:pStyle w:val="Default"/>
        <w:jc w:val="both"/>
        <w:rPr>
          <w:rFonts w:ascii="Times New Roman" w:hAnsi="Times New Roman" w:cs="Times New Roman"/>
          <w:b/>
        </w:rPr>
      </w:pPr>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Trip_CategoryID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Category_ID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Category</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Trip_Commute</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TrainID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Train</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BusID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Bus</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Trip_GuideID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GuideID</w:t>
      </w:r>
      <w:proofErr w:type="spellEnd"/>
      <w:r w:rsidRPr="00D674A9">
        <w:rPr>
          <w:rFonts w:ascii="Times New Roman" w:hAnsi="Times New Roman" w:cs="Times New Roman"/>
          <w:bCs/>
        </w:rPr>
        <w:t xml:space="preserve"> from </w:t>
      </w:r>
      <w:proofErr w:type="spellStart"/>
      <w:r w:rsidR="00FC21DD" w:rsidRPr="00D674A9">
        <w:rPr>
          <w:rFonts w:ascii="Times New Roman" w:hAnsi="Times New Roman" w:cs="Times New Roman"/>
          <w:bCs/>
        </w:rPr>
        <w:t>MT_</w:t>
      </w:r>
      <w:r w:rsidRPr="00D674A9">
        <w:rPr>
          <w:rFonts w:ascii="Times New Roman" w:hAnsi="Times New Roman" w:cs="Times New Roman"/>
          <w:bCs/>
        </w:rPr>
        <w:t>Guide</w:t>
      </w:r>
      <w:proofErr w:type="spellEnd"/>
      <w:r w:rsidRPr="00D674A9">
        <w:rPr>
          <w:rFonts w:ascii="Times New Roman" w:hAnsi="Times New Roman" w:cs="Times New Roman"/>
          <w:bCs/>
        </w:rPr>
        <w:t>)</w:t>
      </w:r>
    </w:p>
    <w:p w14:paraId="4673C254" w14:textId="77777777" w:rsidR="00983730" w:rsidRPr="00D674A9" w:rsidRDefault="00983730" w:rsidP="00983730">
      <w:pPr>
        <w:jc w:val="both"/>
        <w:rPr>
          <w:rFonts w:ascii="Times New Roman" w:hAnsi="Times New Roman" w:cs="Times New Roman"/>
          <w:b/>
          <w:bCs/>
          <w:sz w:val="24"/>
          <w:szCs w:val="24"/>
        </w:rPr>
      </w:pPr>
      <w:r w:rsidRPr="00D674A9">
        <w:rPr>
          <w:rFonts w:ascii="Times New Roman" w:hAnsi="Times New Roman" w:cs="Times New Roman"/>
          <w:b/>
          <w:bCs/>
          <w:sz w:val="24"/>
          <w:szCs w:val="24"/>
        </w:rPr>
        <w:t xml:space="preserve">Indices: </w:t>
      </w:r>
      <w:proofErr w:type="spellStart"/>
      <w:r w:rsidRPr="00D674A9">
        <w:rPr>
          <w:rFonts w:ascii="Times New Roman" w:hAnsi="Times New Roman" w:cs="Times New Roman"/>
          <w:bCs/>
          <w:sz w:val="24"/>
          <w:szCs w:val="24"/>
        </w:rPr>
        <w:t>Trip_ID</w:t>
      </w:r>
      <w:proofErr w:type="spellEnd"/>
      <w:r w:rsidRPr="00D674A9">
        <w:rPr>
          <w:rFonts w:ascii="Times New Roman" w:hAnsi="Times New Roman" w:cs="Times New Roman"/>
          <w:bCs/>
          <w:sz w:val="24"/>
          <w:szCs w:val="24"/>
        </w:rPr>
        <w:t xml:space="preserve">, </w:t>
      </w:r>
      <w:proofErr w:type="spellStart"/>
      <w:r w:rsidRPr="00D674A9">
        <w:rPr>
          <w:rFonts w:ascii="Times New Roman" w:hAnsi="Times New Roman" w:cs="Times New Roman"/>
          <w:bCs/>
          <w:sz w:val="24"/>
          <w:szCs w:val="24"/>
        </w:rPr>
        <w:t>Trip_StateCode</w:t>
      </w:r>
      <w:proofErr w:type="spellEnd"/>
    </w:p>
    <w:p w14:paraId="61F2E974" w14:textId="77777777" w:rsidR="00983730" w:rsidRPr="00D674A9" w:rsidRDefault="00983730" w:rsidP="00983730">
      <w:pPr>
        <w:jc w:val="both"/>
        <w:rPr>
          <w:rFonts w:ascii="Times New Roman" w:hAnsi="Times New Roman" w:cs="Times New Roman"/>
          <w:b/>
          <w:bCs/>
          <w:sz w:val="24"/>
          <w:szCs w:val="24"/>
        </w:rPr>
      </w:pPr>
    </w:p>
    <w:p w14:paraId="46C35A15" w14:textId="3EF2F848" w:rsidR="00B07A1D" w:rsidRPr="00D674A9" w:rsidRDefault="00983730" w:rsidP="00983730">
      <w:pPr>
        <w:rPr>
          <w:rFonts w:ascii="Times New Roman" w:hAnsi="Times New Roman" w:cs="Times New Roman"/>
          <w:b/>
          <w:bCs/>
          <w:sz w:val="24"/>
          <w:szCs w:val="24"/>
        </w:rPr>
      </w:pPr>
      <w:proofErr w:type="spellStart"/>
      <w:r w:rsidRPr="00D674A9">
        <w:rPr>
          <w:rFonts w:ascii="Times New Roman" w:hAnsi="Times New Roman" w:cs="Times New Roman"/>
          <w:bCs/>
          <w:sz w:val="24"/>
          <w:szCs w:val="24"/>
        </w:rPr>
        <w:t>Tran_ArchivedTrip</w:t>
      </w:r>
      <w:proofErr w:type="spellEnd"/>
      <w:r w:rsidRPr="00D674A9">
        <w:rPr>
          <w:rFonts w:ascii="Times New Roman" w:hAnsi="Times New Roman" w:cs="Times New Roman"/>
          <w:bCs/>
          <w:sz w:val="24"/>
          <w:szCs w:val="24"/>
        </w:rPr>
        <w:t xml:space="preserve"> will contain the completed trips and cancelled trip details. It maintains the audit trail of old trips.</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B07A1D" w:rsidRPr="00D674A9" w14:paraId="3D238B35" w14:textId="77777777" w:rsidTr="00FB4ECE">
        <w:trPr>
          <w:trHeight w:val="166"/>
        </w:trPr>
        <w:tc>
          <w:tcPr>
            <w:tcW w:w="9568" w:type="dxa"/>
            <w:gridSpan w:val="5"/>
          </w:tcPr>
          <w:p w14:paraId="4F63A7A7" w14:textId="5292922E" w:rsidR="00B07A1D" w:rsidRPr="00D674A9" w:rsidRDefault="0000512B" w:rsidP="00FB4ECE">
            <w:pPr>
              <w:autoSpaceDE w:val="0"/>
              <w:autoSpaceDN w:val="0"/>
              <w:adjustRightInd w:val="0"/>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w:t>
            </w:r>
            <w:r w:rsidR="00B07A1D" w:rsidRPr="00D674A9">
              <w:rPr>
                <w:rFonts w:ascii="Times New Roman" w:hAnsi="Times New Roman" w:cs="Times New Roman"/>
                <w:b/>
                <w:color w:val="000000"/>
                <w:sz w:val="24"/>
                <w:szCs w:val="24"/>
                <w:lang w:val="en-IN"/>
              </w:rPr>
              <w:t>Archived</w:t>
            </w:r>
            <w:r w:rsidRPr="00D674A9">
              <w:rPr>
                <w:rFonts w:ascii="Times New Roman" w:hAnsi="Times New Roman" w:cs="Times New Roman"/>
                <w:b/>
                <w:color w:val="000000"/>
                <w:sz w:val="24"/>
                <w:szCs w:val="24"/>
                <w:lang w:val="en-IN"/>
              </w:rPr>
              <w:t>Trip</w:t>
            </w:r>
            <w:proofErr w:type="spellEnd"/>
          </w:p>
        </w:tc>
      </w:tr>
      <w:tr w:rsidR="00B07A1D" w:rsidRPr="00D674A9" w14:paraId="2BDC4753" w14:textId="77777777" w:rsidTr="00FB4ECE">
        <w:trPr>
          <w:trHeight w:val="166"/>
        </w:trPr>
        <w:tc>
          <w:tcPr>
            <w:tcW w:w="1913" w:type="dxa"/>
          </w:tcPr>
          <w:p w14:paraId="17A04C6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7BA06861"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53D14454"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1E37245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447A88BB" w14:textId="77777777" w:rsidR="00B07A1D" w:rsidRPr="00D674A9" w:rsidRDefault="00B07A1D" w:rsidP="00FB4ECE">
            <w:pPr>
              <w:autoSpaceDE w:val="0"/>
              <w:autoSpaceDN w:val="0"/>
              <w:adjustRightInd w:val="0"/>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C74613" w:rsidRPr="00D674A9" w14:paraId="1E0869A8" w14:textId="77777777" w:rsidTr="00FB4ECE">
        <w:trPr>
          <w:trHeight w:val="166"/>
        </w:trPr>
        <w:tc>
          <w:tcPr>
            <w:tcW w:w="1913" w:type="dxa"/>
          </w:tcPr>
          <w:p w14:paraId="3CA90961" w14:textId="47772359"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ATrip_ID</w:t>
            </w:r>
            <w:proofErr w:type="spellEnd"/>
          </w:p>
        </w:tc>
        <w:tc>
          <w:tcPr>
            <w:tcW w:w="1913" w:type="dxa"/>
          </w:tcPr>
          <w:p w14:paraId="3BD999FE" w14:textId="635A4670"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5F57141" w14:textId="194D3013"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54068522" w14:textId="2E96354C"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 xml:space="preserve">Not null. </w:t>
            </w:r>
          </w:p>
        </w:tc>
        <w:tc>
          <w:tcPr>
            <w:tcW w:w="1916" w:type="dxa"/>
          </w:tcPr>
          <w:p w14:paraId="192E3DE0" w14:textId="77777777"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
        </w:tc>
      </w:tr>
      <w:tr w:rsidR="00C74613" w:rsidRPr="00D674A9" w14:paraId="519ED9E2" w14:textId="77777777" w:rsidTr="00FB4ECE">
        <w:trPr>
          <w:trHeight w:val="166"/>
        </w:trPr>
        <w:tc>
          <w:tcPr>
            <w:tcW w:w="1913" w:type="dxa"/>
          </w:tcPr>
          <w:p w14:paraId="43CA1D1C" w14:textId="4093DFD4"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ATrip_Status</w:t>
            </w:r>
            <w:proofErr w:type="spellEnd"/>
          </w:p>
        </w:tc>
        <w:tc>
          <w:tcPr>
            <w:tcW w:w="1913" w:type="dxa"/>
          </w:tcPr>
          <w:p w14:paraId="3BCB9529" w14:textId="49A0A686"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C262582" w14:textId="009013CE"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10</w:t>
            </w:r>
          </w:p>
        </w:tc>
        <w:tc>
          <w:tcPr>
            <w:tcW w:w="1913" w:type="dxa"/>
          </w:tcPr>
          <w:p w14:paraId="2E799703" w14:textId="53877B86" w:rsidR="00C74613" w:rsidRPr="00D674A9" w:rsidRDefault="00C74613" w:rsidP="00C74613">
            <w:pPr>
              <w:autoSpaceDE w:val="0"/>
              <w:autoSpaceDN w:val="0"/>
              <w:adjustRightInd w:val="0"/>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Completed, Cancelled</w:t>
            </w:r>
          </w:p>
        </w:tc>
        <w:tc>
          <w:tcPr>
            <w:tcW w:w="1916" w:type="dxa"/>
          </w:tcPr>
          <w:p w14:paraId="09A31D11" w14:textId="77777777" w:rsidR="00C74613" w:rsidRPr="00D674A9" w:rsidRDefault="00C74613" w:rsidP="00C74613">
            <w:pPr>
              <w:autoSpaceDE w:val="0"/>
              <w:autoSpaceDN w:val="0"/>
              <w:adjustRightInd w:val="0"/>
              <w:rPr>
                <w:rFonts w:ascii="Times New Roman" w:hAnsi="Times New Roman" w:cs="Times New Roman"/>
                <w:color w:val="000000"/>
                <w:sz w:val="24"/>
                <w:szCs w:val="24"/>
                <w:lang w:val="en-IN"/>
              </w:rPr>
            </w:pPr>
          </w:p>
        </w:tc>
      </w:tr>
    </w:tbl>
    <w:p w14:paraId="12BB22AB"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ATrip_ID</w:t>
      </w:r>
      <w:proofErr w:type="spellEnd"/>
    </w:p>
    <w:p w14:paraId="302DB1CB" w14:textId="63809583"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Foreign Key(s):</w:t>
      </w:r>
      <w:r w:rsidRPr="00D674A9">
        <w:rPr>
          <w:rFonts w:ascii="Times New Roman" w:hAnsi="Times New Roman" w:cs="Times New Roman"/>
          <w:bCs/>
        </w:rPr>
        <w:t xml:space="preserve"> </w:t>
      </w:r>
      <w:proofErr w:type="spellStart"/>
      <w:r w:rsidRPr="00D674A9">
        <w:rPr>
          <w:rFonts w:ascii="Times New Roman" w:hAnsi="Times New Roman" w:cs="Times New Roman"/>
          <w:bCs/>
        </w:rPr>
        <w:t>Atrip_ID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 xml:space="preserve"> from </w:t>
      </w:r>
      <w:proofErr w:type="spellStart"/>
      <w:r w:rsidR="00D235C8" w:rsidRPr="00D674A9">
        <w:rPr>
          <w:rFonts w:ascii="Times New Roman" w:hAnsi="Times New Roman" w:cs="Times New Roman"/>
          <w:bCs/>
        </w:rPr>
        <w:t>Tran_</w:t>
      </w:r>
      <w:r w:rsidRPr="00D674A9">
        <w:rPr>
          <w:rFonts w:ascii="Times New Roman" w:hAnsi="Times New Roman" w:cs="Times New Roman"/>
          <w:bCs/>
        </w:rPr>
        <w:t>CurrentTrip</w:t>
      </w:r>
      <w:proofErr w:type="spellEnd"/>
      <w:r w:rsidRPr="00D674A9">
        <w:rPr>
          <w:rFonts w:ascii="Times New Roman" w:hAnsi="Times New Roman" w:cs="Times New Roman"/>
          <w:bCs/>
        </w:rPr>
        <w:t>)</w:t>
      </w:r>
    </w:p>
    <w:p w14:paraId="640A9102"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0469F8E2" w14:textId="77777777" w:rsidR="006E4B6A" w:rsidRPr="00D674A9" w:rsidRDefault="006E4B6A" w:rsidP="006E4B6A">
      <w:pPr>
        <w:jc w:val="both"/>
        <w:rPr>
          <w:rFonts w:ascii="Times New Roman" w:hAnsi="Times New Roman" w:cs="Times New Roman"/>
          <w:b/>
          <w:bCs/>
          <w:sz w:val="24"/>
          <w:szCs w:val="24"/>
        </w:rPr>
      </w:pPr>
    </w:p>
    <w:p w14:paraId="707DB2F1"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MT_Lodging</w:t>
      </w:r>
      <w:proofErr w:type="spellEnd"/>
      <w:r w:rsidRPr="00D674A9">
        <w:rPr>
          <w:rFonts w:ascii="Times New Roman" w:hAnsi="Times New Roman" w:cs="Times New Roman"/>
          <w:bCs/>
          <w:sz w:val="24"/>
          <w:szCs w:val="24"/>
        </w:rPr>
        <w:t xml:space="preserve"> contains the lodging details available in each state.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80"/>
        <w:gridCol w:w="1846"/>
        <w:gridCol w:w="1913"/>
        <w:gridCol w:w="1913"/>
        <w:gridCol w:w="1916"/>
      </w:tblGrid>
      <w:tr w:rsidR="006E4B6A" w:rsidRPr="00D674A9" w14:paraId="307EAA7C" w14:textId="77777777" w:rsidTr="001C0840">
        <w:trPr>
          <w:trHeight w:val="166"/>
        </w:trPr>
        <w:tc>
          <w:tcPr>
            <w:tcW w:w="9568" w:type="dxa"/>
            <w:gridSpan w:val="5"/>
          </w:tcPr>
          <w:p w14:paraId="2146B44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MT_Lodging</w:t>
            </w:r>
            <w:proofErr w:type="spellEnd"/>
          </w:p>
        </w:tc>
      </w:tr>
      <w:tr w:rsidR="006E4B6A" w:rsidRPr="00D674A9" w14:paraId="750F1F54" w14:textId="77777777" w:rsidTr="001C0840">
        <w:trPr>
          <w:trHeight w:val="166"/>
        </w:trPr>
        <w:tc>
          <w:tcPr>
            <w:tcW w:w="1980" w:type="dxa"/>
          </w:tcPr>
          <w:p w14:paraId="065F34B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846" w:type="dxa"/>
          </w:tcPr>
          <w:p w14:paraId="0D75DF8B"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7E0D9E86"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6B87825F"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48A174EA"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28BC7017" w14:textId="77777777" w:rsidTr="001C0840">
        <w:trPr>
          <w:trHeight w:val="166"/>
        </w:trPr>
        <w:tc>
          <w:tcPr>
            <w:tcW w:w="1980" w:type="dxa"/>
          </w:tcPr>
          <w:p w14:paraId="6031D00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Lodge_ID</w:t>
            </w:r>
            <w:proofErr w:type="spellEnd"/>
          </w:p>
        </w:tc>
        <w:tc>
          <w:tcPr>
            <w:tcW w:w="1846" w:type="dxa"/>
          </w:tcPr>
          <w:p w14:paraId="72076A5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187BA3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EFEA5F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3A31EF7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9880338" w14:textId="77777777" w:rsidTr="001C0840">
        <w:trPr>
          <w:trHeight w:val="166"/>
        </w:trPr>
        <w:tc>
          <w:tcPr>
            <w:tcW w:w="1980" w:type="dxa"/>
          </w:tcPr>
          <w:p w14:paraId="6024DD3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Lodge_Name</w:t>
            </w:r>
            <w:proofErr w:type="spellEnd"/>
          </w:p>
        </w:tc>
        <w:tc>
          <w:tcPr>
            <w:tcW w:w="1846" w:type="dxa"/>
          </w:tcPr>
          <w:p w14:paraId="0148B14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CC4A54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7F05D4D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1DC2E99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08B9170" w14:textId="77777777" w:rsidTr="001C0840">
        <w:trPr>
          <w:trHeight w:val="166"/>
        </w:trPr>
        <w:tc>
          <w:tcPr>
            <w:tcW w:w="1980" w:type="dxa"/>
          </w:tcPr>
          <w:p w14:paraId="51F0727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Lodge_StateCode</w:t>
            </w:r>
            <w:proofErr w:type="spellEnd"/>
          </w:p>
        </w:tc>
        <w:tc>
          <w:tcPr>
            <w:tcW w:w="1846" w:type="dxa"/>
          </w:tcPr>
          <w:p w14:paraId="1064AB2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107DD08" w14:textId="5A75BA37"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25B71CC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CD8B45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CD83F44" w14:textId="77777777" w:rsidTr="001C0840">
        <w:trPr>
          <w:trHeight w:val="166"/>
        </w:trPr>
        <w:tc>
          <w:tcPr>
            <w:tcW w:w="1980" w:type="dxa"/>
          </w:tcPr>
          <w:p w14:paraId="2557427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Lodge_Budget</w:t>
            </w:r>
            <w:proofErr w:type="spellEnd"/>
          </w:p>
        </w:tc>
        <w:tc>
          <w:tcPr>
            <w:tcW w:w="1846" w:type="dxa"/>
          </w:tcPr>
          <w:p w14:paraId="1F9E963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21F5AFE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6969BDF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18A92AB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68E5C210" w14:textId="77777777" w:rsidTr="001C0840">
        <w:trPr>
          <w:trHeight w:val="166"/>
        </w:trPr>
        <w:tc>
          <w:tcPr>
            <w:tcW w:w="1980" w:type="dxa"/>
          </w:tcPr>
          <w:p w14:paraId="7EFFE18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Lodge_Count</w:t>
            </w:r>
            <w:proofErr w:type="spellEnd"/>
          </w:p>
        </w:tc>
        <w:tc>
          <w:tcPr>
            <w:tcW w:w="1846" w:type="dxa"/>
          </w:tcPr>
          <w:p w14:paraId="397CD3D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04D87FA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1913" w:type="dxa"/>
          </w:tcPr>
          <w:p w14:paraId="00A6169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Total count in the lodge.</w:t>
            </w:r>
          </w:p>
        </w:tc>
        <w:tc>
          <w:tcPr>
            <w:tcW w:w="1916" w:type="dxa"/>
          </w:tcPr>
          <w:p w14:paraId="7EBE62E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5152CC62"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Lodge_ID</w:t>
      </w:r>
      <w:proofErr w:type="spellEnd"/>
    </w:p>
    <w:p w14:paraId="7077AD01"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3A3504A9"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1F00A6A1" w14:textId="77777777" w:rsidR="006E4B6A" w:rsidRPr="00D674A9" w:rsidRDefault="006E4B6A" w:rsidP="006E4B6A">
      <w:pPr>
        <w:jc w:val="both"/>
        <w:rPr>
          <w:rFonts w:ascii="Times New Roman" w:hAnsi="Times New Roman" w:cs="Times New Roman"/>
          <w:b/>
          <w:bCs/>
          <w:sz w:val="24"/>
          <w:szCs w:val="24"/>
        </w:rPr>
      </w:pPr>
    </w:p>
    <w:p w14:paraId="77054327" w14:textId="3A058E95" w:rsidR="006E4B6A" w:rsidRPr="00D674A9" w:rsidRDefault="006E4B6A" w:rsidP="006E4B6A">
      <w:pPr>
        <w:jc w:val="both"/>
        <w:rPr>
          <w:rFonts w:ascii="Times New Roman" w:hAnsi="Times New Roman" w:cs="Times New Roman"/>
          <w:b/>
          <w:bCs/>
          <w:sz w:val="24"/>
          <w:szCs w:val="24"/>
        </w:rPr>
      </w:pPr>
      <w:proofErr w:type="spellStart"/>
      <w:r w:rsidRPr="00D674A9">
        <w:rPr>
          <w:rFonts w:ascii="Times New Roman" w:hAnsi="Times New Roman" w:cs="Times New Roman"/>
          <w:bCs/>
          <w:sz w:val="24"/>
          <w:szCs w:val="24"/>
        </w:rPr>
        <w:t>MT_Bus</w:t>
      </w:r>
      <w:proofErr w:type="spellEnd"/>
      <w:r w:rsidRPr="00D674A9">
        <w:rPr>
          <w:rFonts w:ascii="Times New Roman" w:hAnsi="Times New Roman" w:cs="Times New Roman"/>
          <w:bCs/>
          <w:sz w:val="24"/>
          <w:szCs w:val="24"/>
        </w:rPr>
        <w:t xml:space="preserve"> contains the buses details for each state and its camp</w:t>
      </w:r>
      <w:r w:rsidR="00217C61" w:rsidRPr="00D674A9">
        <w:rPr>
          <w:rFonts w:ascii="Times New Roman" w:hAnsi="Times New Roman" w:cs="Times New Roman"/>
          <w:bCs/>
          <w:sz w:val="24"/>
          <w:szCs w:val="24"/>
        </w:rPr>
        <w:t>.</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D674A9" w14:paraId="1111D073" w14:textId="77777777" w:rsidTr="001C0840">
        <w:trPr>
          <w:trHeight w:val="166"/>
        </w:trPr>
        <w:tc>
          <w:tcPr>
            <w:tcW w:w="9568" w:type="dxa"/>
            <w:gridSpan w:val="5"/>
          </w:tcPr>
          <w:p w14:paraId="1FEE391D"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MT_Bus</w:t>
            </w:r>
            <w:proofErr w:type="spellEnd"/>
          </w:p>
        </w:tc>
      </w:tr>
      <w:tr w:rsidR="006E4B6A" w:rsidRPr="00D674A9" w14:paraId="7BF5015F" w14:textId="77777777" w:rsidTr="001C0840">
        <w:trPr>
          <w:trHeight w:val="166"/>
        </w:trPr>
        <w:tc>
          <w:tcPr>
            <w:tcW w:w="1913" w:type="dxa"/>
          </w:tcPr>
          <w:p w14:paraId="7376871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252A84B5"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6B31E280"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3CB4507"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5824198C"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23D8DD70" w14:textId="77777777" w:rsidTr="001C0840">
        <w:trPr>
          <w:trHeight w:val="166"/>
        </w:trPr>
        <w:tc>
          <w:tcPr>
            <w:tcW w:w="1913" w:type="dxa"/>
          </w:tcPr>
          <w:p w14:paraId="0142A0D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BusID</w:t>
            </w:r>
            <w:proofErr w:type="spellEnd"/>
          </w:p>
        </w:tc>
        <w:tc>
          <w:tcPr>
            <w:tcW w:w="1913" w:type="dxa"/>
          </w:tcPr>
          <w:p w14:paraId="7420E70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D4B63E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044D6C2"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commentRangeStart w:id="32"/>
            <w:commentRangeStart w:id="33"/>
            <w:commentRangeStart w:id="34"/>
            <w:r w:rsidRPr="00D674A9">
              <w:rPr>
                <w:rFonts w:ascii="Times New Roman" w:hAnsi="Times New Roman" w:cs="Times New Roman"/>
                <w:color w:val="000000"/>
                <w:sz w:val="24"/>
                <w:szCs w:val="24"/>
                <w:lang w:val="en-IN"/>
              </w:rPr>
              <w:t>Not null. Auto generated. Starts with letter “B”</w:t>
            </w:r>
            <w:commentRangeEnd w:id="32"/>
            <w:r w:rsidR="00AF0FA5" w:rsidRPr="00D674A9">
              <w:rPr>
                <w:rStyle w:val="CommentReference"/>
                <w:rFonts w:ascii="Times New Roman" w:hAnsi="Times New Roman" w:cs="Times New Roman"/>
              </w:rPr>
              <w:commentReference w:id="32"/>
            </w:r>
            <w:commentRangeEnd w:id="33"/>
            <w:r w:rsidR="001B0BB8" w:rsidRPr="00D674A9">
              <w:rPr>
                <w:rStyle w:val="CommentReference"/>
                <w:rFonts w:ascii="Times New Roman" w:hAnsi="Times New Roman" w:cs="Times New Roman"/>
              </w:rPr>
              <w:commentReference w:id="33"/>
            </w:r>
            <w:commentRangeEnd w:id="34"/>
            <w:r w:rsidR="001B0BB8" w:rsidRPr="00D674A9">
              <w:rPr>
                <w:rStyle w:val="CommentReference"/>
                <w:rFonts w:ascii="Times New Roman" w:hAnsi="Times New Roman" w:cs="Times New Roman"/>
              </w:rPr>
              <w:commentReference w:id="34"/>
            </w:r>
          </w:p>
        </w:tc>
        <w:tc>
          <w:tcPr>
            <w:tcW w:w="1916" w:type="dxa"/>
          </w:tcPr>
          <w:p w14:paraId="2BEFA6A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A34DF9A" w14:textId="77777777" w:rsidTr="001C0840">
        <w:trPr>
          <w:trHeight w:val="166"/>
        </w:trPr>
        <w:tc>
          <w:tcPr>
            <w:tcW w:w="1913" w:type="dxa"/>
          </w:tcPr>
          <w:p w14:paraId="51B3CED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Bus_Name</w:t>
            </w:r>
            <w:proofErr w:type="spellEnd"/>
          </w:p>
        </w:tc>
        <w:tc>
          <w:tcPr>
            <w:tcW w:w="1913" w:type="dxa"/>
          </w:tcPr>
          <w:p w14:paraId="7A127D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325BB8B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3CB4FB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9BE725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395CB5D1" w14:textId="77777777" w:rsidTr="001C0840">
        <w:trPr>
          <w:trHeight w:val="166"/>
        </w:trPr>
        <w:tc>
          <w:tcPr>
            <w:tcW w:w="1913" w:type="dxa"/>
          </w:tcPr>
          <w:p w14:paraId="2972DDA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Bus_Budget</w:t>
            </w:r>
            <w:proofErr w:type="spellEnd"/>
          </w:p>
        </w:tc>
        <w:tc>
          <w:tcPr>
            <w:tcW w:w="1913" w:type="dxa"/>
          </w:tcPr>
          <w:p w14:paraId="36AF21A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77AB859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A3013D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1753AC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207E880" w14:textId="77777777" w:rsidTr="00C95162">
        <w:trPr>
          <w:trHeight w:val="68"/>
        </w:trPr>
        <w:tc>
          <w:tcPr>
            <w:tcW w:w="1913" w:type="dxa"/>
          </w:tcPr>
          <w:p w14:paraId="34B7DE6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Bus_StateCode</w:t>
            </w:r>
            <w:proofErr w:type="spellEnd"/>
          </w:p>
        </w:tc>
        <w:tc>
          <w:tcPr>
            <w:tcW w:w="1913" w:type="dxa"/>
          </w:tcPr>
          <w:p w14:paraId="0CDB05B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4976BBC2" w14:textId="4BA5B54D"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6B0DD47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0C9DEFD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3061AEB" w14:textId="77777777" w:rsidTr="001C0840">
        <w:trPr>
          <w:trHeight w:val="166"/>
        </w:trPr>
        <w:tc>
          <w:tcPr>
            <w:tcW w:w="1913" w:type="dxa"/>
          </w:tcPr>
          <w:p w14:paraId="246F299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Bus_CategoryID</w:t>
            </w:r>
            <w:proofErr w:type="spellEnd"/>
          </w:p>
        </w:tc>
        <w:tc>
          <w:tcPr>
            <w:tcW w:w="1913" w:type="dxa"/>
          </w:tcPr>
          <w:p w14:paraId="579BCE2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0F4002B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25B4CC7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414F4F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C89FBE7" w14:textId="77777777" w:rsidTr="001C0840">
        <w:trPr>
          <w:trHeight w:val="166"/>
        </w:trPr>
        <w:tc>
          <w:tcPr>
            <w:tcW w:w="1913" w:type="dxa"/>
          </w:tcPr>
          <w:p w14:paraId="2C4380E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Bus_MaxCount</w:t>
            </w:r>
            <w:proofErr w:type="spellEnd"/>
          </w:p>
        </w:tc>
        <w:tc>
          <w:tcPr>
            <w:tcW w:w="1913" w:type="dxa"/>
          </w:tcPr>
          <w:p w14:paraId="34B4644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07789DA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3</w:t>
            </w:r>
          </w:p>
        </w:tc>
        <w:tc>
          <w:tcPr>
            <w:tcW w:w="1913" w:type="dxa"/>
          </w:tcPr>
          <w:p w14:paraId="3945455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183135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249173BC"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BusID</w:t>
      </w:r>
      <w:proofErr w:type="spellEnd"/>
    </w:p>
    <w:p w14:paraId="7B11AA37"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6FBC05A6"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1B31B34F" w14:textId="77777777" w:rsidR="006E4B6A" w:rsidRPr="00D674A9" w:rsidRDefault="006E4B6A" w:rsidP="006E4B6A">
      <w:pPr>
        <w:jc w:val="both"/>
        <w:rPr>
          <w:rFonts w:ascii="Times New Roman" w:hAnsi="Times New Roman" w:cs="Times New Roman"/>
          <w:b/>
          <w:bCs/>
          <w:sz w:val="24"/>
          <w:szCs w:val="24"/>
        </w:rPr>
      </w:pPr>
    </w:p>
    <w:p w14:paraId="5CB896DE" w14:textId="080FE4FF"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MT_Train</w:t>
      </w:r>
      <w:proofErr w:type="spellEnd"/>
      <w:r w:rsidRPr="00D674A9">
        <w:rPr>
          <w:rFonts w:ascii="Times New Roman" w:hAnsi="Times New Roman" w:cs="Times New Roman"/>
          <w:bCs/>
          <w:sz w:val="24"/>
          <w:szCs w:val="24"/>
        </w:rPr>
        <w:t xml:space="preserve"> contains the train details for each state.</w:t>
      </w:r>
      <w:r w:rsidR="004F262D" w:rsidRPr="00D674A9">
        <w:rPr>
          <w:rFonts w:ascii="Times New Roman" w:hAnsi="Times New Roman" w:cs="Times New Roman"/>
          <w:bCs/>
          <w:sz w:val="24"/>
          <w:szCs w:val="24"/>
        </w:rPr>
        <w:t xml:space="preserve"> </w:t>
      </w:r>
      <w:proofErr w:type="spellStart"/>
      <w:r w:rsidR="004F262D" w:rsidRPr="00D674A9">
        <w:rPr>
          <w:rFonts w:ascii="Times New Roman" w:hAnsi="Times New Roman" w:cs="Times New Roman"/>
          <w:bCs/>
          <w:sz w:val="24"/>
          <w:szCs w:val="24"/>
        </w:rPr>
        <w:t>TrainID</w:t>
      </w:r>
      <w:proofErr w:type="spellEnd"/>
      <w:r w:rsidR="004F262D" w:rsidRPr="00D674A9">
        <w:rPr>
          <w:rFonts w:ascii="Times New Roman" w:hAnsi="Times New Roman" w:cs="Times New Roman"/>
          <w:bCs/>
          <w:sz w:val="24"/>
          <w:szCs w:val="24"/>
        </w:rPr>
        <w:t xml:space="preserve"> is referred in other </w:t>
      </w:r>
      <w:r w:rsidR="00B260EF" w:rsidRPr="00D674A9">
        <w:rPr>
          <w:rFonts w:ascii="Times New Roman" w:hAnsi="Times New Roman" w:cs="Times New Roman"/>
          <w:bCs/>
          <w:sz w:val="24"/>
          <w:szCs w:val="24"/>
        </w:rPr>
        <w:t>tables</w:t>
      </w:r>
      <w:r w:rsidR="004F262D" w:rsidRPr="00D674A9">
        <w:rPr>
          <w:rFonts w:ascii="Times New Roman" w:hAnsi="Times New Roman" w:cs="Times New Roman"/>
          <w:bCs/>
          <w:sz w:val="24"/>
          <w:szCs w:val="24"/>
        </w:rPr>
        <w:t xml:space="preserve">. </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D674A9" w14:paraId="546731E5" w14:textId="77777777" w:rsidTr="001C0840">
        <w:trPr>
          <w:trHeight w:val="166"/>
        </w:trPr>
        <w:tc>
          <w:tcPr>
            <w:tcW w:w="9568" w:type="dxa"/>
            <w:gridSpan w:val="5"/>
          </w:tcPr>
          <w:p w14:paraId="3080B331"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MT_Train</w:t>
            </w:r>
            <w:proofErr w:type="spellEnd"/>
          </w:p>
        </w:tc>
      </w:tr>
      <w:tr w:rsidR="006E4B6A" w:rsidRPr="00D674A9" w14:paraId="218D0E94" w14:textId="77777777" w:rsidTr="001C0840">
        <w:trPr>
          <w:trHeight w:val="166"/>
        </w:trPr>
        <w:tc>
          <w:tcPr>
            <w:tcW w:w="1913" w:type="dxa"/>
          </w:tcPr>
          <w:p w14:paraId="15F208E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014BDF7C"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56C9448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0257D162"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7E085AB7"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3D0F5550" w14:textId="77777777" w:rsidTr="001C0840">
        <w:trPr>
          <w:trHeight w:val="166"/>
        </w:trPr>
        <w:tc>
          <w:tcPr>
            <w:tcW w:w="1913" w:type="dxa"/>
          </w:tcPr>
          <w:p w14:paraId="3B75042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TrainID</w:t>
            </w:r>
            <w:proofErr w:type="spellEnd"/>
          </w:p>
        </w:tc>
        <w:tc>
          <w:tcPr>
            <w:tcW w:w="1913" w:type="dxa"/>
          </w:tcPr>
          <w:p w14:paraId="132C40F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23C497C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47FE62B0" w14:textId="7ADBBF79"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051CCDC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7841EBE1" w14:textId="77777777" w:rsidTr="001C0840">
        <w:trPr>
          <w:trHeight w:val="166"/>
        </w:trPr>
        <w:tc>
          <w:tcPr>
            <w:tcW w:w="1913" w:type="dxa"/>
          </w:tcPr>
          <w:p w14:paraId="1048A7D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Train_Name</w:t>
            </w:r>
            <w:proofErr w:type="spellEnd"/>
          </w:p>
        </w:tc>
        <w:tc>
          <w:tcPr>
            <w:tcW w:w="1913" w:type="dxa"/>
          </w:tcPr>
          <w:p w14:paraId="4E5CC64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582EF7A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25</w:t>
            </w:r>
          </w:p>
        </w:tc>
        <w:tc>
          <w:tcPr>
            <w:tcW w:w="1913" w:type="dxa"/>
          </w:tcPr>
          <w:p w14:paraId="1CDF3FB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B9C5A5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22C7A37" w14:textId="77777777" w:rsidTr="001C0840">
        <w:trPr>
          <w:trHeight w:val="166"/>
        </w:trPr>
        <w:tc>
          <w:tcPr>
            <w:tcW w:w="1913" w:type="dxa"/>
          </w:tcPr>
          <w:p w14:paraId="14030CC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Train_Budget</w:t>
            </w:r>
            <w:proofErr w:type="spellEnd"/>
          </w:p>
        </w:tc>
        <w:tc>
          <w:tcPr>
            <w:tcW w:w="1913" w:type="dxa"/>
          </w:tcPr>
          <w:p w14:paraId="540CFEE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19B1BD7"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0687C4A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218EE67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2CC64B4B" w14:textId="77777777" w:rsidTr="001C0840">
        <w:trPr>
          <w:trHeight w:val="166"/>
        </w:trPr>
        <w:tc>
          <w:tcPr>
            <w:tcW w:w="1913" w:type="dxa"/>
          </w:tcPr>
          <w:p w14:paraId="7F5943A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Train_State</w:t>
            </w:r>
            <w:proofErr w:type="spellEnd"/>
          </w:p>
        </w:tc>
        <w:tc>
          <w:tcPr>
            <w:tcW w:w="1913" w:type="dxa"/>
          </w:tcPr>
          <w:p w14:paraId="1E8650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21D6396A" w14:textId="676FAB03" w:rsidR="006E4B6A" w:rsidRPr="00D674A9" w:rsidRDefault="006110B1"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2</w:t>
            </w:r>
          </w:p>
        </w:tc>
        <w:tc>
          <w:tcPr>
            <w:tcW w:w="1913" w:type="dxa"/>
          </w:tcPr>
          <w:p w14:paraId="32655D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75CBF6C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4E43356A"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TrainID</w:t>
      </w:r>
      <w:proofErr w:type="spellEnd"/>
    </w:p>
    <w:p w14:paraId="0365140E"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57BF09D1"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56E8819F" w14:textId="77777777" w:rsidR="006E4B6A" w:rsidRPr="00D674A9" w:rsidRDefault="006E4B6A" w:rsidP="006E4B6A">
      <w:pPr>
        <w:jc w:val="both"/>
        <w:rPr>
          <w:rFonts w:ascii="Times New Roman" w:hAnsi="Times New Roman" w:cs="Times New Roman"/>
          <w:b/>
          <w:bCs/>
          <w:sz w:val="24"/>
          <w:szCs w:val="24"/>
        </w:rPr>
      </w:pPr>
    </w:p>
    <w:p w14:paraId="30C1A3C7"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MT_Food</w:t>
      </w:r>
      <w:proofErr w:type="spellEnd"/>
      <w:r w:rsidRPr="00D674A9">
        <w:rPr>
          <w:rFonts w:ascii="Times New Roman" w:hAnsi="Times New Roman" w:cs="Times New Roman"/>
          <w:bCs/>
          <w:sz w:val="24"/>
          <w:szCs w:val="24"/>
        </w:rPr>
        <w:t xml:space="preserve"> contains the types of food available.</w:t>
      </w:r>
    </w:p>
    <w:tbl>
      <w:tblPr>
        <w:tblpPr w:leftFromText="180" w:rightFromText="180" w:vertAnchor="text" w:horzAnchor="margin" w:tblpY="14"/>
        <w:tblW w:w="9568" w:type="dxa"/>
        <w:tblBorders>
          <w:top w:val="nil"/>
          <w:left w:val="nil"/>
          <w:bottom w:val="nil"/>
          <w:right w:val="nil"/>
        </w:tblBorders>
        <w:tblLayout w:type="fixed"/>
        <w:tblLook w:val="0000" w:firstRow="0" w:lastRow="0" w:firstColumn="0" w:lastColumn="0" w:noHBand="0" w:noVBand="0"/>
      </w:tblPr>
      <w:tblGrid>
        <w:gridCol w:w="1913"/>
        <w:gridCol w:w="1913"/>
        <w:gridCol w:w="1913"/>
        <w:gridCol w:w="1913"/>
        <w:gridCol w:w="1916"/>
      </w:tblGrid>
      <w:tr w:rsidR="006E4B6A" w:rsidRPr="00D674A9" w14:paraId="286F0D0D" w14:textId="77777777" w:rsidTr="001C0840">
        <w:trPr>
          <w:trHeight w:val="166"/>
        </w:trPr>
        <w:tc>
          <w:tcPr>
            <w:tcW w:w="9568" w:type="dxa"/>
            <w:gridSpan w:val="5"/>
          </w:tcPr>
          <w:p w14:paraId="0FB4DC2B"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MT_Food</w:t>
            </w:r>
            <w:proofErr w:type="spellEnd"/>
          </w:p>
        </w:tc>
      </w:tr>
      <w:tr w:rsidR="006E4B6A" w:rsidRPr="00D674A9" w14:paraId="342F5B4B" w14:textId="77777777" w:rsidTr="001C0840">
        <w:trPr>
          <w:trHeight w:val="166"/>
        </w:trPr>
        <w:tc>
          <w:tcPr>
            <w:tcW w:w="1913" w:type="dxa"/>
          </w:tcPr>
          <w:p w14:paraId="475484BD"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13" w:type="dxa"/>
          </w:tcPr>
          <w:p w14:paraId="10751869"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1913" w:type="dxa"/>
          </w:tcPr>
          <w:p w14:paraId="77362E23"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1913" w:type="dxa"/>
          </w:tcPr>
          <w:p w14:paraId="7494E52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1916" w:type="dxa"/>
          </w:tcPr>
          <w:p w14:paraId="0F290848"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5304DFB2" w14:textId="77777777" w:rsidTr="001C0840">
        <w:trPr>
          <w:trHeight w:val="166"/>
        </w:trPr>
        <w:tc>
          <w:tcPr>
            <w:tcW w:w="1913" w:type="dxa"/>
          </w:tcPr>
          <w:p w14:paraId="17CE1B60"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FoodID</w:t>
            </w:r>
            <w:proofErr w:type="spellEnd"/>
          </w:p>
        </w:tc>
        <w:tc>
          <w:tcPr>
            <w:tcW w:w="1913" w:type="dxa"/>
          </w:tcPr>
          <w:p w14:paraId="58FCDE2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1913" w:type="dxa"/>
          </w:tcPr>
          <w:p w14:paraId="77E38BC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1913" w:type="dxa"/>
          </w:tcPr>
          <w:p w14:paraId="6F765D0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 Auto generated.</w:t>
            </w:r>
          </w:p>
        </w:tc>
        <w:tc>
          <w:tcPr>
            <w:tcW w:w="1916" w:type="dxa"/>
          </w:tcPr>
          <w:p w14:paraId="2ADBF2F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056A6398" w14:textId="77777777" w:rsidTr="001C0840">
        <w:trPr>
          <w:trHeight w:val="166"/>
        </w:trPr>
        <w:tc>
          <w:tcPr>
            <w:tcW w:w="1913" w:type="dxa"/>
          </w:tcPr>
          <w:p w14:paraId="7D06941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Food_Name</w:t>
            </w:r>
            <w:proofErr w:type="spellEnd"/>
          </w:p>
        </w:tc>
        <w:tc>
          <w:tcPr>
            <w:tcW w:w="1913" w:type="dxa"/>
          </w:tcPr>
          <w:p w14:paraId="006B394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1913" w:type="dxa"/>
          </w:tcPr>
          <w:p w14:paraId="2C8212D2"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15</w:t>
            </w:r>
          </w:p>
        </w:tc>
        <w:tc>
          <w:tcPr>
            <w:tcW w:w="1913" w:type="dxa"/>
          </w:tcPr>
          <w:p w14:paraId="1518BF9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Types of food available through the trip.  Not null.</w:t>
            </w:r>
          </w:p>
        </w:tc>
        <w:tc>
          <w:tcPr>
            <w:tcW w:w="1916" w:type="dxa"/>
          </w:tcPr>
          <w:p w14:paraId="717A8C6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56B95D5B" w14:textId="77777777" w:rsidTr="001C0840">
        <w:trPr>
          <w:trHeight w:val="166"/>
        </w:trPr>
        <w:tc>
          <w:tcPr>
            <w:tcW w:w="1913" w:type="dxa"/>
          </w:tcPr>
          <w:p w14:paraId="5D7B71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Food_Budget</w:t>
            </w:r>
            <w:proofErr w:type="spellEnd"/>
          </w:p>
        </w:tc>
        <w:tc>
          <w:tcPr>
            <w:tcW w:w="1913" w:type="dxa"/>
          </w:tcPr>
          <w:p w14:paraId="63B44C1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Currency</w:t>
            </w:r>
          </w:p>
        </w:tc>
        <w:tc>
          <w:tcPr>
            <w:tcW w:w="1913" w:type="dxa"/>
          </w:tcPr>
          <w:p w14:paraId="16D8C04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455A2D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1916" w:type="dxa"/>
          </w:tcPr>
          <w:p w14:paraId="3455B2C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139F02D" w14:textId="77777777" w:rsidTr="001C0840">
        <w:trPr>
          <w:trHeight w:val="166"/>
        </w:trPr>
        <w:tc>
          <w:tcPr>
            <w:tcW w:w="1913" w:type="dxa"/>
          </w:tcPr>
          <w:p w14:paraId="203F41B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lastRenderedPageBreak/>
              <w:t>Food_IsActive</w:t>
            </w:r>
            <w:proofErr w:type="spellEnd"/>
          </w:p>
        </w:tc>
        <w:tc>
          <w:tcPr>
            <w:tcW w:w="1913" w:type="dxa"/>
          </w:tcPr>
          <w:p w14:paraId="35C8617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1913" w:type="dxa"/>
          </w:tcPr>
          <w:p w14:paraId="63501295"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1913" w:type="dxa"/>
          </w:tcPr>
          <w:p w14:paraId="11E5BDBE" w14:textId="460081FF"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Active</w:t>
            </w:r>
            <w:r w:rsidR="00550BDC"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Inactive</w:t>
            </w:r>
            <w:r w:rsidR="00550BDC"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 xml:space="preserve"> Not null.</w:t>
            </w:r>
          </w:p>
        </w:tc>
        <w:tc>
          <w:tcPr>
            <w:tcW w:w="1916" w:type="dxa"/>
          </w:tcPr>
          <w:p w14:paraId="35ACCCC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66BFB30E" w14:textId="77777777" w:rsidR="006E4B6A" w:rsidRPr="00D674A9" w:rsidRDefault="006E4B6A" w:rsidP="006E4B6A">
      <w:pPr>
        <w:pStyle w:val="Default"/>
        <w:jc w:val="both"/>
        <w:rPr>
          <w:rFonts w:ascii="Times New Roman" w:hAnsi="Times New Roman" w:cs="Times New Roman"/>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rPr>
        <w:t>TrainID</w:t>
      </w:r>
      <w:proofErr w:type="spellEnd"/>
    </w:p>
    <w:p w14:paraId="63450F94"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
    <w:p w14:paraId="6B738564" w14:textId="77777777" w:rsidR="006E4B6A"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49D14B5B" w14:textId="77777777" w:rsidR="006E4B6A" w:rsidRPr="00D674A9" w:rsidRDefault="006E4B6A" w:rsidP="006E4B6A">
      <w:pPr>
        <w:jc w:val="both"/>
        <w:rPr>
          <w:rFonts w:ascii="Times New Roman" w:hAnsi="Times New Roman" w:cs="Times New Roman"/>
          <w:b/>
          <w:bCs/>
          <w:sz w:val="24"/>
          <w:szCs w:val="24"/>
        </w:rPr>
      </w:pPr>
    </w:p>
    <w:p w14:paraId="7D44CFFA" w14:textId="77777777" w:rsidR="006E4B6A" w:rsidRPr="00D674A9" w:rsidRDefault="006E4B6A" w:rsidP="006E4B6A">
      <w:pPr>
        <w:jc w:val="both"/>
        <w:rPr>
          <w:rFonts w:ascii="Times New Roman" w:hAnsi="Times New Roman" w:cs="Times New Roman"/>
          <w:bCs/>
          <w:sz w:val="24"/>
          <w:szCs w:val="24"/>
        </w:rPr>
      </w:pPr>
      <w:proofErr w:type="spellStart"/>
      <w:r w:rsidRPr="00D674A9">
        <w:rPr>
          <w:rFonts w:ascii="Times New Roman" w:hAnsi="Times New Roman" w:cs="Times New Roman"/>
          <w:bCs/>
          <w:sz w:val="24"/>
          <w:szCs w:val="24"/>
        </w:rPr>
        <w:t>Tran_Trekkers</w:t>
      </w:r>
      <w:proofErr w:type="spellEnd"/>
      <w:r w:rsidRPr="00D674A9">
        <w:rPr>
          <w:rFonts w:ascii="Times New Roman" w:hAnsi="Times New Roman" w:cs="Times New Roman"/>
          <w:bCs/>
          <w:sz w:val="24"/>
          <w:szCs w:val="24"/>
        </w:rPr>
        <w:t xml:space="preserve"> contains the details of trekkers who are registered for the trip.</w:t>
      </w:r>
    </w:p>
    <w:tbl>
      <w:tblPr>
        <w:tblpPr w:leftFromText="180" w:rightFromText="180" w:vertAnchor="text" w:horzAnchor="margin" w:tblpY="14"/>
        <w:tblW w:w="9574" w:type="dxa"/>
        <w:tblBorders>
          <w:top w:val="nil"/>
          <w:left w:val="nil"/>
          <w:bottom w:val="nil"/>
          <w:right w:val="nil"/>
        </w:tblBorders>
        <w:tblLayout w:type="fixed"/>
        <w:tblLook w:val="0000" w:firstRow="0" w:lastRow="0" w:firstColumn="0" w:lastColumn="0" w:noHBand="0" w:noVBand="0"/>
      </w:tblPr>
      <w:tblGrid>
        <w:gridCol w:w="1980"/>
        <w:gridCol w:w="1980"/>
        <w:gridCol w:w="810"/>
        <w:gridCol w:w="2790"/>
        <w:gridCol w:w="2008"/>
        <w:gridCol w:w="6"/>
      </w:tblGrid>
      <w:tr w:rsidR="006E4B6A" w:rsidRPr="00D674A9" w14:paraId="0FD5BD50" w14:textId="77777777" w:rsidTr="001C0840">
        <w:trPr>
          <w:gridAfter w:val="1"/>
          <w:wAfter w:w="6" w:type="dxa"/>
          <w:trHeight w:val="166"/>
        </w:trPr>
        <w:tc>
          <w:tcPr>
            <w:tcW w:w="9568" w:type="dxa"/>
            <w:gridSpan w:val="5"/>
          </w:tcPr>
          <w:p w14:paraId="53EB9591"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proofErr w:type="spellStart"/>
            <w:r w:rsidRPr="00D674A9">
              <w:rPr>
                <w:rFonts w:ascii="Times New Roman" w:hAnsi="Times New Roman" w:cs="Times New Roman"/>
                <w:b/>
                <w:color w:val="000000"/>
                <w:sz w:val="24"/>
                <w:szCs w:val="24"/>
                <w:lang w:val="en-IN"/>
              </w:rPr>
              <w:t>Tran_Trekkers</w:t>
            </w:r>
            <w:proofErr w:type="spellEnd"/>
          </w:p>
        </w:tc>
      </w:tr>
      <w:tr w:rsidR="006E4B6A" w:rsidRPr="00D674A9" w14:paraId="592F1233" w14:textId="77777777" w:rsidTr="001C0840">
        <w:trPr>
          <w:trHeight w:val="166"/>
        </w:trPr>
        <w:tc>
          <w:tcPr>
            <w:tcW w:w="1980" w:type="dxa"/>
          </w:tcPr>
          <w:p w14:paraId="15CC4D2E"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Attribute Name </w:t>
            </w:r>
          </w:p>
        </w:tc>
        <w:tc>
          <w:tcPr>
            <w:tcW w:w="1980" w:type="dxa"/>
          </w:tcPr>
          <w:p w14:paraId="59B98A2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Data Type </w:t>
            </w:r>
          </w:p>
        </w:tc>
        <w:tc>
          <w:tcPr>
            <w:tcW w:w="810" w:type="dxa"/>
          </w:tcPr>
          <w:p w14:paraId="3DF57C44"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Size </w:t>
            </w:r>
          </w:p>
        </w:tc>
        <w:tc>
          <w:tcPr>
            <w:tcW w:w="2790" w:type="dxa"/>
          </w:tcPr>
          <w:p w14:paraId="0DAD19D8"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Constraints/Domains </w:t>
            </w:r>
          </w:p>
        </w:tc>
        <w:tc>
          <w:tcPr>
            <w:tcW w:w="2014" w:type="dxa"/>
            <w:gridSpan w:val="2"/>
          </w:tcPr>
          <w:p w14:paraId="44C51E7A" w14:textId="77777777" w:rsidR="006E4B6A" w:rsidRPr="00D674A9" w:rsidRDefault="006E4B6A" w:rsidP="001C0840">
            <w:pPr>
              <w:autoSpaceDE w:val="0"/>
              <w:autoSpaceDN w:val="0"/>
              <w:adjustRightInd w:val="0"/>
              <w:jc w:val="both"/>
              <w:rPr>
                <w:rFonts w:ascii="Times New Roman" w:hAnsi="Times New Roman" w:cs="Times New Roman"/>
                <w:b/>
                <w:color w:val="000000"/>
                <w:sz w:val="24"/>
                <w:szCs w:val="24"/>
                <w:lang w:val="en-IN"/>
              </w:rPr>
            </w:pPr>
            <w:r w:rsidRPr="00D674A9">
              <w:rPr>
                <w:rFonts w:ascii="Times New Roman" w:hAnsi="Times New Roman" w:cs="Times New Roman"/>
                <w:b/>
                <w:color w:val="000000"/>
                <w:sz w:val="24"/>
                <w:szCs w:val="24"/>
                <w:lang w:val="en-IN"/>
              </w:rPr>
              <w:t xml:space="preserve">Cascading Problems </w:t>
            </w:r>
          </w:p>
        </w:tc>
      </w:tr>
      <w:tr w:rsidR="006E4B6A" w:rsidRPr="00D674A9" w14:paraId="71820926" w14:textId="77777777" w:rsidTr="001C0840">
        <w:trPr>
          <w:trHeight w:val="166"/>
        </w:trPr>
        <w:tc>
          <w:tcPr>
            <w:tcW w:w="1980" w:type="dxa"/>
          </w:tcPr>
          <w:p w14:paraId="7DDA0D3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Trip_ID</w:t>
            </w:r>
            <w:proofErr w:type="spellEnd"/>
          </w:p>
        </w:tc>
        <w:tc>
          <w:tcPr>
            <w:tcW w:w="1980" w:type="dxa"/>
          </w:tcPr>
          <w:p w14:paraId="313AA76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Int</w:t>
            </w:r>
          </w:p>
        </w:tc>
        <w:tc>
          <w:tcPr>
            <w:tcW w:w="810" w:type="dxa"/>
          </w:tcPr>
          <w:p w14:paraId="323567A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45D6127D"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40900E51"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231B7F1" w14:textId="77777777" w:rsidTr="001C0840">
        <w:trPr>
          <w:trHeight w:val="166"/>
        </w:trPr>
        <w:tc>
          <w:tcPr>
            <w:tcW w:w="1980" w:type="dxa"/>
          </w:tcPr>
          <w:p w14:paraId="24A5DAD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Trekker_ID</w:t>
            </w:r>
            <w:proofErr w:type="spellEnd"/>
          </w:p>
        </w:tc>
        <w:tc>
          <w:tcPr>
            <w:tcW w:w="1980" w:type="dxa"/>
          </w:tcPr>
          <w:p w14:paraId="09C90A1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0095506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7B3B3C4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2A84C2C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718EE1EB" w14:textId="77777777" w:rsidTr="001C0840">
        <w:trPr>
          <w:trHeight w:val="166"/>
        </w:trPr>
        <w:tc>
          <w:tcPr>
            <w:tcW w:w="1980" w:type="dxa"/>
          </w:tcPr>
          <w:p w14:paraId="086A7C5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Trip_CategoryID</w:t>
            </w:r>
            <w:proofErr w:type="spellEnd"/>
          </w:p>
        </w:tc>
        <w:tc>
          <w:tcPr>
            <w:tcW w:w="1980" w:type="dxa"/>
          </w:tcPr>
          <w:p w14:paraId="783186C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1F0D34DA"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58B142AB"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23579229"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4792D299" w14:textId="77777777" w:rsidTr="001C0840">
        <w:trPr>
          <w:trHeight w:val="166"/>
        </w:trPr>
        <w:tc>
          <w:tcPr>
            <w:tcW w:w="1980" w:type="dxa"/>
          </w:tcPr>
          <w:p w14:paraId="117DE8F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Trip_FoodID</w:t>
            </w:r>
            <w:proofErr w:type="spellEnd"/>
          </w:p>
        </w:tc>
        <w:tc>
          <w:tcPr>
            <w:tcW w:w="1980" w:type="dxa"/>
          </w:tcPr>
          <w:p w14:paraId="265EF11F"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Varchar</w:t>
            </w:r>
          </w:p>
        </w:tc>
        <w:tc>
          <w:tcPr>
            <w:tcW w:w="810" w:type="dxa"/>
          </w:tcPr>
          <w:p w14:paraId="2354FE3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5</w:t>
            </w:r>
          </w:p>
        </w:tc>
        <w:tc>
          <w:tcPr>
            <w:tcW w:w="2790" w:type="dxa"/>
          </w:tcPr>
          <w:p w14:paraId="0EAA4B0C"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Not null.</w:t>
            </w:r>
          </w:p>
        </w:tc>
        <w:tc>
          <w:tcPr>
            <w:tcW w:w="2014" w:type="dxa"/>
            <w:gridSpan w:val="2"/>
          </w:tcPr>
          <w:p w14:paraId="360DB984"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r w:rsidR="006E4B6A" w:rsidRPr="00D674A9" w14:paraId="669BE991" w14:textId="77777777" w:rsidTr="001C0840">
        <w:trPr>
          <w:trHeight w:val="166"/>
        </w:trPr>
        <w:tc>
          <w:tcPr>
            <w:tcW w:w="1980" w:type="dxa"/>
          </w:tcPr>
          <w:p w14:paraId="66A602A8"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roofErr w:type="spellStart"/>
            <w:r w:rsidRPr="00D674A9">
              <w:rPr>
                <w:rFonts w:ascii="Times New Roman" w:hAnsi="Times New Roman" w:cs="Times New Roman"/>
                <w:color w:val="000000"/>
                <w:sz w:val="24"/>
                <w:szCs w:val="24"/>
                <w:lang w:val="en-IN"/>
              </w:rPr>
              <w:t>Trip_Paid</w:t>
            </w:r>
            <w:proofErr w:type="spellEnd"/>
          </w:p>
        </w:tc>
        <w:tc>
          <w:tcPr>
            <w:tcW w:w="1980" w:type="dxa"/>
          </w:tcPr>
          <w:p w14:paraId="09C0E763"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Bool</w:t>
            </w:r>
          </w:p>
        </w:tc>
        <w:tc>
          <w:tcPr>
            <w:tcW w:w="810" w:type="dxa"/>
          </w:tcPr>
          <w:p w14:paraId="48797A36"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c>
          <w:tcPr>
            <w:tcW w:w="2790" w:type="dxa"/>
          </w:tcPr>
          <w:p w14:paraId="77523AC3" w14:textId="74345329"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r w:rsidRPr="00D674A9">
              <w:rPr>
                <w:rFonts w:ascii="Times New Roman" w:hAnsi="Times New Roman" w:cs="Times New Roman"/>
                <w:color w:val="000000"/>
                <w:sz w:val="24"/>
                <w:szCs w:val="24"/>
                <w:lang w:val="en-IN"/>
              </w:rPr>
              <w:t>Yes</w:t>
            </w:r>
            <w:r w:rsidR="00550BDC" w:rsidRPr="00D674A9">
              <w:rPr>
                <w:rFonts w:ascii="Times New Roman" w:hAnsi="Times New Roman" w:cs="Times New Roman"/>
                <w:color w:val="000000"/>
                <w:sz w:val="24"/>
                <w:szCs w:val="24"/>
                <w:lang w:val="en-IN"/>
              </w:rPr>
              <w:t>(T/1)</w:t>
            </w:r>
            <w:r w:rsidRPr="00D674A9">
              <w:rPr>
                <w:rFonts w:ascii="Times New Roman" w:hAnsi="Times New Roman" w:cs="Times New Roman"/>
                <w:color w:val="000000"/>
                <w:sz w:val="24"/>
                <w:szCs w:val="24"/>
                <w:lang w:val="en-IN"/>
              </w:rPr>
              <w:t>, No</w:t>
            </w:r>
            <w:r w:rsidR="00550BDC" w:rsidRPr="00D674A9">
              <w:rPr>
                <w:rFonts w:ascii="Times New Roman" w:hAnsi="Times New Roman" w:cs="Times New Roman"/>
                <w:color w:val="000000"/>
                <w:sz w:val="24"/>
                <w:szCs w:val="24"/>
                <w:lang w:val="en-IN"/>
              </w:rPr>
              <w:t>(F/0)</w:t>
            </w:r>
            <w:r w:rsidRPr="00D674A9">
              <w:rPr>
                <w:rFonts w:ascii="Times New Roman" w:hAnsi="Times New Roman" w:cs="Times New Roman"/>
                <w:color w:val="000000"/>
                <w:sz w:val="24"/>
                <w:szCs w:val="24"/>
                <w:lang w:val="en-IN"/>
              </w:rPr>
              <w:t>.  Not null.</w:t>
            </w:r>
          </w:p>
        </w:tc>
        <w:tc>
          <w:tcPr>
            <w:tcW w:w="2014" w:type="dxa"/>
            <w:gridSpan w:val="2"/>
          </w:tcPr>
          <w:p w14:paraId="28A5402E" w14:textId="77777777" w:rsidR="006E4B6A" w:rsidRPr="00D674A9" w:rsidRDefault="006E4B6A" w:rsidP="001C0840">
            <w:pPr>
              <w:autoSpaceDE w:val="0"/>
              <w:autoSpaceDN w:val="0"/>
              <w:adjustRightInd w:val="0"/>
              <w:jc w:val="both"/>
              <w:rPr>
                <w:rFonts w:ascii="Times New Roman" w:hAnsi="Times New Roman" w:cs="Times New Roman"/>
                <w:color w:val="000000"/>
                <w:sz w:val="24"/>
                <w:szCs w:val="24"/>
                <w:lang w:val="en-IN"/>
              </w:rPr>
            </w:pPr>
          </w:p>
        </w:tc>
      </w:tr>
    </w:tbl>
    <w:p w14:paraId="065C5D1C" w14:textId="77777777"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Primary Key(s): </w:t>
      </w:r>
      <w:proofErr w:type="spellStart"/>
      <w:r w:rsidRPr="00D674A9">
        <w:rPr>
          <w:rFonts w:ascii="Times New Roman" w:hAnsi="Times New Roman" w:cs="Times New Roman"/>
          <w:bCs/>
        </w:rPr>
        <w:t>Trip_ID</w:t>
      </w:r>
      <w:proofErr w:type="spellEnd"/>
    </w:p>
    <w:p w14:paraId="206CB133" w14:textId="5964AE64" w:rsidR="006E4B6A" w:rsidRPr="00D674A9" w:rsidRDefault="006E4B6A" w:rsidP="006E4B6A">
      <w:pPr>
        <w:pStyle w:val="Default"/>
        <w:jc w:val="both"/>
        <w:rPr>
          <w:rFonts w:ascii="Times New Roman" w:hAnsi="Times New Roman" w:cs="Times New Roman"/>
          <w:b/>
        </w:rPr>
      </w:pPr>
      <w:r w:rsidRPr="00D674A9">
        <w:rPr>
          <w:rFonts w:ascii="Times New Roman" w:hAnsi="Times New Roman" w:cs="Times New Roman"/>
          <w:b/>
          <w:bCs/>
        </w:rPr>
        <w:t xml:space="preserve">Foreign Key(s): </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w:t>
      </w:r>
      <w:proofErr w:type="spellStart"/>
      <w:r w:rsidRPr="00D674A9">
        <w:rPr>
          <w:rFonts w:ascii="Times New Roman" w:hAnsi="Times New Roman" w:cs="Times New Roman"/>
          <w:bCs/>
        </w:rPr>
        <w:t>Trip_ID</w:t>
      </w:r>
      <w:proofErr w:type="spellEnd"/>
      <w:r w:rsidRPr="00D674A9">
        <w:rPr>
          <w:rFonts w:ascii="Times New Roman" w:hAnsi="Times New Roman" w:cs="Times New Roman"/>
          <w:bCs/>
        </w:rPr>
        <w:t xml:space="preserve"> from </w:t>
      </w:r>
      <w:proofErr w:type="spellStart"/>
      <w:r w:rsidRPr="00D674A9">
        <w:rPr>
          <w:rFonts w:ascii="Times New Roman" w:hAnsi="Times New Roman" w:cs="Times New Roman"/>
          <w:bCs/>
        </w:rPr>
        <w:t>Tran_CurrentTrip</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Trekker_ID</w:t>
      </w:r>
      <w:proofErr w:type="spellEnd"/>
      <w:r w:rsidRPr="00D674A9">
        <w:rPr>
          <w:rFonts w:ascii="Times New Roman" w:hAnsi="Times New Roman" w:cs="Times New Roman"/>
          <w:bCs/>
        </w:rPr>
        <w:t xml:space="preserve">(T_ID from </w:t>
      </w:r>
      <w:proofErr w:type="spellStart"/>
      <w:r w:rsidRPr="00D674A9">
        <w:rPr>
          <w:rFonts w:ascii="Times New Roman" w:hAnsi="Times New Roman" w:cs="Times New Roman"/>
          <w:bCs/>
        </w:rPr>
        <w:t>MT_Trekker</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Trip_Category</w:t>
      </w:r>
      <w:proofErr w:type="spellEnd"/>
      <w:r w:rsidRPr="00D674A9">
        <w:rPr>
          <w:rFonts w:ascii="Times New Roman" w:hAnsi="Times New Roman" w:cs="Times New Roman"/>
          <w:bCs/>
        </w:rPr>
        <w:t xml:space="preserve">(CategoryName from </w:t>
      </w:r>
      <w:proofErr w:type="spellStart"/>
      <w:r w:rsidR="001E13D3" w:rsidRPr="00D674A9">
        <w:rPr>
          <w:rFonts w:ascii="Times New Roman" w:hAnsi="Times New Roman" w:cs="Times New Roman"/>
          <w:bCs/>
        </w:rPr>
        <w:t>MT_</w:t>
      </w:r>
      <w:r w:rsidRPr="00D674A9">
        <w:rPr>
          <w:rFonts w:ascii="Times New Roman" w:hAnsi="Times New Roman" w:cs="Times New Roman"/>
          <w:bCs/>
        </w:rPr>
        <w:t>Category</w:t>
      </w:r>
      <w:proofErr w:type="spellEnd"/>
      <w:r w:rsidRPr="00D674A9">
        <w:rPr>
          <w:rFonts w:ascii="Times New Roman" w:hAnsi="Times New Roman" w:cs="Times New Roman"/>
          <w:bCs/>
        </w:rPr>
        <w:t xml:space="preserve">), </w:t>
      </w:r>
      <w:proofErr w:type="spellStart"/>
      <w:r w:rsidRPr="00D674A9">
        <w:rPr>
          <w:rFonts w:ascii="Times New Roman" w:hAnsi="Times New Roman" w:cs="Times New Roman"/>
          <w:bCs/>
        </w:rPr>
        <w:t>Trip_Food</w:t>
      </w:r>
      <w:proofErr w:type="spellEnd"/>
      <w:r w:rsidRPr="00D674A9">
        <w:rPr>
          <w:rFonts w:ascii="Times New Roman" w:hAnsi="Times New Roman" w:cs="Times New Roman"/>
          <w:bCs/>
        </w:rPr>
        <w:t>(</w:t>
      </w:r>
      <w:proofErr w:type="spellStart"/>
      <w:r w:rsidRPr="00D674A9">
        <w:rPr>
          <w:rFonts w:ascii="Times New Roman" w:hAnsi="Times New Roman" w:cs="Times New Roman"/>
          <w:bCs/>
        </w:rPr>
        <w:t>Food_ID</w:t>
      </w:r>
      <w:proofErr w:type="spellEnd"/>
      <w:r w:rsidRPr="00D674A9">
        <w:rPr>
          <w:rFonts w:ascii="Times New Roman" w:hAnsi="Times New Roman" w:cs="Times New Roman"/>
          <w:bCs/>
        </w:rPr>
        <w:t xml:space="preserve"> from </w:t>
      </w:r>
      <w:proofErr w:type="spellStart"/>
      <w:r w:rsidR="001E13D3" w:rsidRPr="00D674A9">
        <w:rPr>
          <w:rFonts w:ascii="Times New Roman" w:hAnsi="Times New Roman" w:cs="Times New Roman"/>
          <w:bCs/>
        </w:rPr>
        <w:t>MT_</w:t>
      </w:r>
      <w:r w:rsidRPr="00D674A9">
        <w:rPr>
          <w:rFonts w:ascii="Times New Roman" w:hAnsi="Times New Roman" w:cs="Times New Roman"/>
          <w:bCs/>
        </w:rPr>
        <w:t>Food</w:t>
      </w:r>
      <w:proofErr w:type="spellEnd"/>
      <w:r w:rsidRPr="00D674A9">
        <w:rPr>
          <w:rFonts w:ascii="Times New Roman" w:hAnsi="Times New Roman" w:cs="Times New Roman"/>
          <w:bCs/>
        </w:rPr>
        <w:t>).</w:t>
      </w:r>
    </w:p>
    <w:p w14:paraId="56878067" w14:textId="1FBCA280" w:rsidR="007D2AE8" w:rsidRPr="00D674A9" w:rsidRDefault="006E4B6A"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Indices:</w:t>
      </w:r>
    </w:p>
    <w:p w14:paraId="22B2CCFD" w14:textId="406EBA23" w:rsidR="00C95162" w:rsidRPr="00D674A9" w:rsidRDefault="00C95162" w:rsidP="006E4B6A">
      <w:pPr>
        <w:jc w:val="both"/>
        <w:rPr>
          <w:rFonts w:ascii="Times New Roman" w:hAnsi="Times New Roman" w:cs="Times New Roman"/>
          <w:b/>
          <w:bCs/>
          <w:sz w:val="24"/>
          <w:szCs w:val="24"/>
        </w:rPr>
      </w:pPr>
    </w:p>
    <w:p w14:paraId="72E79B57" w14:textId="3B52965C" w:rsidR="00C95162" w:rsidRPr="00D674A9" w:rsidRDefault="001F662B"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UNF:</w:t>
      </w:r>
      <w:r w:rsidR="00665BC0" w:rsidRPr="00D674A9">
        <w:rPr>
          <w:rFonts w:ascii="Times New Roman" w:hAnsi="Times New Roman" w:cs="Times New Roman"/>
          <w:b/>
          <w:bCs/>
          <w:sz w:val="24"/>
          <w:szCs w:val="24"/>
        </w:rPr>
        <w:t xml:space="preserve"> Trekkers</w:t>
      </w:r>
    </w:p>
    <w:p w14:paraId="6A5F2801" w14:textId="361CD28B" w:rsidR="00D674A9" w:rsidRDefault="00D674A9" w:rsidP="006E4B6A">
      <w:pPr>
        <w:jc w:val="both"/>
        <w:rPr>
          <w:rFonts w:ascii="Times New Roman" w:hAnsi="Times New Roman" w:cs="Times New Roman"/>
          <w:bCs/>
          <w:sz w:val="24"/>
          <w:szCs w:val="24"/>
        </w:rPr>
      </w:pPr>
      <w:r w:rsidRPr="00D674A9">
        <w:rPr>
          <w:rFonts w:ascii="Times New Roman" w:hAnsi="Times New Roman" w:cs="Times New Roman"/>
          <w:bCs/>
          <w:sz w:val="24"/>
          <w:szCs w:val="24"/>
        </w:rPr>
        <w:t>The relation contains the major attributes required for the application. There are 3 users in the table with their basic details, trek card details and the trips taken by them.</w:t>
      </w:r>
      <w:r w:rsidR="00EC1887">
        <w:rPr>
          <w:rFonts w:ascii="Times New Roman" w:hAnsi="Times New Roman" w:cs="Times New Roman"/>
          <w:bCs/>
          <w:sz w:val="24"/>
          <w:szCs w:val="24"/>
        </w:rPr>
        <w:t xml:space="preserve"> </w:t>
      </w:r>
    </w:p>
    <w:p w14:paraId="0AC5E47C" w14:textId="68396423"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FirstName, </w:t>
      </w:r>
      <w:proofErr w:type="spellStart"/>
      <w:r>
        <w:rPr>
          <w:rFonts w:ascii="Times New Roman" w:hAnsi="Times New Roman" w:cs="Times New Roman"/>
          <w:bCs/>
          <w:sz w:val="24"/>
          <w:szCs w:val="24"/>
        </w:rPr>
        <w:t>LastName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DoB</w:t>
      </w:r>
      <w:proofErr w:type="spellEnd"/>
      <w:r>
        <w:rPr>
          <w:rFonts w:ascii="Times New Roman" w:hAnsi="Times New Roman" w:cs="Times New Roman"/>
          <w:bCs/>
          <w:sz w:val="24"/>
          <w:szCs w:val="24"/>
        </w:rPr>
        <w:t xml:space="preserve">, Phone, Email, State, TrekCard, </w:t>
      </w:r>
      <w:proofErr w:type="spellStart"/>
      <w:r>
        <w:rPr>
          <w:rFonts w:ascii="Times New Roman" w:hAnsi="Times New Roman" w:cs="Times New Roman"/>
          <w:bCs/>
          <w:sz w:val="24"/>
          <w:szCs w:val="24"/>
        </w:rPr>
        <w:t>CardNum</w:t>
      </w:r>
      <w:proofErr w:type="spellEnd"/>
      <w:r>
        <w:rPr>
          <w:rFonts w:ascii="Times New Roman" w:hAnsi="Times New Roman" w:cs="Times New Roman"/>
          <w:bCs/>
          <w:sz w:val="24"/>
          <w:szCs w:val="24"/>
        </w:rPr>
        <w:t xml:space="preserve"> are non-atomic attributes.</w:t>
      </w:r>
    </w:p>
    <w:p w14:paraId="63C37289" w14:textId="77C83820"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StateCode</w:t>
      </w:r>
      <w:proofErr w:type="spellEnd"/>
      <w:r>
        <w:rPr>
          <w:rFonts w:ascii="Times New Roman" w:hAnsi="Times New Roman" w:cs="Times New Roman"/>
          <w:bCs/>
          <w:sz w:val="24"/>
          <w:szCs w:val="24"/>
        </w:rPr>
        <w:t xml:space="preserve"> is a derived attribute.</w:t>
      </w:r>
    </w:p>
    <w:p w14:paraId="13A82393" w14:textId="088857FA" w:rsidR="00EC1887" w:rsidRDefault="00EC1887" w:rsidP="006E4B6A">
      <w:pPr>
        <w:jc w:val="both"/>
        <w:rPr>
          <w:rFonts w:ascii="Times New Roman" w:hAnsi="Times New Roman" w:cs="Times New Roman"/>
          <w:bCs/>
          <w:sz w:val="24"/>
          <w:szCs w:val="24"/>
        </w:rPr>
      </w:pPr>
      <w:proofErr w:type="spellStart"/>
      <w:r>
        <w:rPr>
          <w:rFonts w:ascii="Times New Roman" w:hAnsi="Times New Roman" w:cs="Times New Roman"/>
          <w:bCs/>
          <w:sz w:val="24"/>
          <w:szCs w:val="24"/>
        </w:rPr>
        <w:t>CategoryID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CategoryName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EventName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GuideName</w:t>
      </w:r>
      <w:proofErr w:type="spellEnd"/>
      <w:r>
        <w:rPr>
          <w:rFonts w:ascii="Times New Roman" w:hAnsi="Times New Roman" w:cs="Times New Roman"/>
          <w:bCs/>
          <w:sz w:val="24"/>
          <w:szCs w:val="24"/>
        </w:rPr>
        <w:t xml:space="preserve"> are multivalued attributes.</w:t>
      </w:r>
    </w:p>
    <w:p w14:paraId="71A3D3E8" w14:textId="77777777" w:rsidR="0047317B" w:rsidRPr="00D674A9" w:rsidRDefault="0047317B" w:rsidP="006E4B6A">
      <w:pPr>
        <w:jc w:val="both"/>
        <w:rPr>
          <w:rFonts w:ascii="Times New Roman" w:hAnsi="Times New Roman" w:cs="Times New Roman"/>
          <w:bCs/>
          <w:sz w:val="24"/>
          <w:szCs w:val="24"/>
        </w:rPr>
      </w:pPr>
    </w:p>
    <w:p w14:paraId="58283810" w14:textId="60261E79" w:rsidR="00E0263B" w:rsidRPr="00D674A9" w:rsidRDefault="007506FB" w:rsidP="006E4B6A">
      <w:pPr>
        <w:jc w:val="both"/>
        <w:rPr>
          <w:rFonts w:ascii="Times New Roman" w:hAnsi="Times New Roman" w:cs="Times New Roman"/>
          <w:b/>
          <w:bCs/>
          <w:sz w:val="24"/>
          <w:szCs w:val="24"/>
        </w:rPr>
      </w:pPr>
      <w:r w:rsidRPr="00D674A9">
        <w:rPr>
          <w:rFonts w:ascii="Times New Roman" w:hAnsi="Times New Roman" w:cs="Times New Roman"/>
          <w:noProof/>
        </w:rPr>
        <w:drawing>
          <wp:inline distT="0" distB="0" distL="0" distR="0" wp14:anchorId="316BE70B" wp14:editId="06C32C54">
            <wp:extent cx="9631680" cy="209169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31680" cy="2091690"/>
                    </a:xfrm>
                    <a:prstGeom prst="rect">
                      <a:avLst/>
                    </a:prstGeom>
                    <a:ln>
                      <a:solidFill>
                        <a:schemeClr val="tx1"/>
                      </a:solidFill>
                    </a:ln>
                  </pic:spPr>
                </pic:pic>
              </a:graphicData>
            </a:graphic>
          </wp:inline>
        </w:drawing>
      </w:r>
    </w:p>
    <w:p w14:paraId="5A97988B" w14:textId="77777777" w:rsidR="00D0746B" w:rsidRPr="00D674A9" w:rsidRDefault="00D0746B" w:rsidP="006E4B6A">
      <w:pPr>
        <w:jc w:val="both"/>
        <w:rPr>
          <w:rFonts w:ascii="Times New Roman" w:hAnsi="Times New Roman" w:cs="Times New Roman"/>
          <w:b/>
          <w:bCs/>
          <w:sz w:val="24"/>
          <w:szCs w:val="24"/>
        </w:rPr>
      </w:pPr>
    </w:p>
    <w:p w14:paraId="2964B644" w14:textId="59D3FD95" w:rsidR="00BA070F" w:rsidRPr="00D674A9" w:rsidRDefault="005D0491" w:rsidP="006E4B6A">
      <w:pPr>
        <w:jc w:val="both"/>
        <w:rPr>
          <w:rFonts w:ascii="Times New Roman" w:hAnsi="Times New Roman" w:cs="Times New Roman"/>
          <w:b/>
          <w:bCs/>
          <w:sz w:val="24"/>
          <w:szCs w:val="24"/>
        </w:rPr>
      </w:pPr>
      <w:r w:rsidRPr="00D674A9">
        <w:rPr>
          <w:rFonts w:ascii="Times New Roman" w:hAnsi="Times New Roman" w:cs="Times New Roman"/>
          <w:b/>
          <w:bCs/>
          <w:sz w:val="24"/>
          <w:szCs w:val="24"/>
        </w:rPr>
        <w:t>First NF:</w:t>
      </w:r>
      <w:r w:rsidR="00665BC0" w:rsidRPr="00D674A9">
        <w:rPr>
          <w:rFonts w:ascii="Times New Roman" w:hAnsi="Times New Roman" w:cs="Times New Roman"/>
          <w:b/>
          <w:bCs/>
          <w:sz w:val="24"/>
          <w:szCs w:val="24"/>
        </w:rPr>
        <w:t xml:space="preserve"> Trekkers</w:t>
      </w:r>
    </w:p>
    <w:p w14:paraId="34B43384" w14:textId="7D5539B3" w:rsidR="00D674A9" w:rsidRPr="00D674A9" w:rsidRDefault="00D674A9" w:rsidP="006E4B6A">
      <w:pPr>
        <w:jc w:val="both"/>
        <w:rPr>
          <w:rFonts w:ascii="Times New Roman" w:hAnsi="Times New Roman" w:cs="Times New Roman"/>
          <w:bCs/>
          <w:sz w:val="24"/>
          <w:szCs w:val="24"/>
        </w:rPr>
      </w:pPr>
      <w:r w:rsidRPr="00D674A9">
        <w:rPr>
          <w:rFonts w:ascii="Times New Roman" w:hAnsi="Times New Roman" w:cs="Times New Roman"/>
          <w:bCs/>
          <w:sz w:val="24"/>
          <w:szCs w:val="24"/>
        </w:rPr>
        <w:t>Any table in first normal form should have</w:t>
      </w:r>
    </w:p>
    <w:p w14:paraId="6EB55FC6" w14:textId="0CCAF3E7" w:rsidR="00E0263B" w:rsidRPr="00E0263B" w:rsidRDefault="00E0263B" w:rsidP="00D0746B">
      <w:pPr>
        <w:numPr>
          <w:ilvl w:val="0"/>
          <w:numId w:val="25"/>
        </w:numPr>
        <w:shd w:val="clear" w:color="auto" w:fill="FFFFFF"/>
        <w:spacing w:after="100" w:afterAutospacing="1"/>
        <w:rPr>
          <w:rFonts w:ascii="Times New Roman" w:hAnsi="Times New Roman" w:cs="Times New Roman"/>
          <w:bCs/>
          <w:color w:val="000000"/>
          <w:sz w:val="24"/>
          <w:szCs w:val="24"/>
          <w:lang w:val="en-IN"/>
        </w:rPr>
      </w:pPr>
      <w:r w:rsidRPr="00E0263B">
        <w:rPr>
          <w:rFonts w:ascii="Times New Roman" w:hAnsi="Times New Roman" w:cs="Times New Roman"/>
          <w:bCs/>
          <w:color w:val="000000"/>
          <w:sz w:val="24"/>
          <w:szCs w:val="24"/>
          <w:lang w:val="en-IN"/>
        </w:rPr>
        <w:lastRenderedPageBreak/>
        <w:t>no duplicate rows or tuples in the relation.</w:t>
      </w:r>
    </w:p>
    <w:p w14:paraId="3F282398" w14:textId="35FF33BB" w:rsidR="00E0263B" w:rsidRPr="00E0263B" w:rsidRDefault="00D674A9" w:rsidP="00E0263B">
      <w:pPr>
        <w:numPr>
          <w:ilvl w:val="0"/>
          <w:numId w:val="25"/>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Only one value in e</w:t>
      </w:r>
      <w:r w:rsidR="00E0263B" w:rsidRPr="00E0263B">
        <w:rPr>
          <w:rFonts w:ascii="Times New Roman" w:hAnsi="Times New Roman" w:cs="Times New Roman"/>
          <w:bCs/>
          <w:color w:val="000000"/>
          <w:sz w:val="24"/>
          <w:szCs w:val="24"/>
          <w:lang w:val="en-IN"/>
        </w:rPr>
        <w:t>ach data field.</w:t>
      </w:r>
    </w:p>
    <w:p w14:paraId="63D614C3" w14:textId="5A77A345" w:rsidR="00E0263B" w:rsidRPr="00D674A9" w:rsidRDefault="00D674A9" w:rsidP="00E0263B">
      <w:pPr>
        <w:numPr>
          <w:ilvl w:val="0"/>
          <w:numId w:val="25"/>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e</w:t>
      </w:r>
      <w:r w:rsidR="00E0263B" w:rsidRPr="00E0263B">
        <w:rPr>
          <w:rFonts w:ascii="Times New Roman" w:hAnsi="Times New Roman" w:cs="Times New Roman"/>
          <w:bCs/>
          <w:color w:val="000000"/>
          <w:sz w:val="24"/>
          <w:szCs w:val="24"/>
          <w:lang w:val="en-IN"/>
        </w:rPr>
        <w:t>ntries in a column (attribute) of the same kind (type).</w:t>
      </w:r>
    </w:p>
    <w:p w14:paraId="24EC68D1" w14:textId="7D09EAF9" w:rsidR="00D0746B"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 xml:space="preserve">The table contains 8 tuples with no multivalued attributes. </w:t>
      </w:r>
    </w:p>
    <w:p w14:paraId="008855A9" w14:textId="3E84E395" w:rsidR="00D674A9"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noProof/>
        </w:rPr>
        <w:drawing>
          <wp:inline distT="0" distB="0" distL="0" distR="0" wp14:anchorId="0B1BAE0A" wp14:editId="04C7CB30">
            <wp:extent cx="9525000" cy="17945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0" cy="1794510"/>
                    </a:xfrm>
                    <a:prstGeom prst="rect">
                      <a:avLst/>
                    </a:prstGeom>
                    <a:ln>
                      <a:solidFill>
                        <a:schemeClr val="tx1"/>
                      </a:solidFill>
                    </a:ln>
                  </pic:spPr>
                </pic:pic>
              </a:graphicData>
            </a:graphic>
          </wp:inline>
        </w:drawing>
      </w:r>
    </w:p>
    <w:p w14:paraId="18306831" w14:textId="59CEAC93" w:rsidR="00DB6699" w:rsidRPr="00D674A9" w:rsidRDefault="00DB6699" w:rsidP="009F14EE">
      <w:pPr>
        <w:shd w:val="clear" w:color="auto" w:fill="FFFFFF"/>
        <w:spacing w:before="100" w:beforeAutospacing="1"/>
        <w:rPr>
          <w:rFonts w:ascii="Times New Roman" w:hAnsi="Times New Roman" w:cs="Times New Roman"/>
          <w:b/>
          <w:bCs/>
          <w:color w:val="000000"/>
          <w:sz w:val="24"/>
          <w:szCs w:val="24"/>
          <w:lang w:val="en-IN"/>
        </w:rPr>
      </w:pPr>
      <w:r w:rsidRPr="00D674A9">
        <w:rPr>
          <w:rFonts w:ascii="Times New Roman" w:hAnsi="Times New Roman" w:cs="Times New Roman"/>
          <w:b/>
          <w:bCs/>
          <w:color w:val="000000"/>
          <w:sz w:val="24"/>
          <w:szCs w:val="24"/>
          <w:lang w:val="en-IN"/>
        </w:rPr>
        <w:t>Second NF:</w:t>
      </w:r>
    </w:p>
    <w:p w14:paraId="68BF707F" w14:textId="0FFEC1D6" w:rsidR="009F14EE" w:rsidRPr="00D674A9" w:rsidRDefault="009F14EE" w:rsidP="009F14EE">
      <w:pPr>
        <w:pStyle w:val="ListParagraph"/>
        <w:numPr>
          <w:ilvl w:val="0"/>
          <w:numId w:val="26"/>
        </w:numPr>
        <w:shd w:val="clear" w:color="auto" w:fill="FFFFFF"/>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Should be in 1NF</w:t>
      </w:r>
      <w:r w:rsidR="00402447" w:rsidRPr="00D674A9">
        <w:rPr>
          <w:rFonts w:ascii="Times New Roman" w:hAnsi="Times New Roman" w:cs="Times New Roman"/>
          <w:bCs/>
          <w:color w:val="000000"/>
          <w:sz w:val="24"/>
          <w:szCs w:val="24"/>
          <w:lang w:val="en-IN"/>
        </w:rPr>
        <w:t>.</w:t>
      </w:r>
    </w:p>
    <w:p w14:paraId="433A935D" w14:textId="369E158B" w:rsidR="009F14EE" w:rsidRPr="00D674A9" w:rsidRDefault="009F14EE" w:rsidP="009F14EE">
      <w:pPr>
        <w:pStyle w:val="ListParagraph"/>
        <w:numPr>
          <w:ilvl w:val="0"/>
          <w:numId w:val="26"/>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Non key attribute is fully dependent on each candidate key.</w:t>
      </w:r>
    </w:p>
    <w:p w14:paraId="69AD466B" w14:textId="3B5EE4C4" w:rsidR="009F14EE" w:rsidRPr="00D674A9" w:rsidRDefault="009F14EE" w:rsidP="009F14EE">
      <w:pPr>
        <w:pStyle w:val="ListParagraph"/>
        <w:numPr>
          <w:ilvl w:val="0"/>
          <w:numId w:val="26"/>
        </w:num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Only one primary key</w:t>
      </w:r>
      <w:r w:rsidR="00402447" w:rsidRPr="00D674A9">
        <w:rPr>
          <w:rFonts w:ascii="Times New Roman" w:hAnsi="Times New Roman" w:cs="Times New Roman"/>
          <w:bCs/>
          <w:color w:val="000000"/>
          <w:sz w:val="24"/>
          <w:szCs w:val="24"/>
          <w:lang w:val="en-IN"/>
        </w:rPr>
        <w:t>.</w:t>
      </w:r>
    </w:p>
    <w:p w14:paraId="4FEE9640" w14:textId="6FA22304" w:rsidR="006F04B1" w:rsidRPr="00D674A9" w:rsidRDefault="006F04B1" w:rsidP="001920E3">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Functional Depende</w:t>
      </w:r>
      <w:r w:rsidR="005D3F81" w:rsidRPr="00D674A9">
        <w:rPr>
          <w:rFonts w:ascii="Times New Roman" w:hAnsi="Times New Roman" w:cs="Times New Roman"/>
          <w:bCs/>
          <w:color w:val="000000"/>
          <w:sz w:val="24"/>
          <w:szCs w:val="24"/>
          <w:lang w:val="en-IN"/>
        </w:rPr>
        <w:t>n</w:t>
      </w:r>
      <w:r w:rsidRPr="00D674A9">
        <w:rPr>
          <w:rFonts w:ascii="Times New Roman" w:hAnsi="Times New Roman" w:cs="Times New Roman"/>
          <w:bCs/>
          <w:color w:val="000000"/>
          <w:sz w:val="24"/>
          <w:szCs w:val="24"/>
          <w:lang w:val="en-IN"/>
        </w:rPr>
        <w:t>c</w:t>
      </w:r>
      <w:r w:rsidR="00B53FFC" w:rsidRPr="00D674A9">
        <w:rPr>
          <w:rFonts w:ascii="Times New Roman" w:hAnsi="Times New Roman" w:cs="Times New Roman"/>
          <w:bCs/>
          <w:color w:val="000000"/>
          <w:sz w:val="24"/>
          <w:szCs w:val="24"/>
          <w:lang w:val="en-IN"/>
        </w:rPr>
        <w:t>y</w:t>
      </w:r>
      <w:r w:rsidRPr="00D674A9">
        <w:rPr>
          <w:rFonts w:ascii="Times New Roman" w:hAnsi="Times New Roman" w:cs="Times New Roman"/>
          <w:bCs/>
          <w:color w:val="000000"/>
          <w:sz w:val="24"/>
          <w:szCs w:val="24"/>
          <w:lang w:val="en-IN"/>
        </w:rPr>
        <w:br/>
        <w:t>(</w:t>
      </w:r>
      <w:r w:rsidR="005D3F81" w:rsidRPr="00D674A9">
        <w:rPr>
          <w:rFonts w:ascii="Times New Roman" w:hAnsi="Times New Roman" w:cs="Times New Roman"/>
          <w:bCs/>
          <w:color w:val="000000"/>
          <w:sz w:val="24"/>
          <w:szCs w:val="24"/>
          <w:lang w:val="en-IN"/>
        </w:rPr>
        <w:t>UserID, CategoryID</w:t>
      </w:r>
      <w:r w:rsidRPr="00D674A9">
        <w:rPr>
          <w:rFonts w:ascii="Times New Roman" w:hAnsi="Times New Roman" w:cs="Times New Roman"/>
          <w:bCs/>
          <w:color w:val="000000"/>
          <w:sz w:val="24"/>
          <w:szCs w:val="24"/>
          <w:lang w:val="en-IN"/>
        </w:rPr>
        <w:t>) → (</w:t>
      </w:r>
      <w:r w:rsidR="005D3F81" w:rsidRPr="00D674A9">
        <w:rPr>
          <w:rFonts w:ascii="Times New Roman" w:hAnsi="Times New Roman" w:cs="Times New Roman"/>
          <w:bCs/>
          <w:color w:val="000000"/>
          <w:sz w:val="24"/>
          <w:szCs w:val="24"/>
          <w:lang w:val="en-IN"/>
        </w:rPr>
        <w:t>UserName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FirstName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LastName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DoB</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Phone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Email</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State</w:t>
      </w:r>
      <w:r w:rsidR="005D3F81" w:rsidRPr="00D674A9">
        <w:rPr>
          <w:rFonts w:ascii="Times New Roman" w:hAnsi="Times New Roman" w:cs="Times New Roman"/>
          <w:bCs/>
          <w:color w:val="000000"/>
          <w:sz w:val="24"/>
          <w:szCs w:val="24"/>
          <w:lang w:val="en-IN"/>
        </w:rPr>
        <w:t xml:space="preserve">, </w:t>
      </w:r>
      <w:r w:rsidR="001920E3"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StateCode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IsActive</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TrekCard</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CardNum</w:t>
      </w:r>
      <w:r w:rsidR="005D3F81"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CategoryName</w:t>
      </w:r>
      <w:r w:rsidR="005D3F81" w:rsidRPr="00D674A9">
        <w:rPr>
          <w:rFonts w:ascii="Times New Roman" w:hAnsi="Times New Roman" w:cs="Times New Roman"/>
          <w:bCs/>
          <w:color w:val="000000"/>
          <w:sz w:val="24"/>
          <w:szCs w:val="24"/>
          <w:lang w:val="en-IN"/>
        </w:rPr>
        <w:t>,</w:t>
      </w:r>
      <w:r w:rsidR="005D3F81" w:rsidRPr="00D674A9">
        <w:rPr>
          <w:rFonts w:ascii="Times New Roman" w:hAnsi="Times New Roman" w:cs="Times New Roman"/>
          <w:bCs/>
          <w:color w:val="000000"/>
          <w:sz w:val="24"/>
          <w:szCs w:val="24"/>
          <w:lang w:val="en-IN"/>
        </w:rPr>
        <w:tab/>
        <w:t>EventName</w:t>
      </w:r>
      <w:r w:rsidR="005D3F81" w:rsidRPr="00D674A9">
        <w:rPr>
          <w:rFonts w:ascii="Times New Roman" w:hAnsi="Times New Roman" w:cs="Times New Roman"/>
          <w:bCs/>
          <w:color w:val="000000"/>
          <w:sz w:val="24"/>
          <w:szCs w:val="24"/>
          <w:lang w:val="en-IN"/>
        </w:rPr>
        <w:t>,</w:t>
      </w:r>
      <w:r w:rsidR="001920E3" w:rsidRPr="00D674A9">
        <w:rPr>
          <w:rFonts w:ascii="Times New Roman" w:hAnsi="Times New Roman" w:cs="Times New Roman"/>
          <w:bCs/>
          <w:color w:val="000000"/>
          <w:sz w:val="24"/>
          <w:szCs w:val="24"/>
          <w:lang w:val="en-IN"/>
        </w:rPr>
        <w:t xml:space="preserve"> </w:t>
      </w:r>
      <w:r w:rsidR="005D3F81" w:rsidRPr="00D674A9">
        <w:rPr>
          <w:rFonts w:ascii="Times New Roman" w:hAnsi="Times New Roman" w:cs="Times New Roman"/>
          <w:bCs/>
          <w:color w:val="000000"/>
          <w:sz w:val="24"/>
          <w:szCs w:val="24"/>
          <w:lang w:val="en-IN"/>
        </w:rPr>
        <w:t>GuideName</w:t>
      </w:r>
      <w:r w:rsidRPr="00D674A9">
        <w:rPr>
          <w:rFonts w:ascii="Times New Roman" w:hAnsi="Times New Roman" w:cs="Times New Roman"/>
          <w:bCs/>
          <w:color w:val="000000"/>
          <w:sz w:val="24"/>
          <w:szCs w:val="24"/>
          <w:lang w:val="en-IN"/>
        </w:rPr>
        <w:t>)</w:t>
      </w:r>
    </w:p>
    <w:p w14:paraId="539D6F96" w14:textId="4770AC86" w:rsidR="009F14EE" w:rsidRPr="00D674A9" w:rsidRDefault="006F04B1"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Partial Depende</w:t>
      </w:r>
      <w:r w:rsidR="005D3F81" w:rsidRPr="00D674A9">
        <w:rPr>
          <w:rFonts w:ascii="Times New Roman" w:hAnsi="Times New Roman" w:cs="Times New Roman"/>
          <w:bCs/>
          <w:color w:val="000000"/>
          <w:sz w:val="24"/>
          <w:szCs w:val="24"/>
          <w:lang w:val="en-IN"/>
        </w:rPr>
        <w:t>n</w:t>
      </w:r>
      <w:r w:rsidRPr="00D674A9">
        <w:rPr>
          <w:rFonts w:ascii="Times New Roman" w:hAnsi="Times New Roman" w:cs="Times New Roman"/>
          <w:bCs/>
          <w:color w:val="000000"/>
          <w:sz w:val="24"/>
          <w:szCs w:val="24"/>
          <w:lang w:val="en-IN"/>
        </w:rPr>
        <w:t>cy</w:t>
      </w:r>
      <w:r w:rsidRPr="00D674A9">
        <w:rPr>
          <w:rFonts w:ascii="Times New Roman" w:hAnsi="Times New Roman" w:cs="Times New Roman"/>
          <w:bCs/>
          <w:color w:val="000000"/>
          <w:sz w:val="24"/>
          <w:szCs w:val="24"/>
          <w:lang w:val="en-IN"/>
        </w:rPr>
        <w:br/>
      </w:r>
      <w:r w:rsidR="001920E3" w:rsidRPr="00D674A9">
        <w:rPr>
          <w:rFonts w:ascii="Times New Roman" w:hAnsi="Times New Roman" w:cs="Times New Roman"/>
          <w:bCs/>
          <w:color w:val="000000"/>
          <w:sz w:val="24"/>
          <w:szCs w:val="24"/>
          <w:lang w:val="en-IN"/>
        </w:rPr>
        <w:t>UserID</w:t>
      </w:r>
      <w:r w:rsidRPr="00D674A9">
        <w:rPr>
          <w:rFonts w:ascii="Times New Roman" w:hAnsi="Times New Roman" w:cs="Times New Roman"/>
          <w:bCs/>
          <w:color w:val="000000"/>
          <w:sz w:val="24"/>
          <w:szCs w:val="24"/>
          <w:lang w:val="en-IN"/>
        </w:rPr>
        <w:t xml:space="preserve"> → </w:t>
      </w:r>
      <w:r w:rsidR="001920E3" w:rsidRPr="00D674A9">
        <w:rPr>
          <w:rFonts w:ascii="Times New Roman" w:hAnsi="Times New Roman" w:cs="Times New Roman"/>
          <w:bCs/>
          <w:color w:val="000000"/>
          <w:sz w:val="24"/>
          <w:szCs w:val="24"/>
          <w:lang w:val="en-IN"/>
        </w:rPr>
        <w:t>(</w:t>
      </w:r>
      <w:r w:rsidR="001920E3" w:rsidRPr="00D674A9">
        <w:rPr>
          <w:rFonts w:ascii="Times New Roman" w:hAnsi="Times New Roman" w:cs="Times New Roman"/>
          <w:bCs/>
          <w:color w:val="000000"/>
          <w:sz w:val="24"/>
          <w:szCs w:val="24"/>
          <w:lang w:val="en-IN"/>
        </w:rPr>
        <w:t>UserName, FirstName, LastName, DoB, Phone, Email, State,     StateCode, IsActive</w:t>
      </w:r>
      <w:r w:rsidR="001920E3" w:rsidRPr="00D674A9">
        <w:rPr>
          <w:rFonts w:ascii="Times New Roman" w:hAnsi="Times New Roman" w:cs="Times New Roman"/>
          <w:bCs/>
          <w:color w:val="000000"/>
          <w:sz w:val="24"/>
          <w:szCs w:val="24"/>
          <w:lang w:val="en-IN"/>
        </w:rPr>
        <w:t>)</w:t>
      </w:r>
      <w:r w:rsidRPr="00D674A9">
        <w:rPr>
          <w:rFonts w:ascii="Times New Roman" w:hAnsi="Times New Roman" w:cs="Times New Roman"/>
          <w:bCs/>
          <w:color w:val="000000"/>
          <w:sz w:val="24"/>
          <w:szCs w:val="24"/>
          <w:lang w:val="en-IN"/>
        </w:rPr>
        <w:t> </w:t>
      </w:r>
      <w:r w:rsidRPr="00D674A9">
        <w:rPr>
          <w:rFonts w:ascii="Times New Roman" w:hAnsi="Times New Roman" w:cs="Times New Roman"/>
          <w:bCs/>
          <w:color w:val="000000"/>
          <w:sz w:val="24"/>
          <w:szCs w:val="24"/>
          <w:lang w:val="en-IN"/>
        </w:rPr>
        <w:br/>
      </w:r>
      <w:r w:rsidR="001920E3" w:rsidRPr="00D674A9">
        <w:rPr>
          <w:rFonts w:ascii="Times New Roman" w:hAnsi="Times New Roman" w:cs="Times New Roman"/>
          <w:bCs/>
          <w:color w:val="000000"/>
          <w:sz w:val="24"/>
          <w:szCs w:val="24"/>
          <w:lang w:val="en-IN"/>
        </w:rPr>
        <w:t>CategoryID</w:t>
      </w:r>
      <w:r w:rsidRPr="00D674A9">
        <w:rPr>
          <w:rFonts w:ascii="Times New Roman" w:hAnsi="Times New Roman" w:cs="Times New Roman"/>
          <w:bCs/>
          <w:color w:val="000000"/>
          <w:sz w:val="24"/>
          <w:szCs w:val="24"/>
          <w:lang w:val="en-IN"/>
        </w:rPr>
        <w:t xml:space="preserve"> → (</w:t>
      </w:r>
      <w:r w:rsidR="001920E3" w:rsidRPr="00D674A9">
        <w:rPr>
          <w:rFonts w:ascii="Times New Roman" w:hAnsi="Times New Roman" w:cs="Times New Roman"/>
          <w:bCs/>
          <w:color w:val="000000"/>
          <w:sz w:val="24"/>
          <w:szCs w:val="24"/>
          <w:lang w:val="en-IN"/>
        </w:rPr>
        <w:t>TrekCard, CardNum, CategoryName,</w:t>
      </w:r>
      <w:r w:rsidR="001920E3" w:rsidRPr="00D674A9">
        <w:rPr>
          <w:rFonts w:ascii="Times New Roman" w:hAnsi="Times New Roman" w:cs="Times New Roman"/>
          <w:bCs/>
          <w:color w:val="000000"/>
          <w:sz w:val="24"/>
          <w:szCs w:val="24"/>
          <w:lang w:val="en-IN"/>
        </w:rPr>
        <w:t xml:space="preserve"> </w:t>
      </w:r>
      <w:r w:rsidR="001920E3" w:rsidRPr="00D674A9">
        <w:rPr>
          <w:rFonts w:ascii="Times New Roman" w:hAnsi="Times New Roman" w:cs="Times New Roman"/>
          <w:bCs/>
          <w:color w:val="000000"/>
          <w:sz w:val="24"/>
          <w:szCs w:val="24"/>
          <w:lang w:val="en-IN"/>
        </w:rPr>
        <w:t>EventName, GuideName</w:t>
      </w:r>
      <w:r w:rsidRPr="00D674A9">
        <w:rPr>
          <w:rFonts w:ascii="Times New Roman" w:hAnsi="Times New Roman" w:cs="Times New Roman"/>
          <w:bCs/>
          <w:color w:val="000000"/>
          <w:sz w:val="24"/>
          <w:szCs w:val="24"/>
          <w:lang w:val="en-IN"/>
        </w:rPr>
        <w:t>)</w:t>
      </w:r>
    </w:p>
    <w:p w14:paraId="48976C04" w14:textId="2A0A30EF" w:rsidR="00D674A9" w:rsidRPr="00D674A9" w:rsidRDefault="00D674A9" w:rsidP="00D0746B">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noProof/>
        </w:rPr>
        <w:drawing>
          <wp:inline distT="0" distB="0" distL="0" distR="0" wp14:anchorId="64040947" wp14:editId="4D85BD7D">
            <wp:extent cx="6644640" cy="245745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4640" cy="2457450"/>
                    </a:xfrm>
                    <a:prstGeom prst="rect">
                      <a:avLst/>
                    </a:prstGeom>
                    <a:ln>
                      <a:solidFill>
                        <a:schemeClr val="tx1"/>
                      </a:solidFill>
                    </a:ln>
                  </pic:spPr>
                </pic:pic>
              </a:graphicData>
            </a:graphic>
          </wp:inline>
        </w:drawing>
      </w:r>
    </w:p>
    <w:p w14:paraId="076895DF" w14:textId="30BF5157" w:rsidR="00402447" w:rsidRPr="00D674A9" w:rsidRDefault="00402447" w:rsidP="00D674A9">
      <w:pPr>
        <w:shd w:val="clear" w:color="auto" w:fill="FFFFFF"/>
        <w:spacing w:before="100" w:beforeAutospacing="1"/>
        <w:rPr>
          <w:rFonts w:ascii="Times New Roman" w:hAnsi="Times New Roman" w:cs="Times New Roman"/>
          <w:b/>
          <w:bCs/>
          <w:color w:val="000000"/>
          <w:sz w:val="24"/>
          <w:szCs w:val="24"/>
          <w:lang w:val="en-IN"/>
        </w:rPr>
      </w:pPr>
      <w:r w:rsidRPr="00D674A9">
        <w:rPr>
          <w:rFonts w:ascii="Times New Roman" w:hAnsi="Times New Roman" w:cs="Times New Roman"/>
          <w:b/>
          <w:bCs/>
          <w:color w:val="000000"/>
          <w:sz w:val="24"/>
          <w:szCs w:val="24"/>
          <w:lang w:val="en-IN"/>
        </w:rPr>
        <w:lastRenderedPageBreak/>
        <w:t>Third NF:</w:t>
      </w:r>
    </w:p>
    <w:p w14:paraId="36A04894" w14:textId="381CCA4F" w:rsidR="00402447" w:rsidRPr="00D674A9" w:rsidRDefault="00402447" w:rsidP="00402447">
      <w:pPr>
        <w:pStyle w:val="ListParagraph"/>
        <w:numPr>
          <w:ilvl w:val="0"/>
          <w:numId w:val="27"/>
        </w:numPr>
        <w:shd w:val="clear" w:color="auto" w:fill="FFFFFF"/>
        <w:spacing w:before="100" w:beforeAutospacing="1" w:after="100" w:afterAutospacing="1"/>
        <w:rPr>
          <w:rFonts w:ascii="Times New Roman" w:hAnsi="Times New Roman" w:cs="Times New Roman"/>
          <w:b/>
          <w:bCs/>
          <w:color w:val="000000"/>
          <w:sz w:val="24"/>
          <w:szCs w:val="24"/>
          <w:lang w:val="en-IN"/>
        </w:rPr>
      </w:pPr>
      <w:r w:rsidRPr="00D674A9">
        <w:rPr>
          <w:rFonts w:ascii="Times New Roman" w:hAnsi="Times New Roman" w:cs="Times New Roman"/>
          <w:bCs/>
          <w:color w:val="000000"/>
          <w:sz w:val="24"/>
          <w:szCs w:val="24"/>
          <w:lang w:val="en-IN"/>
        </w:rPr>
        <w:t>Should be in 2NF.</w:t>
      </w:r>
    </w:p>
    <w:p w14:paraId="4389FD8F" w14:textId="6C1B5B20" w:rsidR="00402447" w:rsidRPr="00D674A9" w:rsidRDefault="00402447" w:rsidP="00402447">
      <w:pPr>
        <w:pStyle w:val="ListParagraph"/>
        <w:numPr>
          <w:ilvl w:val="0"/>
          <w:numId w:val="27"/>
        </w:numPr>
        <w:shd w:val="clear" w:color="auto" w:fill="FFFFFF"/>
        <w:spacing w:before="100" w:beforeAutospacing="1" w:after="100" w:afterAutospacing="1"/>
        <w:rPr>
          <w:rFonts w:ascii="Times New Roman" w:hAnsi="Times New Roman" w:cs="Times New Roman"/>
          <w:b/>
          <w:bCs/>
          <w:color w:val="000000"/>
          <w:sz w:val="24"/>
          <w:szCs w:val="24"/>
          <w:lang w:val="en-IN"/>
        </w:rPr>
      </w:pPr>
      <w:r w:rsidRPr="00D674A9">
        <w:rPr>
          <w:rFonts w:ascii="Times New Roman" w:hAnsi="Times New Roman" w:cs="Times New Roman"/>
          <w:bCs/>
          <w:color w:val="000000"/>
          <w:sz w:val="24"/>
          <w:szCs w:val="24"/>
          <w:lang w:val="en-IN"/>
        </w:rPr>
        <w:t>Non key attributes are non-transitively dependent on each candidate key.</w:t>
      </w:r>
    </w:p>
    <w:p w14:paraId="7083C492" w14:textId="362221C4" w:rsidR="00B53FFC" w:rsidRDefault="00B53FFC" w:rsidP="00B53FFC">
      <w:pPr>
        <w:shd w:val="clear" w:color="auto" w:fill="FFFFFF"/>
        <w:spacing w:before="100" w:beforeAutospacing="1" w:after="100" w:afterAutospacing="1"/>
        <w:rPr>
          <w:rFonts w:ascii="Times New Roman" w:hAnsi="Times New Roman" w:cs="Times New Roman"/>
          <w:bCs/>
          <w:color w:val="000000"/>
          <w:sz w:val="24"/>
          <w:szCs w:val="24"/>
          <w:lang w:val="en-IN"/>
        </w:rPr>
      </w:pPr>
      <w:r w:rsidRPr="00D674A9">
        <w:rPr>
          <w:rFonts w:ascii="Times New Roman" w:hAnsi="Times New Roman" w:cs="Times New Roman"/>
          <w:bCs/>
          <w:color w:val="000000"/>
          <w:sz w:val="24"/>
          <w:szCs w:val="24"/>
          <w:lang w:val="en-IN"/>
        </w:rPr>
        <w:t>Transitive Depende</w:t>
      </w:r>
      <w:r w:rsidRPr="00D674A9">
        <w:rPr>
          <w:rFonts w:ascii="Times New Roman" w:hAnsi="Times New Roman" w:cs="Times New Roman"/>
          <w:bCs/>
          <w:color w:val="000000"/>
          <w:sz w:val="24"/>
          <w:szCs w:val="24"/>
          <w:lang w:val="en-IN"/>
        </w:rPr>
        <w:t>n</w:t>
      </w:r>
      <w:r w:rsidRPr="00D674A9">
        <w:rPr>
          <w:rFonts w:ascii="Times New Roman" w:hAnsi="Times New Roman" w:cs="Times New Roman"/>
          <w:bCs/>
          <w:color w:val="000000"/>
          <w:sz w:val="24"/>
          <w:szCs w:val="24"/>
          <w:lang w:val="en-IN"/>
        </w:rPr>
        <w:t>cy </w:t>
      </w:r>
      <w:r w:rsidRPr="00D674A9">
        <w:rPr>
          <w:rFonts w:ascii="Times New Roman" w:hAnsi="Times New Roman" w:cs="Times New Roman"/>
          <w:bCs/>
          <w:color w:val="000000"/>
          <w:sz w:val="24"/>
          <w:szCs w:val="24"/>
          <w:lang w:val="en-IN"/>
        </w:rPr>
        <w:br/>
      </w:r>
      <w:r w:rsidR="00D674A9">
        <w:rPr>
          <w:rFonts w:ascii="Times New Roman" w:hAnsi="Times New Roman" w:cs="Times New Roman"/>
          <w:bCs/>
          <w:color w:val="000000"/>
          <w:sz w:val="24"/>
          <w:szCs w:val="24"/>
          <w:lang w:val="en-IN"/>
        </w:rPr>
        <w:t>StateCode</w:t>
      </w:r>
      <w:r w:rsidRPr="00D674A9">
        <w:rPr>
          <w:rFonts w:ascii="Times New Roman" w:hAnsi="Times New Roman" w:cs="Times New Roman"/>
          <w:bCs/>
          <w:color w:val="000000"/>
          <w:sz w:val="24"/>
          <w:szCs w:val="24"/>
          <w:lang w:val="en-IN"/>
        </w:rPr>
        <w:t xml:space="preserve"> → </w:t>
      </w:r>
      <w:r w:rsidR="00D674A9">
        <w:rPr>
          <w:rFonts w:ascii="Times New Roman" w:hAnsi="Times New Roman" w:cs="Times New Roman"/>
          <w:bCs/>
          <w:color w:val="000000"/>
          <w:sz w:val="24"/>
          <w:szCs w:val="24"/>
          <w:lang w:val="en-IN"/>
        </w:rPr>
        <w:t>State</w:t>
      </w:r>
    </w:p>
    <w:p w14:paraId="43B41EAD" w14:textId="08DF78EE" w:rsidR="00D674A9" w:rsidRDefault="00D674A9" w:rsidP="00B53FFC">
      <w:pPr>
        <w:shd w:val="clear" w:color="auto" w:fill="FFFFFF"/>
        <w:spacing w:before="100" w:beforeAutospacing="1" w:after="100" w:afterAutospacing="1"/>
        <w:rPr>
          <w:rFonts w:ascii="Times New Roman" w:hAnsi="Times New Roman" w:cs="Times New Roman"/>
          <w:bCs/>
          <w:color w:val="000000"/>
          <w:sz w:val="24"/>
          <w:szCs w:val="24"/>
          <w:lang w:val="en-IN"/>
        </w:rPr>
      </w:pPr>
      <w:r>
        <w:rPr>
          <w:noProof/>
        </w:rPr>
        <w:drawing>
          <wp:inline distT="0" distB="0" distL="0" distR="0" wp14:anchorId="5B3F7282" wp14:editId="49AF8C75">
            <wp:extent cx="6560820" cy="5139690"/>
            <wp:effectExtent l="19050" t="19050" r="1143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60820" cy="5139690"/>
                    </a:xfrm>
                    <a:prstGeom prst="rect">
                      <a:avLst/>
                    </a:prstGeom>
                    <a:ln>
                      <a:solidFill>
                        <a:schemeClr val="tx1"/>
                      </a:solidFill>
                    </a:ln>
                  </pic:spPr>
                </pic:pic>
              </a:graphicData>
            </a:graphic>
          </wp:inline>
        </w:drawing>
      </w:r>
    </w:p>
    <w:p w14:paraId="002F0A65" w14:textId="77777777" w:rsidR="00CF0361" w:rsidRPr="00D674A9" w:rsidRDefault="00CF0361" w:rsidP="00B53FFC">
      <w:pPr>
        <w:shd w:val="clear" w:color="auto" w:fill="FFFFFF"/>
        <w:spacing w:before="100" w:beforeAutospacing="1" w:after="100" w:afterAutospacing="1"/>
        <w:rPr>
          <w:rFonts w:ascii="Times New Roman" w:hAnsi="Times New Roman" w:cs="Times New Roman"/>
          <w:bCs/>
          <w:color w:val="000000"/>
          <w:sz w:val="24"/>
          <w:szCs w:val="24"/>
          <w:lang w:val="en-IN"/>
        </w:rPr>
      </w:pPr>
    </w:p>
    <w:sectPr w:rsidR="00CF0361" w:rsidRPr="00D674A9" w:rsidSect="000F634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th Schwartz" w:date="2019-04-04T16:52:00Z" w:initials="RS">
    <w:p w14:paraId="7D0D678F" w14:textId="77777777" w:rsidR="00BA070F" w:rsidRDefault="00BA070F">
      <w:pPr>
        <w:pStyle w:val="CommentText"/>
      </w:pPr>
      <w:r>
        <w:rPr>
          <w:rStyle w:val="CommentReference"/>
        </w:rPr>
        <w:annotationRef/>
      </w:r>
      <w:r>
        <w:t>Nice title but where are the requirements.  What does each user group need to use the database?  Are there format or constraint requirements?  Is an attribute required or can it be null?</w:t>
      </w:r>
    </w:p>
    <w:p w14:paraId="7122935D" w14:textId="77777777" w:rsidR="00BA070F" w:rsidRDefault="00BA070F">
      <w:pPr>
        <w:pStyle w:val="CommentText"/>
      </w:pPr>
    </w:p>
    <w:p w14:paraId="1B9D1434" w14:textId="0F412FC9" w:rsidR="00BA070F" w:rsidRDefault="00BA070F">
      <w:pPr>
        <w:pStyle w:val="CommentText"/>
      </w:pPr>
      <w:r>
        <w:t>I have no idea where the tables came from since they are created from requirements</w:t>
      </w:r>
    </w:p>
  </w:comment>
  <w:comment w:id="2" w:author="Vaishnavi Gopalakrishnan" w:date="2019-04-12T19:50:00Z" w:initials="VG">
    <w:p w14:paraId="493FE0B0" w14:textId="1966B6E7" w:rsidR="00BA070F" w:rsidRDefault="00BA070F">
      <w:pPr>
        <w:pStyle w:val="CommentText"/>
      </w:pPr>
      <w:r>
        <w:rPr>
          <w:rStyle w:val="CommentReference"/>
        </w:rPr>
        <w:annotationRef/>
      </w:r>
      <w:r>
        <w:t>Added requirements from my perspective. Please correct me if I am wrong. I created the tables keeping in mind some database design.</w:t>
      </w:r>
    </w:p>
  </w:comment>
  <w:comment w:id="3" w:author="Ruth Schwartz" w:date="2019-04-13T12:34:00Z" w:initials="RS">
    <w:p w14:paraId="31A1E622" w14:textId="5AD36BF1" w:rsidR="00BA070F" w:rsidRDefault="00BA070F">
      <w:pPr>
        <w:pStyle w:val="CommentText"/>
      </w:pPr>
      <w:r>
        <w:rPr>
          <w:rStyle w:val="CommentReference"/>
        </w:rPr>
        <w:annotationRef/>
      </w:r>
      <w:r>
        <w:t xml:space="preserve">You still do not have specific requirements.  You give no detail about what data a </w:t>
      </w:r>
      <w:proofErr w:type="gramStart"/>
      <w:r>
        <w:t>particular user</w:t>
      </w:r>
      <w:proofErr w:type="gramEnd"/>
      <w:r>
        <w:t xml:space="preserve"> needs in the database to carry out his/her tasks.  For example, what details does a guide need in the database.  Such things as trip name, location, number of trekkers, trekker name.  Now if we know what is needed in the database do these fields have constraints or domains?  If the same field is needed by another user such as the admin.  Restate the field and what the admin needs as constraints.  If there are differences, you need to reconcile them before creating tables.</w:t>
      </w:r>
    </w:p>
  </w:comment>
  <w:comment w:id="4" w:author="Vaishnavi Gopalakrishnan" w:date="2019-04-28T08:42:00Z" w:initials="VG">
    <w:p w14:paraId="59BA0046" w14:textId="15D571D0" w:rsidR="00BA070F" w:rsidRDefault="00BA070F">
      <w:pPr>
        <w:pStyle w:val="CommentText"/>
      </w:pPr>
      <w:r>
        <w:rPr>
          <w:rStyle w:val="CommentReference"/>
        </w:rPr>
        <w:annotationRef/>
      </w:r>
      <w:r>
        <w:t>Added details in each user.</w:t>
      </w:r>
    </w:p>
  </w:comment>
  <w:comment w:id="5" w:author="Ruth Schwartz" w:date="2019-04-04T16:56:00Z" w:initials="RS">
    <w:p w14:paraId="2DD789B0" w14:textId="7BF410AD" w:rsidR="00BA070F" w:rsidRDefault="00BA070F">
      <w:pPr>
        <w:pStyle w:val="CommentText"/>
      </w:pPr>
      <w:r>
        <w:rPr>
          <w:rStyle w:val="CommentReference"/>
        </w:rPr>
        <w:annotationRef/>
      </w:r>
      <w:r>
        <w:t>Please leave in the grid lines in your tables.</w:t>
      </w:r>
    </w:p>
  </w:comment>
  <w:comment w:id="6" w:author="Vaishnavi Gopalakrishnan" w:date="2019-04-12T19:51:00Z" w:initials="VG">
    <w:p w14:paraId="4BEB7255" w14:textId="2EC9A738" w:rsidR="00BA070F" w:rsidRDefault="00BA070F">
      <w:pPr>
        <w:pStyle w:val="CommentText"/>
      </w:pPr>
      <w:r>
        <w:rPr>
          <w:rStyle w:val="CommentReference"/>
        </w:rPr>
        <w:annotationRef/>
      </w:r>
      <w:r>
        <w:t>Should I delete the grids?</w:t>
      </w:r>
    </w:p>
  </w:comment>
  <w:comment w:id="7" w:author="Vaishnavi Gopalakrishnan" w:date="2019-04-28T08:42:00Z" w:initials="VG">
    <w:p w14:paraId="387BEDA6" w14:textId="2CA7E023" w:rsidR="00BA070F" w:rsidRDefault="00BA070F">
      <w:pPr>
        <w:pStyle w:val="CommentText"/>
      </w:pPr>
      <w:r>
        <w:rPr>
          <w:rStyle w:val="CommentReference"/>
        </w:rPr>
        <w:annotationRef/>
      </w:r>
      <w:r>
        <w:t>Thank you. I assumed that I should not delete the grids.</w:t>
      </w:r>
    </w:p>
  </w:comment>
  <w:comment w:id="8" w:author="Ruth Schwartz" w:date="2019-04-04T16:57:00Z" w:initials="RS">
    <w:p w14:paraId="05B90D3D" w14:textId="63DA5176" w:rsidR="00BA070F" w:rsidRDefault="00BA070F">
      <w:pPr>
        <w:pStyle w:val="CommentText"/>
      </w:pPr>
      <w:r>
        <w:rPr>
          <w:rStyle w:val="CommentReference"/>
        </w:rPr>
        <w:annotationRef/>
      </w:r>
      <w:r>
        <w:t>What does the n mean in this and other size fields?</w:t>
      </w:r>
    </w:p>
  </w:comment>
  <w:comment w:id="9" w:author="Vaishnavi Gopalakrishnan" w:date="2019-04-12T19:54:00Z" w:initials="VG">
    <w:p w14:paraId="4D7DA469" w14:textId="6666408A" w:rsidR="00BA070F" w:rsidRDefault="00BA070F">
      <w:pPr>
        <w:pStyle w:val="CommentText"/>
      </w:pPr>
      <w:r>
        <w:rPr>
          <w:rStyle w:val="CommentReference"/>
        </w:rPr>
        <w:annotationRef/>
      </w:r>
      <w:r>
        <w:rPr>
          <w:rStyle w:val="CommentReference"/>
        </w:rPr>
        <w:annotationRef/>
      </w:r>
      <w:r>
        <w:t>n means I refer to any number of characters. No maximum numbers. So that it will not show error if the email is more than the specified size.</w:t>
      </w:r>
    </w:p>
  </w:comment>
  <w:comment w:id="10" w:author="Ruth Schwartz" w:date="2019-04-13T12:40:00Z" w:initials="RS">
    <w:p w14:paraId="32925A10" w14:textId="00260650" w:rsidR="00BA070F" w:rsidRDefault="00BA070F">
      <w:pPr>
        <w:pStyle w:val="CommentText"/>
      </w:pPr>
      <w:r>
        <w:rPr>
          <w:rStyle w:val="CommentReference"/>
        </w:rPr>
        <w:annotationRef/>
      </w:r>
      <w:r>
        <w:t>Must specify a maximum size that fits within the size restrictions of varchar.</w:t>
      </w:r>
    </w:p>
  </w:comment>
  <w:comment w:id="11" w:author="Vaishnavi Gopalakrishnan" w:date="2019-04-28T08:52:00Z" w:initials="VG">
    <w:p w14:paraId="7AEA2ADD" w14:textId="7100368F" w:rsidR="00BA070F" w:rsidRDefault="00BA070F">
      <w:pPr>
        <w:pStyle w:val="CommentText"/>
      </w:pPr>
      <w:r>
        <w:rPr>
          <w:rStyle w:val="CommentReference"/>
        </w:rPr>
        <w:annotationRef/>
      </w:r>
      <w:r>
        <w:t>Specified for all n.</w:t>
      </w:r>
    </w:p>
  </w:comment>
  <w:comment w:id="12" w:author="Ruth Schwartz" w:date="2019-04-04T16:58:00Z" w:initials="RS">
    <w:p w14:paraId="19FEB79E" w14:textId="639D7085" w:rsidR="00BA070F" w:rsidRDefault="00BA070F">
      <w:pPr>
        <w:pStyle w:val="CommentText"/>
      </w:pPr>
      <w:r>
        <w:rPr>
          <w:rStyle w:val="CommentReference"/>
        </w:rPr>
        <w:annotationRef/>
      </w:r>
      <w:r>
        <w:t xml:space="preserve">Is this the two character postal codes?  If </w:t>
      </w:r>
      <w:proofErr w:type="gramStart"/>
      <w:r>
        <w:t>so</w:t>
      </w:r>
      <w:proofErr w:type="gramEnd"/>
      <w:r>
        <w:t xml:space="preserve"> state it as your domain.</w:t>
      </w:r>
    </w:p>
  </w:comment>
  <w:comment w:id="13" w:author="Vaishnavi Gopalakrishnan" w:date="2019-04-12T19:56:00Z" w:initials="VG">
    <w:p w14:paraId="22AE27B4" w14:textId="6A965EFA" w:rsidR="00BA070F" w:rsidRDefault="00BA070F">
      <w:pPr>
        <w:pStyle w:val="CommentText"/>
      </w:pPr>
      <w:r>
        <w:rPr>
          <w:rStyle w:val="CommentReference"/>
        </w:rPr>
        <w:annotationRef/>
      </w:r>
      <w:r>
        <w:t>Yes, postal codes. Ok I will state it in the domain.</w:t>
      </w:r>
    </w:p>
  </w:comment>
  <w:comment w:id="14" w:author="Ruth Schwartz" w:date="2019-04-13T12:41:00Z" w:initials="RS">
    <w:p w14:paraId="4A30BF01" w14:textId="6287EF3F" w:rsidR="00BA070F" w:rsidRDefault="00BA070F">
      <w:pPr>
        <w:pStyle w:val="CommentText"/>
      </w:pPr>
      <w:r>
        <w:rPr>
          <w:rStyle w:val="CommentReference"/>
        </w:rPr>
        <w:annotationRef/>
      </w:r>
      <w:r>
        <w:t>Then change the size to 2</w:t>
      </w:r>
    </w:p>
  </w:comment>
  <w:comment w:id="15" w:author="Vaishnavi Gopalakrishnan" w:date="2019-04-28T08:56:00Z" w:initials="VG">
    <w:p w14:paraId="05CB0FD6" w14:textId="35EA5586" w:rsidR="00BA070F" w:rsidRDefault="00BA070F">
      <w:pPr>
        <w:pStyle w:val="CommentText"/>
      </w:pPr>
      <w:r>
        <w:rPr>
          <w:rStyle w:val="CommentReference"/>
        </w:rPr>
        <w:annotationRef/>
      </w:r>
      <w:r>
        <w:t>Changed all state to size 2</w:t>
      </w:r>
    </w:p>
  </w:comment>
  <w:comment w:id="16" w:author="Ruth Schwartz" w:date="2019-04-04T16:59:00Z" w:initials="RS">
    <w:p w14:paraId="5E397E8D" w14:textId="4B0CA83F" w:rsidR="00BA070F" w:rsidRDefault="00BA070F">
      <w:pPr>
        <w:pStyle w:val="CommentText"/>
      </w:pPr>
      <w:r>
        <w:rPr>
          <w:rStyle w:val="CommentReference"/>
        </w:rPr>
        <w:annotationRef/>
      </w:r>
      <w:r>
        <w:t>For all Boolean fields, you have to say under constraints what the two values stand for.</w:t>
      </w:r>
    </w:p>
  </w:comment>
  <w:comment w:id="17" w:author="Vaishnavi Gopalakrishnan" w:date="2019-04-12T19:58:00Z" w:initials="VG">
    <w:p w14:paraId="0110E65D" w14:textId="4B7997E6" w:rsidR="00BA070F" w:rsidRDefault="00BA070F">
      <w:pPr>
        <w:pStyle w:val="CommentText"/>
      </w:pPr>
      <w:r>
        <w:rPr>
          <w:rStyle w:val="CommentReference"/>
        </w:rPr>
        <w:annotationRef/>
      </w:r>
      <w:r>
        <w:t>Will mention for all the Booleans in constraints.</w:t>
      </w:r>
    </w:p>
  </w:comment>
  <w:comment w:id="18" w:author="Ruth Schwartz" w:date="2019-04-13T12:42:00Z" w:initials="RS">
    <w:p w14:paraId="44431948" w14:textId="4411AFF2" w:rsidR="00BA070F" w:rsidRDefault="00BA070F">
      <w:pPr>
        <w:pStyle w:val="CommentText"/>
      </w:pPr>
      <w:r>
        <w:rPr>
          <w:rStyle w:val="CommentReference"/>
        </w:rPr>
        <w:annotationRef/>
      </w:r>
      <w:r>
        <w:t xml:space="preserve">Which one is represented by T/1 and which one by F/0?  You need this in </w:t>
      </w:r>
      <w:proofErr w:type="gramStart"/>
      <w:r>
        <w:t>all of</w:t>
      </w:r>
      <w:proofErr w:type="gramEnd"/>
      <w:r>
        <w:t xml:space="preserve"> your Boolean fields.</w:t>
      </w:r>
    </w:p>
  </w:comment>
  <w:comment w:id="19" w:author="Vaishnavi Gopalakrishnan" w:date="2019-04-28T09:06:00Z" w:initials="VG">
    <w:p w14:paraId="184A503C" w14:textId="384CEFFA" w:rsidR="00BA070F" w:rsidRDefault="00BA070F">
      <w:pPr>
        <w:pStyle w:val="CommentText"/>
      </w:pPr>
      <w:r>
        <w:rPr>
          <w:rStyle w:val="CommentReference"/>
        </w:rPr>
        <w:annotationRef/>
      </w:r>
      <w:r>
        <w:t>Added.</w:t>
      </w:r>
    </w:p>
  </w:comment>
  <w:comment w:id="20" w:author="Ruth Schwartz" w:date="2019-04-04T17:00:00Z" w:initials="RS">
    <w:p w14:paraId="6F22A93C" w14:textId="6DBD6513" w:rsidR="00BA070F" w:rsidRDefault="00BA070F">
      <w:pPr>
        <w:pStyle w:val="CommentText"/>
      </w:pPr>
      <w:r>
        <w:rPr>
          <w:rStyle w:val="CommentReference"/>
        </w:rPr>
        <w:annotationRef/>
      </w:r>
      <w:r>
        <w:t>Any format?</w:t>
      </w:r>
    </w:p>
  </w:comment>
  <w:comment w:id="21" w:author="Vaishnavi Gopalakrishnan" w:date="2019-04-12T20:01:00Z" w:initials="VG">
    <w:p w14:paraId="3036825C" w14:textId="66F8CB81" w:rsidR="00BA070F" w:rsidRDefault="00BA070F">
      <w:pPr>
        <w:pStyle w:val="CommentText"/>
      </w:pPr>
      <w:r>
        <w:rPr>
          <w:rStyle w:val="CommentReference"/>
        </w:rPr>
        <w:annotationRef/>
      </w:r>
      <w:r>
        <w:t>Mentioned the format.</w:t>
      </w:r>
    </w:p>
  </w:comment>
  <w:comment w:id="22" w:author="Ruth Schwartz" w:date="2019-04-13T12:43:00Z" w:initials="RS">
    <w:p w14:paraId="5052761B" w14:textId="18DC9469" w:rsidR="00BA070F" w:rsidRDefault="00BA070F">
      <w:pPr>
        <w:pStyle w:val="CommentText"/>
      </w:pPr>
      <w:r>
        <w:rPr>
          <w:rStyle w:val="CommentReference"/>
        </w:rPr>
        <w:annotationRef/>
      </w:r>
      <w:proofErr w:type="gramStart"/>
      <w:r>
        <w:t>So</w:t>
      </w:r>
      <w:proofErr w:type="gramEnd"/>
      <w:r>
        <w:t xml:space="preserve"> the user has no format concerns.  Everyone can just combine letters and numbers as they see fit.</w:t>
      </w:r>
    </w:p>
  </w:comment>
  <w:comment w:id="23" w:author="Vaishnavi Gopalakrishnan" w:date="2019-04-28T09:06:00Z" w:initials="VG">
    <w:p w14:paraId="7A9F15B8" w14:textId="13EAD63B" w:rsidR="00BA070F" w:rsidRDefault="00BA070F">
      <w:pPr>
        <w:pStyle w:val="CommentText"/>
      </w:pPr>
      <w:r>
        <w:rPr>
          <w:rStyle w:val="CommentReference"/>
        </w:rPr>
        <w:annotationRef/>
      </w:r>
      <w:r>
        <w:t>The users will get the trekking ID from the government. The ID number consists of alphabets and numbers. Ex: TEK1450S</w:t>
      </w:r>
    </w:p>
  </w:comment>
  <w:comment w:id="24" w:author="Ruth Schwartz" w:date="2019-04-04T17:01:00Z" w:initials="RS">
    <w:p w14:paraId="530786F8" w14:textId="12751F80" w:rsidR="00BA070F" w:rsidRDefault="00BA070F">
      <w:pPr>
        <w:pStyle w:val="CommentText"/>
      </w:pPr>
      <w:r>
        <w:rPr>
          <w:rStyle w:val="CommentReference"/>
        </w:rPr>
        <w:annotationRef/>
      </w:r>
      <w:r>
        <w:t xml:space="preserve">For </w:t>
      </w:r>
      <w:proofErr w:type="gramStart"/>
      <w:r>
        <w:t>all of</w:t>
      </w:r>
      <w:proofErr w:type="gramEnd"/>
      <w:r>
        <w:t xml:space="preserve"> your attributes address the issues of domain and format constraints.</w:t>
      </w:r>
    </w:p>
  </w:comment>
  <w:comment w:id="25" w:author="Vaishnavi Gopalakrishnan" w:date="2019-04-12T20:04:00Z" w:initials="VG">
    <w:p w14:paraId="048432A5" w14:textId="66BB2F3A" w:rsidR="00BA070F" w:rsidRDefault="00BA070F">
      <w:pPr>
        <w:pStyle w:val="CommentText"/>
      </w:pPr>
      <w:r>
        <w:rPr>
          <w:rStyle w:val="CommentReference"/>
        </w:rPr>
        <w:annotationRef/>
      </w:r>
      <w:r>
        <w:t xml:space="preserve">Ok. </w:t>
      </w:r>
    </w:p>
  </w:comment>
  <w:comment w:id="26" w:author="Ruth Schwartz" w:date="2019-04-13T12:44:00Z" w:initials="RS">
    <w:p w14:paraId="4FD814AB" w14:textId="454583FA" w:rsidR="00BA070F" w:rsidRDefault="00BA070F">
      <w:pPr>
        <w:pStyle w:val="CommentText"/>
      </w:pPr>
      <w:r>
        <w:rPr>
          <w:rStyle w:val="CommentReference"/>
        </w:rPr>
        <w:annotationRef/>
      </w:r>
      <w:r>
        <w:t>What are the domain values for camps?</w:t>
      </w:r>
    </w:p>
  </w:comment>
  <w:comment w:id="27" w:author="Vaishnavi Gopalakrishnan" w:date="2019-04-28T09:10:00Z" w:initials="VG">
    <w:p w14:paraId="1C93F831" w14:textId="30923C55" w:rsidR="00BA070F" w:rsidRDefault="00BA070F">
      <w:pPr>
        <w:pStyle w:val="CommentText"/>
      </w:pPr>
      <w:r>
        <w:rPr>
          <w:rStyle w:val="CommentReference"/>
        </w:rPr>
        <w:annotationRef/>
      </w:r>
      <w:r>
        <w:t>Mentioned in the table description</w:t>
      </w:r>
    </w:p>
  </w:comment>
  <w:comment w:id="28" w:author="Ruth Schwartz" w:date="2019-04-04T17:02:00Z" w:initials="RS">
    <w:p w14:paraId="5FF960BE" w14:textId="77777777" w:rsidR="00BA070F" w:rsidRDefault="00BA070F" w:rsidP="003E09BA">
      <w:pPr>
        <w:pStyle w:val="CommentText"/>
      </w:pPr>
      <w:r>
        <w:rPr>
          <w:rStyle w:val="CommentReference"/>
        </w:rPr>
        <w:annotationRef/>
      </w:r>
      <w:r>
        <w:t xml:space="preserve">Look at all your foreign keys.  It should be the name of a field in this table and the name of an attribute in another table where it is the PK.  Check </w:t>
      </w:r>
      <w:proofErr w:type="gramStart"/>
      <w:r>
        <w:t>all of</w:t>
      </w:r>
      <w:proofErr w:type="gramEnd"/>
      <w:r>
        <w:t xml:space="preserve"> your FKS as most of them reference nothing.</w:t>
      </w:r>
    </w:p>
  </w:comment>
  <w:comment w:id="29" w:author="Vaishnavi Gopalakrishnan" w:date="2019-04-12T17:49:00Z" w:initials="VG">
    <w:p w14:paraId="7D01419F" w14:textId="77777777" w:rsidR="00BA070F" w:rsidRDefault="00BA070F" w:rsidP="003E09BA">
      <w:pPr>
        <w:pStyle w:val="CommentText"/>
      </w:pPr>
      <w:r>
        <w:rPr>
          <w:rStyle w:val="CommentReference"/>
        </w:rPr>
        <w:annotationRef/>
      </w:r>
      <w:r>
        <w:t>Ok</w:t>
      </w:r>
    </w:p>
  </w:comment>
  <w:comment w:id="30" w:author="Ruth Schwartz" w:date="2019-04-13T12:45:00Z" w:initials="RS">
    <w:p w14:paraId="4AD5CDF4" w14:textId="2C0F304E" w:rsidR="00BA070F" w:rsidRDefault="00BA070F">
      <w:pPr>
        <w:pStyle w:val="CommentText"/>
      </w:pPr>
      <w:r>
        <w:rPr>
          <w:rStyle w:val="CommentReference"/>
        </w:rPr>
        <w:annotationRef/>
      </w:r>
      <w:proofErr w:type="gramStart"/>
      <w:r>
        <w:t>All of</w:t>
      </w:r>
      <w:proofErr w:type="gramEnd"/>
      <w:r>
        <w:t xml:space="preserve"> your tables have a prefix.  Check </w:t>
      </w:r>
      <w:proofErr w:type="gramStart"/>
      <w:r>
        <w:t>all of</w:t>
      </w:r>
      <w:proofErr w:type="gramEnd"/>
      <w:r>
        <w:t xml:space="preserve"> your FKs to make sure the table name is correct.</w:t>
      </w:r>
    </w:p>
  </w:comment>
  <w:comment w:id="31" w:author="Vaishnavi Gopalakrishnan" w:date="2019-04-28T09:15:00Z" w:initials="VG">
    <w:p w14:paraId="6F348346" w14:textId="4FFFAFF9" w:rsidR="00BA070F" w:rsidRDefault="00BA070F">
      <w:pPr>
        <w:pStyle w:val="CommentText"/>
      </w:pPr>
      <w:r>
        <w:rPr>
          <w:rStyle w:val="CommentReference"/>
        </w:rPr>
        <w:annotationRef/>
      </w:r>
      <w:r>
        <w:t>Ok changed the names accordingly.</w:t>
      </w:r>
    </w:p>
  </w:comment>
  <w:comment w:id="32" w:author="Ruth Schwartz" w:date="2019-04-13T12:47:00Z" w:initials="RS">
    <w:p w14:paraId="4F8A79A1" w14:textId="2737FF35" w:rsidR="00BA070F" w:rsidRDefault="00BA070F">
      <w:pPr>
        <w:pStyle w:val="CommentText"/>
      </w:pPr>
      <w:r>
        <w:rPr>
          <w:rStyle w:val="CommentReference"/>
        </w:rPr>
        <w:annotationRef/>
      </w:r>
      <w:r>
        <w:t>Now it is not an integer</w:t>
      </w:r>
    </w:p>
  </w:comment>
  <w:comment w:id="33" w:author="Vaishnavi Gopalakrishnan" w:date="2019-04-28T09:20:00Z" w:initials="VG">
    <w:p w14:paraId="4A34EC7D" w14:textId="01AC8445" w:rsidR="00BA070F" w:rsidRDefault="00BA070F">
      <w:pPr>
        <w:pStyle w:val="CommentText"/>
      </w:pPr>
      <w:r>
        <w:rPr>
          <w:rStyle w:val="CommentReference"/>
        </w:rPr>
        <w:annotationRef/>
      </w:r>
      <w:r>
        <w:t>Removed the character.</w:t>
      </w:r>
    </w:p>
  </w:comment>
  <w:comment w:id="34" w:author="Vaishnavi Gopalakrishnan" w:date="2019-04-28T09:21:00Z" w:initials="VG">
    <w:p w14:paraId="6ACECA72" w14:textId="3B13E763" w:rsidR="00BA070F" w:rsidRDefault="00BA070F">
      <w:pPr>
        <w:pStyle w:val="CommentText"/>
      </w:pPr>
      <w:r>
        <w:t xml:space="preserve">Will </w:t>
      </w:r>
      <w:r>
        <w:rPr>
          <w:rStyle w:val="CommentReference"/>
        </w:rPr>
        <w:annotationRef/>
      </w:r>
      <w:r>
        <w:t>remove the character.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D1434" w15:done="0"/>
  <w15:commentEx w15:paraId="493FE0B0" w15:paraIdParent="1B9D1434" w15:done="0"/>
  <w15:commentEx w15:paraId="31A1E622" w15:paraIdParent="1B9D1434" w15:done="0"/>
  <w15:commentEx w15:paraId="59BA0046" w15:paraIdParent="1B9D1434" w15:done="0"/>
  <w15:commentEx w15:paraId="2DD789B0" w15:done="0"/>
  <w15:commentEx w15:paraId="4BEB7255" w15:paraIdParent="2DD789B0" w15:done="0"/>
  <w15:commentEx w15:paraId="387BEDA6" w15:paraIdParent="2DD789B0" w15:done="0"/>
  <w15:commentEx w15:paraId="05B90D3D" w15:done="0"/>
  <w15:commentEx w15:paraId="4D7DA469" w15:paraIdParent="05B90D3D" w15:done="0"/>
  <w15:commentEx w15:paraId="32925A10" w15:paraIdParent="05B90D3D" w15:done="0"/>
  <w15:commentEx w15:paraId="7AEA2ADD" w15:paraIdParent="05B90D3D" w15:done="0"/>
  <w15:commentEx w15:paraId="19FEB79E" w15:done="0"/>
  <w15:commentEx w15:paraId="22AE27B4" w15:paraIdParent="19FEB79E" w15:done="0"/>
  <w15:commentEx w15:paraId="4A30BF01" w15:paraIdParent="19FEB79E" w15:done="0"/>
  <w15:commentEx w15:paraId="05CB0FD6" w15:paraIdParent="19FEB79E" w15:done="0"/>
  <w15:commentEx w15:paraId="5E397E8D" w15:done="0"/>
  <w15:commentEx w15:paraId="0110E65D" w15:paraIdParent="5E397E8D" w15:done="0"/>
  <w15:commentEx w15:paraId="44431948" w15:paraIdParent="5E397E8D" w15:done="0"/>
  <w15:commentEx w15:paraId="184A503C" w15:paraIdParent="5E397E8D" w15:done="0"/>
  <w15:commentEx w15:paraId="6F22A93C" w15:done="0"/>
  <w15:commentEx w15:paraId="3036825C" w15:paraIdParent="6F22A93C" w15:done="0"/>
  <w15:commentEx w15:paraId="5052761B" w15:paraIdParent="6F22A93C" w15:done="0"/>
  <w15:commentEx w15:paraId="7A9F15B8" w15:paraIdParent="6F22A93C" w15:done="0"/>
  <w15:commentEx w15:paraId="530786F8" w15:done="0"/>
  <w15:commentEx w15:paraId="048432A5" w15:paraIdParent="530786F8" w15:done="0"/>
  <w15:commentEx w15:paraId="4FD814AB" w15:paraIdParent="530786F8" w15:done="0"/>
  <w15:commentEx w15:paraId="1C93F831" w15:paraIdParent="530786F8" w15:done="0"/>
  <w15:commentEx w15:paraId="5FF960BE" w15:done="1"/>
  <w15:commentEx w15:paraId="7D01419F" w15:paraIdParent="5FF960BE" w15:done="1"/>
  <w15:commentEx w15:paraId="4AD5CDF4" w15:paraIdParent="5FF960BE" w15:done="0"/>
  <w15:commentEx w15:paraId="6F348346" w15:paraIdParent="5FF960BE" w15:done="0"/>
  <w15:commentEx w15:paraId="4F8A79A1" w15:done="0"/>
  <w15:commentEx w15:paraId="4A34EC7D" w15:paraIdParent="4F8A79A1" w15:done="0"/>
  <w15:commentEx w15:paraId="6ACECA72" w15:paraIdParent="4F8A79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D1434" w16cid:durableId="205B6A58"/>
  <w16cid:commentId w16cid:paraId="493FE0B0" w16cid:durableId="205B6A97"/>
  <w16cid:commentId w16cid:paraId="31A1E622" w16cid:durableId="206FD9CB"/>
  <w16cid:commentId w16cid:paraId="59BA0046" w16cid:durableId="206FE5E0"/>
  <w16cid:commentId w16cid:paraId="2DD789B0" w16cid:durableId="205B6A59"/>
  <w16cid:commentId w16cid:paraId="4BEB7255" w16cid:durableId="205B6AA7"/>
  <w16cid:commentId w16cid:paraId="387BEDA6" w16cid:durableId="206FE604"/>
  <w16cid:commentId w16cid:paraId="05B90D3D" w16cid:durableId="205B6A5B"/>
  <w16cid:commentId w16cid:paraId="4D7DA469" w16cid:durableId="205B6B7F"/>
  <w16cid:commentId w16cid:paraId="32925A10" w16cid:durableId="206FD9D0"/>
  <w16cid:commentId w16cid:paraId="7AEA2ADD" w16cid:durableId="206FE864"/>
  <w16cid:commentId w16cid:paraId="19FEB79E" w16cid:durableId="205B6A5D"/>
  <w16cid:commentId w16cid:paraId="22AE27B4" w16cid:durableId="206FD9D2"/>
  <w16cid:commentId w16cid:paraId="4A30BF01" w16cid:durableId="206FD9D3"/>
  <w16cid:commentId w16cid:paraId="05CB0FD6" w16cid:durableId="206FE948"/>
  <w16cid:commentId w16cid:paraId="5E397E8D" w16cid:durableId="205B6A5E"/>
  <w16cid:commentId w16cid:paraId="0110E65D" w16cid:durableId="205B6C51"/>
  <w16cid:commentId w16cid:paraId="44431948" w16cid:durableId="206FD9D6"/>
  <w16cid:commentId w16cid:paraId="184A503C" w16cid:durableId="206FEB7C"/>
  <w16cid:commentId w16cid:paraId="6F22A93C" w16cid:durableId="205B6A5F"/>
  <w16cid:commentId w16cid:paraId="3036825C" w16cid:durableId="205B6CFC"/>
  <w16cid:commentId w16cid:paraId="5052761B" w16cid:durableId="206FD9D9"/>
  <w16cid:commentId w16cid:paraId="7A9F15B8" w16cid:durableId="206FEBA2"/>
  <w16cid:commentId w16cid:paraId="530786F8" w16cid:durableId="205B6A63"/>
  <w16cid:commentId w16cid:paraId="048432A5" w16cid:durableId="205B6DE7"/>
  <w16cid:commentId w16cid:paraId="4FD814AB" w16cid:durableId="206FD9DF"/>
  <w16cid:commentId w16cid:paraId="1C93F831" w16cid:durableId="206FECA2"/>
  <w16cid:commentId w16cid:paraId="5FF960BE" w16cid:durableId="205AFE27"/>
  <w16cid:commentId w16cid:paraId="7D01419F" w16cid:durableId="205B4E2C"/>
  <w16cid:commentId w16cid:paraId="4AD5CDF4" w16cid:durableId="206FD9E2"/>
  <w16cid:commentId w16cid:paraId="6F348346" w16cid:durableId="206FEDBC"/>
  <w16cid:commentId w16cid:paraId="4F8A79A1" w16cid:durableId="206FD9E6"/>
  <w16cid:commentId w16cid:paraId="4A34EC7D" w16cid:durableId="206FEEF7"/>
  <w16cid:commentId w16cid:paraId="6ACECA72" w16cid:durableId="206FE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2292" w14:textId="77777777" w:rsidR="00B52D09" w:rsidRDefault="00B52D09" w:rsidP="00C07D12">
      <w:r>
        <w:separator/>
      </w:r>
    </w:p>
  </w:endnote>
  <w:endnote w:type="continuationSeparator" w:id="0">
    <w:p w14:paraId="60484CD6" w14:textId="77777777" w:rsidR="00B52D09" w:rsidRDefault="00B52D09"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759401136"/>
      <w:docPartObj>
        <w:docPartGallery w:val="Page Numbers (Bottom of Page)"/>
        <w:docPartUnique/>
      </w:docPartObj>
    </w:sdtPr>
    <w:sdtEndPr>
      <w:rPr>
        <w:noProof/>
      </w:rPr>
    </w:sdtEndPr>
    <w:sdtContent>
      <w:p w14:paraId="12274DED" w14:textId="57EA392A" w:rsidR="00BA070F" w:rsidRPr="00A42AC9" w:rsidRDefault="00BA070F">
        <w:pPr>
          <w:pStyle w:val="Footer"/>
          <w:jc w:val="center"/>
          <w:rPr>
            <w:b/>
          </w:rPr>
        </w:pPr>
        <w:r w:rsidRPr="00A42AC9">
          <w:rPr>
            <w:b/>
          </w:rPr>
          <w:fldChar w:fldCharType="begin"/>
        </w:r>
        <w:r w:rsidRPr="00A42AC9">
          <w:rPr>
            <w:b/>
          </w:rPr>
          <w:instrText xml:space="preserve"> PAGE   \* MERGEFORMAT </w:instrText>
        </w:r>
        <w:r w:rsidRPr="00A42AC9">
          <w:rPr>
            <w:b/>
          </w:rPr>
          <w:fldChar w:fldCharType="separate"/>
        </w:r>
        <w:r>
          <w:rPr>
            <w:b/>
            <w:noProof/>
          </w:rPr>
          <w:t>3</w:t>
        </w:r>
        <w:r w:rsidRPr="00A42AC9">
          <w:rPr>
            <w:b/>
            <w:noProof/>
          </w:rPr>
          <w:fldChar w:fldCharType="end"/>
        </w:r>
      </w:p>
    </w:sdtContent>
  </w:sdt>
  <w:p w14:paraId="15285B45" w14:textId="77777777" w:rsidR="00BA070F" w:rsidRDefault="00BA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8CB8C" w14:textId="77777777" w:rsidR="00B52D09" w:rsidRDefault="00B52D09" w:rsidP="00C07D12">
      <w:r>
        <w:separator/>
      </w:r>
    </w:p>
  </w:footnote>
  <w:footnote w:type="continuationSeparator" w:id="0">
    <w:p w14:paraId="62FB387D" w14:textId="77777777" w:rsidR="00B52D09" w:rsidRDefault="00B52D09"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2BDF6496" w:rsidR="00BA070F" w:rsidRPr="00C07D12" w:rsidRDefault="00BA070F">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Project</w:t>
    </w:r>
    <w:r w:rsidRPr="00C07D12">
      <w:rPr>
        <w:rFonts w:ascii="Times New Roman" w:hAnsi="Times New Roman" w:cs="Times New Roman"/>
        <w:b/>
        <w:sz w:val="24"/>
        <w:szCs w:val="24"/>
      </w:rPr>
      <w:t xml:space="preserve"> </w:t>
    </w:r>
    <w:r>
      <w:rPr>
        <w:rFonts w:ascii="Times New Roman" w:hAnsi="Times New Roman" w:cs="Times New Roman"/>
        <w:b/>
        <w:sz w:val="24"/>
        <w:szCs w:val="24"/>
      </w:rPr>
      <w:t>3 – Wanderers</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4C2650"/>
    <w:multiLevelType w:val="hybridMultilevel"/>
    <w:tmpl w:val="79FC2F40"/>
    <w:lvl w:ilvl="0" w:tplc="85C8CB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4B57DD"/>
    <w:multiLevelType w:val="hybridMultilevel"/>
    <w:tmpl w:val="E8F0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7A7832"/>
    <w:multiLevelType w:val="multilevel"/>
    <w:tmpl w:val="E69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E0C1944"/>
    <w:multiLevelType w:val="hybridMultilevel"/>
    <w:tmpl w:val="E3A0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3"/>
  </w:num>
  <w:num w:numId="25">
    <w:abstractNumId w:val="18"/>
  </w:num>
  <w:num w:numId="26">
    <w:abstractNumId w:val="14"/>
  </w:num>
  <w:num w:numId="2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Schwartz">
    <w15:presenceInfo w15:providerId="Windows Live" w15:userId="c0c9bc054aa5b341"/>
  </w15:person>
  <w15:person w15:author="Vaishnavi Gopalakrishnan">
    <w15:presenceInfo w15:providerId="None" w15:userId="Vaishnavi Gopalakrish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D12"/>
    <w:rsid w:val="0000512B"/>
    <w:rsid w:val="00016326"/>
    <w:rsid w:val="00037A17"/>
    <w:rsid w:val="00041C53"/>
    <w:rsid w:val="000555AF"/>
    <w:rsid w:val="00063954"/>
    <w:rsid w:val="00073F3B"/>
    <w:rsid w:val="000745EA"/>
    <w:rsid w:val="000C4CDD"/>
    <w:rsid w:val="000E2785"/>
    <w:rsid w:val="000E3CE7"/>
    <w:rsid w:val="000F6342"/>
    <w:rsid w:val="000F6468"/>
    <w:rsid w:val="001105C0"/>
    <w:rsid w:val="00121072"/>
    <w:rsid w:val="0015665C"/>
    <w:rsid w:val="0017190D"/>
    <w:rsid w:val="001740F2"/>
    <w:rsid w:val="00187D7B"/>
    <w:rsid w:val="001920E3"/>
    <w:rsid w:val="001B068E"/>
    <w:rsid w:val="001B0BB8"/>
    <w:rsid w:val="001C0840"/>
    <w:rsid w:val="001D415A"/>
    <w:rsid w:val="001D46A1"/>
    <w:rsid w:val="001D6121"/>
    <w:rsid w:val="001E13D3"/>
    <w:rsid w:val="001F0833"/>
    <w:rsid w:val="001F662B"/>
    <w:rsid w:val="0020695F"/>
    <w:rsid w:val="00217C61"/>
    <w:rsid w:val="00246FD8"/>
    <w:rsid w:val="00251907"/>
    <w:rsid w:val="00255FCD"/>
    <w:rsid w:val="002644A3"/>
    <w:rsid w:val="002761D3"/>
    <w:rsid w:val="002961D0"/>
    <w:rsid w:val="00297FD4"/>
    <w:rsid w:val="00300FFA"/>
    <w:rsid w:val="00340907"/>
    <w:rsid w:val="00361DF1"/>
    <w:rsid w:val="00397B97"/>
    <w:rsid w:val="003B65A4"/>
    <w:rsid w:val="003C02E9"/>
    <w:rsid w:val="003E09BA"/>
    <w:rsid w:val="003E14A8"/>
    <w:rsid w:val="003F56ED"/>
    <w:rsid w:val="00402447"/>
    <w:rsid w:val="00421D97"/>
    <w:rsid w:val="00433796"/>
    <w:rsid w:val="0047317B"/>
    <w:rsid w:val="004A34A6"/>
    <w:rsid w:val="004D3F12"/>
    <w:rsid w:val="004F262D"/>
    <w:rsid w:val="00550BDC"/>
    <w:rsid w:val="005543B4"/>
    <w:rsid w:val="00567C89"/>
    <w:rsid w:val="005A72A5"/>
    <w:rsid w:val="005B6FA9"/>
    <w:rsid w:val="005D0491"/>
    <w:rsid w:val="005D3F81"/>
    <w:rsid w:val="005E24EE"/>
    <w:rsid w:val="006110B1"/>
    <w:rsid w:val="00627330"/>
    <w:rsid w:val="006316D2"/>
    <w:rsid w:val="00645252"/>
    <w:rsid w:val="00653166"/>
    <w:rsid w:val="00663C7B"/>
    <w:rsid w:val="00665BC0"/>
    <w:rsid w:val="00672560"/>
    <w:rsid w:val="00675EB4"/>
    <w:rsid w:val="006C4AFF"/>
    <w:rsid w:val="006D1164"/>
    <w:rsid w:val="006D3D74"/>
    <w:rsid w:val="006E4B6A"/>
    <w:rsid w:val="006F04B1"/>
    <w:rsid w:val="007506FB"/>
    <w:rsid w:val="007B2B02"/>
    <w:rsid w:val="007D2AE8"/>
    <w:rsid w:val="007F3C92"/>
    <w:rsid w:val="007F426C"/>
    <w:rsid w:val="008234ED"/>
    <w:rsid w:val="0083569A"/>
    <w:rsid w:val="00854488"/>
    <w:rsid w:val="00864D7E"/>
    <w:rsid w:val="008764B5"/>
    <w:rsid w:val="008A0486"/>
    <w:rsid w:val="008C5606"/>
    <w:rsid w:val="008E07C1"/>
    <w:rsid w:val="00925767"/>
    <w:rsid w:val="009371DD"/>
    <w:rsid w:val="00960C84"/>
    <w:rsid w:val="00967CA4"/>
    <w:rsid w:val="009718BA"/>
    <w:rsid w:val="00983730"/>
    <w:rsid w:val="009D5BD9"/>
    <w:rsid w:val="009D5E5A"/>
    <w:rsid w:val="009F14EE"/>
    <w:rsid w:val="00A10044"/>
    <w:rsid w:val="00A27FCE"/>
    <w:rsid w:val="00A42AC9"/>
    <w:rsid w:val="00A47A33"/>
    <w:rsid w:val="00A83458"/>
    <w:rsid w:val="00A844E1"/>
    <w:rsid w:val="00A9204E"/>
    <w:rsid w:val="00AA60C5"/>
    <w:rsid w:val="00AD518D"/>
    <w:rsid w:val="00AF0FA5"/>
    <w:rsid w:val="00B062BF"/>
    <w:rsid w:val="00B07A1D"/>
    <w:rsid w:val="00B260EF"/>
    <w:rsid w:val="00B52D09"/>
    <w:rsid w:val="00B53FFC"/>
    <w:rsid w:val="00B84D2C"/>
    <w:rsid w:val="00B95F69"/>
    <w:rsid w:val="00BA070F"/>
    <w:rsid w:val="00BC557D"/>
    <w:rsid w:val="00BE1CF7"/>
    <w:rsid w:val="00BF3A8E"/>
    <w:rsid w:val="00C07D12"/>
    <w:rsid w:val="00C23074"/>
    <w:rsid w:val="00C42261"/>
    <w:rsid w:val="00C50977"/>
    <w:rsid w:val="00C74613"/>
    <w:rsid w:val="00C87131"/>
    <w:rsid w:val="00C95162"/>
    <w:rsid w:val="00CF0361"/>
    <w:rsid w:val="00CF7ECD"/>
    <w:rsid w:val="00D0746B"/>
    <w:rsid w:val="00D235C8"/>
    <w:rsid w:val="00D239D8"/>
    <w:rsid w:val="00D3562B"/>
    <w:rsid w:val="00D368D2"/>
    <w:rsid w:val="00D64DBE"/>
    <w:rsid w:val="00D674A9"/>
    <w:rsid w:val="00D73C9D"/>
    <w:rsid w:val="00DB6699"/>
    <w:rsid w:val="00DC706D"/>
    <w:rsid w:val="00DD0BFE"/>
    <w:rsid w:val="00DF6797"/>
    <w:rsid w:val="00E0263B"/>
    <w:rsid w:val="00E811C3"/>
    <w:rsid w:val="00EA7D7F"/>
    <w:rsid w:val="00EB5157"/>
    <w:rsid w:val="00EC1887"/>
    <w:rsid w:val="00EE777A"/>
    <w:rsid w:val="00FB4ECE"/>
    <w:rsid w:val="00FC21DD"/>
    <w:rsid w:val="00FE502D"/>
    <w:rsid w:val="00F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A83458"/>
    <w:pPr>
      <w:autoSpaceDE w:val="0"/>
      <w:autoSpaceDN w:val="0"/>
      <w:adjustRightInd w:val="0"/>
    </w:pPr>
    <w:rPr>
      <w:rFonts w:ascii="Arial" w:hAnsi="Arial" w:cs="Arial"/>
      <w:color w:val="000000"/>
      <w:sz w:val="24"/>
      <w:szCs w:val="24"/>
      <w:lang w:val="en-IN"/>
    </w:rPr>
  </w:style>
  <w:style w:type="paragraph" w:styleId="ListParagraph">
    <w:name w:val="List Paragraph"/>
    <w:basedOn w:val="Normal"/>
    <w:uiPriority w:val="34"/>
    <w:unhideWhenUsed/>
    <w:qFormat/>
    <w:rsid w:val="0093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5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CFFCAB9-31A1-4186-B544-BAF68B75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477</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103</cp:revision>
  <dcterms:created xsi:type="dcterms:W3CDTF">2019-04-13T16:49:00Z</dcterms:created>
  <dcterms:modified xsi:type="dcterms:W3CDTF">2019-04-29T00:12:00Z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